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64BBFE1A" w14:textId="4495C027" w:rsidR="003B1E9E" w:rsidRPr="009347B8" w:rsidRDefault="003B1E9E" w:rsidP="00D446DA">
      <w:pPr>
        <w:tabs>
          <w:tab w:val="left" w:pos="0"/>
        </w:tabs>
        <w:rPr>
          <w:rFonts w:asciiTheme="minorHAnsi" w:hAnsiTheme="minorHAnsi" w:cstheme="minorHAnsi"/>
          <w:lang w:val="en-GB" w:eastAsia="ja-JP"/>
        </w:rPr>
      </w:pPr>
      <w:bookmarkStart w:id="0" w:name="_top"/>
      <w:bookmarkStart w:id="1" w:name="TABLE_OF_CONTENTS"/>
      <w:bookmarkEnd w:id="0"/>
      <w:bookmarkEnd w:id="1"/>
    </w:p>
    <w:p w14:paraId="52E39974" w14:textId="77777777" w:rsidR="003B1E9E" w:rsidRPr="009347B8" w:rsidRDefault="003B1E9E">
      <w:pPr>
        <w:tabs>
          <w:tab w:val="left" w:pos="0"/>
        </w:tabs>
        <w:ind w:left="0"/>
        <w:jc w:val="center"/>
        <w:rPr>
          <w:rFonts w:asciiTheme="minorHAnsi" w:hAnsiTheme="minorHAnsi" w:cstheme="minorHAnsi"/>
          <w:lang w:val="en-GB" w:eastAsia="ja-JP"/>
        </w:rPr>
      </w:pPr>
    </w:p>
    <w:p w14:paraId="391BB661" w14:textId="77777777" w:rsidR="003B1E9E" w:rsidRPr="009347B8" w:rsidRDefault="003B1E9E">
      <w:pPr>
        <w:tabs>
          <w:tab w:val="left" w:pos="0"/>
        </w:tabs>
        <w:ind w:left="0"/>
        <w:jc w:val="center"/>
        <w:rPr>
          <w:rFonts w:asciiTheme="minorHAnsi" w:hAnsiTheme="minorHAnsi" w:cstheme="minorHAnsi"/>
          <w:lang w:val="en-GB" w:eastAsia="ja-JP"/>
        </w:rPr>
      </w:pPr>
    </w:p>
    <w:p w14:paraId="172E836F" w14:textId="77777777" w:rsidR="003B1E9E" w:rsidRPr="009347B8" w:rsidRDefault="003B1E9E">
      <w:pPr>
        <w:tabs>
          <w:tab w:val="left" w:pos="0"/>
        </w:tabs>
        <w:ind w:left="0"/>
        <w:jc w:val="center"/>
        <w:rPr>
          <w:rFonts w:asciiTheme="minorHAnsi" w:hAnsiTheme="minorHAnsi" w:cstheme="minorHAnsi"/>
          <w:lang w:val="en-GB" w:eastAsia="ja-JP"/>
        </w:rPr>
      </w:pPr>
    </w:p>
    <w:p w14:paraId="61C6F948" w14:textId="56B8CE3C" w:rsidR="0092042C" w:rsidRPr="009347B8" w:rsidRDefault="005D0089" w:rsidP="0092042C">
      <w:pPr>
        <w:pBdr>
          <w:left w:val="single" w:sz="24" w:space="0" w:color="ACB9CA" w:themeColor="text2" w:themeTint="66"/>
          <w:bottom w:val="single" w:sz="8" w:space="6" w:color="2F5496" w:themeColor="accent1" w:themeShade="BF"/>
        </w:pBdr>
        <w:spacing w:after="60" w:line="276" w:lineRule="auto"/>
        <w:rPr>
          <w:rFonts w:asciiTheme="minorHAnsi" w:eastAsiaTheme="majorEastAsia" w:hAnsiTheme="minorHAnsi" w:cstheme="minorHAnsi"/>
          <w:b/>
          <w:color w:val="2F5496" w:themeColor="accent1" w:themeShade="BF"/>
          <w:sz w:val="48"/>
          <w:szCs w:val="48"/>
        </w:rPr>
      </w:pPr>
      <w:sdt>
        <w:sdtPr>
          <w:rPr>
            <w:rFonts w:asciiTheme="minorHAnsi" w:eastAsiaTheme="majorEastAsia" w:hAnsiTheme="minorHAnsi" w:cstheme="minorHAnsi"/>
            <w:b/>
            <w:color w:val="2F5496" w:themeColor="accent1" w:themeShade="BF"/>
            <w:sz w:val="48"/>
            <w:szCs w:val="48"/>
          </w:rPr>
          <w:alias w:val="Title"/>
          <w:tag w:val=""/>
          <w:id w:val="1786233606"/>
          <w:placeholder>
            <w:docPart w:val="AFFD83D0E0B347E0984471632989D6F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2042C" w:rsidRPr="009347B8">
            <w:rPr>
              <w:rFonts w:asciiTheme="minorHAnsi" w:eastAsiaTheme="majorEastAsia" w:hAnsiTheme="minorHAnsi" w:cstheme="minorHAnsi"/>
              <w:b/>
              <w:color w:val="2F5496" w:themeColor="accent1" w:themeShade="BF"/>
              <w:sz w:val="48"/>
              <w:szCs w:val="48"/>
            </w:rPr>
            <w:t>SDWAN - zWAN</w:t>
          </w:r>
        </w:sdtContent>
      </w:sdt>
    </w:p>
    <w:p w14:paraId="772D7FFD" w14:textId="4293C255" w:rsidR="008111A0" w:rsidRPr="009347B8" w:rsidRDefault="008111A0" w:rsidP="0092042C">
      <w:pPr>
        <w:tabs>
          <w:tab w:val="left" w:pos="0"/>
        </w:tabs>
        <w:ind w:left="0"/>
        <w:rPr>
          <w:rFonts w:asciiTheme="minorHAnsi" w:hAnsiTheme="minorHAnsi" w:cstheme="minorHAnsi"/>
          <w:lang w:val="en-GB" w:eastAsia="ja-JP"/>
        </w:rPr>
      </w:pPr>
    </w:p>
    <w:p w14:paraId="76C9481E" w14:textId="36B776C1" w:rsidR="003B1E9E" w:rsidRPr="009347B8" w:rsidRDefault="003B1E9E">
      <w:pPr>
        <w:tabs>
          <w:tab w:val="left" w:pos="0"/>
        </w:tabs>
        <w:ind w:left="0"/>
        <w:jc w:val="center"/>
        <w:rPr>
          <w:rFonts w:asciiTheme="minorHAnsi" w:hAnsiTheme="minorHAnsi" w:cstheme="minorHAnsi"/>
          <w:lang w:val="en-GB" w:eastAsia="ja-JP"/>
        </w:rPr>
      </w:pPr>
    </w:p>
    <w:p w14:paraId="0735630C" w14:textId="77777777" w:rsidR="008111A0" w:rsidRPr="009347B8" w:rsidRDefault="008111A0">
      <w:pPr>
        <w:tabs>
          <w:tab w:val="left" w:pos="0"/>
        </w:tabs>
        <w:ind w:left="0"/>
        <w:jc w:val="center"/>
        <w:rPr>
          <w:rFonts w:asciiTheme="minorHAnsi" w:hAnsiTheme="minorHAnsi" w:cstheme="minorHAnsi"/>
          <w:lang w:val="en-GB" w:eastAsia="ja-JP"/>
        </w:rPr>
      </w:pPr>
    </w:p>
    <w:p w14:paraId="26257CFB" w14:textId="0417E6AA" w:rsidR="008111A0" w:rsidRPr="009347B8" w:rsidRDefault="0092042C">
      <w:pPr>
        <w:ind w:left="0"/>
        <w:jc w:val="center"/>
        <w:rPr>
          <w:rFonts w:asciiTheme="minorHAnsi" w:hAnsiTheme="minorHAnsi" w:cstheme="minorHAnsi"/>
        </w:rPr>
      </w:pPr>
      <w:proofErr w:type="gramStart"/>
      <w:r w:rsidRPr="009347B8">
        <w:rPr>
          <w:rFonts w:asciiTheme="minorHAnsi" w:hAnsiTheme="minorHAnsi" w:cstheme="minorHAnsi"/>
          <w:sz w:val="40"/>
          <w:szCs w:val="40"/>
        </w:rPr>
        <w:t>zWAN</w:t>
      </w:r>
      <w:proofErr w:type="gramEnd"/>
      <w:r w:rsidRPr="009347B8">
        <w:rPr>
          <w:rFonts w:asciiTheme="minorHAnsi" w:hAnsiTheme="minorHAnsi" w:cstheme="minorHAnsi"/>
          <w:sz w:val="40"/>
          <w:szCs w:val="40"/>
        </w:rPr>
        <w:t xml:space="preserve"> Director</w:t>
      </w:r>
      <w:r w:rsidR="006B6B2F" w:rsidRPr="009347B8">
        <w:rPr>
          <w:rFonts w:asciiTheme="minorHAnsi" w:hAnsiTheme="minorHAnsi" w:cstheme="minorHAnsi"/>
          <w:sz w:val="40"/>
          <w:szCs w:val="40"/>
        </w:rPr>
        <w:t xml:space="preserve"> -</w:t>
      </w:r>
      <w:r w:rsidR="00002D57" w:rsidRPr="009347B8">
        <w:rPr>
          <w:rFonts w:asciiTheme="minorHAnsi" w:hAnsiTheme="minorHAnsi" w:cstheme="minorHAnsi"/>
          <w:sz w:val="40"/>
          <w:szCs w:val="40"/>
        </w:rPr>
        <w:t xml:space="preserve"> </w:t>
      </w:r>
      <w:r w:rsidR="00062731" w:rsidRPr="009347B8">
        <w:rPr>
          <w:rFonts w:asciiTheme="minorHAnsi" w:hAnsiTheme="minorHAnsi" w:cstheme="minorHAnsi"/>
          <w:sz w:val="40"/>
          <w:szCs w:val="40"/>
        </w:rPr>
        <w:t xml:space="preserve">Release </w:t>
      </w:r>
      <w:r w:rsidR="006B6B2F" w:rsidRPr="009347B8">
        <w:rPr>
          <w:rFonts w:asciiTheme="minorHAnsi" w:hAnsiTheme="minorHAnsi" w:cstheme="minorHAnsi"/>
          <w:sz w:val="40"/>
          <w:szCs w:val="40"/>
        </w:rPr>
        <w:t>Notes</w:t>
      </w:r>
    </w:p>
    <w:p w14:paraId="4E24023D" w14:textId="77777777" w:rsidR="00002D57" w:rsidRPr="009347B8" w:rsidRDefault="00002D57" w:rsidP="00062731">
      <w:pPr>
        <w:ind w:left="0"/>
        <w:jc w:val="center"/>
        <w:rPr>
          <w:rFonts w:asciiTheme="minorHAnsi" w:hAnsiTheme="minorHAnsi" w:cstheme="minorHAnsi"/>
          <w:sz w:val="36"/>
          <w:szCs w:val="36"/>
        </w:rPr>
      </w:pPr>
    </w:p>
    <w:p w14:paraId="21EB3BC8" w14:textId="77777777" w:rsidR="00002D57" w:rsidRPr="009347B8" w:rsidRDefault="00002D57" w:rsidP="00062731">
      <w:pPr>
        <w:ind w:left="0"/>
        <w:jc w:val="center"/>
        <w:rPr>
          <w:rFonts w:asciiTheme="minorHAnsi" w:hAnsiTheme="minorHAnsi" w:cstheme="minorHAnsi"/>
          <w:sz w:val="36"/>
          <w:szCs w:val="36"/>
        </w:rPr>
      </w:pPr>
    </w:p>
    <w:p w14:paraId="36E88902" w14:textId="009E5BA5" w:rsidR="0092042C" w:rsidRPr="009347B8" w:rsidRDefault="006B6B2F" w:rsidP="00062731">
      <w:pPr>
        <w:ind w:left="0"/>
        <w:jc w:val="center"/>
        <w:rPr>
          <w:rFonts w:asciiTheme="minorHAnsi" w:hAnsiTheme="minorHAnsi" w:cstheme="minorHAnsi"/>
          <w:sz w:val="36"/>
          <w:szCs w:val="36"/>
        </w:rPr>
      </w:pPr>
      <w:r w:rsidRPr="009347B8">
        <w:rPr>
          <w:rFonts w:asciiTheme="minorHAnsi" w:hAnsiTheme="minorHAnsi" w:cstheme="minorHAnsi"/>
          <w:sz w:val="36"/>
          <w:szCs w:val="36"/>
        </w:rPr>
        <w:t>Version No: 1.</w:t>
      </w:r>
      <w:r w:rsidR="0092042C" w:rsidRPr="009347B8">
        <w:rPr>
          <w:rFonts w:asciiTheme="minorHAnsi" w:hAnsiTheme="minorHAnsi" w:cstheme="minorHAnsi"/>
          <w:sz w:val="36"/>
          <w:szCs w:val="36"/>
        </w:rPr>
        <w:t>1</w:t>
      </w:r>
      <w:r w:rsidRPr="009347B8">
        <w:rPr>
          <w:rFonts w:asciiTheme="minorHAnsi" w:hAnsiTheme="minorHAnsi" w:cstheme="minorHAnsi"/>
          <w:sz w:val="36"/>
          <w:szCs w:val="36"/>
        </w:rPr>
        <w:t>.</w:t>
      </w:r>
      <w:r w:rsidR="005B2449" w:rsidRPr="009347B8">
        <w:rPr>
          <w:rFonts w:asciiTheme="minorHAnsi" w:hAnsiTheme="minorHAnsi" w:cstheme="minorHAnsi"/>
          <w:sz w:val="36"/>
          <w:szCs w:val="36"/>
        </w:rPr>
        <w:t>2</w:t>
      </w:r>
    </w:p>
    <w:p w14:paraId="60592C34" w14:textId="3DE25116" w:rsidR="003B1E9E" w:rsidRPr="009347B8" w:rsidRDefault="00EF0C75" w:rsidP="00062731">
      <w:pPr>
        <w:ind w:left="0"/>
        <w:jc w:val="center"/>
        <w:rPr>
          <w:rFonts w:asciiTheme="minorHAnsi" w:hAnsiTheme="minorHAnsi" w:cstheme="minorHAnsi"/>
          <w:sz w:val="32"/>
          <w:szCs w:val="32"/>
        </w:rPr>
      </w:pPr>
      <w:r w:rsidRPr="009347B8">
        <w:rPr>
          <w:rFonts w:asciiTheme="minorHAnsi" w:hAnsiTheme="minorHAnsi" w:cstheme="minorHAnsi"/>
          <w:sz w:val="32"/>
          <w:szCs w:val="32"/>
        </w:rPr>
        <w:t>7</w:t>
      </w:r>
      <w:r w:rsidR="0092042C" w:rsidRPr="009347B8">
        <w:rPr>
          <w:rFonts w:asciiTheme="minorHAnsi" w:hAnsiTheme="minorHAnsi" w:cstheme="minorHAnsi"/>
          <w:sz w:val="32"/>
          <w:szCs w:val="32"/>
          <w:vertAlign w:val="superscript"/>
        </w:rPr>
        <w:t>th</w:t>
      </w:r>
      <w:r w:rsidR="0092042C" w:rsidRPr="009347B8">
        <w:rPr>
          <w:rFonts w:asciiTheme="minorHAnsi" w:hAnsiTheme="minorHAnsi" w:cstheme="minorHAnsi"/>
          <w:sz w:val="32"/>
          <w:szCs w:val="32"/>
        </w:rPr>
        <w:t xml:space="preserve"> December</w:t>
      </w:r>
      <w:r w:rsidR="008C4EE8" w:rsidRPr="009347B8">
        <w:rPr>
          <w:rFonts w:asciiTheme="minorHAnsi" w:hAnsiTheme="minorHAnsi" w:cstheme="minorHAnsi"/>
          <w:sz w:val="32"/>
          <w:szCs w:val="32"/>
        </w:rPr>
        <w:t xml:space="preserve"> </w:t>
      </w:r>
      <w:r w:rsidR="003B1E9E" w:rsidRPr="009347B8">
        <w:rPr>
          <w:rFonts w:asciiTheme="minorHAnsi" w:hAnsiTheme="minorHAnsi" w:cstheme="minorHAnsi"/>
          <w:sz w:val="32"/>
          <w:szCs w:val="32"/>
        </w:rPr>
        <w:t>202</w:t>
      </w:r>
      <w:r w:rsidR="008C4EE8" w:rsidRPr="009347B8">
        <w:rPr>
          <w:rFonts w:asciiTheme="minorHAnsi" w:hAnsiTheme="minorHAnsi" w:cstheme="minorHAnsi"/>
          <w:sz w:val="32"/>
          <w:szCs w:val="32"/>
        </w:rPr>
        <w:t>3</w:t>
      </w:r>
    </w:p>
    <w:p w14:paraId="1C32C3EF" w14:textId="77777777" w:rsidR="008111A0" w:rsidRPr="009347B8" w:rsidRDefault="008111A0">
      <w:pPr>
        <w:ind w:left="0"/>
        <w:rPr>
          <w:rFonts w:asciiTheme="minorHAnsi" w:hAnsiTheme="minorHAnsi" w:cstheme="minorHAnsi"/>
          <w:sz w:val="24"/>
          <w:szCs w:val="24"/>
        </w:rPr>
      </w:pPr>
    </w:p>
    <w:p w14:paraId="62936E68" w14:textId="36F34B7E" w:rsidR="008111A0" w:rsidRPr="009347B8" w:rsidRDefault="008111A0">
      <w:pPr>
        <w:ind w:left="0"/>
        <w:rPr>
          <w:rFonts w:asciiTheme="minorHAnsi" w:hAnsiTheme="minorHAnsi" w:cstheme="minorHAnsi"/>
        </w:rPr>
      </w:pPr>
    </w:p>
    <w:p w14:paraId="2EA3E9C1" w14:textId="614B67CE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24DA29BF" w14:textId="60804B0B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34CBC9DA" w14:textId="090B7668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17CA2ED4" w14:textId="42733396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588EE0A6" w14:textId="7C4D345E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38DEE1DA" w14:textId="598B2AA8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4AF04D4A" w14:textId="7FD1FD0D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35E5CE84" w14:textId="4C305BEB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76432886" w14:textId="77777777" w:rsidR="00002D57" w:rsidRPr="009347B8" w:rsidRDefault="00002D57">
      <w:pPr>
        <w:ind w:left="0"/>
        <w:rPr>
          <w:rFonts w:asciiTheme="minorHAnsi" w:hAnsiTheme="minorHAnsi" w:cstheme="minorHAnsi"/>
        </w:rPr>
      </w:pPr>
    </w:p>
    <w:p w14:paraId="4CFF69AA" w14:textId="77777777" w:rsidR="008111A0" w:rsidRPr="009347B8" w:rsidRDefault="006B6B2F">
      <w:pPr>
        <w:tabs>
          <w:tab w:val="left" w:pos="-90"/>
          <w:tab w:val="left" w:pos="90"/>
          <w:tab w:val="left" w:pos="2610"/>
        </w:tabs>
        <w:ind w:left="0"/>
        <w:rPr>
          <w:rFonts w:asciiTheme="minorHAnsi" w:hAnsiTheme="minorHAnsi" w:cstheme="minorHAnsi"/>
          <w:sz w:val="24"/>
          <w:szCs w:val="24"/>
          <w:lang w:val="en-GB" w:eastAsia="ja-JP"/>
        </w:rPr>
      </w:pPr>
      <w:r w:rsidRPr="009347B8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935" distR="114935" simplePos="0" relativeHeight="251659264" behindDoc="0" locked="0" layoutInCell="1" allowOverlap="1" wp14:anchorId="11E5966C" wp14:editId="2FC8565F">
            <wp:simplePos x="0" y="0"/>
            <wp:positionH relativeFrom="column">
              <wp:posOffset>4062095</wp:posOffset>
            </wp:positionH>
            <wp:positionV relativeFrom="paragraph">
              <wp:posOffset>7729220</wp:posOffset>
            </wp:positionV>
            <wp:extent cx="1659255" cy="526415"/>
            <wp:effectExtent l="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82" r="-26" b="-82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52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47B8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935" distR="114935" simplePos="0" relativeHeight="251660288" behindDoc="0" locked="0" layoutInCell="1" allowOverlap="1" wp14:anchorId="33A649A3" wp14:editId="0D63C4DD">
            <wp:simplePos x="0" y="0"/>
            <wp:positionH relativeFrom="column">
              <wp:posOffset>4062095</wp:posOffset>
            </wp:positionH>
            <wp:positionV relativeFrom="paragraph">
              <wp:posOffset>7729220</wp:posOffset>
            </wp:positionV>
            <wp:extent cx="1659255" cy="526415"/>
            <wp:effectExtent l="0" t="0" r="0" b="0"/>
            <wp:wrapNone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82" r="-26" b="-82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52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47B8">
        <w:rPr>
          <w:rFonts w:asciiTheme="minorHAnsi" w:hAnsiTheme="minorHAnsi" w:cstheme="minorHAnsi"/>
          <w:noProof/>
          <w:lang w:val="en-IN" w:eastAsia="en-IN"/>
        </w:rPr>
        <w:drawing>
          <wp:anchor distT="0" distB="0" distL="114935" distR="114935" simplePos="0" relativeHeight="251661312" behindDoc="0" locked="0" layoutInCell="1" allowOverlap="1" wp14:anchorId="4784132C" wp14:editId="30E0645D">
            <wp:simplePos x="0" y="0"/>
            <wp:positionH relativeFrom="column">
              <wp:posOffset>4062095</wp:posOffset>
            </wp:positionH>
            <wp:positionV relativeFrom="paragraph">
              <wp:posOffset>7729220</wp:posOffset>
            </wp:positionV>
            <wp:extent cx="1659255" cy="526415"/>
            <wp:effectExtent l="0" t="0" r="0" b="0"/>
            <wp:wrapNone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6" t="-82" r="-26" b="-82"/>
                    <a:stretch>
                      <a:fillRect/>
                    </a:stretch>
                  </pic:blipFill>
                  <pic:spPr>
                    <a:xfrm>
                      <a:off x="0" y="0"/>
                      <a:ext cx="1659255" cy="52641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D858F72" w14:textId="77777777" w:rsidR="008111A0" w:rsidRPr="009347B8" w:rsidRDefault="006B6B2F">
      <w:pPr>
        <w:rPr>
          <w:rFonts w:asciiTheme="minorHAnsi" w:hAnsiTheme="minorHAnsi" w:cstheme="minorHAnsi"/>
          <w:szCs w:val="24"/>
          <w:lang w:val="en-GB" w:eastAsia="ja-JP"/>
        </w:rPr>
      </w:pPr>
      <w:r w:rsidRPr="009347B8">
        <w:rPr>
          <w:rFonts w:asciiTheme="minorHAnsi" w:hAnsiTheme="minorHAnsi" w:cstheme="minorHAnsi"/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2336" behindDoc="0" locked="0" layoutInCell="1" allowOverlap="1" wp14:anchorId="2B771469" wp14:editId="1256C4B5">
                <wp:simplePos x="0" y="0"/>
                <wp:positionH relativeFrom="margin">
                  <wp:align>right</wp:align>
                </wp:positionH>
                <wp:positionV relativeFrom="paragraph">
                  <wp:posOffset>142875</wp:posOffset>
                </wp:positionV>
                <wp:extent cx="2912110" cy="1683385"/>
                <wp:effectExtent l="0" t="0" r="254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2110" cy="168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82BC400" w14:textId="560FE16A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Georgia" w:hAnsi="Georgia" w:cs="Georgia"/>
                                <w:i/>
                                <w:iCs/>
                                <w:color w:val="000000"/>
                                <w:sz w:val="23"/>
                                <w:szCs w:val="23"/>
                              </w:rPr>
                              <w:t xml:space="preserve">Published by Software Engineering </w:t>
                            </w:r>
                          </w:p>
                          <w:p w14:paraId="520B12EF" w14:textId="77777777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Cs w:val="24"/>
                              </w:rPr>
                            </w:pPr>
                          </w:p>
                          <w:p w14:paraId="6FAEC696" w14:textId="06B26CAB" w:rsidR="005B2449" w:rsidRDefault="005B2449" w:rsidP="00062731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AMZETTA-CONFIDENTIAL</w:t>
                            </w:r>
                          </w:p>
                          <w:p w14:paraId="1F055152" w14:textId="49AB7A1C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Copyright </w:t>
                            </w:r>
                            <w:r>
                              <w:rPr>
                                <w:rFonts w:ascii="Symbol" w:eastAsia="Symbol" w:hAnsi="Symbol" w:cs="Symbol"/>
                                <w:sz w:val="16"/>
                                <w:szCs w:val="16"/>
                              </w:rPr>
                              <w:t>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AmZetta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Technologies </w:t>
                            </w:r>
                          </w:p>
                          <w:p w14:paraId="2A0D6EC3" w14:textId="77777777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5555 Oakbrook Pkwy Suite 280, Norcross, Georgia 30093, U.S.A.</w:t>
                            </w:r>
                          </w:p>
                          <w:p w14:paraId="605EFC9D" w14:textId="77777777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All Rights Reserved</w:t>
                            </w:r>
                          </w:p>
                          <w:p w14:paraId="370E01B5" w14:textId="77777777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Confidential, Unpublished Document</w:t>
                            </w:r>
                          </w:p>
                          <w:p w14:paraId="2F643B18" w14:textId="0287EF91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Property of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AmZetta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Technologies </w:t>
                            </w:r>
                          </w:p>
                          <w:p w14:paraId="33FE4533" w14:textId="3CB17FDC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0082EC99" w14:textId="39BB5C9C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63DC9AE5" w14:textId="212F40C6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2CD4AFE4" w14:textId="77777777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</w:rPr>
                            </w:pPr>
                          </w:p>
                          <w:p w14:paraId="333BE65B" w14:textId="77777777" w:rsidR="005B2449" w:rsidRDefault="005B2449">
                            <w:pPr>
                              <w:pStyle w:val="TableText"/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jc w:val="both"/>
                              <w:rPr>
                                <w:rFonts w:hint="eastAsia"/>
                                <w:sz w:val="16"/>
                                <w:szCs w:val="16"/>
                              </w:rPr>
                            </w:pPr>
                          </w:p>
                          <w:p w14:paraId="1C00F459" w14:textId="77777777" w:rsidR="005B2449" w:rsidRDefault="005B2449">
                            <w:pPr>
                              <w:tabs>
                                <w:tab w:val="left" w:pos="-90"/>
                                <w:tab w:val="left" w:pos="90"/>
                                <w:tab w:val="left" w:pos="2610"/>
                              </w:tabs>
                              <w:ind w:left="3330"/>
                              <w:jc w:val="center"/>
                              <w:rPr>
                                <w:rFonts w:hint="eastAsia"/>
                                <w:color w:val="000000"/>
                                <w:sz w:val="72"/>
                                <w:szCs w:val="72"/>
                                <w:lang w:val="en-GB" w:eastAsia="ja-JP"/>
                              </w:rPr>
                            </w:pPr>
                          </w:p>
                        </w:txbxContent>
                      </wps:txbx>
                      <wps:bodyPr rot="0" vert="horz" wrap="square" lIns="93980" tIns="48260" rIns="93980" bIns="4826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B77146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78.1pt;margin-top:11.25pt;width:229.3pt;height:132.55pt;z-index:251662336;visibility:visible;mso-wrap-style:square;mso-wrap-distance-left:9.05pt;mso-wrap-distance-top:0;mso-wrap-distance-right:9.05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" stroked="f">
                <v:textbox inset="7.4pt,3.8pt,7.4pt,3.8pt">
                  <w:txbxContent>
                    <w:p w14:paraId="482BC400" w14:textId="560FE16A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rFonts w:ascii="Georgia" w:hAnsi="Georgia" w:cs="Georgia"/>
                          <w:i/>
                          <w:iCs/>
                          <w:color w:val="000000"/>
                          <w:sz w:val="23"/>
                          <w:szCs w:val="23"/>
                        </w:rPr>
                        <w:t xml:space="preserve">Published by Software Engineering </w:t>
                      </w:r>
                    </w:p>
                    <w:p w14:paraId="520B12EF" w14:textId="77777777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Cs w:val="24"/>
                        </w:rPr>
                      </w:pPr>
                    </w:p>
                    <w:p w14:paraId="6FAEC696" w14:textId="06B26CAB" w:rsidR="005B2449" w:rsidRDefault="005B2449" w:rsidP="00062731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AMZETTA-CONFIDENTIAL</w:t>
                      </w:r>
                    </w:p>
                    <w:p w14:paraId="1F055152" w14:textId="49AB7A1C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Copyright </w:t>
                      </w:r>
                      <w:r>
                        <w:rPr>
                          <w:rFonts w:ascii="Symbol" w:eastAsia="Symbol" w:hAnsi="Symbol" w:cs="Symbol"/>
                          <w:sz w:val="16"/>
                          <w:szCs w:val="16"/>
                        </w:rPr>
                        <w:t>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AmZetta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Technologies </w:t>
                      </w:r>
                    </w:p>
                    <w:p w14:paraId="2A0D6EC3" w14:textId="77777777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5555 Oakbrook Pkwy Suite 280, Norcross, Georgia 30093, U.S.A.</w:t>
                      </w:r>
                    </w:p>
                    <w:p w14:paraId="605EFC9D" w14:textId="77777777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All Rights Reserved</w:t>
                      </w:r>
                    </w:p>
                    <w:p w14:paraId="370E01B5" w14:textId="77777777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Confidential, Unpublished Document</w:t>
                      </w:r>
                    </w:p>
                    <w:p w14:paraId="2F643B18" w14:textId="0287EF91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Property of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AmZetta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Technologies </w:t>
                      </w:r>
                    </w:p>
                    <w:p w14:paraId="33FE4533" w14:textId="3CB17FDC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0082EC99" w14:textId="39BB5C9C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63DC9AE5" w14:textId="212F40C6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2CD4AFE4" w14:textId="77777777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</w:rPr>
                      </w:pPr>
                    </w:p>
                    <w:p w14:paraId="333BE65B" w14:textId="77777777" w:rsidR="005B2449" w:rsidRDefault="005B2449">
                      <w:pPr>
                        <w:pStyle w:val="TableText"/>
                        <w:tabs>
                          <w:tab w:val="left" w:pos="-90"/>
                          <w:tab w:val="left" w:pos="90"/>
                          <w:tab w:val="left" w:pos="2610"/>
                        </w:tabs>
                        <w:jc w:val="both"/>
                        <w:rPr>
                          <w:rFonts w:hint="eastAsia"/>
                          <w:sz w:val="16"/>
                          <w:szCs w:val="16"/>
                        </w:rPr>
                      </w:pPr>
                    </w:p>
                    <w:p w14:paraId="1C00F459" w14:textId="77777777" w:rsidR="005B2449" w:rsidRDefault="005B2449">
                      <w:pPr>
                        <w:tabs>
                          <w:tab w:val="left" w:pos="-90"/>
                          <w:tab w:val="left" w:pos="90"/>
                          <w:tab w:val="left" w:pos="2610"/>
                        </w:tabs>
                        <w:ind w:left="3330"/>
                        <w:jc w:val="center"/>
                        <w:rPr>
                          <w:rFonts w:hint="eastAsia"/>
                          <w:color w:val="000000"/>
                          <w:sz w:val="72"/>
                          <w:szCs w:val="72"/>
                          <w:lang w:val="en-GB" w:eastAsia="ja-JP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7DD0FD0" w14:textId="77777777" w:rsidR="008111A0" w:rsidRPr="009347B8" w:rsidRDefault="008111A0">
      <w:pPr>
        <w:ind w:left="0"/>
        <w:rPr>
          <w:rFonts w:asciiTheme="minorHAnsi" w:hAnsiTheme="minorHAnsi" w:cstheme="minorHAnsi"/>
          <w:lang w:val="en-GB" w:eastAsia="ja-JP"/>
        </w:rPr>
      </w:pPr>
    </w:p>
    <w:p w14:paraId="10098C4E" w14:textId="5870C170" w:rsidR="008111A0" w:rsidRPr="009347B8" w:rsidRDefault="00002D57" w:rsidP="00002D57">
      <w:pPr>
        <w:ind w:left="0"/>
        <w:rPr>
          <w:rFonts w:asciiTheme="minorHAnsi" w:hAnsiTheme="minorHAnsi" w:cstheme="minorHAnsi"/>
          <w:szCs w:val="24"/>
          <w:lang w:val="en-GB" w:eastAsia="ja-JP"/>
        </w:rPr>
      </w:pPr>
      <w:r w:rsidRPr="009347B8">
        <w:rPr>
          <w:rFonts w:asciiTheme="minorHAnsi" w:hAnsiTheme="minorHAnsi" w:cstheme="minorHAnsi"/>
          <w:noProof/>
          <w:lang w:val="en-IN" w:eastAsia="en-IN"/>
        </w:rPr>
        <w:drawing>
          <wp:inline distT="0" distB="0" distL="0" distR="0" wp14:anchorId="78B9C239" wp14:editId="095CEB10">
            <wp:extent cx="1666240" cy="533400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" t="-63" r="-20" b="-63"/>
                    <a:stretch>
                      <a:fillRect/>
                    </a:stretch>
                  </pic:blipFill>
                  <pic:spPr>
                    <a:xfrm>
                      <a:off x="0" y="0"/>
                      <a:ext cx="1666240" cy="5334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6FAC8" w14:textId="766C8E00" w:rsidR="00F013E6" w:rsidRPr="009347B8" w:rsidRDefault="00F013E6">
      <w:pPr>
        <w:suppressAutoHyphens w:val="0"/>
        <w:ind w:left="0"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br w:type="page"/>
      </w:r>
    </w:p>
    <w:p w14:paraId="52E22157" w14:textId="4825DA4D" w:rsidR="00D03B11" w:rsidRPr="009347B8" w:rsidRDefault="00D03B11" w:rsidP="00D03B11">
      <w:pPr>
        <w:ind w:left="0"/>
        <w:jc w:val="center"/>
        <w:rPr>
          <w:rFonts w:asciiTheme="minorHAnsi" w:eastAsia="Adobe Garamond Pro" w:hAnsiTheme="minorHAnsi" w:cstheme="minorHAnsi"/>
          <w:sz w:val="44"/>
          <w:szCs w:val="44"/>
          <w:lang w:val="en-GB" w:eastAsia="ja-JP"/>
        </w:rPr>
      </w:pPr>
      <w:r w:rsidRPr="009347B8">
        <w:rPr>
          <w:rFonts w:asciiTheme="minorHAnsi" w:eastAsia="Adobe Garamond Pro" w:hAnsiTheme="minorHAnsi" w:cstheme="minorHAnsi"/>
          <w:sz w:val="44"/>
          <w:szCs w:val="44"/>
          <w:lang w:val="en-GB" w:eastAsia="ja-JP"/>
        </w:rPr>
        <w:lastRenderedPageBreak/>
        <w:t>Table of Contents</w:t>
      </w:r>
    </w:p>
    <w:p w14:paraId="3D907D7A" w14:textId="0FB53455" w:rsidR="00267C83" w:rsidRPr="009347B8" w:rsidRDefault="00267C83" w:rsidP="00F127F5">
      <w:pPr>
        <w:suppressAutoHyphens w:val="0"/>
        <w:ind w:left="0"/>
        <w:jc w:val="center"/>
        <w:rPr>
          <w:rFonts w:asciiTheme="minorHAnsi" w:hAnsiTheme="minorHAnsi" w:cstheme="minorHAnsi"/>
        </w:rPr>
      </w:pPr>
    </w:p>
    <w:p w14:paraId="59493FA7" w14:textId="77777777" w:rsidR="00267C83" w:rsidRPr="009347B8" w:rsidRDefault="00267C83">
      <w:pPr>
        <w:suppressAutoHyphens w:val="0"/>
        <w:ind w:left="0"/>
        <w:rPr>
          <w:rFonts w:asciiTheme="minorHAnsi" w:hAnsiTheme="minorHAnsi" w:cstheme="minorHAnsi"/>
        </w:rPr>
      </w:pPr>
    </w:p>
    <w:sdt>
      <w:sdtPr>
        <w:rPr>
          <w:rFonts w:asciiTheme="minorHAnsi" w:eastAsia="PMingLiU" w:hAnsiTheme="minorHAnsi" w:cstheme="minorHAnsi"/>
          <w:color w:val="auto"/>
          <w:sz w:val="20"/>
          <w:szCs w:val="20"/>
          <w:lang w:eastAsia="zh-CN"/>
        </w:rPr>
        <w:id w:val="-18457071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2D6F53B" w14:textId="5B5E3AB0" w:rsidR="007C4BEC" w:rsidRPr="009347B8" w:rsidRDefault="007C4BEC">
          <w:pPr>
            <w:pStyle w:val="TOCHeading"/>
            <w:rPr>
              <w:rFonts w:asciiTheme="minorHAnsi" w:hAnsiTheme="minorHAnsi" w:cstheme="minorHAnsi"/>
            </w:rPr>
          </w:pPr>
          <w:r w:rsidRPr="009347B8">
            <w:rPr>
              <w:rFonts w:asciiTheme="minorHAnsi" w:hAnsiTheme="minorHAnsi" w:cstheme="minorHAnsi"/>
            </w:rPr>
            <w:t>Contents</w:t>
          </w:r>
        </w:p>
        <w:bookmarkStart w:id="2" w:name="_GoBack"/>
        <w:bookmarkEnd w:id="2"/>
        <w:p w14:paraId="7717E632" w14:textId="134EB228" w:rsidR="00A44082" w:rsidRDefault="007C4BEC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r w:rsidRPr="009347B8">
            <w:rPr>
              <w:rFonts w:asciiTheme="minorHAnsi" w:hAnsiTheme="minorHAnsi" w:cstheme="minorHAnsi"/>
            </w:rPr>
            <w:fldChar w:fldCharType="begin"/>
          </w:r>
          <w:r w:rsidRPr="009347B8">
            <w:rPr>
              <w:rFonts w:asciiTheme="minorHAnsi" w:hAnsiTheme="minorHAnsi" w:cstheme="minorHAnsi"/>
            </w:rPr>
            <w:instrText xml:space="preserve"> TOC \o "1-3" \h \z \u </w:instrText>
          </w:r>
          <w:r w:rsidRPr="009347B8">
            <w:rPr>
              <w:rFonts w:asciiTheme="minorHAnsi" w:hAnsiTheme="minorHAnsi" w:cstheme="minorHAnsi"/>
            </w:rPr>
            <w:fldChar w:fldCharType="separate"/>
          </w:r>
          <w:hyperlink w:anchor="_Toc152854513" w:history="1">
            <w:r w:rsidR="00A44082" w:rsidRPr="008B36F1">
              <w:rPr>
                <w:rStyle w:val="Hyperlink"/>
                <w:rFonts w:cstheme="minorHAnsi"/>
                <w:noProof/>
              </w:rPr>
              <w:t>1.</w:t>
            </w:r>
            <w:r w:rsidR="00A4408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="00A44082" w:rsidRPr="008B36F1">
              <w:rPr>
                <w:rStyle w:val="Hyperlink"/>
                <w:rFonts w:cstheme="minorHAnsi"/>
                <w:noProof/>
              </w:rPr>
              <w:t>Component Information</w:t>
            </w:r>
            <w:r w:rsidR="00A44082">
              <w:rPr>
                <w:noProof/>
                <w:webHidden/>
              </w:rPr>
              <w:tab/>
            </w:r>
            <w:r w:rsidR="00A44082">
              <w:rPr>
                <w:noProof/>
                <w:webHidden/>
              </w:rPr>
              <w:fldChar w:fldCharType="begin"/>
            </w:r>
            <w:r w:rsidR="00A44082">
              <w:rPr>
                <w:noProof/>
                <w:webHidden/>
              </w:rPr>
              <w:instrText xml:space="preserve"> PAGEREF _Toc152854513 \h </w:instrText>
            </w:r>
            <w:r w:rsidR="00A44082">
              <w:rPr>
                <w:noProof/>
                <w:webHidden/>
              </w:rPr>
            </w:r>
            <w:r w:rsidR="00A44082">
              <w:rPr>
                <w:rFonts w:hint="eastAsia"/>
                <w:noProof/>
                <w:webHidden/>
              </w:rPr>
              <w:fldChar w:fldCharType="separate"/>
            </w:r>
            <w:r w:rsidR="00A44082">
              <w:rPr>
                <w:rFonts w:hint="eastAsia"/>
                <w:noProof/>
                <w:webHidden/>
              </w:rPr>
              <w:t>3</w:t>
            </w:r>
            <w:r w:rsidR="00A44082">
              <w:rPr>
                <w:noProof/>
                <w:webHidden/>
              </w:rPr>
              <w:fldChar w:fldCharType="end"/>
            </w:r>
          </w:hyperlink>
        </w:p>
        <w:p w14:paraId="6AE6F6C9" w14:textId="18B26B70" w:rsidR="00A44082" w:rsidRDefault="00A44082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14" w:history="1">
            <w:r w:rsidRPr="008B36F1">
              <w:rPr>
                <w:rStyle w:val="Hyperlink"/>
                <w:rFonts w:cstheme="minorHAnsi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Release Candidates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_Toc152854514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66924" w14:textId="1775EF04" w:rsidR="00A44082" w:rsidRDefault="00A44082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15" w:history="1">
            <w:r w:rsidRPr="008B36F1">
              <w:rPr>
                <w:rStyle w:val="Hyperlink"/>
                <w:rFonts w:cstheme="minorHAnsi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Supported Devices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_Toc152854515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4C681D" w14:textId="566BE1AF" w:rsidR="00A44082" w:rsidRDefault="00A44082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16" w:history="1">
            <w:r w:rsidRPr="008B36F1">
              <w:rPr>
                <w:rStyle w:val="Hyperlink"/>
                <w:rFonts w:cstheme="minorHAnsi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System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_Toc152854516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2F8CD" w14:textId="30146883" w:rsidR="00A44082" w:rsidRDefault="00A44082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17" w:history="1">
            <w:r w:rsidRPr="008B36F1">
              <w:rPr>
                <w:rStyle w:val="Hyperlink"/>
                <w:rFonts w:cstheme="minorHAnsi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FTP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_Toc152854517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FA943" w14:textId="75329C83" w:rsidR="00A44082" w:rsidRDefault="00A44082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18" w:history="1">
            <w:r w:rsidRPr="008B36F1">
              <w:rPr>
                <w:rStyle w:val="Hyperlink"/>
                <w:rFonts w:cstheme="minorHAnsi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GIT PATH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_Toc152854518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D528B" w14:textId="25CFE9FE" w:rsidR="00A44082" w:rsidRDefault="00A44082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19" w:history="1">
            <w:r w:rsidRPr="008B36F1">
              <w:rPr>
                <w:rStyle w:val="Hyperlink"/>
                <w:rFonts w:cstheme="minorHAnsi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Product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_Toc152854519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48B39" w14:textId="055BA605" w:rsidR="00A44082" w:rsidRDefault="00A44082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20" w:history="1">
            <w:r w:rsidRPr="008B36F1">
              <w:rPr>
                <w:rStyle w:val="Hyperlink"/>
                <w:rFonts w:cstheme="minorHAnsi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SALIENT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_Toc152854520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8DAC52" w14:textId="6445D406" w:rsidR="00A44082" w:rsidRDefault="00A44082">
          <w:pPr>
            <w:pStyle w:val="TOC1"/>
            <w:tabs>
              <w:tab w:val="left" w:pos="4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21" w:history="1">
            <w:r w:rsidRPr="008B36F1">
              <w:rPr>
                <w:rStyle w:val="Hyperlink"/>
                <w:rFonts w:cstheme="minorHAnsi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New Features / 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_Toc152854521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8C2D9" w14:textId="030976B2" w:rsidR="00A44082" w:rsidRDefault="00A44082">
          <w:pPr>
            <w:pStyle w:val="TOC1"/>
            <w:tabs>
              <w:tab w:val="left" w:pos="6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22" w:history="1">
            <w:r w:rsidRPr="008B36F1">
              <w:rPr>
                <w:rStyle w:val="Hyperlink"/>
                <w:rFonts w:cstheme="minorHAnsi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_Toc152854522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7CF61" w14:textId="214C0C20" w:rsidR="00A44082" w:rsidRDefault="00A44082">
          <w:pPr>
            <w:pStyle w:val="TOC1"/>
            <w:tabs>
              <w:tab w:val="left" w:pos="6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23" w:history="1">
            <w:r w:rsidRPr="008B36F1">
              <w:rPr>
                <w:rStyle w:val="Hyperlink"/>
                <w:rFonts w:cstheme="minorHAnsi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Known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_Toc152854523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BA032" w14:textId="584AD3EB" w:rsidR="00A44082" w:rsidRDefault="00A44082">
          <w:pPr>
            <w:pStyle w:val="TOC1"/>
            <w:tabs>
              <w:tab w:val="left" w:pos="6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24" w:history="1">
            <w:r w:rsidRPr="008B36F1">
              <w:rPr>
                <w:rStyle w:val="Hyperlink"/>
                <w:rFonts w:cstheme="minorHAnsi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_Toc152854524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D5D7A" w14:textId="68D5B6CE" w:rsidR="00A44082" w:rsidRDefault="00A44082">
          <w:pPr>
            <w:pStyle w:val="TOC1"/>
            <w:tabs>
              <w:tab w:val="left" w:pos="600"/>
              <w:tab w:val="right" w:leader="dot" w:pos="953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IN" w:eastAsia="en-IN"/>
            </w:rPr>
          </w:pPr>
          <w:hyperlink w:anchor="_Toc152854525" w:history="1">
            <w:r w:rsidRPr="008B36F1">
              <w:rPr>
                <w:rStyle w:val="Hyperlink"/>
                <w:rFonts w:cstheme="minorHAnsi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IN" w:eastAsia="en-IN"/>
              </w:rPr>
              <w:tab/>
            </w:r>
            <w:r w:rsidRPr="008B36F1">
              <w:rPr>
                <w:rStyle w:val="Hyperlink"/>
                <w:rFonts w:cstheme="minorHAnsi"/>
                <w:noProof/>
              </w:rPr>
              <w:t>Notes &amp; 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_Toc152854525 \h </w:instrText>
            </w:r>
            <w:r>
              <w:rPr>
                <w:noProof/>
                <w:webHidden/>
              </w:rPr>
            </w:r>
            <w:r>
              <w:rPr>
                <w:rFonts w:hint="eastAsia"/>
                <w:noProof/>
                <w:webHidden/>
              </w:rPr>
              <w:fldChar w:fldCharType="separate"/>
            </w:r>
            <w:r>
              <w:rPr>
                <w:rFonts w:hint="eastAsia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AB5B9" w14:textId="3AC6C8F3" w:rsidR="007C4BEC" w:rsidRPr="009347B8" w:rsidRDefault="007C4BEC">
          <w:pPr>
            <w:rPr>
              <w:rFonts w:asciiTheme="minorHAnsi" w:hAnsiTheme="minorHAnsi" w:cstheme="minorHAnsi"/>
            </w:rPr>
          </w:pPr>
          <w:r w:rsidRPr="009347B8">
            <w:rPr>
              <w:rFonts w:asciiTheme="minorHAnsi" w:hAnsiTheme="minorHAnsi" w:cstheme="minorHAnsi"/>
              <w:b/>
              <w:bCs/>
              <w:noProof/>
            </w:rPr>
            <w:fldChar w:fldCharType="end"/>
          </w:r>
        </w:p>
      </w:sdtContent>
    </w:sdt>
    <w:p w14:paraId="2CA17B04" w14:textId="77777777" w:rsidR="00F013E6" w:rsidRPr="009347B8" w:rsidRDefault="00F013E6">
      <w:pPr>
        <w:suppressAutoHyphens w:val="0"/>
        <w:ind w:left="0"/>
        <w:rPr>
          <w:rFonts w:asciiTheme="minorHAnsi" w:eastAsia="Adobe Garamond Pro" w:hAnsiTheme="minorHAnsi" w:cstheme="minorHAnsi"/>
          <w:lang w:val="en-GB" w:eastAsia="ja-JP"/>
        </w:rPr>
      </w:pPr>
      <w:r w:rsidRPr="009347B8">
        <w:rPr>
          <w:rFonts w:asciiTheme="minorHAnsi" w:eastAsia="Adobe Garamond Pro" w:hAnsiTheme="minorHAnsi" w:cstheme="minorHAnsi"/>
          <w:lang w:val="en-GB" w:eastAsia="ja-JP"/>
        </w:rPr>
        <w:br w:type="page"/>
      </w:r>
    </w:p>
    <w:p w14:paraId="25AFA386" w14:textId="07C356EB" w:rsidR="008111A0" w:rsidRPr="009347B8" w:rsidRDefault="006B6B2F" w:rsidP="00F013E6">
      <w:pPr>
        <w:ind w:left="0"/>
        <w:rPr>
          <w:rFonts w:asciiTheme="minorHAnsi" w:hAnsiTheme="minorHAnsi" w:cstheme="minorHAnsi"/>
        </w:rPr>
      </w:pPr>
      <w:r w:rsidRPr="009347B8">
        <w:rPr>
          <w:rFonts w:asciiTheme="minorHAnsi" w:eastAsia="Adobe Garamond Pro" w:hAnsiTheme="minorHAnsi" w:cstheme="minorHAnsi"/>
          <w:lang w:val="en-GB" w:eastAsia="ja-JP"/>
        </w:rPr>
        <w:lastRenderedPageBreak/>
        <w:t xml:space="preserve">                                        </w:t>
      </w:r>
    </w:p>
    <w:p w14:paraId="5E210F7D" w14:textId="37962180" w:rsidR="008111A0" w:rsidRPr="009347B8" w:rsidRDefault="003B1A1C" w:rsidP="007C4BEC">
      <w:pPr>
        <w:pStyle w:val="Heading1"/>
        <w:rPr>
          <w:rFonts w:asciiTheme="minorHAnsi" w:hAnsiTheme="minorHAnsi" w:cstheme="minorHAnsi"/>
          <w:szCs w:val="40"/>
        </w:rPr>
      </w:pPr>
      <w:bookmarkStart w:id="3" w:name="_Toc152854513"/>
      <w:r w:rsidRPr="009347B8">
        <w:rPr>
          <w:rStyle w:val="Strong"/>
          <w:rFonts w:asciiTheme="minorHAnsi" w:hAnsiTheme="minorHAnsi" w:cstheme="minorHAnsi"/>
          <w:szCs w:val="40"/>
        </w:rPr>
        <w:t xml:space="preserve">Component </w:t>
      </w:r>
      <w:r w:rsidR="001D58AD" w:rsidRPr="009347B8">
        <w:rPr>
          <w:rStyle w:val="Strong"/>
          <w:rFonts w:asciiTheme="minorHAnsi" w:hAnsiTheme="minorHAnsi" w:cstheme="minorHAnsi"/>
          <w:szCs w:val="40"/>
        </w:rPr>
        <w:t>Information</w:t>
      </w:r>
      <w:bookmarkEnd w:id="3"/>
    </w:p>
    <w:tbl>
      <w:tblPr>
        <w:tblW w:w="0" w:type="auto"/>
        <w:tblInd w:w="7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9"/>
        <w:gridCol w:w="2740"/>
      </w:tblGrid>
      <w:tr w:rsidR="008111A0" w:rsidRPr="009347B8" w14:paraId="1DE51CCC" w14:textId="77777777" w:rsidTr="5E1F0755">
        <w:trPr>
          <w:trHeight w:hRule="exact" w:val="281"/>
        </w:trPr>
        <w:tc>
          <w:tcPr>
            <w:tcW w:w="2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8EB9772" w14:textId="77777777" w:rsidR="008111A0" w:rsidRPr="009347B8" w:rsidRDefault="006B6B2F">
            <w:pPr>
              <w:widowControl w:val="0"/>
              <w:autoSpaceDE w:val="0"/>
              <w:ind w:left="102"/>
              <w:rPr>
                <w:rFonts w:asciiTheme="minorHAnsi" w:hAnsiTheme="minorHAnsi" w:cstheme="minorHAnsi"/>
                <w:b/>
                <w:bCs/>
              </w:rPr>
            </w:pPr>
            <w:r w:rsidRPr="009347B8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Project Tag Name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11DC395" w14:textId="7980A871" w:rsidR="008111A0" w:rsidRPr="009347B8" w:rsidRDefault="00960B3E">
            <w:pPr>
              <w:widowControl w:val="0"/>
              <w:autoSpaceDE w:val="0"/>
              <w:ind w:left="71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9347B8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sdwan</w:t>
            </w:r>
            <w:proofErr w:type="spellEnd"/>
          </w:p>
        </w:tc>
      </w:tr>
      <w:tr w:rsidR="008111A0" w:rsidRPr="009347B8" w14:paraId="0F08BC44" w14:textId="77777777" w:rsidTr="5E1F0755">
        <w:trPr>
          <w:trHeight w:hRule="exact" w:val="308"/>
        </w:trPr>
        <w:tc>
          <w:tcPr>
            <w:tcW w:w="24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65829A7" w14:textId="6C8E8244" w:rsidR="008111A0" w:rsidRPr="009347B8" w:rsidRDefault="009347B8">
            <w:pPr>
              <w:widowControl w:val="0"/>
              <w:autoSpaceDE w:val="0"/>
              <w:ind w:left="102"/>
              <w:rPr>
                <w:rFonts w:asciiTheme="minorHAnsi" w:hAnsiTheme="minorHAnsi" w:cstheme="minorHAnsi"/>
              </w:rPr>
            </w:pPr>
            <w:proofErr w:type="spellStart"/>
            <w:r w:rsidRPr="009347B8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Git</w:t>
            </w:r>
            <w:proofErr w:type="spellEnd"/>
            <w:r w:rsidRPr="009347B8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 xml:space="preserve"> </w:t>
            </w:r>
            <w:r w:rsidR="00897CD9">
              <w:rPr>
                <w:rStyle w:val="Strong"/>
                <w:rFonts w:asciiTheme="minorHAnsi" w:hAnsiTheme="minorHAnsi" w:cstheme="minorHAnsi"/>
                <w:b w:val="0"/>
                <w:bCs w:val="0"/>
              </w:rPr>
              <w:t>Commit</w:t>
            </w:r>
          </w:p>
        </w:tc>
        <w:tc>
          <w:tcPr>
            <w:tcW w:w="27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F20F94C" w14:textId="5D5F49A1" w:rsidR="008111A0" w:rsidRPr="009347B8" w:rsidRDefault="00897CD9">
            <w:pPr>
              <w:widowControl w:val="0"/>
              <w:autoSpaceDE w:val="0"/>
              <w:ind w:left="0"/>
              <w:rPr>
                <w:rFonts w:asciiTheme="minorHAnsi" w:hAnsiTheme="minorHAnsi" w:cstheme="minorHAnsi"/>
              </w:rPr>
            </w:pPr>
            <w:r>
              <w:rPr>
                <w:rStyle w:val="ui-provider"/>
              </w:rPr>
              <w:t>b6d3edbb</w:t>
            </w:r>
          </w:p>
        </w:tc>
      </w:tr>
    </w:tbl>
    <w:p w14:paraId="5D51EB5D" w14:textId="2D549721" w:rsidR="008111A0" w:rsidRPr="009347B8" w:rsidRDefault="00A03D7D" w:rsidP="007C4BEC">
      <w:pPr>
        <w:pStyle w:val="Heading1"/>
        <w:rPr>
          <w:rFonts w:asciiTheme="minorHAnsi" w:hAnsiTheme="minorHAnsi" w:cstheme="minorHAnsi"/>
          <w:szCs w:val="40"/>
        </w:rPr>
      </w:pPr>
      <w:bookmarkStart w:id="4" w:name="_Toc152854514"/>
      <w:r w:rsidRPr="009347B8">
        <w:rPr>
          <w:rStyle w:val="Strong"/>
          <w:rFonts w:asciiTheme="minorHAnsi" w:hAnsiTheme="minorHAnsi" w:cstheme="minorHAnsi"/>
          <w:szCs w:val="40"/>
        </w:rPr>
        <w:t>R</w:t>
      </w:r>
      <w:r w:rsidR="006B6B2F" w:rsidRPr="009347B8">
        <w:rPr>
          <w:rStyle w:val="Strong"/>
          <w:rFonts w:asciiTheme="minorHAnsi" w:hAnsiTheme="minorHAnsi" w:cstheme="minorHAnsi"/>
          <w:szCs w:val="40"/>
        </w:rPr>
        <w:t>elease Candidates</w:t>
      </w:r>
      <w:bookmarkEnd w:id="4"/>
    </w:p>
    <w:p w14:paraId="2ABF39EF" w14:textId="77777777" w:rsidR="008111A0" w:rsidRPr="009347B8" w:rsidRDefault="008111A0">
      <w:pPr>
        <w:widowControl w:val="0"/>
        <w:autoSpaceDE w:val="0"/>
        <w:ind w:left="0"/>
        <w:rPr>
          <w:rFonts w:asciiTheme="minorHAnsi" w:hAnsiTheme="minorHAnsi" w:cstheme="minorHAnsi"/>
        </w:rPr>
      </w:pPr>
    </w:p>
    <w:p w14:paraId="051E55ED" w14:textId="2CAD4AF4" w:rsidR="008111A0" w:rsidRPr="009347B8" w:rsidRDefault="00960B3E">
      <w:pPr>
        <w:pStyle w:val="tabletext0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347B8">
        <w:rPr>
          <w:rFonts w:asciiTheme="minorHAnsi" w:hAnsiTheme="minorHAnsi" w:cstheme="minorHAnsi"/>
          <w:sz w:val="22"/>
          <w:szCs w:val="22"/>
        </w:rPr>
        <w:t>zWAN Director Tag</w:t>
      </w:r>
    </w:p>
    <w:p w14:paraId="1E8D81CD" w14:textId="396E131D" w:rsidR="00C116AD" w:rsidRPr="009347B8" w:rsidRDefault="00960B3E" w:rsidP="002820D4">
      <w:pPr>
        <w:pStyle w:val="tabletext0"/>
        <w:numPr>
          <w:ilvl w:val="0"/>
          <w:numId w:val="10"/>
        </w:numP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9347B8">
        <w:rPr>
          <w:rFonts w:asciiTheme="minorHAnsi" w:hAnsiTheme="minorHAnsi" w:cstheme="minorHAnsi"/>
          <w:sz w:val="22"/>
          <w:szCs w:val="22"/>
        </w:rPr>
        <w:t>zWAN Director</w:t>
      </w:r>
      <w:r w:rsidR="00D312A5" w:rsidRPr="009347B8">
        <w:rPr>
          <w:rFonts w:asciiTheme="minorHAnsi" w:hAnsiTheme="minorHAnsi" w:cstheme="minorHAnsi"/>
          <w:sz w:val="22"/>
          <w:szCs w:val="22"/>
        </w:rPr>
        <w:t xml:space="preserve"> -</w:t>
      </w:r>
      <w:r w:rsidR="00A17574" w:rsidRPr="009347B8">
        <w:rPr>
          <w:rFonts w:asciiTheme="minorHAnsi" w:hAnsiTheme="minorHAnsi" w:cstheme="minorHAnsi"/>
          <w:sz w:val="22"/>
          <w:szCs w:val="22"/>
        </w:rPr>
        <w:t xml:space="preserve"> </w:t>
      </w:r>
      <w:r w:rsidR="006B6B2F" w:rsidRPr="009347B8">
        <w:rPr>
          <w:rFonts w:asciiTheme="minorHAnsi" w:hAnsiTheme="minorHAnsi" w:cstheme="minorHAnsi"/>
          <w:sz w:val="22"/>
          <w:szCs w:val="22"/>
        </w:rPr>
        <w:t>Release Notes</w:t>
      </w:r>
    </w:p>
    <w:p w14:paraId="5ED7C71C" w14:textId="16FE5E6E" w:rsidR="00242F09" w:rsidRPr="009347B8" w:rsidRDefault="00242F09" w:rsidP="00242F09">
      <w:pPr>
        <w:pStyle w:val="tabletext0"/>
        <w:tabs>
          <w:tab w:val="left" w:pos="0"/>
        </w:tabs>
        <w:spacing w:line="360" w:lineRule="auto"/>
        <w:rPr>
          <w:rFonts w:asciiTheme="minorHAnsi" w:hAnsiTheme="minorHAnsi" w:cstheme="minorHAnsi"/>
          <w:sz w:val="22"/>
          <w:szCs w:val="22"/>
        </w:rPr>
      </w:pPr>
    </w:p>
    <w:p w14:paraId="4947B151" w14:textId="40F5FEDE" w:rsidR="00F013E6" w:rsidRPr="009347B8" w:rsidRDefault="00F013E6">
      <w:pPr>
        <w:suppressAutoHyphens w:val="0"/>
        <w:ind w:left="0"/>
        <w:rPr>
          <w:rFonts w:asciiTheme="minorHAnsi" w:eastAsia="MS PGothic" w:hAnsiTheme="minorHAnsi" w:cstheme="minorHAnsi"/>
          <w:sz w:val="22"/>
          <w:szCs w:val="22"/>
          <w:lang w:eastAsia="ja-JP"/>
        </w:rPr>
      </w:pPr>
      <w:r w:rsidRPr="009347B8">
        <w:rPr>
          <w:rFonts w:asciiTheme="minorHAnsi" w:hAnsiTheme="minorHAnsi" w:cstheme="minorHAnsi"/>
          <w:sz w:val="22"/>
          <w:szCs w:val="22"/>
        </w:rPr>
        <w:br w:type="page"/>
      </w:r>
    </w:p>
    <w:p w14:paraId="276B0B6E" w14:textId="5C37C2D2" w:rsidR="000E13AC" w:rsidRPr="009347B8" w:rsidRDefault="0091070B" w:rsidP="000E13AC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5" w:name="_Toc152854515"/>
      <w:r w:rsidRPr="009347B8">
        <w:rPr>
          <w:rFonts w:asciiTheme="minorHAnsi" w:hAnsiTheme="minorHAnsi" w:cstheme="minorHAnsi"/>
          <w:b w:val="0"/>
          <w:bCs w:val="0"/>
        </w:rPr>
        <w:lastRenderedPageBreak/>
        <w:t>Supported Devices</w:t>
      </w:r>
      <w:bookmarkEnd w:id="5"/>
      <w:r w:rsidRPr="009347B8">
        <w:rPr>
          <w:rFonts w:asciiTheme="minorHAnsi" w:hAnsiTheme="minorHAnsi" w:cstheme="minorHAnsi"/>
          <w:b w:val="0"/>
          <w:bCs w:val="0"/>
        </w:rPr>
        <w:t xml:space="preserve"> </w:t>
      </w:r>
    </w:p>
    <w:p w14:paraId="2A525D00" w14:textId="77E5FE99" w:rsidR="000E13AC" w:rsidRPr="009347B8" w:rsidRDefault="00960B3E" w:rsidP="003132FF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NA</w:t>
      </w:r>
    </w:p>
    <w:p w14:paraId="055049C0" w14:textId="6E23E716" w:rsidR="007C4BEC" w:rsidRPr="009347B8" w:rsidRDefault="007C4BEC" w:rsidP="007C4BEC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6" w:name="_Toc152854516"/>
      <w:r w:rsidRPr="009347B8">
        <w:rPr>
          <w:rFonts w:asciiTheme="minorHAnsi" w:hAnsiTheme="minorHAnsi" w:cstheme="minorHAnsi"/>
          <w:b w:val="0"/>
          <w:bCs w:val="0"/>
        </w:rPr>
        <w:t>S</w:t>
      </w:r>
      <w:r w:rsidR="00520331" w:rsidRPr="009347B8">
        <w:rPr>
          <w:rFonts w:asciiTheme="minorHAnsi" w:hAnsiTheme="minorHAnsi" w:cstheme="minorHAnsi"/>
          <w:b w:val="0"/>
          <w:bCs w:val="0"/>
        </w:rPr>
        <w:t xml:space="preserve">ystem </w:t>
      </w:r>
      <w:r w:rsidRPr="009347B8">
        <w:rPr>
          <w:rFonts w:asciiTheme="minorHAnsi" w:hAnsiTheme="minorHAnsi" w:cstheme="minorHAnsi"/>
          <w:b w:val="0"/>
          <w:bCs w:val="0"/>
        </w:rPr>
        <w:t>Requirements</w:t>
      </w:r>
      <w:bookmarkEnd w:id="6"/>
    </w:p>
    <w:p w14:paraId="78E4E96A" w14:textId="5C376057" w:rsidR="000F5268" w:rsidRPr="009347B8" w:rsidRDefault="000F5268" w:rsidP="005B2449">
      <w:pPr>
        <w:pStyle w:val="ListParagraph"/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proofErr w:type="gramStart"/>
      <w:r w:rsidRPr="009347B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z</w:t>
      </w:r>
      <w:r w:rsidR="00960B3E" w:rsidRPr="009347B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W</w:t>
      </w:r>
      <w:r w:rsidRPr="009347B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>AN</w:t>
      </w:r>
      <w:proofErr w:type="gramEnd"/>
      <w:r w:rsidRPr="009347B8"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  <w:t xml:space="preserve"> Server requirements</w:t>
      </w:r>
    </w:p>
    <w:p w14:paraId="4B519AF5" w14:textId="06EF7D7E" w:rsidR="00960B3E" w:rsidRPr="009347B8" w:rsidRDefault="00F679EB" w:rsidP="00960B3E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Standalone </w:t>
      </w:r>
      <w:r w:rsidR="00FF78CA" w:rsidRPr="009347B8">
        <w:rPr>
          <w:rFonts w:asciiTheme="minorHAnsi" w:hAnsiTheme="minorHAnsi" w:cstheme="minorHAnsi"/>
        </w:rPr>
        <w:t>Server Configuration</w:t>
      </w:r>
    </w:p>
    <w:p w14:paraId="6684E47A" w14:textId="692C83BF" w:rsidR="00FF78CA" w:rsidRPr="009347B8" w:rsidRDefault="00FF78CA" w:rsidP="00FF78CA">
      <w:pPr>
        <w:pStyle w:val="NoSpacing"/>
        <w:numPr>
          <w:ilvl w:val="1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Single server with the below configuration is recommended</w:t>
      </w:r>
    </w:p>
    <w:p w14:paraId="14B27B21" w14:textId="29BD91E6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Ubuntu </w:t>
      </w:r>
      <w:r w:rsidR="00FF78CA" w:rsidRPr="009347B8">
        <w:rPr>
          <w:rFonts w:asciiTheme="minorHAnsi" w:hAnsiTheme="minorHAnsi" w:cstheme="minorHAnsi"/>
        </w:rPr>
        <w:t>S</w:t>
      </w:r>
      <w:r w:rsidRPr="009347B8">
        <w:rPr>
          <w:rFonts w:asciiTheme="minorHAnsi" w:hAnsiTheme="minorHAnsi" w:cstheme="minorHAnsi"/>
        </w:rPr>
        <w:t>erver</w:t>
      </w:r>
      <w:r w:rsidR="00F679EB" w:rsidRPr="009347B8">
        <w:rPr>
          <w:rFonts w:asciiTheme="minorHAnsi" w:hAnsiTheme="minorHAnsi" w:cstheme="minorHAnsi"/>
        </w:rPr>
        <w:t>/Desktop</w:t>
      </w:r>
      <w:r w:rsidRPr="009347B8">
        <w:rPr>
          <w:rFonts w:asciiTheme="minorHAnsi" w:hAnsiTheme="minorHAnsi" w:cstheme="minorHAnsi"/>
        </w:rPr>
        <w:t xml:space="preserve"> OS </w:t>
      </w:r>
      <w:r w:rsidR="00FF78CA" w:rsidRPr="009347B8">
        <w:rPr>
          <w:rFonts w:asciiTheme="minorHAnsi" w:hAnsiTheme="minorHAnsi" w:cstheme="minorHAnsi"/>
        </w:rPr>
        <w:t xml:space="preserve">version </w:t>
      </w:r>
      <w:r w:rsidRPr="009347B8">
        <w:rPr>
          <w:rFonts w:asciiTheme="minorHAnsi" w:hAnsiTheme="minorHAnsi" w:cstheme="minorHAnsi"/>
        </w:rPr>
        <w:t xml:space="preserve">22.04 </w:t>
      </w:r>
    </w:p>
    <w:p w14:paraId="1E2A5777" w14:textId="77777777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Storage - 256GB </w:t>
      </w:r>
    </w:p>
    <w:p w14:paraId="596A25BA" w14:textId="77777777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RAM - 64GB</w:t>
      </w:r>
    </w:p>
    <w:p w14:paraId="583644EF" w14:textId="77777777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CPU - 16 cores </w:t>
      </w:r>
    </w:p>
    <w:p w14:paraId="34FF6209" w14:textId="6892E9A3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Two </w:t>
      </w:r>
      <w:r w:rsidR="00FF78CA" w:rsidRPr="009347B8">
        <w:rPr>
          <w:rFonts w:asciiTheme="minorHAnsi" w:hAnsiTheme="minorHAnsi" w:cstheme="minorHAnsi"/>
        </w:rPr>
        <w:t xml:space="preserve">to </w:t>
      </w:r>
      <w:r w:rsidRPr="009347B8">
        <w:rPr>
          <w:rFonts w:asciiTheme="minorHAnsi" w:hAnsiTheme="minorHAnsi" w:cstheme="minorHAnsi"/>
        </w:rPr>
        <w:t xml:space="preserve">Three </w:t>
      </w:r>
      <w:r w:rsidR="00FF78CA" w:rsidRPr="009347B8">
        <w:rPr>
          <w:rFonts w:asciiTheme="minorHAnsi" w:hAnsiTheme="minorHAnsi" w:cstheme="minorHAnsi"/>
        </w:rPr>
        <w:t xml:space="preserve">1 Gig </w:t>
      </w:r>
      <w:r w:rsidRPr="009347B8">
        <w:rPr>
          <w:rFonts w:asciiTheme="minorHAnsi" w:hAnsiTheme="minorHAnsi" w:cstheme="minorHAnsi"/>
        </w:rPr>
        <w:t>Network Interfaces</w:t>
      </w:r>
    </w:p>
    <w:p w14:paraId="4460CB9C" w14:textId="6719FE2F" w:rsidR="00960B3E" w:rsidRPr="009347B8" w:rsidRDefault="00F679EB" w:rsidP="00960B3E">
      <w:pPr>
        <w:pStyle w:val="NoSpacing"/>
        <w:numPr>
          <w:ilvl w:val="0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HA S</w:t>
      </w:r>
      <w:r w:rsidR="00FF78CA" w:rsidRPr="009347B8">
        <w:rPr>
          <w:rFonts w:asciiTheme="minorHAnsi" w:hAnsiTheme="minorHAnsi" w:cstheme="minorHAnsi"/>
        </w:rPr>
        <w:t>ervers Configuration</w:t>
      </w:r>
    </w:p>
    <w:p w14:paraId="506FFF6E" w14:textId="1875F999" w:rsidR="00960B3E" w:rsidRPr="009347B8" w:rsidRDefault="00960B3E" w:rsidP="00093DCD">
      <w:pPr>
        <w:pStyle w:val="NoSpacing"/>
        <w:numPr>
          <w:ilvl w:val="1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Three servers with the below configuration</w:t>
      </w:r>
      <w:r w:rsidR="00FF78CA" w:rsidRPr="009347B8">
        <w:rPr>
          <w:rFonts w:asciiTheme="minorHAnsi" w:hAnsiTheme="minorHAnsi" w:cstheme="minorHAnsi"/>
        </w:rPr>
        <w:t xml:space="preserve"> are recommended</w:t>
      </w:r>
    </w:p>
    <w:p w14:paraId="73A6FE0B" w14:textId="6FC79904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Ubuntu </w:t>
      </w:r>
      <w:r w:rsidR="00FF78CA" w:rsidRPr="009347B8">
        <w:rPr>
          <w:rFonts w:asciiTheme="minorHAnsi" w:hAnsiTheme="minorHAnsi" w:cstheme="minorHAnsi"/>
        </w:rPr>
        <w:t>S</w:t>
      </w:r>
      <w:r w:rsidRPr="009347B8">
        <w:rPr>
          <w:rFonts w:asciiTheme="minorHAnsi" w:hAnsiTheme="minorHAnsi" w:cstheme="minorHAnsi"/>
        </w:rPr>
        <w:t>erver</w:t>
      </w:r>
      <w:r w:rsidR="00F679EB" w:rsidRPr="009347B8">
        <w:rPr>
          <w:rFonts w:asciiTheme="minorHAnsi" w:hAnsiTheme="minorHAnsi" w:cstheme="minorHAnsi"/>
        </w:rPr>
        <w:t>/Desktop</w:t>
      </w:r>
      <w:r w:rsidRPr="009347B8">
        <w:rPr>
          <w:rFonts w:asciiTheme="minorHAnsi" w:hAnsiTheme="minorHAnsi" w:cstheme="minorHAnsi"/>
        </w:rPr>
        <w:t xml:space="preserve"> OS </w:t>
      </w:r>
      <w:r w:rsidR="00FF78CA" w:rsidRPr="009347B8">
        <w:rPr>
          <w:rFonts w:asciiTheme="minorHAnsi" w:hAnsiTheme="minorHAnsi" w:cstheme="minorHAnsi"/>
        </w:rPr>
        <w:t xml:space="preserve">version </w:t>
      </w:r>
      <w:r w:rsidRPr="009347B8">
        <w:rPr>
          <w:rFonts w:asciiTheme="minorHAnsi" w:hAnsiTheme="minorHAnsi" w:cstheme="minorHAnsi"/>
        </w:rPr>
        <w:t xml:space="preserve">22.04 </w:t>
      </w:r>
    </w:p>
    <w:p w14:paraId="686CD917" w14:textId="77777777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Storage - 256GB </w:t>
      </w:r>
    </w:p>
    <w:p w14:paraId="32D1332E" w14:textId="77777777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RAM - 64GB</w:t>
      </w:r>
    </w:p>
    <w:p w14:paraId="1EA52DCD" w14:textId="77777777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CPU - 16 cores </w:t>
      </w:r>
    </w:p>
    <w:p w14:paraId="41DACCE4" w14:textId="57461F4B" w:rsidR="00960B3E" w:rsidRPr="009347B8" w:rsidRDefault="00960B3E" w:rsidP="00093DCD">
      <w:pPr>
        <w:pStyle w:val="NoSpacing"/>
        <w:numPr>
          <w:ilvl w:val="2"/>
          <w:numId w:val="20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Two </w:t>
      </w:r>
      <w:r w:rsidR="00FF78CA" w:rsidRPr="009347B8">
        <w:rPr>
          <w:rFonts w:asciiTheme="minorHAnsi" w:hAnsiTheme="minorHAnsi" w:cstheme="minorHAnsi"/>
        </w:rPr>
        <w:t xml:space="preserve">to </w:t>
      </w:r>
      <w:r w:rsidRPr="009347B8">
        <w:rPr>
          <w:rFonts w:asciiTheme="minorHAnsi" w:hAnsiTheme="minorHAnsi" w:cstheme="minorHAnsi"/>
        </w:rPr>
        <w:t xml:space="preserve">Three </w:t>
      </w:r>
      <w:r w:rsidR="00FF78CA" w:rsidRPr="009347B8">
        <w:rPr>
          <w:rFonts w:asciiTheme="minorHAnsi" w:hAnsiTheme="minorHAnsi" w:cstheme="minorHAnsi"/>
        </w:rPr>
        <w:t xml:space="preserve">1Gig </w:t>
      </w:r>
      <w:r w:rsidRPr="009347B8">
        <w:rPr>
          <w:rFonts w:asciiTheme="minorHAnsi" w:hAnsiTheme="minorHAnsi" w:cstheme="minorHAnsi"/>
        </w:rPr>
        <w:t>Network Interfaces</w:t>
      </w:r>
    </w:p>
    <w:p w14:paraId="744F89A6" w14:textId="77777777" w:rsidR="00960B3E" w:rsidRPr="009347B8" w:rsidRDefault="00960B3E" w:rsidP="00960B3E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7" w:name="_Toc152342406"/>
      <w:bookmarkStart w:id="8" w:name="_Toc152854517"/>
      <w:r w:rsidRPr="009347B8">
        <w:rPr>
          <w:rFonts w:asciiTheme="minorHAnsi" w:hAnsiTheme="minorHAnsi" w:cstheme="minorHAnsi"/>
          <w:b w:val="0"/>
          <w:bCs w:val="0"/>
        </w:rPr>
        <w:t>FTP PATH</w:t>
      </w:r>
      <w:bookmarkEnd w:id="7"/>
      <w:bookmarkEnd w:id="8"/>
      <w:r w:rsidRPr="009347B8">
        <w:rPr>
          <w:rFonts w:asciiTheme="minorHAnsi" w:hAnsiTheme="minorHAnsi" w:cstheme="minorHAnsi"/>
          <w:b w:val="0"/>
          <w:bCs w:val="0"/>
        </w:rPr>
        <w:t xml:space="preserve"> </w:t>
      </w:r>
    </w:p>
    <w:p w14:paraId="2A6099F8" w14:textId="290F3D77" w:rsidR="00960B3E" w:rsidRPr="009347B8" w:rsidRDefault="00FF78CA" w:rsidP="00960B3E">
      <w:p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QA Qualified </w:t>
      </w:r>
      <w:r w:rsidR="00960B3E" w:rsidRPr="009347B8">
        <w:rPr>
          <w:rFonts w:asciiTheme="minorHAnsi" w:hAnsiTheme="minorHAnsi" w:cstheme="minorHAnsi"/>
        </w:rPr>
        <w:t xml:space="preserve">Director </w:t>
      </w:r>
      <w:r w:rsidR="005B2449" w:rsidRPr="009347B8">
        <w:rPr>
          <w:rFonts w:asciiTheme="minorHAnsi" w:hAnsiTheme="minorHAnsi" w:cstheme="minorHAnsi"/>
        </w:rPr>
        <w:t>binaries can</w:t>
      </w:r>
      <w:r w:rsidR="00960B3E" w:rsidRPr="009347B8">
        <w:rPr>
          <w:rFonts w:asciiTheme="minorHAnsi" w:hAnsiTheme="minorHAnsi" w:cstheme="minorHAnsi"/>
        </w:rPr>
        <w:t xml:space="preserve"> be found in the below location </w:t>
      </w:r>
    </w:p>
    <w:p w14:paraId="56FF91E3" w14:textId="77777777" w:rsidR="00960B3E" w:rsidRPr="009347B8" w:rsidRDefault="00960B3E" w:rsidP="00093DCD">
      <w:pPr>
        <w:ind w:left="2160"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FTP: USSFTP.AMZETTA.COM</w:t>
      </w:r>
    </w:p>
    <w:p w14:paraId="258CA6A8" w14:textId="77777777" w:rsidR="00960B3E" w:rsidRPr="009347B8" w:rsidRDefault="00960B3E" w:rsidP="00093DCD">
      <w:pPr>
        <w:ind w:left="2160"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Username: </w:t>
      </w:r>
      <w:r w:rsidRPr="009347B8">
        <w:rPr>
          <w:rStyle w:val="ui-provider"/>
          <w:rFonts w:asciiTheme="minorHAnsi" w:hAnsiTheme="minorHAnsi" w:cstheme="minorHAnsi"/>
        </w:rPr>
        <w:t>zWAN</w:t>
      </w:r>
    </w:p>
    <w:p w14:paraId="1FE231CE" w14:textId="77777777" w:rsidR="00960B3E" w:rsidRPr="009347B8" w:rsidRDefault="00960B3E" w:rsidP="00093DCD">
      <w:pPr>
        <w:ind w:left="2160"/>
        <w:rPr>
          <w:rStyle w:val="ui-provider"/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Password: </w:t>
      </w:r>
      <w:r w:rsidRPr="009347B8">
        <w:rPr>
          <w:rStyle w:val="ui-provider"/>
          <w:rFonts w:asciiTheme="minorHAnsi" w:hAnsiTheme="minorHAnsi" w:cstheme="minorHAnsi"/>
        </w:rPr>
        <w:t>0WGtbTrg</w:t>
      </w:r>
    </w:p>
    <w:p w14:paraId="439D7D35" w14:textId="0936D34B" w:rsidR="00960B3E" w:rsidRPr="009347B8" w:rsidRDefault="00960B3E" w:rsidP="00093DCD">
      <w:pPr>
        <w:ind w:left="2160"/>
        <w:rPr>
          <w:rStyle w:val="ui-provider"/>
          <w:rFonts w:asciiTheme="minorHAnsi" w:hAnsiTheme="minorHAnsi" w:cstheme="minorHAnsi"/>
        </w:rPr>
      </w:pPr>
      <w:proofErr w:type="gramStart"/>
      <w:r w:rsidRPr="009347B8">
        <w:rPr>
          <w:rStyle w:val="ui-provider"/>
          <w:rFonts w:asciiTheme="minorHAnsi" w:hAnsiTheme="minorHAnsi" w:cstheme="minorHAnsi"/>
        </w:rPr>
        <w:t>PATH :</w:t>
      </w:r>
      <w:proofErr w:type="gramEnd"/>
      <w:r w:rsidRPr="009347B8">
        <w:rPr>
          <w:rStyle w:val="ui-provider"/>
          <w:rFonts w:asciiTheme="minorHAnsi" w:hAnsiTheme="minorHAnsi" w:cstheme="minorHAnsi"/>
        </w:rPr>
        <w:t xml:space="preserve"> /</w:t>
      </w:r>
      <w:proofErr w:type="spellStart"/>
      <w:r w:rsidRPr="009347B8">
        <w:rPr>
          <w:rStyle w:val="ui-provider"/>
          <w:rFonts w:asciiTheme="minorHAnsi" w:hAnsiTheme="minorHAnsi" w:cstheme="minorHAnsi"/>
        </w:rPr>
        <w:t>sdwan</w:t>
      </w:r>
      <w:proofErr w:type="spellEnd"/>
      <w:r w:rsidRPr="009347B8">
        <w:rPr>
          <w:rStyle w:val="ui-provider"/>
          <w:rFonts w:asciiTheme="minorHAnsi" w:hAnsiTheme="minorHAnsi" w:cstheme="minorHAnsi"/>
        </w:rPr>
        <w:t>-</w:t>
      </w:r>
      <w:proofErr w:type="spellStart"/>
      <w:r w:rsidRPr="009347B8">
        <w:rPr>
          <w:rStyle w:val="ui-provider"/>
          <w:rFonts w:asciiTheme="minorHAnsi" w:hAnsiTheme="minorHAnsi" w:cstheme="minorHAnsi"/>
        </w:rPr>
        <w:t>zwan</w:t>
      </w:r>
      <w:proofErr w:type="spellEnd"/>
      <w:r w:rsidRPr="009347B8">
        <w:rPr>
          <w:rStyle w:val="ui-provider"/>
          <w:rFonts w:asciiTheme="minorHAnsi" w:hAnsiTheme="minorHAnsi" w:cstheme="minorHAnsi"/>
        </w:rPr>
        <w:t>-build/Production Team/Director</w:t>
      </w:r>
    </w:p>
    <w:p w14:paraId="0BD93E23" w14:textId="77777777" w:rsidR="00960B3E" w:rsidRPr="009347B8" w:rsidRDefault="00960B3E" w:rsidP="00960B3E">
      <w:pPr>
        <w:rPr>
          <w:rFonts w:asciiTheme="minorHAnsi" w:hAnsiTheme="minorHAnsi" w:cstheme="minorHAnsi"/>
        </w:rPr>
      </w:pPr>
    </w:p>
    <w:p w14:paraId="0D979912" w14:textId="77777777" w:rsidR="00960B3E" w:rsidRPr="009347B8" w:rsidRDefault="00960B3E" w:rsidP="00960B3E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9" w:name="_Toc152342407"/>
      <w:bookmarkStart w:id="10" w:name="_Toc152854518"/>
      <w:r w:rsidRPr="009347B8">
        <w:rPr>
          <w:rFonts w:asciiTheme="minorHAnsi" w:hAnsiTheme="minorHAnsi" w:cstheme="minorHAnsi"/>
          <w:b w:val="0"/>
          <w:bCs w:val="0"/>
        </w:rPr>
        <w:t>GIT PATH</w:t>
      </w:r>
      <w:bookmarkEnd w:id="9"/>
      <w:bookmarkEnd w:id="10"/>
    </w:p>
    <w:p w14:paraId="0BD7FB3E" w14:textId="77777777" w:rsidR="00960B3E" w:rsidRPr="009347B8" w:rsidRDefault="00960B3E" w:rsidP="00960B3E">
      <w:p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Documents and test reports can be found in the below location.</w:t>
      </w:r>
    </w:p>
    <w:p w14:paraId="77CE39BC" w14:textId="77777777" w:rsidR="00960B3E" w:rsidRPr="009347B8" w:rsidRDefault="00960B3E" w:rsidP="00960B3E">
      <w:pPr>
        <w:rPr>
          <w:rFonts w:asciiTheme="minorHAnsi" w:hAnsiTheme="minorHAnsi" w:cstheme="minorHAnsi"/>
        </w:rPr>
      </w:pPr>
    </w:p>
    <w:p w14:paraId="3D89D4B0" w14:textId="72FF02F5" w:rsidR="00960B3E" w:rsidRPr="009347B8" w:rsidRDefault="005D0089" w:rsidP="00960B3E">
      <w:pPr>
        <w:rPr>
          <w:rFonts w:asciiTheme="minorHAnsi" w:hAnsiTheme="minorHAnsi" w:cstheme="minorHAnsi"/>
        </w:rPr>
      </w:pPr>
      <w:hyperlink r:id="rId10" w:history="1">
        <w:r w:rsidR="00302079" w:rsidRPr="009347B8">
          <w:rPr>
            <w:rStyle w:val="Hyperlink"/>
            <w:rFonts w:asciiTheme="minorHAnsi" w:hAnsiTheme="minorHAnsi" w:cstheme="minorHAnsi"/>
          </w:rPr>
          <w:t>https://gitlab.amzetta.com/sdwan/zwan-doc/-/tree/master/Production%20Team</w:t>
        </w:r>
      </w:hyperlink>
    </w:p>
    <w:p w14:paraId="5798D07F" w14:textId="50141B35" w:rsidR="008111A0" w:rsidRPr="009347B8" w:rsidRDefault="00720062" w:rsidP="007C4BEC">
      <w:pPr>
        <w:pStyle w:val="Heading1"/>
        <w:rPr>
          <w:rFonts w:asciiTheme="minorHAnsi" w:hAnsiTheme="minorHAnsi" w:cstheme="minorHAnsi"/>
        </w:rPr>
      </w:pPr>
      <w:bookmarkStart w:id="11" w:name="_Toc152854519"/>
      <w:r w:rsidRPr="009347B8">
        <w:rPr>
          <w:rFonts w:asciiTheme="minorHAnsi" w:hAnsiTheme="minorHAnsi" w:cstheme="minorHAnsi"/>
          <w:b w:val="0"/>
          <w:bCs w:val="0"/>
        </w:rPr>
        <w:lastRenderedPageBreak/>
        <w:t xml:space="preserve">Product </w:t>
      </w:r>
      <w:r w:rsidR="006B6B2F" w:rsidRPr="009347B8">
        <w:rPr>
          <w:rFonts w:asciiTheme="minorHAnsi" w:hAnsiTheme="minorHAnsi" w:cstheme="minorHAnsi"/>
          <w:b w:val="0"/>
          <w:bCs w:val="0"/>
        </w:rPr>
        <w:t>Features</w:t>
      </w:r>
      <w:bookmarkEnd w:id="11"/>
    </w:p>
    <w:p w14:paraId="0C7DFA48" w14:textId="77777777" w:rsidR="00960B3E" w:rsidRPr="009347B8" w:rsidRDefault="00960B3E" w:rsidP="00960B3E">
      <w:pPr>
        <w:pStyle w:val="NormalWeb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gramStart"/>
      <w:r w:rsidRPr="009347B8">
        <w:rPr>
          <w:rFonts w:asciiTheme="minorHAnsi" w:hAnsiTheme="minorHAnsi" w:cstheme="minorHAnsi"/>
          <w:sz w:val="22"/>
          <w:szCs w:val="22"/>
        </w:rPr>
        <w:t>zWAN</w:t>
      </w:r>
      <w:proofErr w:type="gramEnd"/>
      <w:r w:rsidRPr="009347B8">
        <w:rPr>
          <w:rFonts w:asciiTheme="minorHAnsi" w:hAnsiTheme="minorHAnsi" w:cstheme="minorHAnsi"/>
          <w:sz w:val="22"/>
          <w:szCs w:val="22"/>
        </w:rPr>
        <w:t xml:space="preserve"> is </w:t>
      </w:r>
      <w:proofErr w:type="spellStart"/>
      <w:r w:rsidRPr="009347B8">
        <w:rPr>
          <w:rFonts w:asciiTheme="minorHAnsi" w:hAnsiTheme="minorHAnsi" w:cstheme="minorHAnsi"/>
          <w:sz w:val="22"/>
          <w:szCs w:val="22"/>
        </w:rPr>
        <w:t>Amzetta’s</w:t>
      </w:r>
      <w:proofErr w:type="spellEnd"/>
      <w:r w:rsidRPr="009347B8">
        <w:rPr>
          <w:rFonts w:asciiTheme="minorHAnsi" w:hAnsiTheme="minorHAnsi" w:cstheme="minorHAnsi"/>
          <w:sz w:val="22"/>
          <w:szCs w:val="22"/>
        </w:rPr>
        <w:t xml:space="preserve"> implementation of SDWAN solution. </w:t>
      </w:r>
      <w:proofErr w:type="gramStart"/>
      <w:r w:rsidRPr="009347B8">
        <w:rPr>
          <w:rFonts w:asciiTheme="minorHAnsi" w:hAnsiTheme="minorHAnsi" w:cstheme="minorHAnsi"/>
          <w:sz w:val="22"/>
          <w:szCs w:val="22"/>
        </w:rPr>
        <w:t>zWAN</w:t>
      </w:r>
      <w:proofErr w:type="gramEnd"/>
      <w:r w:rsidRPr="009347B8">
        <w:rPr>
          <w:rFonts w:asciiTheme="minorHAnsi" w:hAnsiTheme="minorHAnsi" w:cstheme="minorHAnsi"/>
          <w:sz w:val="22"/>
          <w:szCs w:val="22"/>
        </w:rPr>
        <w:t xml:space="preserve"> is targeted towards small to midsize enterprises that are looking to incorporate SDWAN into their networking infrastructure. </w:t>
      </w:r>
    </w:p>
    <w:p w14:paraId="57F74212" w14:textId="77777777" w:rsidR="00960B3E" w:rsidRPr="009347B8" w:rsidRDefault="00960B3E" w:rsidP="00960B3E">
      <w:pPr>
        <w:pStyle w:val="NormalWeb"/>
        <w:spacing w:before="0" w:after="0"/>
        <w:rPr>
          <w:rFonts w:asciiTheme="minorHAnsi" w:hAnsiTheme="minorHAnsi" w:cstheme="minorHAnsi"/>
          <w:sz w:val="22"/>
          <w:szCs w:val="22"/>
        </w:rPr>
      </w:pPr>
      <w:proofErr w:type="spellStart"/>
      <w:r w:rsidRPr="009347B8">
        <w:rPr>
          <w:rFonts w:asciiTheme="minorHAnsi" w:hAnsiTheme="minorHAnsi" w:cstheme="minorHAnsi"/>
          <w:sz w:val="22"/>
          <w:szCs w:val="22"/>
        </w:rPr>
        <w:t>Amzetta’s</w:t>
      </w:r>
      <w:proofErr w:type="spellEnd"/>
      <w:r w:rsidRPr="009347B8">
        <w:rPr>
          <w:rFonts w:asciiTheme="minorHAnsi" w:hAnsiTheme="minorHAnsi" w:cstheme="minorHAnsi"/>
          <w:sz w:val="22"/>
          <w:szCs w:val="22"/>
        </w:rPr>
        <w:t xml:space="preserve"> zWAN is composed of two major parts </w:t>
      </w:r>
    </w:p>
    <w:p w14:paraId="43AE82EE" w14:textId="2DC88131" w:rsidR="00960B3E" w:rsidRPr="009347B8" w:rsidRDefault="00960B3E" w:rsidP="00960B3E">
      <w:pPr>
        <w:pStyle w:val="NormalWeb"/>
        <w:numPr>
          <w:ilvl w:val="0"/>
          <w:numId w:val="30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9347B8">
        <w:rPr>
          <w:rFonts w:asciiTheme="minorHAnsi" w:hAnsiTheme="minorHAnsi" w:cstheme="minorHAnsi"/>
          <w:sz w:val="22"/>
          <w:szCs w:val="22"/>
        </w:rPr>
        <w:t>A centralized management/orchestration server (or cluster of servers)</w:t>
      </w:r>
      <w:r w:rsidR="00FF78CA" w:rsidRPr="009347B8">
        <w:rPr>
          <w:rFonts w:asciiTheme="minorHAnsi" w:hAnsiTheme="minorHAnsi" w:cstheme="minorHAnsi"/>
          <w:sz w:val="22"/>
          <w:szCs w:val="22"/>
        </w:rPr>
        <w:t xml:space="preserve"> director </w:t>
      </w:r>
      <w:r w:rsidRPr="009347B8">
        <w:rPr>
          <w:rFonts w:asciiTheme="minorHAnsi" w:hAnsiTheme="minorHAnsi" w:cstheme="minorHAnsi"/>
          <w:sz w:val="22"/>
          <w:szCs w:val="22"/>
        </w:rPr>
        <w:t xml:space="preserve">is responsible for the management plane and certain control plane activities. </w:t>
      </w:r>
    </w:p>
    <w:p w14:paraId="18E1CEDD" w14:textId="3F369075" w:rsidR="00960B3E" w:rsidRPr="009347B8" w:rsidRDefault="008E6D8C" w:rsidP="00960B3E">
      <w:pPr>
        <w:pStyle w:val="NormalWeb"/>
        <w:numPr>
          <w:ilvl w:val="0"/>
          <w:numId w:val="30"/>
        </w:numPr>
        <w:spacing w:before="0" w:after="0"/>
        <w:rPr>
          <w:rFonts w:asciiTheme="minorHAnsi" w:hAnsiTheme="minorHAnsi" w:cstheme="minorHAnsi"/>
          <w:sz w:val="22"/>
          <w:szCs w:val="22"/>
        </w:rPr>
      </w:pPr>
      <w:r w:rsidRPr="009347B8">
        <w:rPr>
          <w:rFonts w:asciiTheme="minorHAnsi" w:hAnsiTheme="minorHAnsi" w:cstheme="minorHAnsi"/>
          <w:sz w:val="22"/>
          <w:szCs w:val="22"/>
        </w:rPr>
        <w:t xml:space="preserve">Edge controller </w:t>
      </w:r>
      <w:r w:rsidR="00093DCD" w:rsidRPr="009347B8">
        <w:rPr>
          <w:rFonts w:asciiTheme="minorHAnsi" w:hAnsiTheme="minorHAnsi" w:cstheme="minorHAnsi"/>
          <w:sz w:val="22"/>
          <w:szCs w:val="22"/>
        </w:rPr>
        <w:t>manage</w:t>
      </w:r>
      <w:r w:rsidRPr="009347B8">
        <w:rPr>
          <w:rFonts w:asciiTheme="minorHAnsi" w:hAnsiTheme="minorHAnsi" w:cstheme="minorHAnsi"/>
          <w:sz w:val="22"/>
          <w:szCs w:val="22"/>
        </w:rPr>
        <w:t xml:space="preserve">ment </w:t>
      </w:r>
      <w:r w:rsidR="00093DCD" w:rsidRPr="009347B8">
        <w:rPr>
          <w:rFonts w:asciiTheme="minorHAnsi" w:hAnsiTheme="minorHAnsi" w:cstheme="minorHAnsi"/>
          <w:sz w:val="22"/>
          <w:szCs w:val="22"/>
        </w:rPr>
        <w:t>and configur</w:t>
      </w:r>
      <w:r w:rsidRPr="009347B8">
        <w:rPr>
          <w:rFonts w:asciiTheme="minorHAnsi" w:hAnsiTheme="minorHAnsi" w:cstheme="minorHAnsi"/>
          <w:sz w:val="22"/>
          <w:szCs w:val="22"/>
        </w:rPr>
        <w:t>ation with Director</w:t>
      </w:r>
      <w:r w:rsidR="00960B3E" w:rsidRPr="009347B8">
        <w:rPr>
          <w:rFonts w:asciiTheme="minorHAnsi" w:hAnsiTheme="minorHAnsi" w:cstheme="minorHAnsi"/>
          <w:sz w:val="22"/>
          <w:szCs w:val="22"/>
        </w:rPr>
        <w:t>.</w:t>
      </w:r>
    </w:p>
    <w:p w14:paraId="54964A99" w14:textId="77777777" w:rsidR="00527487" w:rsidRPr="009347B8" w:rsidRDefault="00527487" w:rsidP="00527487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12" w:name="_Toc151399137"/>
      <w:bookmarkStart w:id="13" w:name="_Toc152342409"/>
      <w:bookmarkStart w:id="14" w:name="_Toc152854520"/>
      <w:r w:rsidRPr="009347B8">
        <w:rPr>
          <w:rFonts w:asciiTheme="minorHAnsi" w:hAnsiTheme="minorHAnsi" w:cstheme="minorHAnsi"/>
          <w:b w:val="0"/>
          <w:bCs w:val="0"/>
        </w:rPr>
        <w:t>SALIENT FEATURES</w:t>
      </w:r>
      <w:bookmarkEnd w:id="12"/>
      <w:bookmarkEnd w:id="13"/>
      <w:bookmarkEnd w:id="14"/>
    </w:p>
    <w:p w14:paraId="42F3365F" w14:textId="77777777" w:rsidR="00EE022D" w:rsidRPr="009347B8" w:rsidRDefault="00527487" w:rsidP="002820D4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Standalone and HA Support.</w:t>
      </w:r>
    </w:p>
    <w:p w14:paraId="4EA894AF" w14:textId="47E0992E" w:rsidR="00527487" w:rsidRPr="009347B8" w:rsidRDefault="00527487" w:rsidP="002820D4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Edge Controller</w:t>
      </w:r>
      <w:r w:rsidR="00EE022D" w:rsidRPr="009347B8">
        <w:rPr>
          <w:rFonts w:asciiTheme="minorHAnsi" w:hAnsiTheme="minorHAnsi" w:cstheme="minorHAnsi"/>
        </w:rPr>
        <w:t xml:space="preserve"> management by </w:t>
      </w:r>
      <w:r w:rsidR="002820D4" w:rsidRPr="009347B8">
        <w:rPr>
          <w:rFonts w:asciiTheme="minorHAnsi" w:hAnsiTheme="minorHAnsi" w:cstheme="minorHAnsi"/>
        </w:rPr>
        <w:t xml:space="preserve">zero touch provisioning </w:t>
      </w:r>
      <w:r w:rsidR="00EE022D" w:rsidRPr="009347B8">
        <w:rPr>
          <w:rFonts w:asciiTheme="minorHAnsi" w:hAnsiTheme="minorHAnsi" w:cstheme="minorHAnsi"/>
        </w:rPr>
        <w:t>and secure shell</w:t>
      </w:r>
    </w:p>
    <w:p w14:paraId="4174C4B3" w14:textId="08D83E8F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Web Client of Edge Controller</w:t>
      </w:r>
    </w:p>
    <w:p w14:paraId="7EE0F83A" w14:textId="77777777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Monitoring and Reporting</w:t>
      </w:r>
    </w:p>
    <w:p w14:paraId="4304025D" w14:textId="2CF4F51B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CPE Backup and Restore</w:t>
      </w:r>
    </w:p>
    <w:p w14:paraId="1AE60084" w14:textId="44721EDE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Auto Policy and On Demand Policy</w:t>
      </w:r>
    </w:p>
    <w:p w14:paraId="69170037" w14:textId="3B38257F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Topology support – Hub and spoke, hybrid topologies</w:t>
      </w:r>
    </w:p>
    <w:p w14:paraId="064A6FEA" w14:textId="783EBB50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Firmware update of Edge Controller</w:t>
      </w:r>
    </w:p>
    <w:p w14:paraId="07ECDA17" w14:textId="1A415A56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Multi-tenancy</w:t>
      </w:r>
    </w:p>
    <w:p w14:paraId="3FEB0DD8" w14:textId="0A1873AA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Director Backup and Restore</w:t>
      </w:r>
    </w:p>
    <w:p w14:paraId="671A0577" w14:textId="2027E28D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System Metrics for Director Server</w:t>
      </w:r>
    </w:p>
    <w:p w14:paraId="352B040E" w14:textId="1E94F813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Debug Dump of Director</w:t>
      </w:r>
    </w:p>
    <w:p w14:paraId="53FDA534" w14:textId="61D26CBB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External Syslog and </w:t>
      </w:r>
      <w:proofErr w:type="spellStart"/>
      <w:r w:rsidRPr="009347B8">
        <w:rPr>
          <w:rFonts w:asciiTheme="minorHAnsi" w:hAnsiTheme="minorHAnsi" w:cstheme="minorHAnsi"/>
        </w:rPr>
        <w:t>ipfix</w:t>
      </w:r>
      <w:proofErr w:type="spellEnd"/>
    </w:p>
    <w:p w14:paraId="63ADB385" w14:textId="561ACB28" w:rsidR="00527487" w:rsidRPr="009347B8" w:rsidRDefault="00527487" w:rsidP="00527487">
      <w:pPr>
        <w:pStyle w:val="ListParagraph"/>
        <w:numPr>
          <w:ilvl w:val="0"/>
          <w:numId w:val="35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zID Authentication</w:t>
      </w:r>
    </w:p>
    <w:p w14:paraId="50836D54" w14:textId="02FBA05A" w:rsidR="00527487" w:rsidRPr="009347B8" w:rsidRDefault="00527487" w:rsidP="00527487">
      <w:pPr>
        <w:pStyle w:val="ListParagraph"/>
        <w:numPr>
          <w:ilvl w:val="1"/>
          <w:numId w:val="35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Active Directory and LDAP</w:t>
      </w:r>
    </w:p>
    <w:p w14:paraId="391C6D1D" w14:textId="057EAC3D" w:rsidR="00527487" w:rsidRPr="009347B8" w:rsidRDefault="00527487" w:rsidP="00527487">
      <w:pPr>
        <w:pStyle w:val="ListParagraph"/>
        <w:numPr>
          <w:ilvl w:val="1"/>
          <w:numId w:val="35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Radius Server based authentication</w:t>
      </w:r>
    </w:p>
    <w:p w14:paraId="054D0270" w14:textId="1E0F89F1" w:rsidR="00527487" w:rsidRPr="009347B8" w:rsidRDefault="00527487" w:rsidP="00527487">
      <w:pPr>
        <w:pStyle w:val="ListParagraph"/>
        <w:numPr>
          <w:ilvl w:val="1"/>
          <w:numId w:val="35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proofErr w:type="spellStart"/>
      <w:r w:rsidRPr="009347B8">
        <w:rPr>
          <w:rFonts w:asciiTheme="minorHAnsi" w:hAnsiTheme="minorHAnsi" w:cstheme="minorHAnsi"/>
        </w:rPr>
        <w:t>Tacacs</w:t>
      </w:r>
      <w:proofErr w:type="spellEnd"/>
      <w:r w:rsidRPr="009347B8">
        <w:rPr>
          <w:rFonts w:asciiTheme="minorHAnsi" w:hAnsiTheme="minorHAnsi" w:cstheme="minorHAnsi"/>
        </w:rPr>
        <w:t xml:space="preserve"> Server based authentication</w:t>
      </w:r>
    </w:p>
    <w:p w14:paraId="0BDC2D2C" w14:textId="77777777" w:rsidR="00EE022D" w:rsidRPr="009347B8" w:rsidRDefault="00EE022D" w:rsidP="00EE022D">
      <w:pPr>
        <w:pStyle w:val="ListParagraph"/>
        <w:numPr>
          <w:ilvl w:val="1"/>
          <w:numId w:val="35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Google Authentication</w:t>
      </w:r>
    </w:p>
    <w:p w14:paraId="4C44ABB0" w14:textId="0C856B47" w:rsidR="00527487" w:rsidRPr="009347B8" w:rsidRDefault="00527487" w:rsidP="00527487">
      <w:pPr>
        <w:pStyle w:val="ListParagraph"/>
        <w:numPr>
          <w:ilvl w:val="1"/>
          <w:numId w:val="35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proofErr w:type="spellStart"/>
      <w:r w:rsidRPr="009347B8">
        <w:rPr>
          <w:rFonts w:asciiTheme="minorHAnsi" w:hAnsiTheme="minorHAnsi" w:cstheme="minorHAnsi"/>
        </w:rPr>
        <w:t>Mullti</w:t>
      </w:r>
      <w:proofErr w:type="spellEnd"/>
      <w:r w:rsidRPr="009347B8">
        <w:rPr>
          <w:rFonts w:asciiTheme="minorHAnsi" w:hAnsiTheme="minorHAnsi" w:cstheme="minorHAnsi"/>
        </w:rPr>
        <w:t>-factor authentication</w:t>
      </w:r>
    </w:p>
    <w:p w14:paraId="752ECEC5" w14:textId="77777777" w:rsidR="00527487" w:rsidRPr="009347B8" w:rsidRDefault="00527487" w:rsidP="00527487">
      <w:pPr>
        <w:pStyle w:val="ListParagraph"/>
        <w:numPr>
          <w:ilvl w:val="0"/>
          <w:numId w:val="34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Clustered Management and Orchestration Servers</w:t>
      </w:r>
    </w:p>
    <w:p w14:paraId="1FBF5CF9" w14:textId="77777777" w:rsidR="00527487" w:rsidRPr="009347B8" w:rsidRDefault="00527487" w:rsidP="00527487">
      <w:pPr>
        <w:pStyle w:val="ListParagraph"/>
        <w:numPr>
          <w:ilvl w:val="1"/>
          <w:numId w:val="36"/>
        </w:numPr>
        <w:suppressAutoHyphens w:val="0"/>
        <w:spacing w:after="0" w:line="276" w:lineRule="auto"/>
        <w:contextualSpacing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Failover, load balancing.</w:t>
      </w:r>
    </w:p>
    <w:p w14:paraId="7E4912AB" w14:textId="77777777" w:rsidR="00527487" w:rsidRPr="009347B8" w:rsidRDefault="00527487" w:rsidP="00527487">
      <w:pPr>
        <w:pStyle w:val="tabletext0"/>
        <w:tabs>
          <w:tab w:val="left" w:pos="0"/>
        </w:tabs>
        <w:spacing w:line="360" w:lineRule="auto"/>
        <w:ind w:left="360"/>
        <w:rPr>
          <w:rFonts w:asciiTheme="minorHAnsi" w:hAnsiTheme="minorHAnsi" w:cstheme="minorHAnsi"/>
        </w:rPr>
      </w:pPr>
    </w:p>
    <w:tbl>
      <w:tblPr>
        <w:tblStyle w:val="TableGrid"/>
        <w:tblW w:w="5352" w:type="pct"/>
        <w:tblLook w:val="04A0" w:firstRow="1" w:lastRow="0" w:firstColumn="1" w:lastColumn="0" w:noHBand="0" w:noVBand="1"/>
      </w:tblPr>
      <w:tblGrid>
        <w:gridCol w:w="1673"/>
        <w:gridCol w:w="1667"/>
        <w:gridCol w:w="6039"/>
        <w:gridCol w:w="822"/>
      </w:tblGrid>
      <w:tr w:rsidR="00527487" w:rsidRPr="009347B8" w14:paraId="1BA0A1E1" w14:textId="77777777" w:rsidTr="00E01344">
        <w:tc>
          <w:tcPr>
            <w:tcW w:w="1707" w:type="pct"/>
            <w:gridSpan w:val="2"/>
            <w:shd w:val="clear" w:color="auto" w:fill="8496B0"/>
          </w:tcPr>
          <w:p w14:paraId="545E26F3" w14:textId="77777777" w:rsidR="00527487" w:rsidRPr="009347B8" w:rsidRDefault="00527487" w:rsidP="002820D4">
            <w:pPr>
              <w:suppressAutoHyphens w:val="0"/>
              <w:spacing w:line="276" w:lineRule="auto"/>
              <w:ind w:left="0"/>
              <w:jc w:val="center"/>
              <w:rPr>
                <w:rFonts w:asciiTheme="minorHAnsi" w:eastAsia="Times New Roman" w:hAnsiTheme="minorHAnsi" w:cstheme="minorHAnsi"/>
                <w:color w:val="FFFFFF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color w:val="FFFFFF"/>
                <w:lang w:eastAsia="en-US"/>
              </w:rPr>
              <w:t>Feature</w:t>
            </w:r>
          </w:p>
        </w:tc>
        <w:tc>
          <w:tcPr>
            <w:tcW w:w="2899" w:type="pct"/>
            <w:shd w:val="clear" w:color="auto" w:fill="8496B0"/>
            <w:vAlign w:val="center"/>
          </w:tcPr>
          <w:p w14:paraId="3B0929CB" w14:textId="77777777" w:rsidR="00527487" w:rsidRPr="009347B8" w:rsidRDefault="00527487" w:rsidP="002820D4">
            <w:pPr>
              <w:suppressAutoHyphens w:val="0"/>
              <w:spacing w:line="276" w:lineRule="auto"/>
              <w:ind w:left="0"/>
              <w:jc w:val="center"/>
              <w:rPr>
                <w:rFonts w:asciiTheme="minorHAnsi" w:eastAsia="Times New Roman" w:hAnsiTheme="minorHAnsi" w:cstheme="minorHAnsi"/>
                <w:color w:val="FFFFFF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color w:val="FFFFFF"/>
                <w:lang w:eastAsia="en-US"/>
              </w:rPr>
              <w:t>Description</w:t>
            </w:r>
          </w:p>
        </w:tc>
        <w:tc>
          <w:tcPr>
            <w:tcW w:w="394" w:type="pct"/>
            <w:shd w:val="clear" w:color="auto" w:fill="8496B0"/>
            <w:vAlign w:val="center"/>
          </w:tcPr>
          <w:p w14:paraId="699531B3" w14:textId="77777777" w:rsidR="00527487" w:rsidRPr="009347B8" w:rsidRDefault="00527487" w:rsidP="002820D4">
            <w:pPr>
              <w:suppressAutoHyphens w:val="0"/>
              <w:spacing w:line="276" w:lineRule="auto"/>
              <w:ind w:left="0"/>
              <w:jc w:val="center"/>
              <w:rPr>
                <w:rFonts w:asciiTheme="minorHAnsi" w:eastAsia="Times New Roman" w:hAnsiTheme="minorHAnsi" w:cstheme="minorHAnsi"/>
                <w:color w:val="FFFFFF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color w:val="FFFFFF"/>
                <w:lang w:eastAsia="en-US"/>
              </w:rPr>
              <w:t>Status</w:t>
            </w:r>
          </w:p>
        </w:tc>
      </w:tr>
      <w:tr w:rsidR="003D07B2" w:rsidRPr="009347B8" w14:paraId="69AE0189" w14:textId="77777777" w:rsidTr="00E01344">
        <w:tc>
          <w:tcPr>
            <w:tcW w:w="805" w:type="pct"/>
            <w:vAlign w:val="center"/>
          </w:tcPr>
          <w:p w14:paraId="700B15C1" w14:textId="3FF37B81" w:rsidR="003D07B2" w:rsidRPr="009347B8" w:rsidRDefault="003D07B2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Deployment</w:t>
            </w:r>
          </w:p>
        </w:tc>
        <w:tc>
          <w:tcPr>
            <w:tcW w:w="901" w:type="pct"/>
          </w:tcPr>
          <w:p w14:paraId="744E79E8" w14:textId="77777777" w:rsidR="003D07B2" w:rsidRPr="009347B8" w:rsidRDefault="003D07B2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899" w:type="pct"/>
          </w:tcPr>
          <w:p w14:paraId="01A7AF99" w14:textId="77777777" w:rsidR="003D07B2" w:rsidRPr="009347B8" w:rsidRDefault="003D07B2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19082CDE" w14:textId="77777777" w:rsidR="003D07B2" w:rsidRPr="009347B8" w:rsidRDefault="003D07B2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527487" w:rsidRPr="009347B8" w14:paraId="70E5C99B" w14:textId="77777777" w:rsidTr="00E01344">
        <w:tc>
          <w:tcPr>
            <w:tcW w:w="805" w:type="pct"/>
            <w:vMerge w:val="restart"/>
            <w:vAlign w:val="center"/>
          </w:tcPr>
          <w:p w14:paraId="7C6F0642" w14:textId="411A1ED9" w:rsidR="00527487" w:rsidRPr="009347B8" w:rsidRDefault="00527487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bookmarkStart w:id="15" w:name="_Hlk77700422"/>
          </w:p>
        </w:tc>
        <w:tc>
          <w:tcPr>
            <w:tcW w:w="901" w:type="pct"/>
          </w:tcPr>
          <w:p w14:paraId="4A5003CB" w14:textId="1CA934B3" w:rsidR="00527487" w:rsidRPr="009347B8" w:rsidRDefault="002820D4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Standalone</w:t>
            </w:r>
          </w:p>
        </w:tc>
        <w:tc>
          <w:tcPr>
            <w:tcW w:w="2899" w:type="pct"/>
          </w:tcPr>
          <w:p w14:paraId="52668D10" w14:textId="77777777" w:rsidR="00527487" w:rsidRPr="009347B8" w:rsidRDefault="00527487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 xml:space="preserve">zWAN </w:t>
            </w:r>
            <w:r w:rsidR="002820D4" w:rsidRPr="009347B8">
              <w:rPr>
                <w:rFonts w:asciiTheme="minorHAnsi" w:eastAsia="Times New Roman" w:hAnsiTheme="minorHAnsi" w:cstheme="minorHAnsi"/>
                <w:lang w:eastAsia="en-US"/>
              </w:rPr>
              <w:t xml:space="preserve">Director </w:t>
            </w: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 xml:space="preserve">can be installed </w:t>
            </w:r>
            <w:r w:rsidR="002820D4" w:rsidRPr="009347B8">
              <w:rPr>
                <w:rFonts w:asciiTheme="minorHAnsi" w:eastAsia="Times New Roman" w:hAnsiTheme="minorHAnsi" w:cstheme="minorHAnsi"/>
                <w:lang w:eastAsia="en-US"/>
              </w:rPr>
              <w:t>in Ubuntu Server / Desktop OS</w:t>
            </w:r>
          </w:p>
          <w:p w14:paraId="7AAE5949" w14:textId="55B42AF1" w:rsidR="00093DCD" w:rsidRPr="009347B8" w:rsidRDefault="009347B8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1" w:history="1">
              <w:r w:rsidRPr="007F3630">
                <w:rPr>
                  <w:rStyle w:val="Hyperlink"/>
                  <w:rFonts w:asciiTheme="minorHAnsi" w:eastAsia="Times New Roman" w:hAnsiTheme="minorHAnsi" w:cstheme="minorHAnsi" w:hint="eastAsia"/>
                  <w:lang w:eastAsia="en-US"/>
                </w:rPr>
                <w:t>https://gitlab.amzetta.com/sdwan/zwan-doc/-/blob/master/Deployment/DeploymentUserGuide.md</w:t>
              </w:r>
            </w:hyperlink>
          </w:p>
        </w:tc>
        <w:tc>
          <w:tcPr>
            <w:tcW w:w="394" w:type="pct"/>
            <w:vAlign w:val="center"/>
          </w:tcPr>
          <w:p w14:paraId="0DA43DDC" w14:textId="77777777" w:rsidR="00527487" w:rsidRPr="009347B8" w:rsidRDefault="00527487" w:rsidP="00527487">
            <w:pPr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527487" w:rsidRPr="009347B8" w14:paraId="3A837D50" w14:textId="77777777" w:rsidTr="00E01344">
        <w:tc>
          <w:tcPr>
            <w:tcW w:w="805" w:type="pct"/>
            <w:vMerge/>
          </w:tcPr>
          <w:p w14:paraId="3A74315A" w14:textId="77777777" w:rsidR="00527487" w:rsidRPr="009347B8" w:rsidRDefault="00527487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6960EDB" w14:textId="5F29007E" w:rsidR="00527487" w:rsidRPr="009347B8" w:rsidRDefault="002820D4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HA</w:t>
            </w:r>
            <w:r w:rsidR="00527487" w:rsidRPr="009347B8">
              <w:rPr>
                <w:rFonts w:asciiTheme="minorHAnsi" w:eastAsia="Times New Roman" w:hAnsiTheme="minorHAnsi" w:cstheme="minorHAnsi"/>
                <w:lang w:eastAsia="en-US"/>
              </w:rPr>
              <w:t xml:space="preserve"> Deployment</w:t>
            </w:r>
          </w:p>
        </w:tc>
        <w:tc>
          <w:tcPr>
            <w:tcW w:w="2899" w:type="pct"/>
          </w:tcPr>
          <w:p w14:paraId="25BD1851" w14:textId="77777777" w:rsidR="00527487" w:rsidRPr="009347B8" w:rsidRDefault="002820D4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zWAN Director can be installed in Ubuntu Server / Desktop OS</w:t>
            </w:r>
          </w:p>
          <w:p w14:paraId="15C4B423" w14:textId="3BBA8572" w:rsidR="00093DCD" w:rsidRPr="009347B8" w:rsidRDefault="009347B8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2" w:history="1">
              <w:r w:rsidRPr="007F3630">
                <w:rPr>
                  <w:rStyle w:val="Hyperlink"/>
                  <w:rFonts w:asciiTheme="minorHAnsi" w:eastAsia="Times New Roman" w:hAnsiTheme="minorHAnsi" w:cstheme="minorHAnsi" w:hint="eastAsia"/>
                  <w:lang w:eastAsia="en-US"/>
                </w:rPr>
                <w:t>https://gitlab.amzetta.com/sdwan/zwan-doc/-/blob/master/Deployment/DeploymentUserGuide.md</w:t>
              </w:r>
            </w:hyperlink>
          </w:p>
        </w:tc>
        <w:tc>
          <w:tcPr>
            <w:tcW w:w="394" w:type="pct"/>
            <w:vAlign w:val="center"/>
          </w:tcPr>
          <w:p w14:paraId="363F6E9E" w14:textId="77777777" w:rsidR="00527487" w:rsidRPr="009347B8" w:rsidRDefault="00527487" w:rsidP="00527487">
            <w:pPr>
              <w:numPr>
                <w:ilvl w:val="0"/>
                <w:numId w:val="41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527487" w:rsidRPr="009347B8" w14:paraId="7DEBF561" w14:textId="77777777" w:rsidTr="00E01344">
        <w:tc>
          <w:tcPr>
            <w:tcW w:w="805" w:type="pct"/>
            <w:vMerge/>
          </w:tcPr>
          <w:p w14:paraId="616B3EB3" w14:textId="77777777" w:rsidR="00527487" w:rsidRPr="009347B8" w:rsidRDefault="00527487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A5154A8" w14:textId="680CB192" w:rsidR="00527487" w:rsidRPr="009347B8" w:rsidRDefault="002820D4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Offline Deployment</w:t>
            </w:r>
          </w:p>
        </w:tc>
        <w:tc>
          <w:tcPr>
            <w:tcW w:w="2899" w:type="pct"/>
          </w:tcPr>
          <w:p w14:paraId="0D8019B3" w14:textId="77777777" w:rsidR="00527487" w:rsidRPr="009347B8" w:rsidRDefault="002820D4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zWAN Director can be installed in Ubuntu Server / Desktop OS which has no internet</w:t>
            </w:r>
          </w:p>
          <w:p w14:paraId="4D29A5FE" w14:textId="51B18044" w:rsidR="00093DCD" w:rsidRPr="009347B8" w:rsidRDefault="009347B8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3" w:history="1">
              <w:r w:rsidRPr="007F3630">
                <w:rPr>
                  <w:rStyle w:val="Hyperlink"/>
                  <w:rFonts w:asciiTheme="minorHAnsi" w:eastAsia="Times New Roman" w:hAnsiTheme="minorHAnsi" w:cstheme="minorHAnsi" w:hint="eastAsia"/>
                  <w:lang w:eastAsia="en-US"/>
                </w:rPr>
                <w:t>https://gitlab.amzetta.com/sdwan/zwan-doc/-/blob/master/Deployment/OfflineTunnel/OfflineTunnel.md</w:t>
              </w:r>
            </w:hyperlink>
          </w:p>
        </w:tc>
        <w:tc>
          <w:tcPr>
            <w:tcW w:w="394" w:type="pct"/>
            <w:vAlign w:val="center"/>
          </w:tcPr>
          <w:p w14:paraId="51D1EFDE" w14:textId="77777777" w:rsidR="00527487" w:rsidRPr="009347B8" w:rsidRDefault="00527487" w:rsidP="00527487">
            <w:pPr>
              <w:numPr>
                <w:ilvl w:val="0"/>
                <w:numId w:val="42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527487" w:rsidRPr="009347B8" w14:paraId="51768944" w14:textId="77777777" w:rsidTr="00E01344">
        <w:tc>
          <w:tcPr>
            <w:tcW w:w="805" w:type="pct"/>
            <w:vMerge/>
          </w:tcPr>
          <w:p w14:paraId="6031935B" w14:textId="77777777" w:rsidR="00527487" w:rsidRPr="009347B8" w:rsidRDefault="00527487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8EEF37B" w14:textId="057E8244" w:rsidR="00527487" w:rsidRPr="009347B8" w:rsidRDefault="002820D4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Cloud Deployment</w:t>
            </w:r>
          </w:p>
        </w:tc>
        <w:tc>
          <w:tcPr>
            <w:tcW w:w="2899" w:type="pct"/>
          </w:tcPr>
          <w:p w14:paraId="31FFA554" w14:textId="6B138B90" w:rsidR="00527487" w:rsidRPr="009347B8" w:rsidRDefault="002820D4" w:rsidP="002820D4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NA</w:t>
            </w:r>
          </w:p>
        </w:tc>
        <w:tc>
          <w:tcPr>
            <w:tcW w:w="394" w:type="pct"/>
            <w:vAlign w:val="center"/>
          </w:tcPr>
          <w:p w14:paraId="377653B8" w14:textId="42C26E39" w:rsidR="00527487" w:rsidRPr="009347B8" w:rsidRDefault="00093DCD" w:rsidP="002820D4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X</w:t>
            </w:r>
          </w:p>
        </w:tc>
      </w:tr>
      <w:tr w:rsidR="00674050" w:rsidRPr="009347B8" w14:paraId="73EA5158" w14:textId="77777777" w:rsidTr="00E01344">
        <w:tc>
          <w:tcPr>
            <w:tcW w:w="805" w:type="pct"/>
          </w:tcPr>
          <w:p w14:paraId="492AF473" w14:textId="3637B4B4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FF0B5CC" w14:textId="2A2CEAE0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Standalone Update</w:t>
            </w:r>
          </w:p>
        </w:tc>
        <w:tc>
          <w:tcPr>
            <w:tcW w:w="2899" w:type="pct"/>
          </w:tcPr>
          <w:p w14:paraId="207B1AAB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DBAD782" w14:textId="77777777" w:rsidR="00674050" w:rsidRPr="009347B8" w:rsidRDefault="00674050" w:rsidP="00674050">
            <w:pPr>
              <w:pStyle w:val="ListParagraph"/>
              <w:numPr>
                <w:ilvl w:val="0"/>
                <w:numId w:val="42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674050" w:rsidRPr="009347B8" w14:paraId="745AAB71" w14:textId="77777777" w:rsidTr="00E01344">
        <w:tc>
          <w:tcPr>
            <w:tcW w:w="805" w:type="pct"/>
          </w:tcPr>
          <w:p w14:paraId="1C5FECED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7111358" w14:textId="50F0DCE3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HA Update</w:t>
            </w:r>
          </w:p>
        </w:tc>
        <w:tc>
          <w:tcPr>
            <w:tcW w:w="2899" w:type="pct"/>
          </w:tcPr>
          <w:p w14:paraId="551FE93D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443B3EF" w14:textId="77777777" w:rsidR="00674050" w:rsidRPr="009347B8" w:rsidRDefault="00674050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674050" w:rsidRPr="009347B8" w14:paraId="2F1D4103" w14:textId="77777777" w:rsidTr="00E01344">
        <w:tc>
          <w:tcPr>
            <w:tcW w:w="805" w:type="pct"/>
          </w:tcPr>
          <w:p w14:paraId="79BC31BD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3CD0FAE" w14:textId="67B3EF7A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Offline Update</w:t>
            </w:r>
          </w:p>
        </w:tc>
        <w:tc>
          <w:tcPr>
            <w:tcW w:w="2899" w:type="pct"/>
          </w:tcPr>
          <w:p w14:paraId="2CDF4EF8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DE541E2" w14:textId="77777777" w:rsidR="00674050" w:rsidRPr="009347B8" w:rsidRDefault="00674050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01344" w:rsidRPr="009347B8" w14:paraId="0E5AC01F" w14:textId="77777777" w:rsidTr="00E01344">
        <w:tc>
          <w:tcPr>
            <w:tcW w:w="5000" w:type="pct"/>
            <w:gridSpan w:val="4"/>
            <w:shd w:val="clear" w:color="auto" w:fill="BFBFBF" w:themeFill="background1" w:themeFillShade="BF"/>
          </w:tcPr>
          <w:p w14:paraId="704E7E93" w14:textId="77777777" w:rsidR="00E01344" w:rsidRPr="009347B8" w:rsidRDefault="00E01344" w:rsidP="00E01344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674050" w:rsidRPr="009347B8" w14:paraId="7A2329E1" w14:textId="77777777" w:rsidTr="00E01344">
        <w:tc>
          <w:tcPr>
            <w:tcW w:w="805" w:type="pct"/>
          </w:tcPr>
          <w:p w14:paraId="25DBE08E" w14:textId="7B8E22E6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Onboarding</w:t>
            </w:r>
          </w:p>
        </w:tc>
        <w:tc>
          <w:tcPr>
            <w:tcW w:w="901" w:type="pct"/>
          </w:tcPr>
          <w:p w14:paraId="7F427548" w14:textId="3E71C3B0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899" w:type="pct"/>
          </w:tcPr>
          <w:p w14:paraId="339A5939" w14:textId="158A9A05" w:rsidR="00674050" w:rsidRPr="009347B8" w:rsidRDefault="009347B8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4" w:history="1">
              <w:r w:rsidRPr="007F3630">
                <w:rPr>
                  <w:rStyle w:val="Hyperlink"/>
                  <w:rFonts w:asciiTheme="minorHAnsi" w:eastAsia="Times New Roman" w:hAnsiTheme="minorHAnsi" w:cstheme="minorHAnsi" w:hint="eastAsia"/>
                  <w:lang w:eastAsia="en-US"/>
                </w:rPr>
                <w:t>https://gitlab.amzetta.com/sdwan/zwan-doc/-/tree/master/Onboarding</w:t>
              </w:r>
            </w:hyperlink>
          </w:p>
        </w:tc>
        <w:tc>
          <w:tcPr>
            <w:tcW w:w="394" w:type="pct"/>
            <w:vAlign w:val="center"/>
          </w:tcPr>
          <w:p w14:paraId="435DA22B" w14:textId="77777777" w:rsidR="00674050" w:rsidRPr="009347B8" w:rsidRDefault="00674050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3D07B2" w:rsidRPr="009347B8" w14:paraId="510C11B9" w14:textId="77777777" w:rsidTr="00E01344">
        <w:tc>
          <w:tcPr>
            <w:tcW w:w="805" w:type="pct"/>
          </w:tcPr>
          <w:p w14:paraId="1F8D325B" w14:textId="77777777" w:rsidR="003D07B2" w:rsidRPr="009347B8" w:rsidRDefault="003D07B2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6D1A255" w14:textId="104DA71F" w:rsidR="003D07B2" w:rsidRPr="009347B8" w:rsidRDefault="003D07B2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Zero Touch Provisioning</w:t>
            </w:r>
          </w:p>
        </w:tc>
        <w:tc>
          <w:tcPr>
            <w:tcW w:w="2899" w:type="pct"/>
          </w:tcPr>
          <w:p w14:paraId="334D3F1E" w14:textId="77777777" w:rsidR="003D07B2" w:rsidRPr="009347B8" w:rsidRDefault="003D07B2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57B2A21" w14:textId="77777777" w:rsidR="003D07B2" w:rsidRPr="009347B8" w:rsidRDefault="003D07B2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674050" w:rsidRPr="009347B8" w14:paraId="049BE3C2" w14:textId="77777777" w:rsidTr="00E01344">
        <w:tc>
          <w:tcPr>
            <w:tcW w:w="805" w:type="pct"/>
          </w:tcPr>
          <w:p w14:paraId="50EC8A14" w14:textId="1853C8FD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D7A0A18" w14:textId="27CC3241" w:rsidR="00674050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 xml:space="preserve">Edge controller </w:t>
            </w:r>
            <w:r w:rsidR="00674050" w:rsidRPr="009347B8">
              <w:rPr>
                <w:rFonts w:asciiTheme="minorHAnsi" w:eastAsia="Times New Roman" w:hAnsiTheme="minorHAnsi" w:cstheme="minorHAnsi"/>
                <w:lang w:eastAsia="en-US"/>
              </w:rPr>
              <w:t>Secure Shell</w:t>
            </w:r>
          </w:p>
        </w:tc>
        <w:tc>
          <w:tcPr>
            <w:tcW w:w="2899" w:type="pct"/>
          </w:tcPr>
          <w:p w14:paraId="6DE1F29D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10255E35" w14:textId="77777777" w:rsidR="00674050" w:rsidRPr="009347B8" w:rsidRDefault="00674050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01344" w:rsidRPr="009347B8" w14:paraId="64CA5619" w14:textId="77777777" w:rsidTr="003D07B2">
        <w:tc>
          <w:tcPr>
            <w:tcW w:w="5000" w:type="pct"/>
            <w:gridSpan w:val="4"/>
            <w:shd w:val="clear" w:color="auto" w:fill="BFBFBF" w:themeFill="background1" w:themeFillShade="BF"/>
          </w:tcPr>
          <w:p w14:paraId="1410D50F" w14:textId="77777777" w:rsidR="00E01344" w:rsidRPr="009347B8" w:rsidRDefault="00E01344" w:rsidP="003D07B2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674050" w:rsidRPr="009347B8" w14:paraId="527AEE3F" w14:textId="77777777" w:rsidTr="00E01344">
        <w:tc>
          <w:tcPr>
            <w:tcW w:w="805" w:type="pct"/>
          </w:tcPr>
          <w:p w14:paraId="38E106FA" w14:textId="7A9432D7" w:rsidR="00674050" w:rsidRPr="009347B8" w:rsidRDefault="004E1A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Edge Controller</w:t>
            </w:r>
          </w:p>
        </w:tc>
        <w:tc>
          <w:tcPr>
            <w:tcW w:w="901" w:type="pct"/>
          </w:tcPr>
          <w:p w14:paraId="2BD56782" w14:textId="3F60AF68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899" w:type="pct"/>
          </w:tcPr>
          <w:p w14:paraId="34F0B307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1110F45A" w14:textId="77777777" w:rsidR="00674050" w:rsidRPr="009347B8" w:rsidRDefault="00674050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674050" w:rsidRPr="009347B8" w14:paraId="264A60DC" w14:textId="77777777" w:rsidTr="00E01344">
        <w:tc>
          <w:tcPr>
            <w:tcW w:w="805" w:type="pct"/>
          </w:tcPr>
          <w:p w14:paraId="578C2C9B" w14:textId="3BECE364" w:rsidR="00674050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Group</w:t>
            </w:r>
          </w:p>
        </w:tc>
        <w:tc>
          <w:tcPr>
            <w:tcW w:w="901" w:type="pct"/>
          </w:tcPr>
          <w:p w14:paraId="3798238E" w14:textId="3E3C5DAC" w:rsidR="00674050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Group based list</w:t>
            </w:r>
          </w:p>
        </w:tc>
        <w:tc>
          <w:tcPr>
            <w:tcW w:w="2899" w:type="pct"/>
          </w:tcPr>
          <w:p w14:paraId="6298D1FB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1BBC6A65" w14:textId="77777777" w:rsidR="00674050" w:rsidRPr="009347B8" w:rsidRDefault="00674050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674050" w:rsidRPr="009347B8" w14:paraId="426B3468" w14:textId="77777777" w:rsidTr="00E01344">
        <w:tc>
          <w:tcPr>
            <w:tcW w:w="805" w:type="pct"/>
          </w:tcPr>
          <w:p w14:paraId="6BD71C0D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65BFDBC" w14:textId="5094AF09" w:rsidR="00674050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 xml:space="preserve">On demand Reporting </w:t>
            </w:r>
          </w:p>
        </w:tc>
        <w:tc>
          <w:tcPr>
            <w:tcW w:w="2899" w:type="pct"/>
          </w:tcPr>
          <w:p w14:paraId="0221D511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6F79064" w14:textId="77777777" w:rsidR="00674050" w:rsidRPr="009347B8" w:rsidRDefault="00674050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674050" w:rsidRPr="009347B8" w14:paraId="49648008" w14:textId="77777777" w:rsidTr="00E01344">
        <w:tc>
          <w:tcPr>
            <w:tcW w:w="805" w:type="pct"/>
          </w:tcPr>
          <w:p w14:paraId="526BAEAC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818E6E3" w14:textId="742CAFF5" w:rsidR="00674050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Group Logs</w:t>
            </w:r>
          </w:p>
        </w:tc>
        <w:tc>
          <w:tcPr>
            <w:tcW w:w="2899" w:type="pct"/>
          </w:tcPr>
          <w:p w14:paraId="3E5E433E" w14:textId="77777777" w:rsidR="00674050" w:rsidRPr="009347B8" w:rsidRDefault="00674050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14684E1" w14:textId="77777777" w:rsidR="00674050" w:rsidRPr="009347B8" w:rsidRDefault="00674050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1D7AE627" w14:textId="77777777" w:rsidTr="00E01344">
        <w:tc>
          <w:tcPr>
            <w:tcW w:w="805" w:type="pct"/>
          </w:tcPr>
          <w:p w14:paraId="42B8DFA5" w14:textId="26D80513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lastRenderedPageBreak/>
              <w:t>List</w:t>
            </w:r>
          </w:p>
        </w:tc>
        <w:tc>
          <w:tcPr>
            <w:tcW w:w="901" w:type="pct"/>
          </w:tcPr>
          <w:p w14:paraId="49688253" w14:textId="35DCBD18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Web Client</w:t>
            </w:r>
          </w:p>
        </w:tc>
        <w:tc>
          <w:tcPr>
            <w:tcW w:w="2899" w:type="pct"/>
          </w:tcPr>
          <w:p w14:paraId="495C8BA2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7E65ABC0" w14:textId="77777777" w:rsidR="00B94DCD" w:rsidRPr="009347B8" w:rsidRDefault="00B94DCD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102E41B5" w14:textId="77777777" w:rsidTr="00E01344">
        <w:tc>
          <w:tcPr>
            <w:tcW w:w="805" w:type="pct"/>
          </w:tcPr>
          <w:p w14:paraId="27C4BDAD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1AD51FA" w14:textId="3215A08A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EC Logs</w:t>
            </w:r>
          </w:p>
        </w:tc>
        <w:tc>
          <w:tcPr>
            <w:tcW w:w="2899" w:type="pct"/>
          </w:tcPr>
          <w:p w14:paraId="312EC7E3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AB72C60" w14:textId="77777777" w:rsidR="00B94DCD" w:rsidRPr="009347B8" w:rsidRDefault="00B94DCD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5D13B593" w14:textId="77777777" w:rsidTr="00E01344">
        <w:tc>
          <w:tcPr>
            <w:tcW w:w="805" w:type="pct"/>
          </w:tcPr>
          <w:p w14:paraId="4975B0E3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30FD51F" w14:textId="26D6627E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On Demand Reporting</w:t>
            </w:r>
          </w:p>
        </w:tc>
        <w:tc>
          <w:tcPr>
            <w:tcW w:w="2899" w:type="pct"/>
          </w:tcPr>
          <w:p w14:paraId="516FEC3D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DC6C22A" w14:textId="77777777" w:rsidR="00B94DCD" w:rsidRPr="009347B8" w:rsidRDefault="00B94DCD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17801E6A" w14:textId="77777777" w:rsidTr="00E01344">
        <w:tc>
          <w:tcPr>
            <w:tcW w:w="805" w:type="pct"/>
          </w:tcPr>
          <w:p w14:paraId="6279FA1A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C7CA4B0" w14:textId="46228672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Reboot EC</w:t>
            </w:r>
          </w:p>
        </w:tc>
        <w:tc>
          <w:tcPr>
            <w:tcW w:w="2899" w:type="pct"/>
          </w:tcPr>
          <w:p w14:paraId="54C6EDB2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E99A5F2" w14:textId="77777777" w:rsidR="00B94DCD" w:rsidRPr="009347B8" w:rsidRDefault="00B94DCD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52EA319F" w14:textId="77777777" w:rsidTr="00E01344">
        <w:tc>
          <w:tcPr>
            <w:tcW w:w="805" w:type="pct"/>
          </w:tcPr>
          <w:p w14:paraId="16ACE8F5" w14:textId="2AEC34B8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Site Availability</w:t>
            </w:r>
          </w:p>
        </w:tc>
        <w:tc>
          <w:tcPr>
            <w:tcW w:w="901" w:type="pct"/>
          </w:tcPr>
          <w:p w14:paraId="0271CE0F" w14:textId="6268F7E5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Site Status</w:t>
            </w:r>
          </w:p>
        </w:tc>
        <w:tc>
          <w:tcPr>
            <w:tcW w:w="2899" w:type="pct"/>
          </w:tcPr>
          <w:p w14:paraId="62FABAC3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7DBB637" w14:textId="77777777" w:rsidR="00B94DCD" w:rsidRPr="009347B8" w:rsidRDefault="00B94DCD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2E21E11E" w14:textId="77777777" w:rsidTr="00E01344">
        <w:tc>
          <w:tcPr>
            <w:tcW w:w="805" w:type="pct"/>
          </w:tcPr>
          <w:p w14:paraId="1E4DF8FE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055E5A4" w14:textId="16B6222C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Tunnel Status</w:t>
            </w:r>
          </w:p>
        </w:tc>
        <w:tc>
          <w:tcPr>
            <w:tcW w:w="2899" w:type="pct"/>
          </w:tcPr>
          <w:p w14:paraId="6A579559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D097031" w14:textId="77777777" w:rsidR="00B94DCD" w:rsidRPr="009347B8" w:rsidRDefault="00B94DCD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F162F8" w:rsidRPr="009347B8" w14:paraId="242441F6" w14:textId="77777777" w:rsidTr="003D07B2">
        <w:tc>
          <w:tcPr>
            <w:tcW w:w="5000" w:type="pct"/>
            <w:gridSpan w:val="4"/>
            <w:shd w:val="clear" w:color="auto" w:fill="BFBFBF" w:themeFill="background1" w:themeFillShade="BF"/>
          </w:tcPr>
          <w:p w14:paraId="13905BF3" w14:textId="77777777" w:rsidR="00F162F8" w:rsidRPr="009347B8" w:rsidRDefault="00F162F8" w:rsidP="003D07B2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68CF14C0" w14:textId="77777777" w:rsidTr="00E01344">
        <w:tc>
          <w:tcPr>
            <w:tcW w:w="805" w:type="pct"/>
          </w:tcPr>
          <w:p w14:paraId="48B87B75" w14:textId="31C77D0C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Backup And Restore</w:t>
            </w:r>
          </w:p>
        </w:tc>
        <w:tc>
          <w:tcPr>
            <w:tcW w:w="901" w:type="pct"/>
          </w:tcPr>
          <w:p w14:paraId="6865123D" w14:textId="4DE22E59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899" w:type="pct"/>
          </w:tcPr>
          <w:p w14:paraId="0879AD18" w14:textId="5EBB8B94" w:rsidR="00D82337" w:rsidRPr="009347B8" w:rsidRDefault="005D0089" w:rsidP="00D82337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5" w:history="1">
              <w:r w:rsidR="00D82337" w:rsidRPr="009347B8">
                <w:rPr>
                  <w:rStyle w:val="Hyperlink"/>
                  <w:rFonts w:asciiTheme="minorHAnsi" w:eastAsia="Times New Roman" w:hAnsiTheme="minorHAnsi" w:cstheme="minorHAnsi"/>
                  <w:lang w:eastAsia="en-US"/>
                </w:rPr>
                <w:t>https://gitlab.amzetta.com/sdwan/zwan-doc/-/tree/master/CPE%20Backup%20and%20Restore</w:t>
              </w:r>
            </w:hyperlink>
          </w:p>
        </w:tc>
        <w:tc>
          <w:tcPr>
            <w:tcW w:w="394" w:type="pct"/>
            <w:vAlign w:val="center"/>
          </w:tcPr>
          <w:p w14:paraId="3EF219A8" w14:textId="0BAFE9B4" w:rsidR="00B94DCD" w:rsidRPr="009347B8" w:rsidRDefault="00B94DCD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D82337" w:rsidRPr="009347B8" w14:paraId="1CC7018B" w14:textId="77777777" w:rsidTr="00E01344">
        <w:tc>
          <w:tcPr>
            <w:tcW w:w="805" w:type="pct"/>
          </w:tcPr>
          <w:p w14:paraId="4E6FA0E7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B7C8B9F" w14:textId="5C4A3D78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EC Backup</w:t>
            </w:r>
          </w:p>
        </w:tc>
        <w:tc>
          <w:tcPr>
            <w:tcW w:w="2899" w:type="pct"/>
          </w:tcPr>
          <w:p w14:paraId="64051419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1E0EBE8" w14:textId="77777777" w:rsidR="00D82337" w:rsidRPr="009347B8" w:rsidRDefault="00D82337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429B0316" w14:textId="77777777" w:rsidTr="00E01344">
        <w:tc>
          <w:tcPr>
            <w:tcW w:w="805" w:type="pct"/>
          </w:tcPr>
          <w:p w14:paraId="3D10F65B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EC7D55A" w14:textId="3C9B4970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EC Restore</w:t>
            </w:r>
          </w:p>
        </w:tc>
        <w:tc>
          <w:tcPr>
            <w:tcW w:w="2899" w:type="pct"/>
          </w:tcPr>
          <w:p w14:paraId="6350C4CB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C9A9D8D" w14:textId="77777777" w:rsidR="00B94DCD" w:rsidRPr="009347B8" w:rsidRDefault="00B94DCD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F162F8" w:rsidRPr="009347B8" w14:paraId="29E40D6A" w14:textId="77777777" w:rsidTr="003D07B2">
        <w:tc>
          <w:tcPr>
            <w:tcW w:w="5000" w:type="pct"/>
            <w:gridSpan w:val="4"/>
            <w:shd w:val="clear" w:color="auto" w:fill="BFBFBF" w:themeFill="background1" w:themeFillShade="BF"/>
          </w:tcPr>
          <w:p w14:paraId="7FD1ACED" w14:textId="77777777" w:rsidR="00F162F8" w:rsidRPr="009347B8" w:rsidRDefault="00F162F8" w:rsidP="003D07B2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94DCD" w:rsidRPr="009347B8" w14:paraId="6B8C9E87" w14:textId="77777777" w:rsidTr="00E01344">
        <w:tc>
          <w:tcPr>
            <w:tcW w:w="805" w:type="pct"/>
          </w:tcPr>
          <w:p w14:paraId="47B53EB9" w14:textId="120C7AEB" w:rsidR="00B94DCD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Users</w:t>
            </w:r>
          </w:p>
        </w:tc>
        <w:tc>
          <w:tcPr>
            <w:tcW w:w="901" w:type="pct"/>
          </w:tcPr>
          <w:p w14:paraId="0F342111" w14:textId="1E4D4DB2" w:rsidR="00B94DCD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Users</w:t>
            </w:r>
          </w:p>
        </w:tc>
        <w:tc>
          <w:tcPr>
            <w:tcW w:w="2899" w:type="pct"/>
          </w:tcPr>
          <w:p w14:paraId="5DE54531" w14:textId="77777777" w:rsidR="00B94DCD" w:rsidRPr="009347B8" w:rsidRDefault="00B94DCD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F9C5599" w14:textId="77777777" w:rsidR="00B94DCD" w:rsidRPr="009347B8" w:rsidRDefault="00B94DCD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8B4181" w:rsidRPr="009347B8" w14:paraId="532D1626" w14:textId="77777777" w:rsidTr="00E01344">
        <w:tc>
          <w:tcPr>
            <w:tcW w:w="805" w:type="pct"/>
          </w:tcPr>
          <w:p w14:paraId="03E78F25" w14:textId="2998785A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Actions</w:t>
            </w:r>
          </w:p>
        </w:tc>
        <w:tc>
          <w:tcPr>
            <w:tcW w:w="901" w:type="pct"/>
          </w:tcPr>
          <w:p w14:paraId="656B410D" w14:textId="200537B5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Centralized Actions</w:t>
            </w:r>
          </w:p>
        </w:tc>
        <w:tc>
          <w:tcPr>
            <w:tcW w:w="2899" w:type="pct"/>
          </w:tcPr>
          <w:p w14:paraId="5EAB7BEB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73BDCB4C" w14:textId="77777777" w:rsidR="008B4181" w:rsidRPr="009347B8" w:rsidRDefault="008B4181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8B4181" w:rsidRPr="009347B8" w14:paraId="0B1BBCF8" w14:textId="77777777" w:rsidTr="00E01344">
        <w:tc>
          <w:tcPr>
            <w:tcW w:w="805" w:type="pct"/>
          </w:tcPr>
          <w:p w14:paraId="35593A58" w14:textId="085B0540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Policies</w:t>
            </w:r>
          </w:p>
        </w:tc>
        <w:tc>
          <w:tcPr>
            <w:tcW w:w="901" w:type="pct"/>
          </w:tcPr>
          <w:p w14:paraId="3B200973" w14:textId="73BC4342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Auto Policy</w:t>
            </w:r>
          </w:p>
        </w:tc>
        <w:tc>
          <w:tcPr>
            <w:tcW w:w="2899" w:type="pct"/>
          </w:tcPr>
          <w:p w14:paraId="5717658E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79FDE31" w14:textId="77777777" w:rsidR="008B4181" w:rsidRPr="009347B8" w:rsidRDefault="008B4181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8B4181" w:rsidRPr="009347B8" w14:paraId="7D8AA182" w14:textId="77777777" w:rsidTr="00E01344">
        <w:tc>
          <w:tcPr>
            <w:tcW w:w="805" w:type="pct"/>
          </w:tcPr>
          <w:p w14:paraId="604D6470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41318FF" w14:textId="1E295AF3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On Demand Policy</w:t>
            </w:r>
          </w:p>
        </w:tc>
        <w:tc>
          <w:tcPr>
            <w:tcW w:w="2899" w:type="pct"/>
          </w:tcPr>
          <w:p w14:paraId="3BB2AF3A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0F90D93" w14:textId="77777777" w:rsidR="008B4181" w:rsidRPr="009347B8" w:rsidRDefault="008B4181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8B4181" w:rsidRPr="009347B8" w14:paraId="52DBE2DC" w14:textId="77777777" w:rsidTr="00E01344">
        <w:tc>
          <w:tcPr>
            <w:tcW w:w="805" w:type="pct"/>
          </w:tcPr>
          <w:p w14:paraId="393AFD27" w14:textId="0D39F14E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Topology</w:t>
            </w:r>
          </w:p>
        </w:tc>
        <w:tc>
          <w:tcPr>
            <w:tcW w:w="901" w:type="pct"/>
          </w:tcPr>
          <w:p w14:paraId="270E8953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899" w:type="pct"/>
          </w:tcPr>
          <w:p w14:paraId="73B70BEB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0511D3F" w14:textId="77777777" w:rsidR="008B4181" w:rsidRPr="009347B8" w:rsidRDefault="008B4181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8B4181" w:rsidRPr="009347B8" w14:paraId="77A44A43" w14:textId="77777777" w:rsidTr="00E01344">
        <w:tc>
          <w:tcPr>
            <w:tcW w:w="805" w:type="pct"/>
          </w:tcPr>
          <w:p w14:paraId="342586F7" w14:textId="77DDD1D9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Firmware Update</w:t>
            </w:r>
          </w:p>
        </w:tc>
        <w:tc>
          <w:tcPr>
            <w:tcW w:w="901" w:type="pct"/>
          </w:tcPr>
          <w:p w14:paraId="1EB77B9D" w14:textId="16E117CE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Firmware Update</w:t>
            </w:r>
          </w:p>
        </w:tc>
        <w:tc>
          <w:tcPr>
            <w:tcW w:w="2899" w:type="pct"/>
          </w:tcPr>
          <w:p w14:paraId="000DED43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153D1CC" w14:textId="77777777" w:rsidR="008B4181" w:rsidRPr="009347B8" w:rsidRDefault="008B4181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8B4181" w:rsidRPr="009347B8" w14:paraId="44C88D20" w14:textId="77777777" w:rsidTr="00E01344">
        <w:tc>
          <w:tcPr>
            <w:tcW w:w="805" w:type="pct"/>
          </w:tcPr>
          <w:p w14:paraId="3632D0ED" w14:textId="46F59BC2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SMTP Configuration</w:t>
            </w:r>
          </w:p>
        </w:tc>
        <w:tc>
          <w:tcPr>
            <w:tcW w:w="901" w:type="pct"/>
          </w:tcPr>
          <w:p w14:paraId="6C549858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Outlook</w:t>
            </w:r>
          </w:p>
          <w:p w14:paraId="5685F248" w14:textId="1557A9F9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Gmail</w:t>
            </w:r>
          </w:p>
        </w:tc>
        <w:tc>
          <w:tcPr>
            <w:tcW w:w="2899" w:type="pct"/>
          </w:tcPr>
          <w:p w14:paraId="6BAC9A5B" w14:textId="77777777" w:rsidR="008B4181" w:rsidRPr="009347B8" w:rsidRDefault="008B4181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7AA8BF8" w14:textId="77777777" w:rsidR="008B4181" w:rsidRPr="009347B8" w:rsidRDefault="008B4181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F162F8" w:rsidRPr="009347B8" w14:paraId="044D5069" w14:textId="77777777" w:rsidTr="003D07B2">
        <w:tc>
          <w:tcPr>
            <w:tcW w:w="5000" w:type="pct"/>
            <w:gridSpan w:val="4"/>
            <w:shd w:val="clear" w:color="auto" w:fill="BFBFBF" w:themeFill="background1" w:themeFillShade="BF"/>
          </w:tcPr>
          <w:p w14:paraId="0427C215" w14:textId="77777777" w:rsidR="00F162F8" w:rsidRPr="009347B8" w:rsidRDefault="00F162F8" w:rsidP="003D07B2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0560D4" w:rsidRPr="009347B8" w14:paraId="419F9DA1" w14:textId="77777777" w:rsidTr="00E01344">
        <w:tc>
          <w:tcPr>
            <w:tcW w:w="805" w:type="pct"/>
          </w:tcPr>
          <w:p w14:paraId="2A295C49" w14:textId="54FC6DA6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zID Authentication</w:t>
            </w:r>
          </w:p>
        </w:tc>
        <w:tc>
          <w:tcPr>
            <w:tcW w:w="901" w:type="pct"/>
          </w:tcPr>
          <w:p w14:paraId="0FC63730" w14:textId="630B96BF" w:rsidR="000560D4" w:rsidRPr="009347B8" w:rsidRDefault="000560D4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2899" w:type="pct"/>
          </w:tcPr>
          <w:p w14:paraId="423FD7AC" w14:textId="21BD4DA7" w:rsidR="000560D4" w:rsidRPr="009347B8" w:rsidRDefault="005D008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6" w:history="1">
              <w:r w:rsidR="00D82337" w:rsidRPr="009347B8">
                <w:rPr>
                  <w:rStyle w:val="Hyperlink"/>
                  <w:rFonts w:asciiTheme="minorHAnsi" w:eastAsia="Times New Roman" w:hAnsiTheme="minorHAnsi" w:cstheme="minorHAnsi"/>
                  <w:lang w:eastAsia="en-US"/>
                </w:rPr>
                <w:t>https://gitlab.amzetta.com/sdwan/zwan-doc/-/tree/master/Zid</w:t>
              </w:r>
            </w:hyperlink>
          </w:p>
        </w:tc>
        <w:tc>
          <w:tcPr>
            <w:tcW w:w="394" w:type="pct"/>
            <w:vAlign w:val="center"/>
          </w:tcPr>
          <w:p w14:paraId="2641B3E8" w14:textId="77777777" w:rsidR="000560D4" w:rsidRPr="009347B8" w:rsidRDefault="000560D4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D82337" w:rsidRPr="009347B8" w14:paraId="4579F821" w14:textId="77777777" w:rsidTr="00E01344">
        <w:tc>
          <w:tcPr>
            <w:tcW w:w="805" w:type="pct"/>
          </w:tcPr>
          <w:p w14:paraId="0AA549BD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20A8179" w14:textId="6DE39363" w:rsidR="00D82337" w:rsidRPr="009347B8" w:rsidRDefault="00D82337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Active Directory</w:t>
            </w:r>
          </w:p>
        </w:tc>
        <w:tc>
          <w:tcPr>
            <w:tcW w:w="2899" w:type="pct"/>
          </w:tcPr>
          <w:p w14:paraId="6815C011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5764677" w14:textId="77777777" w:rsidR="00D82337" w:rsidRPr="009347B8" w:rsidRDefault="00D82337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0560D4" w:rsidRPr="009347B8" w14:paraId="4BDC4103" w14:textId="77777777" w:rsidTr="00E01344">
        <w:tc>
          <w:tcPr>
            <w:tcW w:w="805" w:type="pct"/>
          </w:tcPr>
          <w:p w14:paraId="62BC0ADF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2FA0B7D" w14:textId="762D6985" w:rsidR="000560D4" w:rsidRPr="009347B8" w:rsidRDefault="000560D4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LDAP</w:t>
            </w:r>
          </w:p>
        </w:tc>
        <w:tc>
          <w:tcPr>
            <w:tcW w:w="2899" w:type="pct"/>
          </w:tcPr>
          <w:p w14:paraId="2D97ABA1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EA00493" w14:textId="77777777" w:rsidR="000560D4" w:rsidRPr="009347B8" w:rsidRDefault="000560D4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0560D4" w:rsidRPr="009347B8" w14:paraId="5EB9922E" w14:textId="77777777" w:rsidTr="00E01344">
        <w:tc>
          <w:tcPr>
            <w:tcW w:w="805" w:type="pct"/>
          </w:tcPr>
          <w:p w14:paraId="393209C0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FACCFC2" w14:textId="2A32A2AC" w:rsidR="000560D4" w:rsidRPr="009347B8" w:rsidRDefault="000560D4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 xml:space="preserve">Radius Server </w:t>
            </w:r>
          </w:p>
        </w:tc>
        <w:tc>
          <w:tcPr>
            <w:tcW w:w="2899" w:type="pct"/>
          </w:tcPr>
          <w:p w14:paraId="33AB2A7B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88984D4" w14:textId="77777777" w:rsidR="000560D4" w:rsidRPr="009347B8" w:rsidRDefault="000560D4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0560D4" w:rsidRPr="009347B8" w14:paraId="0EFF15A0" w14:textId="77777777" w:rsidTr="00E01344">
        <w:tc>
          <w:tcPr>
            <w:tcW w:w="805" w:type="pct"/>
          </w:tcPr>
          <w:p w14:paraId="7DF392E3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457060E" w14:textId="6611604E" w:rsidR="000560D4" w:rsidRPr="009347B8" w:rsidRDefault="000560D4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9347B8">
              <w:rPr>
                <w:rFonts w:asciiTheme="minorHAnsi" w:hAnsiTheme="minorHAnsi" w:cstheme="minorHAnsi"/>
              </w:rPr>
              <w:t>Tacacs</w:t>
            </w:r>
            <w:proofErr w:type="spellEnd"/>
            <w:r w:rsidRPr="009347B8">
              <w:rPr>
                <w:rFonts w:asciiTheme="minorHAnsi" w:hAnsiTheme="minorHAnsi" w:cstheme="minorHAnsi"/>
              </w:rPr>
              <w:t xml:space="preserve"> Server </w:t>
            </w:r>
          </w:p>
        </w:tc>
        <w:tc>
          <w:tcPr>
            <w:tcW w:w="2899" w:type="pct"/>
          </w:tcPr>
          <w:p w14:paraId="198FF6AB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2F6BEB6" w14:textId="77777777" w:rsidR="000560D4" w:rsidRPr="009347B8" w:rsidRDefault="000560D4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0560D4" w:rsidRPr="009347B8" w14:paraId="20FAB5E0" w14:textId="77777777" w:rsidTr="00E01344">
        <w:tc>
          <w:tcPr>
            <w:tcW w:w="805" w:type="pct"/>
          </w:tcPr>
          <w:p w14:paraId="73FA6F31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98899C4" w14:textId="11F1D0BE" w:rsidR="000560D4" w:rsidRPr="009347B8" w:rsidRDefault="000560D4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 xml:space="preserve">Google </w:t>
            </w:r>
          </w:p>
        </w:tc>
        <w:tc>
          <w:tcPr>
            <w:tcW w:w="2899" w:type="pct"/>
          </w:tcPr>
          <w:p w14:paraId="387FF4DB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1FE14AAE" w14:textId="77777777" w:rsidR="000560D4" w:rsidRPr="009347B8" w:rsidRDefault="000560D4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0560D4" w:rsidRPr="009347B8" w14:paraId="06DC272A" w14:textId="77777777" w:rsidTr="00E01344">
        <w:tc>
          <w:tcPr>
            <w:tcW w:w="805" w:type="pct"/>
          </w:tcPr>
          <w:p w14:paraId="0F75AF87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0DB85F1" w14:textId="796C1E42" w:rsidR="000560D4" w:rsidRPr="009347B8" w:rsidRDefault="000560D4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Two-factor authentication</w:t>
            </w:r>
          </w:p>
        </w:tc>
        <w:tc>
          <w:tcPr>
            <w:tcW w:w="2899" w:type="pct"/>
          </w:tcPr>
          <w:p w14:paraId="70AE355B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641D6D9" w14:textId="77777777" w:rsidR="000560D4" w:rsidRPr="009347B8" w:rsidRDefault="000560D4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D82337" w:rsidRPr="009347B8" w14:paraId="1D0D1780" w14:textId="77777777" w:rsidTr="003D07B2">
        <w:tc>
          <w:tcPr>
            <w:tcW w:w="5000" w:type="pct"/>
            <w:gridSpan w:val="4"/>
            <w:shd w:val="clear" w:color="auto" w:fill="BFBFBF" w:themeFill="background1" w:themeFillShade="BF"/>
          </w:tcPr>
          <w:p w14:paraId="2791BD04" w14:textId="77777777" w:rsidR="00D82337" w:rsidRPr="009347B8" w:rsidRDefault="00D82337" w:rsidP="003D07B2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0560D4" w:rsidRPr="009347B8" w14:paraId="5E19490B" w14:textId="77777777" w:rsidTr="00E01344">
        <w:tc>
          <w:tcPr>
            <w:tcW w:w="805" w:type="pct"/>
          </w:tcPr>
          <w:p w14:paraId="33DDA41F" w14:textId="4B2199FE" w:rsidR="000560D4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MSP</w:t>
            </w:r>
          </w:p>
        </w:tc>
        <w:tc>
          <w:tcPr>
            <w:tcW w:w="901" w:type="pct"/>
          </w:tcPr>
          <w:p w14:paraId="58EE0683" w14:textId="77777777" w:rsidR="000560D4" w:rsidRPr="009347B8" w:rsidRDefault="000560D4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3E7CB3D8" w14:textId="77777777" w:rsidR="000560D4" w:rsidRPr="009347B8" w:rsidRDefault="000560D4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10C40A8" w14:textId="77777777" w:rsidR="000560D4" w:rsidRPr="009347B8" w:rsidRDefault="000560D4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D82337" w:rsidRPr="009347B8" w14:paraId="10981104" w14:textId="77777777" w:rsidTr="00E01344">
        <w:tc>
          <w:tcPr>
            <w:tcW w:w="805" w:type="pct"/>
          </w:tcPr>
          <w:p w14:paraId="118615B8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FFBE79E" w14:textId="4211EF4E" w:rsidR="00D82337" w:rsidRPr="009347B8" w:rsidRDefault="00D82337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Multi tenancy</w:t>
            </w:r>
          </w:p>
        </w:tc>
        <w:tc>
          <w:tcPr>
            <w:tcW w:w="2899" w:type="pct"/>
          </w:tcPr>
          <w:p w14:paraId="5DF185F1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15AC5DD2" w14:textId="77777777" w:rsidR="00D82337" w:rsidRPr="009347B8" w:rsidRDefault="00D82337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D82337" w:rsidRPr="009347B8" w14:paraId="1F126650" w14:textId="77777777" w:rsidTr="00E01344">
        <w:tc>
          <w:tcPr>
            <w:tcW w:w="805" w:type="pct"/>
          </w:tcPr>
          <w:p w14:paraId="470C1209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51CCC52" w14:textId="702D9571" w:rsidR="00D82337" w:rsidRPr="009347B8" w:rsidRDefault="00D82337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User Management</w:t>
            </w:r>
          </w:p>
        </w:tc>
        <w:tc>
          <w:tcPr>
            <w:tcW w:w="2899" w:type="pct"/>
          </w:tcPr>
          <w:p w14:paraId="2CD73298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6BCABA9" w14:textId="77777777" w:rsidR="00D82337" w:rsidRPr="009347B8" w:rsidRDefault="00D82337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D82337" w:rsidRPr="009347B8" w14:paraId="5BAA0954" w14:textId="77777777" w:rsidTr="00E01344">
        <w:tc>
          <w:tcPr>
            <w:tcW w:w="805" w:type="pct"/>
          </w:tcPr>
          <w:p w14:paraId="080DFB97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B798535" w14:textId="2652C45B" w:rsidR="00D82337" w:rsidRPr="009347B8" w:rsidRDefault="00D82337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Director Backup and Restore</w:t>
            </w:r>
          </w:p>
        </w:tc>
        <w:tc>
          <w:tcPr>
            <w:tcW w:w="2899" w:type="pct"/>
          </w:tcPr>
          <w:p w14:paraId="1FF80252" w14:textId="53CFEC90" w:rsidR="003D07B2" w:rsidRPr="009347B8" w:rsidRDefault="005D0089" w:rsidP="003D07B2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7" w:history="1">
              <w:r w:rsidR="003D07B2" w:rsidRPr="009347B8">
                <w:rPr>
                  <w:rStyle w:val="Hyperlink"/>
                  <w:rFonts w:asciiTheme="minorHAnsi" w:eastAsia="Times New Roman" w:hAnsiTheme="minorHAnsi" w:cstheme="minorHAnsi"/>
                  <w:lang w:eastAsia="en-US"/>
                </w:rPr>
                <w:t>https://gitlab.amzetta.com/sdwan/zwan-doc/-/tree/master/Director%20Backup%20and%20Restore</w:t>
              </w:r>
            </w:hyperlink>
          </w:p>
        </w:tc>
        <w:tc>
          <w:tcPr>
            <w:tcW w:w="394" w:type="pct"/>
            <w:vAlign w:val="center"/>
          </w:tcPr>
          <w:p w14:paraId="087DC2E2" w14:textId="77777777" w:rsidR="00D82337" w:rsidRPr="009347B8" w:rsidRDefault="00D82337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D82337" w:rsidRPr="009347B8" w14:paraId="7C566206" w14:textId="77777777" w:rsidTr="00E01344">
        <w:tc>
          <w:tcPr>
            <w:tcW w:w="805" w:type="pct"/>
          </w:tcPr>
          <w:p w14:paraId="40D13026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430EB76" w14:textId="1D437844" w:rsidR="00D82337" w:rsidRPr="009347B8" w:rsidRDefault="00B8647C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Debug Dump</w:t>
            </w:r>
          </w:p>
        </w:tc>
        <w:tc>
          <w:tcPr>
            <w:tcW w:w="2899" w:type="pct"/>
          </w:tcPr>
          <w:p w14:paraId="53C5D68C" w14:textId="77777777" w:rsidR="00D82337" w:rsidRPr="009347B8" w:rsidRDefault="00D82337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7C49A0A" w14:textId="77777777" w:rsidR="00D82337" w:rsidRPr="009347B8" w:rsidRDefault="00D82337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8647C" w:rsidRPr="009347B8" w14:paraId="1D983715" w14:textId="77777777" w:rsidTr="00E01344">
        <w:tc>
          <w:tcPr>
            <w:tcW w:w="805" w:type="pct"/>
          </w:tcPr>
          <w:p w14:paraId="6CCC9514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F8002A5" w14:textId="2431ADA4" w:rsidR="00B8647C" w:rsidRPr="009347B8" w:rsidRDefault="00B8647C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Firmware update Configuration</w:t>
            </w:r>
          </w:p>
        </w:tc>
        <w:tc>
          <w:tcPr>
            <w:tcW w:w="2899" w:type="pct"/>
          </w:tcPr>
          <w:p w14:paraId="6CF260CF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978E28E" w14:textId="77777777" w:rsidR="00B8647C" w:rsidRPr="009347B8" w:rsidRDefault="00B8647C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8647C" w:rsidRPr="009347B8" w14:paraId="6668D5BE" w14:textId="77777777" w:rsidTr="00E01344">
        <w:tc>
          <w:tcPr>
            <w:tcW w:w="805" w:type="pct"/>
          </w:tcPr>
          <w:p w14:paraId="61629320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DB313BC" w14:textId="17113A9F" w:rsidR="00B8647C" w:rsidRPr="009347B8" w:rsidRDefault="00B8647C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Remote NMS</w:t>
            </w:r>
          </w:p>
        </w:tc>
        <w:tc>
          <w:tcPr>
            <w:tcW w:w="2899" w:type="pct"/>
          </w:tcPr>
          <w:p w14:paraId="7A08D65B" w14:textId="4CDF8819" w:rsidR="00B8647C" w:rsidRPr="009347B8" w:rsidRDefault="005D008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hyperlink r:id="rId18" w:history="1">
              <w:r w:rsidR="00B8647C" w:rsidRPr="009347B8">
                <w:rPr>
                  <w:rStyle w:val="Hyperlink"/>
                  <w:rFonts w:asciiTheme="minorHAnsi" w:eastAsia="Times New Roman" w:hAnsiTheme="minorHAnsi" w:cstheme="minorHAnsi"/>
                  <w:lang w:eastAsia="en-US"/>
                </w:rPr>
                <w:t>https://gitlab.amzetta.com/sdwan/zwan-doc/-/tree/master/Remote%20NMS</w:t>
              </w:r>
            </w:hyperlink>
          </w:p>
        </w:tc>
        <w:tc>
          <w:tcPr>
            <w:tcW w:w="394" w:type="pct"/>
            <w:vAlign w:val="center"/>
          </w:tcPr>
          <w:p w14:paraId="401450B4" w14:textId="77777777" w:rsidR="00B8647C" w:rsidRPr="009347B8" w:rsidRDefault="00B8647C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8647C" w:rsidRPr="009347B8" w14:paraId="6916D80D" w14:textId="77777777" w:rsidTr="00E01344">
        <w:tc>
          <w:tcPr>
            <w:tcW w:w="805" w:type="pct"/>
          </w:tcPr>
          <w:p w14:paraId="3A805E1B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9A7068D" w14:textId="04D40DD1" w:rsidR="00B8647C" w:rsidRPr="009347B8" w:rsidRDefault="00B8647C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Audit Log Configuration</w:t>
            </w:r>
          </w:p>
        </w:tc>
        <w:tc>
          <w:tcPr>
            <w:tcW w:w="2899" w:type="pct"/>
          </w:tcPr>
          <w:p w14:paraId="47B339C5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1BC1FA5" w14:textId="77777777" w:rsidR="00B8647C" w:rsidRPr="009347B8" w:rsidRDefault="00B8647C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8647C" w:rsidRPr="009347B8" w14:paraId="6F55C4F0" w14:textId="77777777" w:rsidTr="00E01344">
        <w:tc>
          <w:tcPr>
            <w:tcW w:w="805" w:type="pct"/>
          </w:tcPr>
          <w:p w14:paraId="72C62D5E" w14:textId="5244FAF2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System Metrics</w:t>
            </w:r>
          </w:p>
        </w:tc>
        <w:tc>
          <w:tcPr>
            <w:tcW w:w="901" w:type="pct"/>
          </w:tcPr>
          <w:p w14:paraId="37C75DAC" w14:textId="1D16D4A0" w:rsidR="00B8647C" w:rsidRPr="009347B8" w:rsidRDefault="00B8647C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766156E3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F4F46A4" w14:textId="77777777" w:rsidR="00B8647C" w:rsidRPr="009347B8" w:rsidRDefault="00B8647C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8647C" w:rsidRPr="009347B8" w14:paraId="1EA17049" w14:textId="77777777" w:rsidTr="00E01344">
        <w:tc>
          <w:tcPr>
            <w:tcW w:w="805" w:type="pct"/>
          </w:tcPr>
          <w:p w14:paraId="5A9D4783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ECD5FC1" w14:textId="4F26F670" w:rsidR="00B8647C" w:rsidRPr="009347B8" w:rsidRDefault="00B8647C" w:rsidP="000560D4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Director Server</w:t>
            </w:r>
          </w:p>
        </w:tc>
        <w:tc>
          <w:tcPr>
            <w:tcW w:w="2899" w:type="pct"/>
          </w:tcPr>
          <w:p w14:paraId="07DF4FED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1D09DE4A" w14:textId="77777777" w:rsidR="00B8647C" w:rsidRPr="009347B8" w:rsidRDefault="00B8647C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B8647C" w:rsidRPr="009347B8" w14:paraId="33FF96A6" w14:textId="77777777" w:rsidTr="00E01344">
        <w:tc>
          <w:tcPr>
            <w:tcW w:w="805" w:type="pct"/>
          </w:tcPr>
          <w:p w14:paraId="34215E43" w14:textId="77777777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F2A0169" w14:textId="0F31833F" w:rsidR="00B8647C" w:rsidRPr="009347B8" w:rsidRDefault="00B8647C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Analytics Server</w:t>
            </w:r>
          </w:p>
        </w:tc>
        <w:tc>
          <w:tcPr>
            <w:tcW w:w="2899" w:type="pct"/>
          </w:tcPr>
          <w:p w14:paraId="09850784" w14:textId="5EFA3490" w:rsidR="00B8647C" w:rsidRPr="009347B8" w:rsidRDefault="00B8647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F7E1BDC" w14:textId="77777777" w:rsidR="00B8647C" w:rsidRPr="009347B8" w:rsidRDefault="00B8647C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FF3ABF" w:rsidRPr="009347B8" w14:paraId="297EE0B2" w14:textId="77777777" w:rsidTr="00A37603">
        <w:tc>
          <w:tcPr>
            <w:tcW w:w="5000" w:type="pct"/>
            <w:gridSpan w:val="4"/>
            <w:shd w:val="clear" w:color="auto" w:fill="BFBFBF" w:themeFill="background1" w:themeFillShade="BF"/>
          </w:tcPr>
          <w:p w14:paraId="3CC9EC66" w14:textId="77777777" w:rsidR="00FF3ABF" w:rsidRPr="009347B8" w:rsidRDefault="00FF3ABF" w:rsidP="00A37603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A6172C" w:rsidRPr="009347B8" w14:paraId="25A61278" w14:textId="77777777" w:rsidTr="00E01344">
        <w:tc>
          <w:tcPr>
            <w:tcW w:w="805" w:type="pct"/>
          </w:tcPr>
          <w:p w14:paraId="43B62E7C" w14:textId="04EC3B6C" w:rsidR="00A6172C" w:rsidRPr="009347B8" w:rsidRDefault="00A6172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Analytics</w:t>
            </w:r>
          </w:p>
        </w:tc>
        <w:tc>
          <w:tcPr>
            <w:tcW w:w="901" w:type="pct"/>
          </w:tcPr>
          <w:p w14:paraId="3F221587" w14:textId="77777777" w:rsidR="00A6172C" w:rsidRPr="009347B8" w:rsidRDefault="00A6172C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19A0A4A7" w14:textId="77777777" w:rsidR="00A6172C" w:rsidRPr="009347B8" w:rsidRDefault="00A6172C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2D94E85" w14:textId="77777777" w:rsidR="00A6172C" w:rsidRPr="009347B8" w:rsidRDefault="00A6172C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A6172C" w:rsidRPr="009347B8" w14:paraId="353E0F5F" w14:textId="77777777" w:rsidTr="00E01344">
        <w:tc>
          <w:tcPr>
            <w:tcW w:w="805" w:type="pct"/>
          </w:tcPr>
          <w:p w14:paraId="04D8B713" w14:textId="7B7BB932" w:rsidR="00A6172C" w:rsidRPr="009347B8" w:rsidRDefault="00D1554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Alerting</w:t>
            </w:r>
          </w:p>
        </w:tc>
        <w:tc>
          <w:tcPr>
            <w:tcW w:w="901" w:type="pct"/>
          </w:tcPr>
          <w:p w14:paraId="08F40403" w14:textId="77777777" w:rsidR="00A6172C" w:rsidRPr="009347B8" w:rsidRDefault="00A6172C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144A8BBC" w14:textId="25D3BBD7" w:rsidR="00A6172C" w:rsidRPr="009347B8" w:rsidRDefault="00D1554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https://gitlab.amzetta.com/sdwan/zwan-doc/-/tree/master/Alerting</w:t>
            </w:r>
          </w:p>
        </w:tc>
        <w:tc>
          <w:tcPr>
            <w:tcW w:w="394" w:type="pct"/>
            <w:vAlign w:val="center"/>
          </w:tcPr>
          <w:p w14:paraId="0ADF57F5" w14:textId="77777777" w:rsidR="00A6172C" w:rsidRPr="009347B8" w:rsidRDefault="00A6172C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D15549" w:rsidRPr="009347B8" w14:paraId="0CFC776F" w14:textId="77777777" w:rsidTr="00E01344">
        <w:tc>
          <w:tcPr>
            <w:tcW w:w="805" w:type="pct"/>
          </w:tcPr>
          <w:p w14:paraId="77FB14A6" w14:textId="77777777" w:rsidR="00D15549" w:rsidRPr="009347B8" w:rsidRDefault="00D1554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6542B06" w14:textId="365C4B94" w:rsidR="00D15549" w:rsidRPr="009347B8" w:rsidRDefault="00D15549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Basic Configuration</w:t>
            </w:r>
          </w:p>
        </w:tc>
        <w:tc>
          <w:tcPr>
            <w:tcW w:w="2899" w:type="pct"/>
          </w:tcPr>
          <w:p w14:paraId="160375CD" w14:textId="77777777" w:rsidR="00D15549" w:rsidRPr="009347B8" w:rsidRDefault="00D1554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1DCAED40" w14:textId="77777777" w:rsidR="00D15549" w:rsidRPr="009347B8" w:rsidRDefault="00D15549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D15549" w:rsidRPr="009347B8" w14:paraId="793603B8" w14:textId="77777777" w:rsidTr="00E01344">
        <w:tc>
          <w:tcPr>
            <w:tcW w:w="805" w:type="pct"/>
          </w:tcPr>
          <w:p w14:paraId="56F1D7DD" w14:textId="77777777" w:rsidR="00D15549" w:rsidRPr="009347B8" w:rsidRDefault="00D1554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6F3105B" w14:textId="668A60D9" w:rsidR="00D15549" w:rsidRPr="009347B8" w:rsidRDefault="00D15549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Advanced Configuration</w:t>
            </w:r>
          </w:p>
        </w:tc>
        <w:tc>
          <w:tcPr>
            <w:tcW w:w="2899" w:type="pct"/>
          </w:tcPr>
          <w:p w14:paraId="05C72916" w14:textId="77777777" w:rsidR="00D15549" w:rsidRPr="009347B8" w:rsidRDefault="00D1554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47FE30B" w14:textId="77777777" w:rsidR="00D15549" w:rsidRPr="009347B8" w:rsidRDefault="00D15549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D15549" w:rsidRPr="009347B8" w14:paraId="56DF61B9" w14:textId="77777777" w:rsidTr="00E01344">
        <w:tc>
          <w:tcPr>
            <w:tcW w:w="805" w:type="pct"/>
          </w:tcPr>
          <w:p w14:paraId="3DD81E8D" w14:textId="0BEBC5BC" w:rsidR="00D15549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Overall Dashboard</w:t>
            </w:r>
          </w:p>
        </w:tc>
        <w:tc>
          <w:tcPr>
            <w:tcW w:w="901" w:type="pct"/>
          </w:tcPr>
          <w:p w14:paraId="2718E15D" w14:textId="77777777" w:rsidR="00D15549" w:rsidRPr="009347B8" w:rsidRDefault="00D15549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008A73F9" w14:textId="77777777" w:rsidR="00D15549" w:rsidRPr="009347B8" w:rsidRDefault="00D15549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A8FB9FF" w14:textId="77777777" w:rsidR="00D15549" w:rsidRPr="009347B8" w:rsidRDefault="00D15549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1B207F" w:rsidRPr="009347B8" w14:paraId="75667BB6" w14:textId="77777777" w:rsidTr="00E01344">
        <w:tc>
          <w:tcPr>
            <w:tcW w:w="805" w:type="pct"/>
          </w:tcPr>
          <w:p w14:paraId="17342B09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763B0B1" w14:textId="7091C4BE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Overview</w:t>
            </w:r>
          </w:p>
        </w:tc>
        <w:tc>
          <w:tcPr>
            <w:tcW w:w="2899" w:type="pct"/>
          </w:tcPr>
          <w:p w14:paraId="567E4786" w14:textId="651FAB44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Edge controller Bandwidth</w:t>
            </w:r>
          </w:p>
        </w:tc>
        <w:tc>
          <w:tcPr>
            <w:tcW w:w="394" w:type="pct"/>
            <w:vAlign w:val="center"/>
          </w:tcPr>
          <w:p w14:paraId="458AB59F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694DF415" w14:textId="77777777" w:rsidTr="00E01344">
        <w:tc>
          <w:tcPr>
            <w:tcW w:w="805" w:type="pct"/>
          </w:tcPr>
          <w:p w14:paraId="4D86ABA0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272FF67" w14:textId="77777777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50BCE9EF" w14:textId="10B32BB5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Client /LAN PC Bandwidth</w:t>
            </w:r>
          </w:p>
        </w:tc>
        <w:tc>
          <w:tcPr>
            <w:tcW w:w="394" w:type="pct"/>
            <w:vAlign w:val="center"/>
          </w:tcPr>
          <w:p w14:paraId="7A6755A7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5B7EDECB" w14:textId="77777777" w:rsidTr="00E01344">
        <w:tc>
          <w:tcPr>
            <w:tcW w:w="805" w:type="pct"/>
          </w:tcPr>
          <w:p w14:paraId="2F4F425E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EB1D5C3" w14:textId="77777777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57624380" w14:textId="22DBC189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Network Overview</w:t>
            </w:r>
          </w:p>
        </w:tc>
        <w:tc>
          <w:tcPr>
            <w:tcW w:w="394" w:type="pct"/>
            <w:vAlign w:val="center"/>
          </w:tcPr>
          <w:p w14:paraId="6FC45F09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36F0E140" w14:textId="77777777" w:rsidTr="00E01344">
        <w:tc>
          <w:tcPr>
            <w:tcW w:w="805" w:type="pct"/>
          </w:tcPr>
          <w:p w14:paraId="4C4FB6AD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91FEFDA" w14:textId="78B65E80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Top Apps/ Domains</w:t>
            </w:r>
          </w:p>
        </w:tc>
        <w:tc>
          <w:tcPr>
            <w:tcW w:w="2899" w:type="pct"/>
          </w:tcPr>
          <w:p w14:paraId="49415257" w14:textId="1C604AAC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App/domain view</w:t>
            </w:r>
          </w:p>
        </w:tc>
        <w:tc>
          <w:tcPr>
            <w:tcW w:w="394" w:type="pct"/>
            <w:vAlign w:val="center"/>
          </w:tcPr>
          <w:p w14:paraId="6A00ACC5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2BD3E247" w14:textId="77777777" w:rsidTr="00E01344">
        <w:tc>
          <w:tcPr>
            <w:tcW w:w="805" w:type="pct"/>
          </w:tcPr>
          <w:p w14:paraId="6A33E147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3564113" w14:textId="77777777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7F0B5F66" w14:textId="1A9F26A2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App /Protocol View</w:t>
            </w:r>
          </w:p>
        </w:tc>
        <w:tc>
          <w:tcPr>
            <w:tcW w:w="394" w:type="pct"/>
            <w:vAlign w:val="center"/>
          </w:tcPr>
          <w:p w14:paraId="7257C2AA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72076DF6" w14:textId="77777777" w:rsidTr="00E01344">
        <w:tc>
          <w:tcPr>
            <w:tcW w:w="805" w:type="pct"/>
          </w:tcPr>
          <w:p w14:paraId="44D11EF3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59D2420" w14:textId="77777777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187F9CEB" w14:textId="1CDF70C9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LAN PC view</w:t>
            </w:r>
          </w:p>
        </w:tc>
        <w:tc>
          <w:tcPr>
            <w:tcW w:w="394" w:type="pct"/>
            <w:vAlign w:val="center"/>
          </w:tcPr>
          <w:p w14:paraId="72B3AD2C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4135C828" w14:textId="77777777" w:rsidTr="00E01344">
        <w:tc>
          <w:tcPr>
            <w:tcW w:w="805" w:type="pct"/>
          </w:tcPr>
          <w:p w14:paraId="18AB997C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A2BE6BE" w14:textId="77777777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513FBF72" w14:textId="0D5822A4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Services</w:t>
            </w:r>
          </w:p>
        </w:tc>
        <w:tc>
          <w:tcPr>
            <w:tcW w:w="394" w:type="pct"/>
            <w:vAlign w:val="center"/>
          </w:tcPr>
          <w:p w14:paraId="15A049A4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58CC33FB" w14:textId="77777777" w:rsidTr="00E01344">
        <w:tc>
          <w:tcPr>
            <w:tcW w:w="805" w:type="pct"/>
          </w:tcPr>
          <w:p w14:paraId="0FD956B2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FDFB080" w14:textId="77777777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6382DD10" w14:textId="0AE81605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Ingress (Downloads)</w:t>
            </w:r>
          </w:p>
        </w:tc>
        <w:tc>
          <w:tcPr>
            <w:tcW w:w="394" w:type="pct"/>
            <w:vAlign w:val="center"/>
          </w:tcPr>
          <w:p w14:paraId="2E67A25A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0DBD2165" w14:textId="77777777" w:rsidTr="00E01344">
        <w:tc>
          <w:tcPr>
            <w:tcW w:w="805" w:type="pct"/>
          </w:tcPr>
          <w:p w14:paraId="29F02402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CA21A6B" w14:textId="77777777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71DC75D3" w14:textId="5C498E6E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Egress (Uploads)</w:t>
            </w:r>
          </w:p>
        </w:tc>
        <w:tc>
          <w:tcPr>
            <w:tcW w:w="394" w:type="pct"/>
            <w:vAlign w:val="center"/>
          </w:tcPr>
          <w:p w14:paraId="31A122B4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34DF2C63" w14:textId="77777777" w:rsidTr="00E01344">
        <w:tc>
          <w:tcPr>
            <w:tcW w:w="805" w:type="pct"/>
          </w:tcPr>
          <w:p w14:paraId="3552BE33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257886A" w14:textId="3BA32B1C" w:rsidR="001B207F" w:rsidRPr="009347B8" w:rsidRDefault="001B207F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Threat</w:t>
            </w:r>
            <w:r w:rsidR="002D2615" w:rsidRPr="009347B8">
              <w:rPr>
                <w:rFonts w:asciiTheme="minorHAnsi" w:hAnsiTheme="minorHAnsi" w:cstheme="minorHAnsi"/>
              </w:rPr>
              <w:t>s</w:t>
            </w:r>
          </w:p>
        </w:tc>
        <w:tc>
          <w:tcPr>
            <w:tcW w:w="2899" w:type="pct"/>
          </w:tcPr>
          <w:p w14:paraId="331914D6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44136C6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1B207F" w:rsidRPr="009347B8" w14:paraId="6CB2B205" w14:textId="77777777" w:rsidTr="00E01344">
        <w:tc>
          <w:tcPr>
            <w:tcW w:w="805" w:type="pct"/>
          </w:tcPr>
          <w:p w14:paraId="14B3B053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C8023F6" w14:textId="7F1EFC94" w:rsidR="001B207F" w:rsidRPr="009347B8" w:rsidRDefault="002D2615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9347B8">
              <w:rPr>
                <w:rFonts w:asciiTheme="minorHAnsi" w:hAnsiTheme="minorHAnsi" w:cstheme="minorHAnsi"/>
              </w:rPr>
              <w:t>GeoIP</w:t>
            </w:r>
            <w:proofErr w:type="spellEnd"/>
          </w:p>
        </w:tc>
        <w:tc>
          <w:tcPr>
            <w:tcW w:w="2899" w:type="pct"/>
          </w:tcPr>
          <w:p w14:paraId="6AF07CF7" w14:textId="77777777" w:rsidR="001B207F" w:rsidRPr="009347B8" w:rsidRDefault="001B207F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6F6FF73" w14:textId="77777777" w:rsidR="001B207F" w:rsidRPr="009347B8" w:rsidRDefault="001B207F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D2615" w:rsidRPr="009347B8" w14:paraId="26CC4D67" w14:textId="77777777" w:rsidTr="00E01344">
        <w:tc>
          <w:tcPr>
            <w:tcW w:w="805" w:type="pct"/>
          </w:tcPr>
          <w:p w14:paraId="5D4A7952" w14:textId="77777777" w:rsidR="002D2615" w:rsidRPr="009347B8" w:rsidRDefault="002D2615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D1D2FC9" w14:textId="5F6FB11D" w:rsidR="002D2615" w:rsidRPr="009347B8" w:rsidRDefault="002D2615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Traffic Details</w:t>
            </w:r>
          </w:p>
        </w:tc>
        <w:tc>
          <w:tcPr>
            <w:tcW w:w="2899" w:type="pct"/>
          </w:tcPr>
          <w:p w14:paraId="33BEE233" w14:textId="77777777" w:rsidR="002D2615" w:rsidRPr="009347B8" w:rsidRDefault="002D2615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CF89080" w14:textId="77777777" w:rsidR="002D2615" w:rsidRPr="009347B8" w:rsidRDefault="002D2615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D2615" w:rsidRPr="009347B8" w14:paraId="2969A0B6" w14:textId="77777777" w:rsidTr="00E01344">
        <w:tc>
          <w:tcPr>
            <w:tcW w:w="805" w:type="pct"/>
          </w:tcPr>
          <w:p w14:paraId="3AC5B01B" w14:textId="77777777" w:rsidR="002D2615" w:rsidRPr="009347B8" w:rsidRDefault="002D2615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D01C730" w14:textId="35CDC7EA" w:rsidR="002D2615" w:rsidRPr="009347B8" w:rsidRDefault="002D2615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Flow Records</w:t>
            </w:r>
          </w:p>
        </w:tc>
        <w:tc>
          <w:tcPr>
            <w:tcW w:w="2899" w:type="pct"/>
          </w:tcPr>
          <w:p w14:paraId="58434BEF" w14:textId="77777777" w:rsidR="002D2615" w:rsidRPr="009347B8" w:rsidRDefault="002D2615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8C50550" w14:textId="77777777" w:rsidR="002D2615" w:rsidRPr="009347B8" w:rsidRDefault="002D2615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D2615" w:rsidRPr="009347B8" w14:paraId="7B6A56C1" w14:textId="77777777" w:rsidTr="00E01344">
        <w:tc>
          <w:tcPr>
            <w:tcW w:w="805" w:type="pct"/>
          </w:tcPr>
          <w:p w14:paraId="43052F9F" w14:textId="77777777" w:rsidR="002D2615" w:rsidRPr="009347B8" w:rsidRDefault="002D2615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900B7C3" w14:textId="523D979C" w:rsidR="002D2615" w:rsidRPr="009347B8" w:rsidRDefault="002D2615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Bandwidth</w:t>
            </w:r>
          </w:p>
        </w:tc>
        <w:tc>
          <w:tcPr>
            <w:tcW w:w="2899" w:type="pct"/>
          </w:tcPr>
          <w:p w14:paraId="6B9674E0" w14:textId="77777777" w:rsidR="002D2615" w:rsidRPr="009347B8" w:rsidRDefault="002D2615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60EA8B2" w14:textId="77777777" w:rsidR="002D2615" w:rsidRPr="009347B8" w:rsidRDefault="002D2615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D2615" w:rsidRPr="009347B8" w14:paraId="3205FA2B" w14:textId="77777777" w:rsidTr="00E01344">
        <w:tc>
          <w:tcPr>
            <w:tcW w:w="805" w:type="pct"/>
          </w:tcPr>
          <w:p w14:paraId="400EB5C6" w14:textId="42BFC246" w:rsidR="002D2615" w:rsidRPr="009347B8" w:rsidRDefault="00CF07DA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Overall Statistics</w:t>
            </w:r>
          </w:p>
        </w:tc>
        <w:tc>
          <w:tcPr>
            <w:tcW w:w="901" w:type="pct"/>
          </w:tcPr>
          <w:p w14:paraId="0F604293" w14:textId="77777777" w:rsidR="002D2615" w:rsidRPr="009347B8" w:rsidRDefault="002D2615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7AE6CC7A" w14:textId="77777777" w:rsidR="002D2615" w:rsidRPr="009347B8" w:rsidRDefault="002D2615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33F64AD" w14:textId="77777777" w:rsidR="002D2615" w:rsidRPr="009347B8" w:rsidRDefault="002D2615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740B18F" w14:textId="77777777" w:rsidTr="00E01344">
        <w:tc>
          <w:tcPr>
            <w:tcW w:w="805" w:type="pct"/>
          </w:tcPr>
          <w:p w14:paraId="66EBDA5F" w14:textId="5F79E18B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Overall</w:t>
            </w:r>
          </w:p>
        </w:tc>
        <w:tc>
          <w:tcPr>
            <w:tcW w:w="901" w:type="pct"/>
          </w:tcPr>
          <w:p w14:paraId="0125662D" w14:textId="5243C272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2899" w:type="pct"/>
          </w:tcPr>
          <w:p w14:paraId="12CD82E6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71236E05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0BFED1E6" w14:textId="77777777" w:rsidTr="00E01344">
        <w:tc>
          <w:tcPr>
            <w:tcW w:w="805" w:type="pct"/>
          </w:tcPr>
          <w:p w14:paraId="28969775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43D2704" w14:textId="0983844D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Packets</w:t>
            </w:r>
          </w:p>
        </w:tc>
        <w:tc>
          <w:tcPr>
            <w:tcW w:w="2899" w:type="pct"/>
          </w:tcPr>
          <w:p w14:paraId="290E912E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EE46B8D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378B8D6B" w14:textId="77777777" w:rsidTr="00E01344">
        <w:tc>
          <w:tcPr>
            <w:tcW w:w="805" w:type="pct"/>
          </w:tcPr>
          <w:p w14:paraId="06E9F9E7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924D5D4" w14:textId="5FCADE20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Error</w:t>
            </w:r>
          </w:p>
        </w:tc>
        <w:tc>
          <w:tcPr>
            <w:tcW w:w="2899" w:type="pct"/>
          </w:tcPr>
          <w:p w14:paraId="752C07B8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53118A7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5FA0579" w14:textId="77777777" w:rsidTr="00E01344">
        <w:tc>
          <w:tcPr>
            <w:tcW w:w="805" w:type="pct"/>
          </w:tcPr>
          <w:p w14:paraId="4FF0DD9B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6726610" w14:textId="6E00F78C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Logs and Events</w:t>
            </w:r>
          </w:p>
        </w:tc>
        <w:tc>
          <w:tcPr>
            <w:tcW w:w="2899" w:type="pct"/>
          </w:tcPr>
          <w:p w14:paraId="4DC25D16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479F6B3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69343CC7" w14:textId="77777777" w:rsidTr="00E01344">
        <w:tc>
          <w:tcPr>
            <w:tcW w:w="805" w:type="pct"/>
          </w:tcPr>
          <w:p w14:paraId="5BB82289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211CA12" w14:textId="70DD5E92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Global Applications</w:t>
            </w:r>
          </w:p>
        </w:tc>
        <w:tc>
          <w:tcPr>
            <w:tcW w:w="2899" w:type="pct"/>
          </w:tcPr>
          <w:p w14:paraId="3F81E862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75BCDB41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97DBA26" w14:textId="77777777" w:rsidTr="00E01344">
        <w:tc>
          <w:tcPr>
            <w:tcW w:w="805" w:type="pct"/>
          </w:tcPr>
          <w:p w14:paraId="00CF1019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2A941A9" w14:textId="6A9EC6C8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Audit Logs</w:t>
            </w:r>
          </w:p>
        </w:tc>
        <w:tc>
          <w:tcPr>
            <w:tcW w:w="2899" w:type="pct"/>
          </w:tcPr>
          <w:p w14:paraId="5248BB2C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B4176F7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EC99CD2" w14:textId="77777777" w:rsidTr="00E01344">
        <w:tc>
          <w:tcPr>
            <w:tcW w:w="805" w:type="pct"/>
          </w:tcPr>
          <w:p w14:paraId="32DBAF52" w14:textId="09BCF01A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Edge Controller</w:t>
            </w:r>
          </w:p>
        </w:tc>
        <w:tc>
          <w:tcPr>
            <w:tcW w:w="901" w:type="pct"/>
          </w:tcPr>
          <w:p w14:paraId="30E1ADCA" w14:textId="77777777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5CD4DF6B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D8BFF2F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B73B170" w14:textId="77777777" w:rsidTr="00E01344">
        <w:tc>
          <w:tcPr>
            <w:tcW w:w="805" w:type="pct"/>
          </w:tcPr>
          <w:p w14:paraId="189B2A98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3BDD6B3" w14:textId="46E2A8AE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Data</w:t>
            </w:r>
          </w:p>
        </w:tc>
        <w:tc>
          <w:tcPr>
            <w:tcW w:w="2899" w:type="pct"/>
          </w:tcPr>
          <w:p w14:paraId="74E23D75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65CA6B2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6405BE27" w14:textId="77777777" w:rsidTr="00E01344">
        <w:tc>
          <w:tcPr>
            <w:tcW w:w="805" w:type="pct"/>
          </w:tcPr>
          <w:p w14:paraId="620D90A0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D723247" w14:textId="03C4F1BC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Packets</w:t>
            </w:r>
          </w:p>
        </w:tc>
        <w:tc>
          <w:tcPr>
            <w:tcW w:w="2899" w:type="pct"/>
          </w:tcPr>
          <w:p w14:paraId="60FF93B3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7D225ED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3EA6485" w14:textId="77777777" w:rsidTr="00E01344">
        <w:tc>
          <w:tcPr>
            <w:tcW w:w="805" w:type="pct"/>
          </w:tcPr>
          <w:p w14:paraId="559B5150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28B6073" w14:textId="4ABB6D94" w:rsidR="00C664C6" w:rsidRPr="009347B8" w:rsidRDefault="00C664C6" w:rsidP="00B8647C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Error</w:t>
            </w:r>
          </w:p>
        </w:tc>
        <w:tc>
          <w:tcPr>
            <w:tcW w:w="2899" w:type="pct"/>
          </w:tcPr>
          <w:p w14:paraId="77FFF550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1730097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69DF1AD8" w14:textId="77777777" w:rsidTr="00E01344">
        <w:tc>
          <w:tcPr>
            <w:tcW w:w="805" w:type="pct"/>
          </w:tcPr>
          <w:p w14:paraId="63A1098E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3F86EF8" w14:textId="401997C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Logs and Events</w:t>
            </w:r>
          </w:p>
        </w:tc>
        <w:tc>
          <w:tcPr>
            <w:tcW w:w="2899" w:type="pct"/>
          </w:tcPr>
          <w:p w14:paraId="5CC5E686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F2998FE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8ED0149" w14:textId="77777777" w:rsidTr="00E01344">
        <w:tc>
          <w:tcPr>
            <w:tcW w:w="805" w:type="pct"/>
          </w:tcPr>
          <w:p w14:paraId="614AFEDA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51FD35B" w14:textId="61B7277D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Link Status</w:t>
            </w:r>
          </w:p>
        </w:tc>
        <w:tc>
          <w:tcPr>
            <w:tcW w:w="2899" w:type="pct"/>
          </w:tcPr>
          <w:p w14:paraId="00FBFB97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DEF85CD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C3D378F" w14:textId="77777777" w:rsidTr="00E01344">
        <w:tc>
          <w:tcPr>
            <w:tcW w:w="805" w:type="pct"/>
          </w:tcPr>
          <w:p w14:paraId="7EDD4553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9B9863B" w14:textId="5ED61D91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Global Applications</w:t>
            </w:r>
          </w:p>
        </w:tc>
        <w:tc>
          <w:tcPr>
            <w:tcW w:w="2899" w:type="pct"/>
          </w:tcPr>
          <w:p w14:paraId="2D5F2953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6C12F38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FF3ABF" w:rsidRPr="009347B8" w14:paraId="58A7928D" w14:textId="77777777" w:rsidTr="00A37603">
        <w:tc>
          <w:tcPr>
            <w:tcW w:w="5000" w:type="pct"/>
            <w:gridSpan w:val="4"/>
            <w:shd w:val="clear" w:color="auto" w:fill="BFBFBF" w:themeFill="background1" w:themeFillShade="BF"/>
          </w:tcPr>
          <w:p w14:paraId="21085B69" w14:textId="77777777" w:rsidR="00FF3ABF" w:rsidRPr="009347B8" w:rsidRDefault="00FF3ABF" w:rsidP="00A37603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F21A3AC" w14:textId="77777777" w:rsidTr="00E01344">
        <w:tc>
          <w:tcPr>
            <w:tcW w:w="805" w:type="pct"/>
          </w:tcPr>
          <w:p w14:paraId="6F992392" w14:textId="50876570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Reporting</w:t>
            </w:r>
          </w:p>
        </w:tc>
        <w:tc>
          <w:tcPr>
            <w:tcW w:w="901" w:type="pct"/>
          </w:tcPr>
          <w:p w14:paraId="60F6965E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6EF37793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D3F4408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6C880E9C" w14:textId="77777777" w:rsidTr="00E01344">
        <w:tc>
          <w:tcPr>
            <w:tcW w:w="805" w:type="pct"/>
          </w:tcPr>
          <w:p w14:paraId="31F5906D" w14:textId="255B5D64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On Demand</w:t>
            </w:r>
          </w:p>
        </w:tc>
        <w:tc>
          <w:tcPr>
            <w:tcW w:w="901" w:type="pct"/>
          </w:tcPr>
          <w:p w14:paraId="34B26FDA" w14:textId="57212EF0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2899" w:type="pct"/>
          </w:tcPr>
          <w:p w14:paraId="3C79D842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96A428E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61F2C45F" w14:textId="77777777" w:rsidTr="00E01344">
        <w:tc>
          <w:tcPr>
            <w:tcW w:w="805" w:type="pct"/>
          </w:tcPr>
          <w:p w14:paraId="6D65CEF5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5C1717B" w14:textId="17671B89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Interface</w:t>
            </w:r>
          </w:p>
        </w:tc>
        <w:tc>
          <w:tcPr>
            <w:tcW w:w="2899" w:type="pct"/>
          </w:tcPr>
          <w:p w14:paraId="192B6BDB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1D560E3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11616509" w14:textId="77777777" w:rsidTr="00E01344">
        <w:tc>
          <w:tcPr>
            <w:tcW w:w="805" w:type="pct"/>
          </w:tcPr>
          <w:p w14:paraId="06AEDA68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CFD75DC" w14:textId="08D916F2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TWAMP</w:t>
            </w:r>
          </w:p>
        </w:tc>
        <w:tc>
          <w:tcPr>
            <w:tcW w:w="2899" w:type="pct"/>
          </w:tcPr>
          <w:p w14:paraId="229F6DF6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94A45B7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C587AD4" w14:textId="77777777" w:rsidTr="00E01344">
        <w:tc>
          <w:tcPr>
            <w:tcW w:w="805" w:type="pct"/>
          </w:tcPr>
          <w:p w14:paraId="140CFB40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10F7F1F" w14:textId="50B02C70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2899" w:type="pct"/>
          </w:tcPr>
          <w:p w14:paraId="5A8C9CEE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F6D3A0A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378F4FA4" w14:textId="77777777" w:rsidTr="00E01344">
        <w:tc>
          <w:tcPr>
            <w:tcW w:w="805" w:type="pct"/>
          </w:tcPr>
          <w:p w14:paraId="1472AD4A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E6EA490" w14:textId="4EE55323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Firewall Log</w:t>
            </w:r>
          </w:p>
        </w:tc>
        <w:tc>
          <w:tcPr>
            <w:tcW w:w="2899" w:type="pct"/>
          </w:tcPr>
          <w:p w14:paraId="45ABD006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B585A5B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5B3C1CDA" w14:textId="77777777" w:rsidTr="00E01344">
        <w:tc>
          <w:tcPr>
            <w:tcW w:w="805" w:type="pct"/>
          </w:tcPr>
          <w:p w14:paraId="29F15A3B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B1F6393" w14:textId="1103C435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Log</w:t>
            </w:r>
          </w:p>
        </w:tc>
        <w:tc>
          <w:tcPr>
            <w:tcW w:w="2899" w:type="pct"/>
          </w:tcPr>
          <w:p w14:paraId="6E3BC595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617D467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61CC3E1" w14:textId="77777777" w:rsidTr="00E01344">
        <w:tc>
          <w:tcPr>
            <w:tcW w:w="805" w:type="pct"/>
          </w:tcPr>
          <w:p w14:paraId="6009034E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4D0B6C1" w14:textId="519D6BBB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Bandwidth</w:t>
            </w:r>
          </w:p>
        </w:tc>
        <w:tc>
          <w:tcPr>
            <w:tcW w:w="2899" w:type="pct"/>
          </w:tcPr>
          <w:p w14:paraId="65FFE7C6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56B72B8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1725BA6C" w14:textId="77777777" w:rsidTr="00E01344">
        <w:tc>
          <w:tcPr>
            <w:tcW w:w="805" w:type="pct"/>
          </w:tcPr>
          <w:p w14:paraId="5BCB60F5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4538680" w14:textId="2E599AB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Site Status</w:t>
            </w:r>
          </w:p>
        </w:tc>
        <w:tc>
          <w:tcPr>
            <w:tcW w:w="2899" w:type="pct"/>
          </w:tcPr>
          <w:p w14:paraId="335B9AC4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C4D28DE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5917FFDD" w14:textId="77777777" w:rsidTr="00E01344">
        <w:tc>
          <w:tcPr>
            <w:tcW w:w="805" w:type="pct"/>
          </w:tcPr>
          <w:p w14:paraId="250563EE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AD75F20" w14:textId="4963CF32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Tunnel Status</w:t>
            </w:r>
          </w:p>
        </w:tc>
        <w:tc>
          <w:tcPr>
            <w:tcW w:w="2899" w:type="pct"/>
          </w:tcPr>
          <w:p w14:paraId="13693B46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4713AE71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116F8EE6" w14:textId="77777777" w:rsidTr="00E01344">
        <w:tc>
          <w:tcPr>
            <w:tcW w:w="805" w:type="pct"/>
          </w:tcPr>
          <w:p w14:paraId="21E3821D" w14:textId="303D873D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Scheduled</w:t>
            </w:r>
          </w:p>
        </w:tc>
        <w:tc>
          <w:tcPr>
            <w:tcW w:w="901" w:type="pct"/>
          </w:tcPr>
          <w:p w14:paraId="30035CA4" w14:textId="3E4AC3E8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0C05CBB5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564A735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7564E35" w14:textId="77777777" w:rsidTr="00E01344">
        <w:tc>
          <w:tcPr>
            <w:tcW w:w="805" w:type="pct"/>
          </w:tcPr>
          <w:p w14:paraId="390ADA97" w14:textId="26CDC22E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Overall</w:t>
            </w:r>
          </w:p>
        </w:tc>
        <w:tc>
          <w:tcPr>
            <w:tcW w:w="901" w:type="pct"/>
          </w:tcPr>
          <w:p w14:paraId="7070B3CF" w14:textId="6A8CB61C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2EAF0E0D" w14:textId="77777777" w:rsidR="00C664C6" w:rsidRPr="009347B8" w:rsidRDefault="00C664C6" w:rsidP="00674050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CBADA53" w14:textId="77777777" w:rsidR="00C664C6" w:rsidRPr="009347B8" w:rsidRDefault="00C664C6" w:rsidP="00674050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F1B4BCD" w14:textId="77777777" w:rsidTr="00E01344">
        <w:tc>
          <w:tcPr>
            <w:tcW w:w="805" w:type="pct"/>
          </w:tcPr>
          <w:p w14:paraId="03206C48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DE6C852" w14:textId="799ED25C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2899" w:type="pct"/>
          </w:tcPr>
          <w:p w14:paraId="699FB42D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ED010A5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1DB9B0D" w14:textId="77777777" w:rsidTr="00E01344">
        <w:tc>
          <w:tcPr>
            <w:tcW w:w="805" w:type="pct"/>
          </w:tcPr>
          <w:p w14:paraId="1B2E52F0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B307D94" w14:textId="5CF909BB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Interface</w:t>
            </w:r>
          </w:p>
        </w:tc>
        <w:tc>
          <w:tcPr>
            <w:tcW w:w="2899" w:type="pct"/>
          </w:tcPr>
          <w:p w14:paraId="6E4E800A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5492E157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5BDD924" w14:textId="77777777" w:rsidTr="00E01344">
        <w:tc>
          <w:tcPr>
            <w:tcW w:w="805" w:type="pct"/>
          </w:tcPr>
          <w:p w14:paraId="0302F7DA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3EB2164" w14:textId="1F401BB6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TWAMP</w:t>
            </w:r>
          </w:p>
        </w:tc>
        <w:tc>
          <w:tcPr>
            <w:tcW w:w="2899" w:type="pct"/>
          </w:tcPr>
          <w:p w14:paraId="0E6CBFD7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7D0862A9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6F5AAAEC" w14:textId="77777777" w:rsidTr="00E01344">
        <w:tc>
          <w:tcPr>
            <w:tcW w:w="805" w:type="pct"/>
          </w:tcPr>
          <w:p w14:paraId="66DD7198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85BB45A" w14:textId="045C1CF2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2899" w:type="pct"/>
          </w:tcPr>
          <w:p w14:paraId="5122BC42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3C9D0878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3655FA5" w14:textId="77777777" w:rsidTr="00E01344">
        <w:tc>
          <w:tcPr>
            <w:tcW w:w="805" w:type="pct"/>
          </w:tcPr>
          <w:p w14:paraId="69E0294D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79D6369" w14:textId="23131882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Firewall Log</w:t>
            </w:r>
          </w:p>
        </w:tc>
        <w:tc>
          <w:tcPr>
            <w:tcW w:w="2899" w:type="pct"/>
          </w:tcPr>
          <w:p w14:paraId="4BFB9753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DE91F60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54E9343" w14:textId="77777777" w:rsidTr="00E01344">
        <w:tc>
          <w:tcPr>
            <w:tcW w:w="805" w:type="pct"/>
          </w:tcPr>
          <w:p w14:paraId="1FE2EF03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FF80554" w14:textId="62747A15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Log</w:t>
            </w:r>
          </w:p>
        </w:tc>
        <w:tc>
          <w:tcPr>
            <w:tcW w:w="2899" w:type="pct"/>
          </w:tcPr>
          <w:p w14:paraId="48F14D0B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6C257D8E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0DB418A" w14:textId="77777777" w:rsidTr="00E01344">
        <w:tc>
          <w:tcPr>
            <w:tcW w:w="805" w:type="pct"/>
          </w:tcPr>
          <w:p w14:paraId="422FC964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E4DE356" w14:textId="266E3D0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Bandwidth</w:t>
            </w:r>
          </w:p>
        </w:tc>
        <w:tc>
          <w:tcPr>
            <w:tcW w:w="2899" w:type="pct"/>
          </w:tcPr>
          <w:p w14:paraId="4D172432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BD476B9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1453CDEA" w14:textId="77777777" w:rsidTr="00E01344">
        <w:tc>
          <w:tcPr>
            <w:tcW w:w="805" w:type="pct"/>
          </w:tcPr>
          <w:p w14:paraId="537FC46C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79F464A" w14:textId="6E0F4A98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Site Status</w:t>
            </w:r>
          </w:p>
        </w:tc>
        <w:tc>
          <w:tcPr>
            <w:tcW w:w="2899" w:type="pct"/>
          </w:tcPr>
          <w:p w14:paraId="645863AA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2DF46858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3B56E58" w14:textId="77777777" w:rsidTr="00E01344">
        <w:tc>
          <w:tcPr>
            <w:tcW w:w="805" w:type="pct"/>
          </w:tcPr>
          <w:p w14:paraId="3A1AFDA2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880FBC1" w14:textId="0256F493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Tunnel Status</w:t>
            </w:r>
          </w:p>
        </w:tc>
        <w:tc>
          <w:tcPr>
            <w:tcW w:w="2899" w:type="pct"/>
          </w:tcPr>
          <w:p w14:paraId="4746F507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  <w:vAlign w:val="center"/>
          </w:tcPr>
          <w:p w14:paraId="0832E630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bookmarkEnd w:id="15"/>
      <w:tr w:rsidR="00C664C6" w:rsidRPr="009347B8" w14:paraId="3E45E550" w14:textId="77777777" w:rsidTr="00C664C6">
        <w:tc>
          <w:tcPr>
            <w:tcW w:w="805" w:type="pct"/>
          </w:tcPr>
          <w:p w14:paraId="141CBC2F" w14:textId="0D354974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Group</w:t>
            </w:r>
          </w:p>
        </w:tc>
        <w:tc>
          <w:tcPr>
            <w:tcW w:w="901" w:type="pct"/>
          </w:tcPr>
          <w:p w14:paraId="2D6C096D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24B276D6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D85BA38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F1B9F72" w14:textId="77777777" w:rsidTr="00C664C6">
        <w:tc>
          <w:tcPr>
            <w:tcW w:w="805" w:type="pct"/>
          </w:tcPr>
          <w:p w14:paraId="1A7B085B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CFC39CF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2899" w:type="pct"/>
          </w:tcPr>
          <w:p w14:paraId="7342C796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3EFBC67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D49C6C9" w14:textId="77777777" w:rsidTr="00C664C6">
        <w:tc>
          <w:tcPr>
            <w:tcW w:w="805" w:type="pct"/>
          </w:tcPr>
          <w:p w14:paraId="61C0C50F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B54B8FA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Interface</w:t>
            </w:r>
          </w:p>
        </w:tc>
        <w:tc>
          <w:tcPr>
            <w:tcW w:w="2899" w:type="pct"/>
          </w:tcPr>
          <w:p w14:paraId="3C491135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5A25F58B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02244D5C" w14:textId="77777777" w:rsidTr="00C664C6">
        <w:tc>
          <w:tcPr>
            <w:tcW w:w="805" w:type="pct"/>
          </w:tcPr>
          <w:p w14:paraId="125BFF70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E632D3F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TWAMP</w:t>
            </w:r>
          </w:p>
        </w:tc>
        <w:tc>
          <w:tcPr>
            <w:tcW w:w="2899" w:type="pct"/>
          </w:tcPr>
          <w:p w14:paraId="6DCBC79D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3DB5CA72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9804F7B" w14:textId="77777777" w:rsidTr="00C664C6">
        <w:tc>
          <w:tcPr>
            <w:tcW w:w="805" w:type="pct"/>
          </w:tcPr>
          <w:p w14:paraId="45B88303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286D399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2899" w:type="pct"/>
          </w:tcPr>
          <w:p w14:paraId="19706655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081284E1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9A55C4F" w14:textId="77777777" w:rsidTr="00C664C6">
        <w:tc>
          <w:tcPr>
            <w:tcW w:w="805" w:type="pct"/>
          </w:tcPr>
          <w:p w14:paraId="5A75EDCF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9310D04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Firewall Log</w:t>
            </w:r>
          </w:p>
        </w:tc>
        <w:tc>
          <w:tcPr>
            <w:tcW w:w="2899" w:type="pct"/>
          </w:tcPr>
          <w:p w14:paraId="69CD4517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02E08044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8E238A9" w14:textId="77777777" w:rsidTr="00C664C6">
        <w:tc>
          <w:tcPr>
            <w:tcW w:w="805" w:type="pct"/>
          </w:tcPr>
          <w:p w14:paraId="57D337F7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D16D379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Log</w:t>
            </w:r>
          </w:p>
        </w:tc>
        <w:tc>
          <w:tcPr>
            <w:tcW w:w="2899" w:type="pct"/>
          </w:tcPr>
          <w:p w14:paraId="4FBBB381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EE240F0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3856E45" w14:textId="77777777" w:rsidTr="00C664C6">
        <w:tc>
          <w:tcPr>
            <w:tcW w:w="805" w:type="pct"/>
          </w:tcPr>
          <w:p w14:paraId="19A4A6CE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C9FE69B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Bandwidth</w:t>
            </w:r>
          </w:p>
        </w:tc>
        <w:tc>
          <w:tcPr>
            <w:tcW w:w="2899" w:type="pct"/>
          </w:tcPr>
          <w:p w14:paraId="7D5EA3DE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32C17A81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4D54A6B" w14:textId="77777777" w:rsidTr="00C664C6">
        <w:tc>
          <w:tcPr>
            <w:tcW w:w="805" w:type="pct"/>
          </w:tcPr>
          <w:p w14:paraId="70E42AE0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C4DBD18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Site Status</w:t>
            </w:r>
          </w:p>
        </w:tc>
        <w:tc>
          <w:tcPr>
            <w:tcW w:w="2899" w:type="pct"/>
          </w:tcPr>
          <w:p w14:paraId="4D5C4D4F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90EB8D2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C892681" w14:textId="77777777" w:rsidTr="00C664C6">
        <w:tc>
          <w:tcPr>
            <w:tcW w:w="805" w:type="pct"/>
          </w:tcPr>
          <w:p w14:paraId="3594EDEC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D7844BC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Tunnel Status</w:t>
            </w:r>
          </w:p>
        </w:tc>
        <w:tc>
          <w:tcPr>
            <w:tcW w:w="2899" w:type="pct"/>
          </w:tcPr>
          <w:p w14:paraId="79F1BD81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49FFFC91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01754EBF" w14:textId="77777777" w:rsidTr="00C664C6">
        <w:tc>
          <w:tcPr>
            <w:tcW w:w="805" w:type="pct"/>
          </w:tcPr>
          <w:p w14:paraId="5CB46E63" w14:textId="6032F330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Edge Controller</w:t>
            </w:r>
          </w:p>
        </w:tc>
        <w:tc>
          <w:tcPr>
            <w:tcW w:w="901" w:type="pct"/>
          </w:tcPr>
          <w:p w14:paraId="10FBB3E5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23310932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2B3A9510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0A431B3B" w14:textId="77777777" w:rsidTr="00C664C6">
        <w:tc>
          <w:tcPr>
            <w:tcW w:w="805" w:type="pct"/>
          </w:tcPr>
          <w:p w14:paraId="0C5AB741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F34DF22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2899" w:type="pct"/>
          </w:tcPr>
          <w:p w14:paraId="7A60C1E6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CFB92FE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8788461" w14:textId="77777777" w:rsidTr="00C664C6">
        <w:tc>
          <w:tcPr>
            <w:tcW w:w="805" w:type="pct"/>
          </w:tcPr>
          <w:p w14:paraId="4B784AC6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0D96B70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Interface</w:t>
            </w:r>
          </w:p>
        </w:tc>
        <w:tc>
          <w:tcPr>
            <w:tcW w:w="2899" w:type="pct"/>
          </w:tcPr>
          <w:p w14:paraId="0FFB9BE8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4298BC31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5E983B69" w14:textId="77777777" w:rsidTr="00C664C6">
        <w:tc>
          <w:tcPr>
            <w:tcW w:w="805" w:type="pct"/>
          </w:tcPr>
          <w:p w14:paraId="427B829C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74E80CD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TWAMP</w:t>
            </w:r>
          </w:p>
        </w:tc>
        <w:tc>
          <w:tcPr>
            <w:tcW w:w="2899" w:type="pct"/>
          </w:tcPr>
          <w:p w14:paraId="39B0020E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304B94CD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42BEC9A8" w14:textId="77777777" w:rsidTr="00C664C6">
        <w:tc>
          <w:tcPr>
            <w:tcW w:w="805" w:type="pct"/>
          </w:tcPr>
          <w:p w14:paraId="112C1B2A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41AE2F0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Application</w:t>
            </w:r>
          </w:p>
        </w:tc>
        <w:tc>
          <w:tcPr>
            <w:tcW w:w="2899" w:type="pct"/>
          </w:tcPr>
          <w:p w14:paraId="7680F25E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4BDEF08A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398AD085" w14:textId="77777777" w:rsidTr="00C664C6">
        <w:tc>
          <w:tcPr>
            <w:tcW w:w="805" w:type="pct"/>
          </w:tcPr>
          <w:p w14:paraId="2C4AFE9C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4167293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Firewall Log</w:t>
            </w:r>
          </w:p>
        </w:tc>
        <w:tc>
          <w:tcPr>
            <w:tcW w:w="2899" w:type="pct"/>
          </w:tcPr>
          <w:p w14:paraId="7C364B50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49F43B11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6C126B52" w14:textId="77777777" w:rsidTr="00C664C6">
        <w:tc>
          <w:tcPr>
            <w:tcW w:w="805" w:type="pct"/>
          </w:tcPr>
          <w:p w14:paraId="1D6E53E3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C94EF94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Log</w:t>
            </w:r>
          </w:p>
        </w:tc>
        <w:tc>
          <w:tcPr>
            <w:tcW w:w="2899" w:type="pct"/>
          </w:tcPr>
          <w:p w14:paraId="68B7B883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B2E58D2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75B257DD" w14:textId="77777777" w:rsidTr="00C664C6">
        <w:tc>
          <w:tcPr>
            <w:tcW w:w="805" w:type="pct"/>
          </w:tcPr>
          <w:p w14:paraId="19AC0C85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8691B29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Bandwidth</w:t>
            </w:r>
          </w:p>
        </w:tc>
        <w:tc>
          <w:tcPr>
            <w:tcW w:w="2899" w:type="pct"/>
          </w:tcPr>
          <w:p w14:paraId="7343F3B8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10E9D58E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230ED77" w14:textId="77777777" w:rsidTr="00C664C6">
        <w:tc>
          <w:tcPr>
            <w:tcW w:w="805" w:type="pct"/>
          </w:tcPr>
          <w:p w14:paraId="55E1AABA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D5F7BB5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Site Status</w:t>
            </w:r>
          </w:p>
        </w:tc>
        <w:tc>
          <w:tcPr>
            <w:tcW w:w="2899" w:type="pct"/>
          </w:tcPr>
          <w:p w14:paraId="6319BC4C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D599EE0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C664C6" w:rsidRPr="009347B8" w14:paraId="272C90A7" w14:textId="77777777" w:rsidTr="00C664C6">
        <w:tc>
          <w:tcPr>
            <w:tcW w:w="805" w:type="pct"/>
          </w:tcPr>
          <w:p w14:paraId="4A12ABE5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9595CD6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Tunnel Status</w:t>
            </w:r>
          </w:p>
        </w:tc>
        <w:tc>
          <w:tcPr>
            <w:tcW w:w="2899" w:type="pct"/>
          </w:tcPr>
          <w:p w14:paraId="044B661F" w14:textId="77777777" w:rsidR="00C664C6" w:rsidRPr="009347B8" w:rsidRDefault="00C664C6" w:rsidP="00C664C6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5B9967B6" w14:textId="77777777" w:rsidR="00C664C6" w:rsidRPr="009347B8" w:rsidRDefault="00C664C6" w:rsidP="00C664C6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FF3ABF" w:rsidRPr="009347B8" w14:paraId="12F86D0C" w14:textId="77777777" w:rsidTr="00A37603">
        <w:tc>
          <w:tcPr>
            <w:tcW w:w="5000" w:type="pct"/>
            <w:gridSpan w:val="4"/>
            <w:shd w:val="clear" w:color="auto" w:fill="BFBFBF" w:themeFill="background1" w:themeFillShade="BF"/>
          </w:tcPr>
          <w:p w14:paraId="41AC885F" w14:textId="77777777" w:rsidR="00FF3ABF" w:rsidRPr="009347B8" w:rsidRDefault="00FF3ABF" w:rsidP="00A37603">
            <w:pPr>
              <w:pStyle w:val="ListParagraph"/>
              <w:suppressAutoHyphens w:val="0"/>
              <w:spacing w:line="276" w:lineRule="auto"/>
              <w:contextualSpacing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115C" w:rsidRPr="009347B8" w14:paraId="493EBE31" w14:textId="77777777" w:rsidTr="0024115C">
        <w:tc>
          <w:tcPr>
            <w:tcW w:w="805" w:type="pct"/>
          </w:tcPr>
          <w:p w14:paraId="4369A59C" w14:textId="169C8BB7" w:rsidR="0024115C" w:rsidRPr="009347B8" w:rsidRDefault="0024115C" w:rsidP="0024115C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 xml:space="preserve">Edge </w:t>
            </w:r>
            <w:r w:rsidR="00246BED" w:rsidRPr="009347B8">
              <w:rPr>
                <w:rFonts w:asciiTheme="minorHAnsi" w:eastAsia="Times New Roman" w:hAnsiTheme="minorHAnsi" w:cstheme="minorHAnsi"/>
                <w:lang w:eastAsia="en-US"/>
              </w:rPr>
              <w:t>Controller</w:t>
            </w:r>
          </w:p>
        </w:tc>
        <w:tc>
          <w:tcPr>
            <w:tcW w:w="901" w:type="pct"/>
          </w:tcPr>
          <w:p w14:paraId="470331CE" w14:textId="77777777" w:rsidR="0024115C" w:rsidRPr="009347B8" w:rsidRDefault="0024115C" w:rsidP="005B2449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609A8766" w14:textId="77777777" w:rsidR="0024115C" w:rsidRPr="009347B8" w:rsidRDefault="0024115C" w:rsidP="005B2449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23492C8C" w14:textId="77777777" w:rsidR="0024115C" w:rsidRPr="009347B8" w:rsidRDefault="0024115C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24115C" w:rsidRPr="009347B8" w14:paraId="3FC610D4" w14:textId="77777777" w:rsidTr="0024115C">
        <w:tc>
          <w:tcPr>
            <w:tcW w:w="805" w:type="pct"/>
          </w:tcPr>
          <w:p w14:paraId="071334A5" w14:textId="77777777" w:rsidR="0024115C" w:rsidRPr="009347B8" w:rsidRDefault="0024115C" w:rsidP="005B2449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6D7656D" w14:textId="77777777" w:rsidR="0024115C" w:rsidRPr="009347B8" w:rsidRDefault="0024115C" w:rsidP="005B2449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Overview</w:t>
            </w:r>
          </w:p>
        </w:tc>
        <w:tc>
          <w:tcPr>
            <w:tcW w:w="2899" w:type="pct"/>
          </w:tcPr>
          <w:p w14:paraId="105AC504" w14:textId="30DAA777" w:rsidR="0024115C" w:rsidRPr="009347B8" w:rsidRDefault="0024115C" w:rsidP="005B2449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0544E9B2" w14:textId="77777777" w:rsidR="0024115C" w:rsidRPr="009347B8" w:rsidRDefault="0024115C" w:rsidP="0024115C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143DECBE" w14:textId="77777777" w:rsidTr="0024115C">
        <w:tc>
          <w:tcPr>
            <w:tcW w:w="805" w:type="pct"/>
          </w:tcPr>
          <w:p w14:paraId="2C807394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6DEB115" w14:textId="54D11AFD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Dashboard</w:t>
            </w:r>
          </w:p>
        </w:tc>
        <w:tc>
          <w:tcPr>
            <w:tcW w:w="2899" w:type="pct"/>
          </w:tcPr>
          <w:p w14:paraId="383C54F0" w14:textId="756FE02F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Edge controller Bandwidth</w:t>
            </w:r>
          </w:p>
        </w:tc>
        <w:tc>
          <w:tcPr>
            <w:tcW w:w="394" w:type="pct"/>
          </w:tcPr>
          <w:p w14:paraId="7D933AA6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35A87E4D" w14:textId="77777777" w:rsidTr="0024115C">
        <w:tc>
          <w:tcPr>
            <w:tcW w:w="805" w:type="pct"/>
          </w:tcPr>
          <w:p w14:paraId="26AFE102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457D51B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78973C4E" w14:textId="5FF86A2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Client /LAN PC Bandwidth</w:t>
            </w:r>
          </w:p>
        </w:tc>
        <w:tc>
          <w:tcPr>
            <w:tcW w:w="394" w:type="pct"/>
          </w:tcPr>
          <w:p w14:paraId="5CF171D2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4A444A7F" w14:textId="77777777" w:rsidTr="0024115C">
        <w:tc>
          <w:tcPr>
            <w:tcW w:w="805" w:type="pct"/>
          </w:tcPr>
          <w:p w14:paraId="5BFDBABA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FF16244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5A53855F" w14:textId="0F93CD13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Network Overview</w:t>
            </w:r>
          </w:p>
        </w:tc>
        <w:tc>
          <w:tcPr>
            <w:tcW w:w="394" w:type="pct"/>
          </w:tcPr>
          <w:p w14:paraId="51306FF7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5FB2FBA2" w14:textId="77777777" w:rsidTr="0024115C">
        <w:tc>
          <w:tcPr>
            <w:tcW w:w="805" w:type="pct"/>
          </w:tcPr>
          <w:p w14:paraId="1C0210DD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64DAD4D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Top Apps/ Domains</w:t>
            </w:r>
          </w:p>
        </w:tc>
        <w:tc>
          <w:tcPr>
            <w:tcW w:w="2899" w:type="pct"/>
          </w:tcPr>
          <w:p w14:paraId="3CFE3399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App/domain view</w:t>
            </w:r>
          </w:p>
        </w:tc>
        <w:tc>
          <w:tcPr>
            <w:tcW w:w="394" w:type="pct"/>
          </w:tcPr>
          <w:p w14:paraId="7F0E3923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60D5C772" w14:textId="77777777" w:rsidTr="0024115C">
        <w:tc>
          <w:tcPr>
            <w:tcW w:w="805" w:type="pct"/>
          </w:tcPr>
          <w:p w14:paraId="706C62DF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919E9DE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422DB002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App /Protocol View</w:t>
            </w:r>
          </w:p>
        </w:tc>
        <w:tc>
          <w:tcPr>
            <w:tcW w:w="394" w:type="pct"/>
          </w:tcPr>
          <w:p w14:paraId="6DC605B4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753A0105" w14:textId="77777777" w:rsidTr="0024115C">
        <w:tc>
          <w:tcPr>
            <w:tcW w:w="805" w:type="pct"/>
          </w:tcPr>
          <w:p w14:paraId="04514067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3C2056AE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3FAA31F2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LAN PC view</w:t>
            </w:r>
          </w:p>
        </w:tc>
        <w:tc>
          <w:tcPr>
            <w:tcW w:w="394" w:type="pct"/>
          </w:tcPr>
          <w:p w14:paraId="7F4AD77E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353E04F8" w14:textId="77777777" w:rsidTr="0024115C">
        <w:tc>
          <w:tcPr>
            <w:tcW w:w="805" w:type="pct"/>
          </w:tcPr>
          <w:p w14:paraId="4D460D95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383F535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4862B132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Services</w:t>
            </w:r>
          </w:p>
        </w:tc>
        <w:tc>
          <w:tcPr>
            <w:tcW w:w="394" w:type="pct"/>
          </w:tcPr>
          <w:p w14:paraId="0D3494D2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680DB3D9" w14:textId="77777777" w:rsidTr="0024115C">
        <w:tc>
          <w:tcPr>
            <w:tcW w:w="805" w:type="pct"/>
          </w:tcPr>
          <w:p w14:paraId="27517F47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7C8C90D2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379CB3D0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Ingress (Downloads)</w:t>
            </w:r>
          </w:p>
        </w:tc>
        <w:tc>
          <w:tcPr>
            <w:tcW w:w="394" w:type="pct"/>
          </w:tcPr>
          <w:p w14:paraId="11AAFF38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46D9D31F" w14:textId="77777777" w:rsidTr="0024115C">
        <w:tc>
          <w:tcPr>
            <w:tcW w:w="805" w:type="pct"/>
          </w:tcPr>
          <w:p w14:paraId="70B987FC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8A2CDED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38C2CED8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Egress (Uploads)</w:t>
            </w:r>
          </w:p>
        </w:tc>
        <w:tc>
          <w:tcPr>
            <w:tcW w:w="394" w:type="pct"/>
          </w:tcPr>
          <w:p w14:paraId="248614D4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5FA2EB79" w14:textId="77777777" w:rsidTr="0024115C">
        <w:tc>
          <w:tcPr>
            <w:tcW w:w="805" w:type="pct"/>
          </w:tcPr>
          <w:p w14:paraId="2D851864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6057CC8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Threats</w:t>
            </w:r>
          </w:p>
        </w:tc>
        <w:tc>
          <w:tcPr>
            <w:tcW w:w="2899" w:type="pct"/>
          </w:tcPr>
          <w:p w14:paraId="7B90F74B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036BF501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1DA67748" w14:textId="77777777" w:rsidTr="0024115C">
        <w:tc>
          <w:tcPr>
            <w:tcW w:w="805" w:type="pct"/>
          </w:tcPr>
          <w:p w14:paraId="08305F12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42BBEE69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proofErr w:type="spellStart"/>
            <w:r w:rsidRPr="009347B8">
              <w:rPr>
                <w:rFonts w:asciiTheme="minorHAnsi" w:hAnsiTheme="minorHAnsi" w:cstheme="minorHAnsi"/>
              </w:rPr>
              <w:t>GeoIP</w:t>
            </w:r>
            <w:proofErr w:type="spellEnd"/>
          </w:p>
        </w:tc>
        <w:tc>
          <w:tcPr>
            <w:tcW w:w="2899" w:type="pct"/>
          </w:tcPr>
          <w:p w14:paraId="3EB606D0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8303D24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4B585162" w14:textId="77777777" w:rsidTr="0024115C">
        <w:tc>
          <w:tcPr>
            <w:tcW w:w="805" w:type="pct"/>
          </w:tcPr>
          <w:p w14:paraId="163AB989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5EC6EF8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Traffic Details</w:t>
            </w:r>
          </w:p>
        </w:tc>
        <w:tc>
          <w:tcPr>
            <w:tcW w:w="2899" w:type="pct"/>
          </w:tcPr>
          <w:p w14:paraId="3A6A14C2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12AB2933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0F2E417C" w14:textId="77777777" w:rsidTr="0024115C">
        <w:tc>
          <w:tcPr>
            <w:tcW w:w="805" w:type="pct"/>
          </w:tcPr>
          <w:p w14:paraId="1636FDDD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6B5B1EB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Flow Records</w:t>
            </w:r>
          </w:p>
        </w:tc>
        <w:tc>
          <w:tcPr>
            <w:tcW w:w="2899" w:type="pct"/>
          </w:tcPr>
          <w:p w14:paraId="13776BC6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676E57E1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1BE2D512" w14:textId="77777777" w:rsidTr="0024115C">
        <w:tc>
          <w:tcPr>
            <w:tcW w:w="805" w:type="pct"/>
          </w:tcPr>
          <w:p w14:paraId="7C92F75A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D283893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Bandwidth</w:t>
            </w:r>
          </w:p>
        </w:tc>
        <w:tc>
          <w:tcPr>
            <w:tcW w:w="2899" w:type="pct"/>
          </w:tcPr>
          <w:p w14:paraId="7B0F230F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0EC0F77B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7886A1AD" w14:textId="77777777" w:rsidTr="0024115C">
        <w:tc>
          <w:tcPr>
            <w:tcW w:w="805" w:type="pct"/>
          </w:tcPr>
          <w:p w14:paraId="6814CD88" w14:textId="2732A5BF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  <w:r w:rsidRPr="009347B8">
              <w:rPr>
                <w:rFonts w:asciiTheme="minorHAnsi" w:eastAsia="Times New Roman" w:hAnsiTheme="minorHAnsi" w:cstheme="minorHAnsi"/>
                <w:lang w:eastAsia="en-US"/>
              </w:rPr>
              <w:t>Edge Controller Statistics</w:t>
            </w:r>
          </w:p>
        </w:tc>
        <w:tc>
          <w:tcPr>
            <w:tcW w:w="901" w:type="pct"/>
          </w:tcPr>
          <w:p w14:paraId="011DCAE1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6EFCBF80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714B8051" w14:textId="77777777" w:rsidR="00246BED" w:rsidRPr="009347B8" w:rsidRDefault="00246BED" w:rsidP="00FF3ABF">
            <w:pPr>
              <w:suppressAutoHyphens w:val="0"/>
              <w:spacing w:line="276" w:lineRule="auto"/>
              <w:ind w:left="0"/>
              <w:contextualSpacing/>
              <w:jc w:val="center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</w:tr>
      <w:tr w:rsidR="00246BED" w:rsidRPr="009347B8" w14:paraId="1A240910" w14:textId="77777777" w:rsidTr="0024115C">
        <w:tc>
          <w:tcPr>
            <w:tcW w:w="805" w:type="pct"/>
          </w:tcPr>
          <w:p w14:paraId="5FF56C99" w14:textId="168CF2A0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65540212" w14:textId="6C12E36B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System</w:t>
            </w:r>
          </w:p>
        </w:tc>
        <w:tc>
          <w:tcPr>
            <w:tcW w:w="2899" w:type="pct"/>
          </w:tcPr>
          <w:p w14:paraId="62E05A3B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53F286A3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18C7E2FD" w14:textId="77777777" w:rsidTr="0024115C">
        <w:tc>
          <w:tcPr>
            <w:tcW w:w="805" w:type="pct"/>
          </w:tcPr>
          <w:p w14:paraId="737C693A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06DDBBAD" w14:textId="6901DCD3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Interface</w:t>
            </w:r>
          </w:p>
        </w:tc>
        <w:tc>
          <w:tcPr>
            <w:tcW w:w="2899" w:type="pct"/>
          </w:tcPr>
          <w:p w14:paraId="03759B04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51C8A0A6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1BDCEC39" w14:textId="77777777" w:rsidTr="0024115C">
        <w:tc>
          <w:tcPr>
            <w:tcW w:w="805" w:type="pct"/>
          </w:tcPr>
          <w:p w14:paraId="475BBFDA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5DBF406" w14:textId="7B2408CA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Logs and Events</w:t>
            </w:r>
          </w:p>
        </w:tc>
        <w:tc>
          <w:tcPr>
            <w:tcW w:w="2899" w:type="pct"/>
          </w:tcPr>
          <w:p w14:paraId="022D5E41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21858F73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38323018" w14:textId="77777777" w:rsidTr="0024115C">
        <w:tc>
          <w:tcPr>
            <w:tcW w:w="805" w:type="pct"/>
          </w:tcPr>
          <w:p w14:paraId="055F0F17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2AD2AAAA" w14:textId="7D124924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Global Applications</w:t>
            </w:r>
          </w:p>
        </w:tc>
        <w:tc>
          <w:tcPr>
            <w:tcW w:w="2899" w:type="pct"/>
          </w:tcPr>
          <w:p w14:paraId="6EEA1645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25653F18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5787EB0F" w14:textId="77777777" w:rsidTr="0024115C">
        <w:tc>
          <w:tcPr>
            <w:tcW w:w="805" w:type="pct"/>
          </w:tcPr>
          <w:p w14:paraId="786BE148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DAE7BD1" w14:textId="3FEF3958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Link Status</w:t>
            </w:r>
          </w:p>
        </w:tc>
        <w:tc>
          <w:tcPr>
            <w:tcW w:w="2899" w:type="pct"/>
          </w:tcPr>
          <w:p w14:paraId="09D0FA17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3116ECD1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712CF557" w14:textId="77777777" w:rsidTr="0024115C">
        <w:tc>
          <w:tcPr>
            <w:tcW w:w="805" w:type="pct"/>
          </w:tcPr>
          <w:p w14:paraId="14519630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8FB6CF5" w14:textId="4707B62C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Signal Quality</w:t>
            </w:r>
          </w:p>
        </w:tc>
        <w:tc>
          <w:tcPr>
            <w:tcW w:w="2899" w:type="pct"/>
          </w:tcPr>
          <w:p w14:paraId="008FAB5B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22AD65F4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7F40995A" w14:textId="77777777" w:rsidTr="0024115C">
        <w:tc>
          <w:tcPr>
            <w:tcW w:w="805" w:type="pct"/>
          </w:tcPr>
          <w:p w14:paraId="70DADA23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16EF714B" w14:textId="62023215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  <w:r w:rsidRPr="009347B8">
              <w:rPr>
                <w:rFonts w:asciiTheme="minorHAnsi" w:hAnsiTheme="minorHAnsi" w:cstheme="minorHAnsi"/>
              </w:rPr>
              <w:t>TWAMP</w:t>
            </w:r>
          </w:p>
        </w:tc>
        <w:tc>
          <w:tcPr>
            <w:tcW w:w="2899" w:type="pct"/>
          </w:tcPr>
          <w:p w14:paraId="7ADA1865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1BE6C5D7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246BED" w:rsidRPr="009347B8" w14:paraId="6281C326" w14:textId="77777777" w:rsidTr="0024115C">
        <w:tc>
          <w:tcPr>
            <w:tcW w:w="805" w:type="pct"/>
          </w:tcPr>
          <w:p w14:paraId="6E917B50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901" w:type="pct"/>
          </w:tcPr>
          <w:p w14:paraId="5E3494BC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contextualSpacing/>
              <w:rPr>
                <w:rFonts w:asciiTheme="minorHAnsi" w:hAnsiTheme="minorHAnsi" w:cstheme="minorHAnsi"/>
              </w:rPr>
            </w:pPr>
          </w:p>
        </w:tc>
        <w:tc>
          <w:tcPr>
            <w:tcW w:w="2899" w:type="pct"/>
          </w:tcPr>
          <w:p w14:paraId="223AE70F" w14:textId="77777777" w:rsidR="00246BED" w:rsidRPr="009347B8" w:rsidRDefault="00246BED" w:rsidP="00246BED">
            <w:pPr>
              <w:suppressAutoHyphens w:val="0"/>
              <w:spacing w:line="276" w:lineRule="auto"/>
              <w:ind w:left="0"/>
              <w:rPr>
                <w:rFonts w:asciiTheme="minorHAnsi" w:eastAsia="Times New Roman" w:hAnsiTheme="minorHAnsi" w:cstheme="minorHAnsi"/>
                <w:lang w:eastAsia="en-US"/>
              </w:rPr>
            </w:pPr>
          </w:p>
        </w:tc>
        <w:tc>
          <w:tcPr>
            <w:tcW w:w="394" w:type="pct"/>
          </w:tcPr>
          <w:p w14:paraId="48BF0077" w14:textId="77777777" w:rsidR="00246BED" w:rsidRPr="009347B8" w:rsidRDefault="00246BED" w:rsidP="00246BED">
            <w:pPr>
              <w:pStyle w:val="ListParagraph"/>
              <w:numPr>
                <w:ilvl w:val="0"/>
                <w:numId w:val="45"/>
              </w:numPr>
              <w:suppressAutoHyphens w:val="0"/>
              <w:spacing w:line="276" w:lineRule="auto"/>
              <w:contextualSpacing/>
              <w:jc w:val="center"/>
              <w:rPr>
                <w:rFonts w:asciiTheme="minorHAnsi" w:eastAsia="Times New Roman" w:hAnsiTheme="minorHAnsi" w:cstheme="minorHAnsi"/>
                <w:sz w:val="24"/>
                <w:szCs w:val="24"/>
                <w:lang w:eastAsia="en-US"/>
              </w:rPr>
            </w:pPr>
          </w:p>
        </w:tc>
      </w:tr>
    </w:tbl>
    <w:p w14:paraId="5AB56B7F" w14:textId="23B4DE70" w:rsidR="00EA5087" w:rsidRPr="009347B8" w:rsidRDefault="00EA5087" w:rsidP="009E0024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16" w:name="_Toc152854521"/>
      <w:r w:rsidRPr="009347B8">
        <w:rPr>
          <w:rFonts w:asciiTheme="minorHAnsi" w:hAnsiTheme="minorHAnsi" w:cstheme="minorHAnsi"/>
          <w:b w:val="0"/>
          <w:bCs w:val="0"/>
        </w:rPr>
        <w:t>New Features / Enhancements</w:t>
      </w:r>
      <w:bookmarkEnd w:id="16"/>
    </w:p>
    <w:p w14:paraId="7B2EABDF" w14:textId="77777777" w:rsidR="002820D4" w:rsidRPr="009347B8" w:rsidRDefault="002820D4" w:rsidP="002820D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NA</w:t>
      </w:r>
    </w:p>
    <w:p w14:paraId="6706CB2F" w14:textId="38316915" w:rsidR="008C4EE8" w:rsidRPr="009347B8" w:rsidRDefault="008C4EE8" w:rsidP="009E0024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17" w:name="_Toc152854522"/>
      <w:r w:rsidRPr="009347B8">
        <w:rPr>
          <w:rFonts w:asciiTheme="minorHAnsi" w:hAnsiTheme="minorHAnsi" w:cstheme="minorHAnsi"/>
          <w:b w:val="0"/>
          <w:bCs w:val="0"/>
        </w:rPr>
        <w:t>Bug Fixes</w:t>
      </w:r>
      <w:bookmarkEnd w:id="17"/>
    </w:p>
    <w:p w14:paraId="6313468C" w14:textId="2D506487" w:rsidR="002820D4" w:rsidRPr="009347B8" w:rsidRDefault="00CB0E0C" w:rsidP="002820D4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Initial Release</w:t>
      </w:r>
    </w:p>
    <w:p w14:paraId="075B09F2" w14:textId="4ADD3016" w:rsidR="008111A0" w:rsidRPr="009347B8" w:rsidRDefault="006B6B2F" w:rsidP="002820D4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18" w:name="_Toc152854523"/>
      <w:r w:rsidRPr="009347B8">
        <w:rPr>
          <w:rFonts w:asciiTheme="minorHAnsi" w:hAnsiTheme="minorHAnsi" w:cstheme="minorHAnsi"/>
          <w:b w:val="0"/>
          <w:bCs w:val="0"/>
        </w:rPr>
        <w:t>Known Issues</w:t>
      </w:r>
      <w:bookmarkEnd w:id="18"/>
    </w:p>
    <w:p w14:paraId="21EEBFD3" w14:textId="1995FB26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29193-Quick Select Tabular is Disappearing When Maximum Supported Character is En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te</w:t>
      </w:r>
      <w:r w:rsidR="00796018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red </w:t>
      </w:r>
      <w:proofErr w:type="gramStart"/>
      <w:r w:rsidR="00796018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In</w:t>
      </w:r>
      <w:proofErr w:type="gramEnd"/>
      <w:r w:rsidR="00796018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Range Field and Apply</w:t>
      </w:r>
    </w:p>
    <w:p w14:paraId="5F41D4E5" w14:textId="64A8663D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28464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-No data is shown for CPU &amp; Memory Utilization time series in pdf report generated for 3 days.</w:t>
      </w:r>
    </w:p>
    <w:p w14:paraId="7B914DD3" w14:textId="6D140458" w:rsidR="002820D4" w:rsidRPr="009347B8" w:rsidRDefault="002820D4" w:rsidP="002820D4">
      <w:pPr>
        <w:tabs>
          <w:tab w:val="left" w:pos="888"/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25883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-The request for this panel failed in service bit</w:t>
      </w:r>
      <w:r w:rsidR="00796018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s chart on dashboard page.</w:t>
      </w:r>
    </w:p>
    <w:p w14:paraId="1063826E" w14:textId="7FB0C86F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29223-Chart data getting flickering when mouse focus on the values in top application ch</w:t>
      </w:r>
      <w:r w:rsidR="00796018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art under bandwidth report.</w:t>
      </w:r>
    </w:p>
    <w:p w14:paraId="548F634B" w14:textId="7B19C8A9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29160-Failed to delete the destination error </w:t>
      </w: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is shown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even af</w:t>
      </w:r>
      <w:r w:rsidR="00796018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ter destination is deleted.</w:t>
      </w:r>
      <w:r w:rsidR="00796018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ab/>
      </w:r>
    </w:p>
    <w:p w14:paraId="1BE109F7" w14:textId="5A5E7B7D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29077-Product name in Report is not visible and header/footer for the 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report is not looking good.</w:t>
      </w:r>
    </w:p>
    <w:p w14:paraId="23481AC7" w14:textId="129716C8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25019-Able to create email sen</w:t>
      </w:r>
      <w:r w:rsidR="00824F7D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der with negative port numbers.</w:t>
      </w:r>
    </w:p>
    <w:p w14:paraId="20381A2A" w14:textId="1CEB0673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25018-Remove email group does not prompt any c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onfirmation or success message.</w:t>
      </w:r>
    </w:p>
    <w:p w14:paraId="235076E1" w14:textId="617C83D8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25017-Manage email group page gets weird when group name have more characters and hence n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eeds character restriction.</w:t>
      </w:r>
    </w:p>
    <w:p w14:paraId="60ED635D" w14:textId="7E544F0F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25010- Delete destination doe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s not have success message.</w:t>
      </w:r>
    </w:p>
    <w:p w14:paraId="0E09C785" w14:textId="039F8BE6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24997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-No success message is shown for adding destination</w:t>
      </w:r>
    </w:p>
    <w:p w14:paraId="2837FFE7" w14:textId="77A29C23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lastRenderedPageBreak/>
        <w:t>24984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-No success message is shown for creating trig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ger</w:t>
      </w:r>
    </w:p>
    <w:p w14:paraId="0760F872" w14:textId="3E81CED5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24951-Able to delete trigger and its actions that are part of ale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rting without any confirmation.</w:t>
      </w:r>
    </w:p>
    <w:p w14:paraId="2E27D162" w14:textId="3E296307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25894-Message "Aborted" showing at syslog logs upon double click on refresh icon und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er system -&gt; Logs -&gt; Syslog</w:t>
      </w:r>
    </w:p>
    <w:p w14:paraId="48985745" w14:textId="581478F5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25027-Trigger functionality is not </w:t>
      </w: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working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as trigger condition is ab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le to set with negative values.</w:t>
      </w:r>
    </w:p>
    <w:p w14:paraId="1758D486" w14:textId="1975A932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25011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</w:t>
      </w: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Delete button </w:t>
      </w: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is pointed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towards next destination af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ter deleting a destination.</w:t>
      </w:r>
    </w:p>
    <w:p w14:paraId="45DDE615" w14:textId="51548135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25009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</w:t>
      </w: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Destination name field shoul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d have character limitation</w:t>
      </w:r>
    </w:p>
    <w:p w14:paraId="6CD07F74" w14:textId="1FDEEF01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24987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</w:t>
      </w: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Delete destination confirmation pop up message </w:t>
      </w: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is big and not looking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good.</w:t>
      </w:r>
    </w:p>
    <w:p w14:paraId="15B67E74" w14:textId="1508C4D0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24962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</w:t>
      </w: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Monitor name </w:t>
      </w:r>
      <w:proofErr w:type="gramStart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is not fully displayed</w:t>
      </w:r>
      <w:proofErr w:type="gramEnd"/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 xml:space="preserve"> when cr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eated with more characters.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ab/>
      </w:r>
    </w:p>
    <w:p w14:paraId="151DDE9E" w14:textId="1800C0AF" w:rsidR="002820D4" w:rsidRPr="009347B8" w:rsidRDefault="002820D4" w:rsidP="002820D4">
      <w:pPr>
        <w:tabs>
          <w:tab w:val="left" w:pos="1068"/>
          <w:tab w:val="left" w:pos="2561"/>
        </w:tabs>
        <w:suppressAutoHyphens w:val="0"/>
        <w:spacing w:after="0"/>
        <w:ind w:left="108"/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</w:pP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24960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-</w:t>
      </w:r>
      <w:r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Update monitor does no</w:t>
      </w:r>
      <w:r w:rsidR="0054685C" w:rsidRPr="009347B8">
        <w:rPr>
          <w:rFonts w:asciiTheme="minorHAnsi" w:eastAsia="Times New Roman" w:hAnsiTheme="minorHAnsi" w:cstheme="minorHAnsi"/>
          <w:color w:val="000000"/>
          <w:sz w:val="22"/>
          <w:szCs w:val="22"/>
          <w:lang w:val="en-IN" w:eastAsia="en-IN"/>
        </w:rPr>
        <w:t>t show any success message.</w:t>
      </w:r>
    </w:p>
    <w:p w14:paraId="2E67ECF2" w14:textId="47EF8967" w:rsidR="00246BED" w:rsidRPr="009347B8" w:rsidRDefault="00246BED" w:rsidP="009E0024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19" w:name="_Toc152854524"/>
      <w:r w:rsidRPr="009347B8">
        <w:rPr>
          <w:rFonts w:asciiTheme="minorHAnsi" w:hAnsiTheme="minorHAnsi" w:cstheme="minorHAnsi"/>
          <w:b w:val="0"/>
          <w:bCs w:val="0"/>
        </w:rPr>
        <w:t>Limitations</w:t>
      </w:r>
      <w:bookmarkEnd w:id="19"/>
    </w:p>
    <w:p w14:paraId="3BF44E5C" w14:textId="297A2227" w:rsidR="00796018" w:rsidRPr="009347B8" w:rsidRDefault="00796018" w:rsidP="005B2449">
      <w:pPr>
        <w:pStyle w:val="ListParagraph"/>
        <w:numPr>
          <w:ilvl w:val="0"/>
          <w:numId w:val="21"/>
        </w:numPr>
        <w:suppressAutoHyphens w:val="0"/>
        <w:spacing w:after="0"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In HA, Two </w:t>
      </w:r>
      <w:r w:rsidR="009347B8" w:rsidRPr="009347B8">
        <w:rPr>
          <w:rFonts w:asciiTheme="minorHAnsi" w:hAnsiTheme="minorHAnsi" w:cstheme="minorHAnsi"/>
        </w:rPr>
        <w:t>servers</w:t>
      </w:r>
      <w:r w:rsidRPr="009347B8">
        <w:rPr>
          <w:rFonts w:asciiTheme="minorHAnsi" w:hAnsiTheme="minorHAnsi" w:cstheme="minorHAnsi"/>
        </w:rPr>
        <w:t xml:space="preserve"> should </w:t>
      </w:r>
      <w:r w:rsidR="009347B8" w:rsidRPr="009347B8">
        <w:rPr>
          <w:rFonts w:asciiTheme="minorHAnsi" w:hAnsiTheme="minorHAnsi" w:cstheme="minorHAnsi"/>
        </w:rPr>
        <w:t xml:space="preserve">be </w:t>
      </w:r>
      <w:r w:rsidRPr="009347B8">
        <w:rPr>
          <w:rFonts w:asciiTheme="minorHAnsi" w:hAnsiTheme="minorHAnsi" w:cstheme="minorHAnsi"/>
        </w:rPr>
        <w:t xml:space="preserve">up </w:t>
      </w:r>
      <w:r w:rsidR="009347B8" w:rsidRPr="009347B8">
        <w:rPr>
          <w:rFonts w:asciiTheme="minorHAnsi" w:hAnsiTheme="minorHAnsi" w:cstheme="minorHAnsi"/>
        </w:rPr>
        <w:t>always</w:t>
      </w:r>
      <w:r w:rsidRPr="009347B8">
        <w:rPr>
          <w:rFonts w:asciiTheme="minorHAnsi" w:hAnsiTheme="minorHAnsi" w:cstheme="minorHAnsi"/>
        </w:rPr>
        <w:t xml:space="preserve">. </w:t>
      </w:r>
    </w:p>
    <w:p w14:paraId="3666E97B" w14:textId="39D089CF" w:rsidR="00246BED" w:rsidRPr="009347B8" w:rsidRDefault="00796018" w:rsidP="005B2449">
      <w:pPr>
        <w:pStyle w:val="ListParagraph"/>
        <w:numPr>
          <w:ilvl w:val="0"/>
          <w:numId w:val="21"/>
        </w:numPr>
        <w:suppressAutoHyphens w:val="0"/>
        <w:spacing w:after="0"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In HA, </w:t>
      </w:r>
      <w:r w:rsidR="009347B8" w:rsidRPr="009347B8">
        <w:rPr>
          <w:rFonts w:asciiTheme="minorHAnsi" w:hAnsiTheme="minorHAnsi" w:cstheme="minorHAnsi"/>
        </w:rPr>
        <w:t>Minimum 20 secs will be taking</w:t>
      </w:r>
      <w:r w:rsidRPr="009347B8">
        <w:rPr>
          <w:rFonts w:asciiTheme="minorHAnsi" w:hAnsiTheme="minorHAnsi" w:cstheme="minorHAnsi"/>
        </w:rPr>
        <w:t xml:space="preserve"> to shift the Host </w:t>
      </w:r>
      <w:proofErr w:type="spellStart"/>
      <w:r w:rsidRPr="009347B8">
        <w:rPr>
          <w:rFonts w:asciiTheme="minorHAnsi" w:hAnsiTheme="minorHAnsi" w:cstheme="minorHAnsi"/>
        </w:rPr>
        <w:t>Keepalived</w:t>
      </w:r>
      <w:proofErr w:type="spellEnd"/>
      <w:r w:rsidRPr="009347B8">
        <w:rPr>
          <w:rFonts w:asciiTheme="minorHAnsi" w:hAnsiTheme="minorHAnsi" w:cstheme="minorHAnsi"/>
        </w:rPr>
        <w:t xml:space="preserve"> </w:t>
      </w:r>
      <w:proofErr w:type="spellStart"/>
      <w:r w:rsidRPr="009347B8">
        <w:rPr>
          <w:rFonts w:asciiTheme="minorHAnsi" w:hAnsiTheme="minorHAnsi" w:cstheme="minorHAnsi"/>
        </w:rPr>
        <w:t>incase</w:t>
      </w:r>
      <w:proofErr w:type="spellEnd"/>
      <w:r w:rsidRPr="009347B8">
        <w:rPr>
          <w:rFonts w:asciiTheme="minorHAnsi" w:hAnsiTheme="minorHAnsi" w:cstheme="minorHAnsi"/>
        </w:rPr>
        <w:t xml:space="preserve"> if any of the k3s, </w:t>
      </w:r>
      <w:proofErr w:type="spellStart"/>
      <w:r w:rsidRPr="009347B8">
        <w:rPr>
          <w:rFonts w:asciiTheme="minorHAnsi" w:hAnsiTheme="minorHAnsi" w:cstheme="minorHAnsi"/>
        </w:rPr>
        <w:t>openvpn</w:t>
      </w:r>
      <w:proofErr w:type="spellEnd"/>
      <w:r w:rsidRPr="009347B8">
        <w:rPr>
          <w:rFonts w:asciiTheme="minorHAnsi" w:hAnsiTheme="minorHAnsi" w:cstheme="minorHAnsi"/>
        </w:rPr>
        <w:t xml:space="preserve"> or elk </w:t>
      </w:r>
      <w:proofErr w:type="spellStart"/>
      <w:r w:rsidRPr="009347B8">
        <w:rPr>
          <w:rFonts w:asciiTheme="minorHAnsi" w:hAnsiTheme="minorHAnsi" w:cstheme="minorHAnsi"/>
        </w:rPr>
        <w:t>vm</w:t>
      </w:r>
      <w:proofErr w:type="spellEnd"/>
      <w:r w:rsidRPr="009347B8">
        <w:rPr>
          <w:rFonts w:asciiTheme="minorHAnsi" w:hAnsiTheme="minorHAnsi" w:cstheme="minorHAnsi"/>
        </w:rPr>
        <w:t xml:space="preserve"> is not running.</w:t>
      </w:r>
    </w:p>
    <w:p w14:paraId="5AD4F171" w14:textId="30999862" w:rsidR="00796018" w:rsidRPr="009347B8" w:rsidRDefault="00796018" w:rsidP="005B2449">
      <w:pPr>
        <w:pStyle w:val="ListParagraph"/>
        <w:numPr>
          <w:ilvl w:val="0"/>
          <w:numId w:val="21"/>
        </w:numPr>
        <w:suppressAutoHyphens w:val="0"/>
        <w:spacing w:after="0"/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 xml:space="preserve">At first login of third party users like Active Directory, LDAP, Radius, </w:t>
      </w:r>
      <w:proofErr w:type="spellStart"/>
      <w:r w:rsidRPr="009347B8">
        <w:rPr>
          <w:rFonts w:asciiTheme="minorHAnsi" w:hAnsiTheme="minorHAnsi" w:cstheme="minorHAnsi"/>
        </w:rPr>
        <w:t>Tacacs</w:t>
      </w:r>
      <w:proofErr w:type="spellEnd"/>
      <w:r w:rsidRPr="009347B8">
        <w:rPr>
          <w:rFonts w:asciiTheme="minorHAnsi" w:hAnsiTheme="minorHAnsi" w:cstheme="minorHAnsi"/>
        </w:rPr>
        <w:t xml:space="preserve"> and google, it will show permission error and need to assign the user permission from super admin user.</w:t>
      </w:r>
    </w:p>
    <w:p w14:paraId="0F77C125" w14:textId="302F9464" w:rsidR="00796018" w:rsidRPr="009347B8" w:rsidRDefault="008D66D3" w:rsidP="005B2449">
      <w:pPr>
        <w:pStyle w:val="ListParagraph"/>
        <w:numPr>
          <w:ilvl w:val="0"/>
          <w:numId w:val="21"/>
        </w:numPr>
        <w:suppressAutoHyphens w:val="0"/>
        <w:spacing w:after="0"/>
        <w:rPr>
          <w:rFonts w:asciiTheme="minorHAnsi" w:eastAsia="Times New Roman" w:hAnsiTheme="minorHAnsi" w:cstheme="minorHAnsi"/>
          <w:sz w:val="24"/>
          <w:szCs w:val="24"/>
          <w:lang w:val="en-IN" w:eastAsia="en-IN"/>
        </w:rPr>
      </w:pPr>
      <w:r w:rsidRPr="009347B8">
        <w:rPr>
          <w:rFonts w:asciiTheme="minorHAnsi" w:hAnsiTheme="minorHAnsi" w:cstheme="minorHAnsi"/>
        </w:rPr>
        <w:t xml:space="preserve">To manage edge controller with external public </w:t>
      </w:r>
      <w:proofErr w:type="spellStart"/>
      <w:r w:rsidRPr="009347B8">
        <w:rPr>
          <w:rFonts w:asciiTheme="minorHAnsi" w:hAnsiTheme="minorHAnsi" w:cstheme="minorHAnsi"/>
        </w:rPr>
        <w:t>fqdn</w:t>
      </w:r>
      <w:proofErr w:type="spellEnd"/>
      <w:r w:rsidRPr="009347B8">
        <w:rPr>
          <w:rFonts w:asciiTheme="minorHAnsi" w:hAnsiTheme="minorHAnsi" w:cstheme="minorHAnsi"/>
        </w:rPr>
        <w:t xml:space="preserve"> which is not registered in public, h</w:t>
      </w:r>
      <w:r w:rsidR="00796018" w:rsidRPr="009347B8">
        <w:rPr>
          <w:rFonts w:asciiTheme="minorHAnsi" w:hAnsiTheme="minorHAnsi" w:cstheme="minorHAnsi"/>
        </w:rPr>
        <w:t>ost entry needs to be added in /</w:t>
      </w:r>
      <w:proofErr w:type="spellStart"/>
      <w:r w:rsidR="00796018" w:rsidRPr="009347B8">
        <w:rPr>
          <w:rFonts w:asciiTheme="minorHAnsi" w:hAnsiTheme="minorHAnsi" w:cstheme="minorHAnsi"/>
        </w:rPr>
        <w:t>etc</w:t>
      </w:r>
      <w:proofErr w:type="spellEnd"/>
      <w:r w:rsidR="00796018" w:rsidRPr="009347B8">
        <w:rPr>
          <w:rFonts w:asciiTheme="minorHAnsi" w:hAnsiTheme="minorHAnsi" w:cstheme="minorHAnsi"/>
        </w:rPr>
        <w:t>/hosts in k3sVM and Edge controller</w:t>
      </w:r>
    </w:p>
    <w:p w14:paraId="2A8C689C" w14:textId="16B65EA1" w:rsidR="008111A0" w:rsidRPr="009347B8" w:rsidRDefault="006B6B2F" w:rsidP="009E0024">
      <w:pPr>
        <w:pStyle w:val="Heading1"/>
        <w:rPr>
          <w:rFonts w:asciiTheme="minorHAnsi" w:hAnsiTheme="minorHAnsi" w:cstheme="minorHAnsi"/>
          <w:b w:val="0"/>
          <w:bCs w:val="0"/>
        </w:rPr>
      </w:pPr>
      <w:bookmarkStart w:id="20" w:name="_Toc152854525"/>
      <w:r w:rsidRPr="009347B8">
        <w:rPr>
          <w:rFonts w:asciiTheme="minorHAnsi" w:hAnsiTheme="minorHAnsi" w:cstheme="minorHAnsi"/>
          <w:b w:val="0"/>
          <w:bCs w:val="0"/>
        </w:rPr>
        <w:t>Notes &amp; Recommendations</w:t>
      </w:r>
      <w:bookmarkEnd w:id="20"/>
    </w:p>
    <w:p w14:paraId="1A155196" w14:textId="3128AC25" w:rsidR="00346B83" w:rsidRPr="009347B8" w:rsidRDefault="00346B83" w:rsidP="006C3349">
      <w:pPr>
        <w:pStyle w:val="ListParagraph"/>
        <w:numPr>
          <w:ilvl w:val="0"/>
          <w:numId w:val="21"/>
        </w:numPr>
        <w:rPr>
          <w:rFonts w:asciiTheme="minorHAnsi" w:hAnsiTheme="minorHAnsi" w:cstheme="minorHAnsi"/>
        </w:rPr>
      </w:pPr>
      <w:r w:rsidRPr="009347B8">
        <w:rPr>
          <w:rFonts w:asciiTheme="minorHAnsi" w:hAnsiTheme="minorHAnsi" w:cstheme="minorHAnsi"/>
        </w:rPr>
        <w:t>NA</w:t>
      </w:r>
    </w:p>
    <w:sectPr w:rsidR="00346B83" w:rsidRPr="009347B8">
      <w:headerReference w:type="even" r:id="rId19"/>
      <w:headerReference w:type="default" r:id="rId20"/>
      <w:footerReference w:type="default" r:id="rId21"/>
      <w:headerReference w:type="first" r:id="rId22"/>
      <w:footerReference w:type="first" r:id="rId23"/>
      <w:pgSz w:w="12240" w:h="15840"/>
      <w:pgMar w:top="2033" w:right="1260" w:bottom="2033" w:left="144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818A11" w14:textId="77777777" w:rsidR="005D0089" w:rsidRDefault="005D0089">
      <w:pPr>
        <w:rPr>
          <w:rFonts w:hint="eastAsia"/>
        </w:rPr>
      </w:pPr>
      <w:r>
        <w:separator/>
      </w:r>
    </w:p>
  </w:endnote>
  <w:endnote w:type="continuationSeparator" w:id="0">
    <w:p w14:paraId="1CB2AB96" w14:textId="77777777" w:rsidR="005D0089" w:rsidRDefault="005D008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Garamond Pro">
    <w:altName w:val="Times New Roman"/>
    <w:charset w:val="00"/>
    <w:family w:val="roman"/>
    <w:pitch w:val="default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dobe Garamond Pro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7315"/>
      <w:gridCol w:w="2045"/>
    </w:tblGrid>
    <w:tr w:rsidR="005B2449" w14:paraId="446D69F6" w14:textId="77777777">
      <w:tc>
        <w:tcPr>
          <w:tcW w:w="7315" w:type="dxa"/>
          <w:tcBorders>
            <w:top w:val="single" w:sz="4" w:space="0" w:color="000000"/>
          </w:tcBorders>
          <w:shd w:val="clear" w:color="auto" w:fill="auto"/>
        </w:tcPr>
        <w:p w14:paraId="043E3898" w14:textId="702BEB88" w:rsidR="005B2449" w:rsidRDefault="005B2449">
          <w:pPr>
            <w:pStyle w:val="FooterStyle"/>
            <w:ind w:right="360"/>
            <w:jc w:val="left"/>
          </w:pPr>
          <w:r>
            <w:rPr>
              <w:rStyle w:val="PageNumber"/>
              <w:rFonts w:ascii="Minion Pro" w:hAnsi="Minion Pro" w:cs="Minion Pro"/>
              <w:sz w:val="22"/>
              <w:szCs w:val="22"/>
              <w:lang w:eastAsia="en-US"/>
            </w:rPr>
            <w:t>Copyrights ©</w:t>
          </w:r>
          <w:proofErr w:type="spellStart"/>
          <w:r>
            <w:rPr>
              <w:rStyle w:val="PageNumber"/>
              <w:rFonts w:ascii="Minion Pro" w:hAnsi="Minion Pro" w:cs="Minion Pro"/>
              <w:sz w:val="22"/>
              <w:szCs w:val="22"/>
              <w:lang w:eastAsia="en-US"/>
            </w:rPr>
            <w:t>AmZetta</w:t>
          </w:r>
          <w:proofErr w:type="spellEnd"/>
          <w:r>
            <w:rPr>
              <w:rStyle w:val="PageNumber"/>
              <w:rFonts w:ascii="Minion Pro" w:hAnsi="Minion Pro" w:cs="Minion Pro"/>
              <w:sz w:val="22"/>
              <w:szCs w:val="22"/>
              <w:lang w:eastAsia="en-US"/>
            </w:rPr>
            <w:t xml:space="preserve"> Technologies </w:t>
          </w:r>
        </w:p>
      </w:tc>
      <w:tc>
        <w:tcPr>
          <w:tcW w:w="2045" w:type="dxa"/>
          <w:tcBorders>
            <w:top w:val="single" w:sz="4" w:space="0" w:color="000000"/>
          </w:tcBorders>
          <w:shd w:val="clear" w:color="auto" w:fill="auto"/>
        </w:tcPr>
        <w:p w14:paraId="620DBF36" w14:textId="4B0D0378" w:rsidR="005B2449" w:rsidRDefault="005B2449">
          <w:pPr>
            <w:pStyle w:val="Footer"/>
            <w:snapToGrid w:val="0"/>
            <w:jc w:val="right"/>
            <w:rPr>
              <w:rFonts w:hint="eastAsia"/>
            </w:rPr>
          </w:pPr>
          <w:r>
            <w:rPr>
              <w:rStyle w:val="PageNumber"/>
              <w:rFonts w:eastAsia="Adobe Garamond Pro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A44082">
            <w:rPr>
              <w:rStyle w:val="PageNumber"/>
              <w:rFonts w:hint="eastAsia"/>
              <w:noProof/>
            </w:rPr>
            <w:t>13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  <w:rFonts w:eastAsia="Adobe Garamond Pro"/>
            </w:rPr>
            <w:t xml:space="preserve"> </w:t>
          </w:r>
        </w:p>
      </w:tc>
    </w:tr>
  </w:tbl>
  <w:p w14:paraId="3486D90F" w14:textId="77777777" w:rsidR="005B2449" w:rsidRDefault="005B2449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483414" w14:textId="77777777" w:rsidR="005B2449" w:rsidRDefault="005B2449">
    <w:pPr>
      <w:pStyle w:val="TableText"/>
      <w:tabs>
        <w:tab w:val="left" w:pos="-90"/>
        <w:tab w:val="left" w:pos="90"/>
        <w:tab w:val="left" w:pos="2610"/>
      </w:tabs>
      <w:ind w:hanging="900"/>
      <w:jc w:val="both"/>
      <w:rPr>
        <w:rFonts w:hint="eastAsia"/>
      </w:rPr>
    </w:pPr>
    <w:r>
      <w:rPr>
        <w:rStyle w:val="Strong"/>
        <w:rFonts w:ascii="Times New Roman" w:eastAsia="Times New Roman" w:hAnsi="Times New Roman" w:cs="Times New Roman"/>
        <w:b w:val="0"/>
      </w:rPr>
      <w:t xml:space="preserve"> </w:t>
    </w:r>
    <w:r>
      <w:rPr>
        <w:rStyle w:val="Strong"/>
        <w:rFonts w:ascii="Times New Roman" w:hAnsi="Times New Roman" w:cs="Times New Roman"/>
        <w:b w:val="0"/>
      </w:rPr>
      <w:tab/>
    </w:r>
    <w:r>
      <w:rPr>
        <w:rStyle w:val="Strong"/>
        <w:rFonts w:ascii="Times New Roman" w:hAnsi="Times New Roman" w:cs="Times New Roman"/>
        <w:b w:val="0"/>
      </w:rPr>
      <w:tab/>
    </w:r>
    <w:r>
      <w:rPr>
        <w:rStyle w:val="Strong"/>
        <w:rFonts w:ascii="Times New Roman" w:hAnsi="Times New Roman" w:cs="Times New Roman"/>
        <w:b w:val="0"/>
      </w:rPr>
      <w:tab/>
    </w:r>
    <w:r>
      <w:rPr>
        <w:rStyle w:val="Strong"/>
        <w:rFonts w:ascii="Times New Roman" w:hAnsi="Times New Roman" w:cs="Times New Roman"/>
        <w:b w:val="0"/>
      </w:rPr>
      <w:tab/>
    </w:r>
    <w:r>
      <w:rPr>
        <w:rStyle w:val="Strong"/>
        <w:rFonts w:ascii="Times New Roman" w:hAnsi="Times New Roman" w:cs="Times New Roman"/>
        <w:b w:val="0"/>
      </w:rPr>
      <w:tab/>
    </w:r>
    <w:r>
      <w:rPr>
        <w:rStyle w:val="Strong"/>
        <w:rFonts w:ascii="Times New Roman" w:hAnsi="Times New Roman" w:cs="Times New Roman"/>
        <w:b w:val="0"/>
      </w:rPr>
      <w:tab/>
    </w:r>
    <w:r>
      <w:rPr>
        <w:rStyle w:val="Strong"/>
        <w:rFonts w:ascii="Times New Roman" w:hAnsi="Times New Roman" w:cs="Times New Roman"/>
        <w:b w:val="0"/>
      </w:rPr>
      <w:tab/>
    </w:r>
    <w:r>
      <w:rPr>
        <w:rStyle w:val="Strong"/>
        <w:rFonts w:ascii="Times New Roman" w:hAnsi="Times New Roman" w:cs="Times New Roman"/>
        <w:b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FD6089" w14:textId="77777777" w:rsidR="005D0089" w:rsidRDefault="005D0089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6A6F86D5" w14:textId="77777777" w:rsidR="005D0089" w:rsidRDefault="005D0089">
      <w:pPr>
        <w:spacing w:after="0"/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C36358" w14:textId="39F54697" w:rsidR="005B2449" w:rsidRDefault="005D0089">
    <w:pPr>
      <w:pStyle w:val="Header"/>
      <w:rPr>
        <w:rFonts w:hint="eastAsia"/>
      </w:rPr>
    </w:pPr>
    <w:r>
      <w:rPr>
        <w:rFonts w:hint="eastAsia"/>
        <w:noProof/>
      </w:rPr>
      <w:pict w14:anchorId="07ED6982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39141" o:spid="_x0000_s2050" type="#_x0000_t136" style="position:absolute;margin-left:0;margin-top:0;width:605.2pt;height:67.2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&quot;;font-size:1pt" string="INTERNAL USE ONL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A1EA0A" w14:textId="6C2CD439" w:rsidR="005B2449" w:rsidRDefault="005D0089">
    <w:pPr>
      <w:ind w:left="4320" w:firstLine="720"/>
      <w:rPr>
        <w:rFonts w:hint="eastAsia"/>
      </w:rPr>
    </w:pPr>
    <w:r>
      <w:rPr>
        <w:rFonts w:hint="eastAsia"/>
        <w:noProof/>
      </w:rPr>
      <w:pict w14:anchorId="2E2D61A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39142" o:spid="_x0000_s2051" type="#_x0000_t136" style="position:absolute;left:0;text-align:left;margin-left:0;margin-top:0;width:605.2pt;height:67.2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&quot;;font-size:1pt" string="INTERNAL USE ONLY"/>
          <w10:wrap anchorx="margin" anchory="margin"/>
        </v:shape>
      </w:pict>
    </w:r>
    <w:r w:rsidR="005B2449">
      <w:rPr>
        <w:rFonts w:ascii="Times New Roman" w:hAnsi="Times New Roman" w:cs="Times New Roman"/>
        <w:b/>
        <w:i/>
        <w:sz w:val="28"/>
        <w:szCs w:val="28"/>
      </w:rPr>
      <w:t xml:space="preserve">     </w:t>
    </w:r>
    <w:proofErr w:type="gramStart"/>
    <w:r w:rsidR="005B2449">
      <w:rPr>
        <w:rFonts w:ascii="Times New Roman" w:hAnsi="Times New Roman" w:cs="Times New Roman"/>
        <w:b/>
        <w:i/>
        <w:sz w:val="28"/>
        <w:szCs w:val="28"/>
      </w:rPr>
      <w:t>zWAN</w:t>
    </w:r>
    <w:proofErr w:type="gramEnd"/>
    <w:r w:rsidR="005B2449">
      <w:rPr>
        <w:rFonts w:ascii="Times New Roman" w:hAnsi="Times New Roman" w:cs="Times New Roman"/>
        <w:b/>
        <w:i/>
        <w:sz w:val="28"/>
        <w:szCs w:val="28"/>
      </w:rPr>
      <w:t xml:space="preserve"> Director – Release Notes</w:t>
    </w:r>
  </w:p>
  <w:p w14:paraId="729C4A89" w14:textId="77777777" w:rsidR="005B2449" w:rsidRDefault="005B2449">
    <w:pPr>
      <w:pStyle w:val="Header"/>
      <w:rPr>
        <w:rFonts w:ascii="Times New Roman" w:hAnsi="Times New Roman" w:cs="Times New Roman"/>
        <w:b/>
        <w:i/>
        <w:sz w:val="28"/>
        <w:lang w:eastAsia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EE10EB" w14:textId="143C21A3" w:rsidR="005B2449" w:rsidRDefault="005D0089">
    <w:pPr>
      <w:pStyle w:val="Header"/>
      <w:rPr>
        <w:rFonts w:hint="eastAsia"/>
      </w:rPr>
    </w:pPr>
    <w:r>
      <w:rPr>
        <w:rFonts w:hint="eastAsia"/>
        <w:noProof/>
      </w:rPr>
      <w:pict w14:anchorId="24A62091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639140" o:spid="_x0000_s2049" type="#_x0000_t136" style="position:absolute;margin-left:0;margin-top:0;width:605.2pt;height:67.2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Adobe Garamond Pro&quot;;font-size:1pt" string="INTERNAL USE ONLY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490A4C6"/>
    <w:multiLevelType w:val="singleLevel"/>
    <w:tmpl w:val="F490A4C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" w15:restartNumberingAfterBreak="0">
    <w:nsid w:val="00000001"/>
    <w:multiLevelType w:val="multilevel"/>
    <w:tmpl w:val="70A84CD8"/>
    <w:lvl w:ilvl="0">
      <w:start w:val="1"/>
      <w:numFmt w:val="decimal"/>
      <w:pStyle w:val="Heading1"/>
      <w:lvlText w:val="%1."/>
      <w:lvlJc w:val="left"/>
      <w:pPr>
        <w:tabs>
          <w:tab w:val="left" w:pos="0"/>
        </w:tabs>
        <w:ind w:left="0" w:firstLine="0"/>
      </w:pPr>
      <w:rPr>
        <w:b w:val="0"/>
        <w:bCs w:val="0"/>
      </w:rPr>
    </w:lvl>
    <w:lvl w:ilvl="1">
      <w:start w:val="1"/>
      <w:numFmt w:val="decimal"/>
      <w:pStyle w:val="Heading2"/>
      <w:lvlText w:val="%1.%2."/>
      <w:lvlJc w:val="left"/>
      <w:pPr>
        <w:tabs>
          <w:tab w:val="left" w:pos="1530"/>
        </w:tabs>
        <w:ind w:left="1530" w:firstLine="0"/>
      </w:pPr>
    </w:lvl>
    <w:lvl w:ilvl="2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</w:lvl>
  </w:abstractNum>
  <w:abstractNum w:abstractNumId="2" w15:restartNumberingAfterBreak="0">
    <w:nsid w:val="00000002"/>
    <w:multiLevelType w:val="multilevel"/>
    <w:tmpl w:val="00000002"/>
    <w:lvl w:ilvl="0">
      <w:start w:val="1"/>
      <w:numFmt w:val="decimal"/>
      <w:pStyle w:val="Stylelevel3"/>
      <w:lvlText w:val="%1.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left" w:pos="360"/>
        </w:tabs>
        <w:ind w:left="360" w:firstLine="0"/>
      </w:pPr>
    </w:lvl>
    <w:lvl w:ilvl="3">
      <w:start w:val="1"/>
      <w:numFmt w:val="decimal"/>
      <w:lvlText w:val="%1.%2.%3.%4."/>
      <w:lvlJc w:val="left"/>
      <w:pPr>
        <w:tabs>
          <w:tab w:val="left" w:pos="4248"/>
        </w:tabs>
        <w:ind w:left="4248" w:hanging="648"/>
      </w:pPr>
    </w:lvl>
    <w:lvl w:ilvl="4">
      <w:start w:val="1"/>
      <w:numFmt w:val="decimal"/>
      <w:lvlText w:val="%1.%2.%3.%4.%5."/>
      <w:lvlJc w:val="left"/>
      <w:pPr>
        <w:tabs>
          <w:tab w:val="left" w:pos="4752"/>
        </w:tabs>
        <w:ind w:left="4752" w:hanging="792"/>
      </w:pPr>
    </w:lvl>
    <w:lvl w:ilvl="5">
      <w:start w:val="1"/>
      <w:numFmt w:val="decimal"/>
      <w:lvlText w:val="%1.%2.%3.%4.%5.%6."/>
      <w:lvlJc w:val="left"/>
      <w:pPr>
        <w:tabs>
          <w:tab w:val="left" w:pos="5256"/>
        </w:tabs>
        <w:ind w:left="525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5760"/>
        </w:tabs>
        <w:ind w:left="576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6264"/>
        </w:tabs>
        <w:ind w:left="626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6840"/>
        </w:tabs>
        <w:ind w:left="6840" w:hanging="1440"/>
      </w:pPr>
    </w:lvl>
  </w:abstractNum>
  <w:abstractNum w:abstractNumId="3" w15:restartNumberingAfterBreak="0">
    <w:nsid w:val="00000003"/>
    <w:multiLevelType w:val="multilevel"/>
    <w:tmpl w:val="00000003"/>
    <w:lvl w:ilvl="0">
      <w:start w:val="1"/>
      <w:numFmt w:val="decimal"/>
      <w:pStyle w:val="Heading4"/>
      <w:lvlText w:val="%1"/>
      <w:lvlJc w:val="left"/>
      <w:pPr>
        <w:tabs>
          <w:tab w:val="left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left" w:pos="4752"/>
        </w:tabs>
        <w:ind w:left="4752" w:hanging="792"/>
      </w:pPr>
    </w:lvl>
    <w:lvl w:ilvl="5">
      <w:start w:val="1"/>
      <w:numFmt w:val="decimal"/>
      <w:lvlText w:val="%1.%2.%3.%4.%5.%6."/>
      <w:lvlJc w:val="left"/>
      <w:pPr>
        <w:tabs>
          <w:tab w:val="left" w:pos="5256"/>
        </w:tabs>
        <w:ind w:left="525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5760"/>
        </w:tabs>
        <w:ind w:left="576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6264"/>
        </w:tabs>
        <w:ind w:left="626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6840"/>
        </w:tabs>
        <w:ind w:left="6840" w:hanging="1440"/>
      </w:pPr>
    </w:lvl>
  </w:abstractNum>
  <w:abstractNum w:abstractNumId="4" w15:restartNumberingAfterBreak="0">
    <w:nsid w:val="00000004"/>
    <w:multiLevelType w:val="singleLevel"/>
    <w:tmpl w:val="00000004"/>
    <w:lvl w:ilvl="0">
      <w:start w:val="1"/>
      <w:numFmt w:val="bullet"/>
      <w:pStyle w:val="Bullet"/>
      <w:lvlText w:val=""/>
      <w:lvlJc w:val="left"/>
      <w:pPr>
        <w:tabs>
          <w:tab w:val="left" w:pos="907"/>
        </w:tabs>
        <w:ind w:left="907" w:hanging="360"/>
      </w:pPr>
      <w:rPr>
        <w:rFonts w:ascii="Symbol" w:hAnsi="Symbol" w:cs="Symbol"/>
      </w:rPr>
    </w:lvl>
  </w:abstractNum>
  <w:abstractNum w:abstractNumId="5" w15:restartNumberingAfterBreak="0">
    <w:nsid w:val="00000005"/>
    <w:multiLevelType w:val="singleLevel"/>
    <w:tmpl w:val="00000005"/>
    <w:lvl w:ilvl="0">
      <w:start w:val="1"/>
      <w:numFmt w:val="bullet"/>
      <w:pStyle w:val="BulletedList"/>
      <w:lvlText w:val="■"/>
      <w:lvlJc w:val="left"/>
      <w:pPr>
        <w:tabs>
          <w:tab w:val="left" w:pos="2160"/>
        </w:tabs>
        <w:ind w:left="2160" w:hanging="360"/>
      </w:pPr>
      <w:rPr>
        <w:rFonts w:ascii="Times New Roman" w:hAnsi="Times New Roman" w:cs="Times New Roman"/>
        <w:color w:val="auto"/>
      </w:rPr>
    </w:lvl>
  </w:abstractNum>
  <w:abstractNum w:abstractNumId="6" w15:restartNumberingAfterBreak="0">
    <w:nsid w:val="00000006"/>
    <w:multiLevelType w:val="singleLevel"/>
    <w:tmpl w:val="00000006"/>
    <w:lvl w:ilvl="0">
      <w:start w:val="1"/>
      <w:numFmt w:val="bullet"/>
      <w:pStyle w:val="BulletedLevel1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Symbol"/>
      </w:rPr>
    </w:lvl>
  </w:abstractNum>
  <w:abstractNum w:abstractNumId="7" w15:restartNumberingAfterBreak="0">
    <w:nsid w:val="00000007"/>
    <w:multiLevelType w:val="multilevel"/>
    <w:tmpl w:val="00000007"/>
    <w:lvl w:ilvl="0">
      <w:start w:val="1"/>
      <w:numFmt w:val="decimal"/>
      <w:pStyle w:val="Style4"/>
      <w:lvlText w:val="%1.1.1.1"/>
      <w:lvlJc w:val="left"/>
      <w:pPr>
        <w:tabs>
          <w:tab w:val="left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left" w:pos="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left" w:pos="0"/>
        </w:tabs>
        <w:ind w:left="0" w:firstLine="0"/>
      </w:pPr>
    </w:lvl>
    <w:lvl w:ilvl="3">
      <w:start w:val="1"/>
      <w:numFmt w:val="decimal"/>
      <w:lvlText w:val="%1.%2.%3.%4."/>
      <w:lvlJc w:val="left"/>
      <w:pPr>
        <w:tabs>
          <w:tab w:val="left" w:pos="0"/>
        </w:tabs>
        <w:ind w:left="0" w:firstLine="0"/>
      </w:pPr>
    </w:lvl>
    <w:lvl w:ilvl="4">
      <w:start w:val="1"/>
      <w:numFmt w:val="decimal"/>
      <w:lvlText w:val="%1.%2.%3.%4.%5."/>
      <w:lvlJc w:val="left"/>
      <w:pPr>
        <w:tabs>
          <w:tab w:val="left" w:pos="4392"/>
        </w:tabs>
        <w:ind w:left="4392" w:hanging="792"/>
      </w:pPr>
    </w:lvl>
    <w:lvl w:ilvl="5">
      <w:start w:val="1"/>
      <w:numFmt w:val="decimal"/>
      <w:lvlText w:val="%1.%2.%3.%4.%5.%6."/>
      <w:lvlJc w:val="left"/>
      <w:pPr>
        <w:tabs>
          <w:tab w:val="left" w:pos="4896"/>
        </w:tabs>
        <w:ind w:left="489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5400"/>
        </w:tabs>
        <w:ind w:left="540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5904"/>
        </w:tabs>
        <w:ind w:left="590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6480"/>
        </w:tabs>
        <w:ind w:left="6480" w:hanging="1440"/>
      </w:pPr>
    </w:lvl>
  </w:abstractNum>
  <w:abstractNum w:abstractNumId="8" w15:restartNumberingAfterBreak="0">
    <w:nsid w:val="00000009"/>
    <w:multiLevelType w:val="multilevel"/>
    <w:tmpl w:val="5734F100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left" w:pos="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9" w15:restartNumberingAfterBreak="0">
    <w:nsid w:val="0000000D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left" w:pos="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0" w15:restartNumberingAfterBreak="0">
    <w:nsid w:val="03435C29"/>
    <w:multiLevelType w:val="hybridMultilevel"/>
    <w:tmpl w:val="A70605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89A3A2F"/>
    <w:multiLevelType w:val="multilevel"/>
    <w:tmpl w:val="089A3A2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E17AE8"/>
    <w:multiLevelType w:val="multilevel"/>
    <w:tmpl w:val="0BE17AE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A264A1F"/>
    <w:multiLevelType w:val="singleLevel"/>
    <w:tmpl w:val="F490A4C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14" w15:restartNumberingAfterBreak="0">
    <w:nsid w:val="20E17D05"/>
    <w:multiLevelType w:val="hybridMultilevel"/>
    <w:tmpl w:val="FB629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C17CB6"/>
    <w:multiLevelType w:val="multilevel"/>
    <w:tmpl w:val="22C17CB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8BD974"/>
    <w:multiLevelType w:val="hybridMultilevel"/>
    <w:tmpl w:val="FA0AE5BC"/>
    <w:lvl w:ilvl="0" w:tplc="E676EB52">
      <w:start w:val="1"/>
      <w:numFmt w:val="decimal"/>
      <w:lvlText w:val="%1."/>
      <w:lvlJc w:val="left"/>
      <w:pPr>
        <w:ind w:left="720" w:hanging="360"/>
      </w:pPr>
    </w:lvl>
    <w:lvl w:ilvl="1" w:tplc="5B704F44">
      <w:start w:val="1"/>
      <w:numFmt w:val="lowerLetter"/>
      <w:lvlText w:val="%2."/>
      <w:lvlJc w:val="left"/>
      <w:pPr>
        <w:ind w:left="1440" w:hanging="360"/>
      </w:pPr>
    </w:lvl>
    <w:lvl w:ilvl="2" w:tplc="58EE0898">
      <w:start w:val="1"/>
      <w:numFmt w:val="lowerRoman"/>
      <w:lvlText w:val="%3."/>
      <w:lvlJc w:val="right"/>
      <w:pPr>
        <w:ind w:left="2160" w:hanging="180"/>
      </w:pPr>
    </w:lvl>
    <w:lvl w:ilvl="3" w:tplc="EE26E3C4">
      <w:start w:val="1"/>
      <w:numFmt w:val="decimal"/>
      <w:lvlText w:val="%4."/>
      <w:lvlJc w:val="left"/>
      <w:pPr>
        <w:ind w:left="2880" w:hanging="360"/>
      </w:pPr>
    </w:lvl>
    <w:lvl w:ilvl="4" w:tplc="8730CA60">
      <w:start w:val="1"/>
      <w:numFmt w:val="lowerLetter"/>
      <w:lvlText w:val="%5."/>
      <w:lvlJc w:val="left"/>
      <w:pPr>
        <w:ind w:left="3600" w:hanging="360"/>
      </w:pPr>
    </w:lvl>
    <w:lvl w:ilvl="5" w:tplc="6ABC4304">
      <w:start w:val="1"/>
      <w:numFmt w:val="lowerRoman"/>
      <w:lvlText w:val="%6."/>
      <w:lvlJc w:val="right"/>
      <w:pPr>
        <w:ind w:left="4320" w:hanging="180"/>
      </w:pPr>
    </w:lvl>
    <w:lvl w:ilvl="6" w:tplc="862A8A18">
      <w:start w:val="1"/>
      <w:numFmt w:val="decimal"/>
      <w:lvlText w:val="%7."/>
      <w:lvlJc w:val="left"/>
      <w:pPr>
        <w:ind w:left="5040" w:hanging="360"/>
      </w:pPr>
    </w:lvl>
    <w:lvl w:ilvl="7" w:tplc="27C05A10">
      <w:start w:val="1"/>
      <w:numFmt w:val="lowerLetter"/>
      <w:lvlText w:val="%8."/>
      <w:lvlJc w:val="left"/>
      <w:pPr>
        <w:ind w:left="5760" w:hanging="360"/>
      </w:pPr>
    </w:lvl>
    <w:lvl w:ilvl="8" w:tplc="7CEABEFC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6340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left" w:pos="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18" w15:restartNumberingAfterBreak="0">
    <w:nsid w:val="2F284E7B"/>
    <w:multiLevelType w:val="multilevel"/>
    <w:tmpl w:val="2F284E7B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FDC4820"/>
    <w:multiLevelType w:val="multilevel"/>
    <w:tmpl w:val="2FDC482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EB1036"/>
    <w:multiLevelType w:val="hybridMultilevel"/>
    <w:tmpl w:val="3CCA69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321884"/>
    <w:multiLevelType w:val="hybridMultilevel"/>
    <w:tmpl w:val="7966DF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500" w:hanging="360"/>
      </w:p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" w15:restartNumberingAfterBreak="0">
    <w:nsid w:val="40640C5E"/>
    <w:multiLevelType w:val="multilevel"/>
    <w:tmpl w:val="40640C5E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8308DF"/>
    <w:multiLevelType w:val="singleLevel"/>
    <w:tmpl w:val="F490A4C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24" w15:restartNumberingAfterBreak="0">
    <w:nsid w:val="465F780C"/>
    <w:multiLevelType w:val="hybridMultilevel"/>
    <w:tmpl w:val="4C3E4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0963F6"/>
    <w:multiLevelType w:val="multilevel"/>
    <w:tmpl w:val="470963F6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7666183"/>
    <w:multiLevelType w:val="hybridMultilevel"/>
    <w:tmpl w:val="3BA6C7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D7B3A8B"/>
    <w:multiLevelType w:val="hybridMultilevel"/>
    <w:tmpl w:val="56D217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A62A9C"/>
    <w:multiLevelType w:val="hybridMultilevel"/>
    <w:tmpl w:val="D680643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624A8E"/>
    <w:multiLevelType w:val="multilevel"/>
    <w:tmpl w:val="E92E3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33537DB"/>
    <w:multiLevelType w:val="hybridMultilevel"/>
    <w:tmpl w:val="FD9603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14607"/>
    <w:multiLevelType w:val="singleLevel"/>
    <w:tmpl w:val="F490A4C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2" w15:restartNumberingAfterBreak="0">
    <w:nsid w:val="67EC192E"/>
    <w:multiLevelType w:val="hybridMultilevel"/>
    <w:tmpl w:val="B87609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031E2C"/>
    <w:multiLevelType w:val="hybridMultilevel"/>
    <w:tmpl w:val="86DC46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4180840"/>
    <w:multiLevelType w:val="multilevel"/>
    <w:tmpl w:val="0000000D"/>
    <w:lvl w:ilvl="0">
      <w:start w:val="1"/>
      <w:numFmt w:val="decimal"/>
      <w:lvlText w:val="%1."/>
      <w:lvlJc w:val="left"/>
      <w:pPr>
        <w:tabs>
          <w:tab w:val="left" w:pos="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0"/>
        </w:tabs>
        <w:ind w:left="1440" w:hanging="360"/>
      </w:pPr>
    </w:lvl>
    <w:lvl w:ilvl="2">
      <w:start w:val="1"/>
      <w:numFmt w:val="decimal"/>
      <w:lvlText w:val="%3)"/>
      <w:lvlJc w:val="left"/>
      <w:pPr>
        <w:tabs>
          <w:tab w:val="left" w:pos="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0"/>
        </w:tabs>
        <w:ind w:left="6480" w:hanging="180"/>
      </w:pPr>
    </w:lvl>
  </w:abstractNum>
  <w:abstractNum w:abstractNumId="35" w15:restartNumberingAfterBreak="0">
    <w:nsid w:val="74B59694"/>
    <w:multiLevelType w:val="hybridMultilevel"/>
    <w:tmpl w:val="496ACD68"/>
    <w:lvl w:ilvl="0" w:tplc="BA96A84A">
      <w:start w:val="1"/>
      <w:numFmt w:val="decimal"/>
      <w:lvlText w:val="%1."/>
      <w:lvlJc w:val="left"/>
      <w:pPr>
        <w:ind w:left="720" w:hanging="360"/>
      </w:pPr>
    </w:lvl>
    <w:lvl w:ilvl="1" w:tplc="A9BAD4D8">
      <w:start w:val="1"/>
      <w:numFmt w:val="lowerLetter"/>
      <w:lvlText w:val="%2."/>
      <w:lvlJc w:val="left"/>
      <w:pPr>
        <w:ind w:left="1440" w:hanging="360"/>
      </w:pPr>
    </w:lvl>
    <w:lvl w:ilvl="2" w:tplc="EC0AFB9A">
      <w:start w:val="1"/>
      <w:numFmt w:val="lowerRoman"/>
      <w:lvlText w:val="%3."/>
      <w:lvlJc w:val="right"/>
      <w:pPr>
        <w:ind w:left="2160" w:hanging="180"/>
      </w:pPr>
    </w:lvl>
    <w:lvl w:ilvl="3" w:tplc="CD9EC1DC">
      <w:start w:val="1"/>
      <w:numFmt w:val="decimal"/>
      <w:lvlText w:val="%4."/>
      <w:lvlJc w:val="left"/>
      <w:pPr>
        <w:ind w:left="2880" w:hanging="360"/>
      </w:pPr>
    </w:lvl>
    <w:lvl w:ilvl="4" w:tplc="A5D4262E">
      <w:start w:val="1"/>
      <w:numFmt w:val="lowerLetter"/>
      <w:lvlText w:val="%5."/>
      <w:lvlJc w:val="left"/>
      <w:pPr>
        <w:ind w:left="3600" w:hanging="360"/>
      </w:pPr>
    </w:lvl>
    <w:lvl w:ilvl="5" w:tplc="30C8BD2E">
      <w:start w:val="1"/>
      <w:numFmt w:val="lowerRoman"/>
      <w:lvlText w:val="%6."/>
      <w:lvlJc w:val="right"/>
      <w:pPr>
        <w:ind w:left="4320" w:hanging="180"/>
      </w:pPr>
    </w:lvl>
    <w:lvl w:ilvl="6" w:tplc="450C3470">
      <w:start w:val="1"/>
      <w:numFmt w:val="decimal"/>
      <w:lvlText w:val="%7."/>
      <w:lvlJc w:val="left"/>
      <w:pPr>
        <w:ind w:left="5040" w:hanging="360"/>
      </w:pPr>
    </w:lvl>
    <w:lvl w:ilvl="7" w:tplc="2294D12A">
      <w:start w:val="1"/>
      <w:numFmt w:val="lowerLetter"/>
      <w:lvlText w:val="%8."/>
      <w:lvlJc w:val="left"/>
      <w:pPr>
        <w:ind w:left="5760" w:hanging="360"/>
      </w:pPr>
    </w:lvl>
    <w:lvl w:ilvl="8" w:tplc="E56A947E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114B52"/>
    <w:multiLevelType w:val="hybridMultilevel"/>
    <w:tmpl w:val="7C16E8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116A16"/>
    <w:multiLevelType w:val="hybridMultilevel"/>
    <w:tmpl w:val="E9EA65D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65F62"/>
    <w:multiLevelType w:val="hybridMultilevel"/>
    <w:tmpl w:val="44968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223FFF"/>
    <w:multiLevelType w:val="hybridMultilevel"/>
    <w:tmpl w:val="C354F7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0" w15:restartNumberingAfterBreak="0">
    <w:nsid w:val="7FBB7C87"/>
    <w:multiLevelType w:val="hybridMultilevel"/>
    <w:tmpl w:val="11289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5"/>
  </w:num>
  <w:num w:numId="3">
    <w:abstractNumId w:val="1"/>
  </w:num>
  <w:num w:numId="4">
    <w:abstractNumId w:val="3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6"/>
  </w:num>
  <w:num w:numId="10">
    <w:abstractNumId w:val="8"/>
  </w:num>
  <w:num w:numId="11">
    <w:abstractNumId w:val="25"/>
  </w:num>
  <w:num w:numId="12">
    <w:abstractNumId w:val="22"/>
  </w:num>
  <w:num w:numId="13">
    <w:abstractNumId w:val="12"/>
  </w:num>
  <w:num w:numId="14">
    <w:abstractNumId w:val="15"/>
  </w:num>
  <w:num w:numId="15">
    <w:abstractNumId w:val="18"/>
  </w:num>
  <w:num w:numId="16">
    <w:abstractNumId w:val="19"/>
  </w:num>
  <w:num w:numId="17">
    <w:abstractNumId w:val="0"/>
  </w:num>
  <w:num w:numId="18">
    <w:abstractNumId w:val="9"/>
  </w:num>
  <w:num w:numId="19">
    <w:abstractNumId w:val="11"/>
  </w:num>
  <w:num w:numId="20">
    <w:abstractNumId w:val="38"/>
  </w:num>
  <w:num w:numId="21">
    <w:abstractNumId w:val="26"/>
  </w:num>
  <w:num w:numId="22">
    <w:abstractNumId w:val="13"/>
  </w:num>
  <w:num w:numId="23">
    <w:abstractNumId w:val="39"/>
  </w:num>
  <w:num w:numId="24">
    <w:abstractNumId w:val="21"/>
  </w:num>
  <w:num w:numId="25">
    <w:abstractNumId w:val="31"/>
  </w:num>
  <w:num w:numId="26">
    <w:abstractNumId w:val="23"/>
  </w:num>
  <w:num w:numId="27">
    <w:abstractNumId w:val="34"/>
  </w:num>
  <w:num w:numId="28">
    <w:abstractNumId w:val="17"/>
  </w:num>
  <w:num w:numId="29">
    <w:abstractNumId w:val="29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10"/>
  </w:num>
  <w:num w:numId="31">
    <w:abstractNumId w:val="40"/>
  </w:num>
  <w:num w:numId="32">
    <w:abstractNumId w:val="1"/>
  </w:num>
  <w:num w:numId="33">
    <w:abstractNumId w:val="1"/>
  </w:num>
  <w:num w:numId="34">
    <w:abstractNumId w:val="27"/>
  </w:num>
  <w:num w:numId="35">
    <w:abstractNumId w:val="30"/>
  </w:num>
  <w:num w:numId="36">
    <w:abstractNumId w:val="24"/>
  </w:num>
  <w:num w:numId="37">
    <w:abstractNumId w:val="36"/>
  </w:num>
  <w:num w:numId="38">
    <w:abstractNumId w:val="33"/>
  </w:num>
  <w:num w:numId="39">
    <w:abstractNumId w:val="20"/>
  </w:num>
  <w:num w:numId="40">
    <w:abstractNumId w:val="14"/>
  </w:num>
  <w:num w:numId="41">
    <w:abstractNumId w:val="28"/>
  </w:num>
  <w:num w:numId="42">
    <w:abstractNumId w:val="32"/>
  </w:num>
  <w:num w:numId="43">
    <w:abstractNumId w:val="1"/>
  </w:num>
  <w:num w:numId="44">
    <w:abstractNumId w:val="1"/>
  </w:num>
  <w:num w:numId="45">
    <w:abstractNumId w:val="3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2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BA7B23C6"/>
    <w:rsid w:val="EFEE5084"/>
    <w:rsid w:val="F5EFB9A2"/>
    <w:rsid w:val="FE734873"/>
    <w:rsid w:val="FF3A4212"/>
    <w:rsid w:val="00002D57"/>
    <w:rsid w:val="000118A6"/>
    <w:rsid w:val="0002561E"/>
    <w:rsid w:val="00027945"/>
    <w:rsid w:val="000560D4"/>
    <w:rsid w:val="00062731"/>
    <w:rsid w:val="00063C49"/>
    <w:rsid w:val="0006728E"/>
    <w:rsid w:val="00070F97"/>
    <w:rsid w:val="00072ED4"/>
    <w:rsid w:val="00075F4C"/>
    <w:rsid w:val="00076443"/>
    <w:rsid w:val="0007775D"/>
    <w:rsid w:val="00083B20"/>
    <w:rsid w:val="00085616"/>
    <w:rsid w:val="00093C6E"/>
    <w:rsid w:val="00093DCD"/>
    <w:rsid w:val="000C5177"/>
    <w:rsid w:val="000D3413"/>
    <w:rsid w:val="000D3DC3"/>
    <w:rsid w:val="000E13AC"/>
    <w:rsid w:val="000F11EA"/>
    <w:rsid w:val="000F5268"/>
    <w:rsid w:val="000F7162"/>
    <w:rsid w:val="00100A3B"/>
    <w:rsid w:val="00102C20"/>
    <w:rsid w:val="00106C2D"/>
    <w:rsid w:val="00123EB8"/>
    <w:rsid w:val="001270AF"/>
    <w:rsid w:val="00131FA6"/>
    <w:rsid w:val="001418E1"/>
    <w:rsid w:val="00142F20"/>
    <w:rsid w:val="00143B70"/>
    <w:rsid w:val="00154A56"/>
    <w:rsid w:val="00171F97"/>
    <w:rsid w:val="00172A27"/>
    <w:rsid w:val="001824AB"/>
    <w:rsid w:val="00185E3F"/>
    <w:rsid w:val="00195CED"/>
    <w:rsid w:val="001A05AB"/>
    <w:rsid w:val="001B207F"/>
    <w:rsid w:val="001B33EA"/>
    <w:rsid w:val="001B4376"/>
    <w:rsid w:val="001B7348"/>
    <w:rsid w:val="001B767E"/>
    <w:rsid w:val="001D4966"/>
    <w:rsid w:val="001D58AD"/>
    <w:rsid w:val="001E443E"/>
    <w:rsid w:val="001E55F5"/>
    <w:rsid w:val="001F1778"/>
    <w:rsid w:val="001F582A"/>
    <w:rsid w:val="00206D3A"/>
    <w:rsid w:val="00217C37"/>
    <w:rsid w:val="00225001"/>
    <w:rsid w:val="00236300"/>
    <w:rsid w:val="00236CBD"/>
    <w:rsid w:val="0024115C"/>
    <w:rsid w:val="00242F09"/>
    <w:rsid w:val="00246BED"/>
    <w:rsid w:val="0025130B"/>
    <w:rsid w:val="00253F62"/>
    <w:rsid w:val="0026479E"/>
    <w:rsid w:val="00267ACC"/>
    <w:rsid w:val="00267C83"/>
    <w:rsid w:val="0027214D"/>
    <w:rsid w:val="00277EA5"/>
    <w:rsid w:val="002805E7"/>
    <w:rsid w:val="002820D4"/>
    <w:rsid w:val="0028761D"/>
    <w:rsid w:val="002915F4"/>
    <w:rsid w:val="002C0F08"/>
    <w:rsid w:val="002D20EA"/>
    <w:rsid w:val="002D2615"/>
    <w:rsid w:val="00302079"/>
    <w:rsid w:val="003107D2"/>
    <w:rsid w:val="00311BF6"/>
    <w:rsid w:val="003132FF"/>
    <w:rsid w:val="00317F7E"/>
    <w:rsid w:val="00324329"/>
    <w:rsid w:val="003427DF"/>
    <w:rsid w:val="00346B83"/>
    <w:rsid w:val="0034796C"/>
    <w:rsid w:val="00354AAC"/>
    <w:rsid w:val="00354BAB"/>
    <w:rsid w:val="003561DE"/>
    <w:rsid w:val="003608A7"/>
    <w:rsid w:val="003676DC"/>
    <w:rsid w:val="003717F2"/>
    <w:rsid w:val="00374FC8"/>
    <w:rsid w:val="00377BB2"/>
    <w:rsid w:val="00380E5A"/>
    <w:rsid w:val="00384836"/>
    <w:rsid w:val="00384CB9"/>
    <w:rsid w:val="003A09DC"/>
    <w:rsid w:val="003B1A1C"/>
    <w:rsid w:val="003B1E9E"/>
    <w:rsid w:val="003B3D6F"/>
    <w:rsid w:val="003B7923"/>
    <w:rsid w:val="003C2050"/>
    <w:rsid w:val="003C5630"/>
    <w:rsid w:val="003D07B2"/>
    <w:rsid w:val="003D07CA"/>
    <w:rsid w:val="003E73E1"/>
    <w:rsid w:val="003F0D8E"/>
    <w:rsid w:val="00401CBD"/>
    <w:rsid w:val="00405777"/>
    <w:rsid w:val="004137FC"/>
    <w:rsid w:val="0042194C"/>
    <w:rsid w:val="00455ED0"/>
    <w:rsid w:val="00472249"/>
    <w:rsid w:val="004735B1"/>
    <w:rsid w:val="00474AC4"/>
    <w:rsid w:val="00481241"/>
    <w:rsid w:val="0049532A"/>
    <w:rsid w:val="004D327D"/>
    <w:rsid w:val="004D3426"/>
    <w:rsid w:val="004D35AD"/>
    <w:rsid w:val="004E10EC"/>
    <w:rsid w:val="004E1A50"/>
    <w:rsid w:val="004E3C71"/>
    <w:rsid w:val="004E3F32"/>
    <w:rsid w:val="004E7BA3"/>
    <w:rsid w:val="004F6C63"/>
    <w:rsid w:val="005053FB"/>
    <w:rsid w:val="005071BD"/>
    <w:rsid w:val="00515ADF"/>
    <w:rsid w:val="00520331"/>
    <w:rsid w:val="00527487"/>
    <w:rsid w:val="00535372"/>
    <w:rsid w:val="0053701F"/>
    <w:rsid w:val="00544BA3"/>
    <w:rsid w:val="0054685C"/>
    <w:rsid w:val="00554DB7"/>
    <w:rsid w:val="00557CC5"/>
    <w:rsid w:val="00557E7F"/>
    <w:rsid w:val="0058008D"/>
    <w:rsid w:val="005954C3"/>
    <w:rsid w:val="005B2449"/>
    <w:rsid w:val="005B66F1"/>
    <w:rsid w:val="005D0089"/>
    <w:rsid w:val="005E023D"/>
    <w:rsid w:val="005F0921"/>
    <w:rsid w:val="005F3C71"/>
    <w:rsid w:val="006060A1"/>
    <w:rsid w:val="006339F0"/>
    <w:rsid w:val="00647780"/>
    <w:rsid w:val="006672F5"/>
    <w:rsid w:val="00670A80"/>
    <w:rsid w:val="00674050"/>
    <w:rsid w:val="00677086"/>
    <w:rsid w:val="00680134"/>
    <w:rsid w:val="006A7ED1"/>
    <w:rsid w:val="006B126E"/>
    <w:rsid w:val="006B6B2F"/>
    <w:rsid w:val="007020B8"/>
    <w:rsid w:val="00710819"/>
    <w:rsid w:val="00720062"/>
    <w:rsid w:val="0072749C"/>
    <w:rsid w:val="007474F6"/>
    <w:rsid w:val="00754589"/>
    <w:rsid w:val="0075755A"/>
    <w:rsid w:val="00763512"/>
    <w:rsid w:val="00773889"/>
    <w:rsid w:val="00781280"/>
    <w:rsid w:val="00783F75"/>
    <w:rsid w:val="00787B46"/>
    <w:rsid w:val="00792AE8"/>
    <w:rsid w:val="00793121"/>
    <w:rsid w:val="007958E0"/>
    <w:rsid w:val="00796018"/>
    <w:rsid w:val="007A0129"/>
    <w:rsid w:val="007A1892"/>
    <w:rsid w:val="007A2A4C"/>
    <w:rsid w:val="007A31BC"/>
    <w:rsid w:val="007B4742"/>
    <w:rsid w:val="007C14E0"/>
    <w:rsid w:val="007C4BEC"/>
    <w:rsid w:val="007C6F19"/>
    <w:rsid w:val="007D2AFF"/>
    <w:rsid w:val="007D6697"/>
    <w:rsid w:val="00800466"/>
    <w:rsid w:val="008111A0"/>
    <w:rsid w:val="00822EAD"/>
    <w:rsid w:val="00824F7D"/>
    <w:rsid w:val="00830DEB"/>
    <w:rsid w:val="00846A80"/>
    <w:rsid w:val="00850B6B"/>
    <w:rsid w:val="00864FF8"/>
    <w:rsid w:val="0087656B"/>
    <w:rsid w:val="00881188"/>
    <w:rsid w:val="00881867"/>
    <w:rsid w:val="0088489A"/>
    <w:rsid w:val="008867E8"/>
    <w:rsid w:val="00897CD9"/>
    <w:rsid w:val="008B0E38"/>
    <w:rsid w:val="008B16AE"/>
    <w:rsid w:val="008B1F71"/>
    <w:rsid w:val="008B4181"/>
    <w:rsid w:val="008B6FE7"/>
    <w:rsid w:val="008C4EE8"/>
    <w:rsid w:val="008C599B"/>
    <w:rsid w:val="008D3D62"/>
    <w:rsid w:val="008D51FD"/>
    <w:rsid w:val="008D66D3"/>
    <w:rsid w:val="008D7B58"/>
    <w:rsid w:val="008E2C4C"/>
    <w:rsid w:val="008E3A20"/>
    <w:rsid w:val="008E6D8C"/>
    <w:rsid w:val="00900D66"/>
    <w:rsid w:val="00903489"/>
    <w:rsid w:val="00905056"/>
    <w:rsid w:val="009050B0"/>
    <w:rsid w:val="0091070B"/>
    <w:rsid w:val="0091659A"/>
    <w:rsid w:val="0092042C"/>
    <w:rsid w:val="00921063"/>
    <w:rsid w:val="00923A88"/>
    <w:rsid w:val="009347B8"/>
    <w:rsid w:val="009374BA"/>
    <w:rsid w:val="00945F96"/>
    <w:rsid w:val="009477FA"/>
    <w:rsid w:val="00947F32"/>
    <w:rsid w:val="00960B3E"/>
    <w:rsid w:val="009615D9"/>
    <w:rsid w:val="00976AAB"/>
    <w:rsid w:val="0098358F"/>
    <w:rsid w:val="00986EC0"/>
    <w:rsid w:val="009A379A"/>
    <w:rsid w:val="009A3E6D"/>
    <w:rsid w:val="009E0024"/>
    <w:rsid w:val="009E13EA"/>
    <w:rsid w:val="009E2D7C"/>
    <w:rsid w:val="009E63FF"/>
    <w:rsid w:val="009E6B28"/>
    <w:rsid w:val="00A010B0"/>
    <w:rsid w:val="00A03D7D"/>
    <w:rsid w:val="00A061CA"/>
    <w:rsid w:val="00A0733B"/>
    <w:rsid w:val="00A10DC4"/>
    <w:rsid w:val="00A12607"/>
    <w:rsid w:val="00A17574"/>
    <w:rsid w:val="00A44082"/>
    <w:rsid w:val="00A458F9"/>
    <w:rsid w:val="00A5779A"/>
    <w:rsid w:val="00A6172C"/>
    <w:rsid w:val="00A66A58"/>
    <w:rsid w:val="00A70AC3"/>
    <w:rsid w:val="00A7132D"/>
    <w:rsid w:val="00A80F67"/>
    <w:rsid w:val="00A94A21"/>
    <w:rsid w:val="00A95B94"/>
    <w:rsid w:val="00AA336D"/>
    <w:rsid w:val="00AA4F86"/>
    <w:rsid w:val="00AB76DC"/>
    <w:rsid w:val="00AD3B76"/>
    <w:rsid w:val="00AE4E5E"/>
    <w:rsid w:val="00AF2457"/>
    <w:rsid w:val="00B00E6D"/>
    <w:rsid w:val="00B11589"/>
    <w:rsid w:val="00B123B6"/>
    <w:rsid w:val="00B167E1"/>
    <w:rsid w:val="00B457B0"/>
    <w:rsid w:val="00B46710"/>
    <w:rsid w:val="00B55D95"/>
    <w:rsid w:val="00B60AE1"/>
    <w:rsid w:val="00B61246"/>
    <w:rsid w:val="00B63F72"/>
    <w:rsid w:val="00B73F63"/>
    <w:rsid w:val="00B8647C"/>
    <w:rsid w:val="00B94DCD"/>
    <w:rsid w:val="00BA23FE"/>
    <w:rsid w:val="00BB1B7F"/>
    <w:rsid w:val="00BB2248"/>
    <w:rsid w:val="00BC5133"/>
    <w:rsid w:val="00BE2D29"/>
    <w:rsid w:val="00BE3659"/>
    <w:rsid w:val="00BF2ACE"/>
    <w:rsid w:val="00C116AD"/>
    <w:rsid w:val="00C13208"/>
    <w:rsid w:val="00C14F82"/>
    <w:rsid w:val="00C17FC1"/>
    <w:rsid w:val="00C27D6C"/>
    <w:rsid w:val="00C31024"/>
    <w:rsid w:val="00C4037C"/>
    <w:rsid w:val="00C40D9D"/>
    <w:rsid w:val="00C44499"/>
    <w:rsid w:val="00C44912"/>
    <w:rsid w:val="00C642F6"/>
    <w:rsid w:val="00C664C6"/>
    <w:rsid w:val="00C9138E"/>
    <w:rsid w:val="00C922FB"/>
    <w:rsid w:val="00C93B3A"/>
    <w:rsid w:val="00CA25AC"/>
    <w:rsid w:val="00CA5050"/>
    <w:rsid w:val="00CB0E0C"/>
    <w:rsid w:val="00CD1094"/>
    <w:rsid w:val="00CF07DA"/>
    <w:rsid w:val="00CF1150"/>
    <w:rsid w:val="00D03B11"/>
    <w:rsid w:val="00D04290"/>
    <w:rsid w:val="00D15549"/>
    <w:rsid w:val="00D312A5"/>
    <w:rsid w:val="00D4220A"/>
    <w:rsid w:val="00D43B0A"/>
    <w:rsid w:val="00D446DA"/>
    <w:rsid w:val="00D450F0"/>
    <w:rsid w:val="00D72624"/>
    <w:rsid w:val="00D82337"/>
    <w:rsid w:val="00D87159"/>
    <w:rsid w:val="00D940F2"/>
    <w:rsid w:val="00D97EAD"/>
    <w:rsid w:val="00DA2273"/>
    <w:rsid w:val="00DA41F2"/>
    <w:rsid w:val="00DD1AAF"/>
    <w:rsid w:val="00DD2FF0"/>
    <w:rsid w:val="00DE1BE7"/>
    <w:rsid w:val="00E01344"/>
    <w:rsid w:val="00E06AC1"/>
    <w:rsid w:val="00E10F03"/>
    <w:rsid w:val="00E116E2"/>
    <w:rsid w:val="00E17AF4"/>
    <w:rsid w:val="00E23608"/>
    <w:rsid w:val="00E24FA6"/>
    <w:rsid w:val="00E30A5D"/>
    <w:rsid w:val="00E37C3F"/>
    <w:rsid w:val="00E42A1A"/>
    <w:rsid w:val="00E47E29"/>
    <w:rsid w:val="00E61FC2"/>
    <w:rsid w:val="00E67F02"/>
    <w:rsid w:val="00E67F9D"/>
    <w:rsid w:val="00E7155C"/>
    <w:rsid w:val="00E97CCC"/>
    <w:rsid w:val="00EA5087"/>
    <w:rsid w:val="00ED0359"/>
    <w:rsid w:val="00EE022D"/>
    <w:rsid w:val="00EE40EC"/>
    <w:rsid w:val="00EE71FB"/>
    <w:rsid w:val="00EF0C75"/>
    <w:rsid w:val="00F013E6"/>
    <w:rsid w:val="00F05477"/>
    <w:rsid w:val="00F1191B"/>
    <w:rsid w:val="00F127F5"/>
    <w:rsid w:val="00F162F8"/>
    <w:rsid w:val="00F163C4"/>
    <w:rsid w:val="00F278F1"/>
    <w:rsid w:val="00F45D2D"/>
    <w:rsid w:val="00F5556E"/>
    <w:rsid w:val="00F679EB"/>
    <w:rsid w:val="00F67A1E"/>
    <w:rsid w:val="00F85968"/>
    <w:rsid w:val="00F91ECE"/>
    <w:rsid w:val="00F944FA"/>
    <w:rsid w:val="00F9610A"/>
    <w:rsid w:val="00FA0F02"/>
    <w:rsid w:val="00FB2600"/>
    <w:rsid w:val="00FB336F"/>
    <w:rsid w:val="00FB70B5"/>
    <w:rsid w:val="00FC7B82"/>
    <w:rsid w:val="00FC7EF7"/>
    <w:rsid w:val="00FD07E3"/>
    <w:rsid w:val="00FD4DDF"/>
    <w:rsid w:val="00FD59EE"/>
    <w:rsid w:val="00FD7D35"/>
    <w:rsid w:val="00FE04C1"/>
    <w:rsid w:val="00FE3996"/>
    <w:rsid w:val="00FF35C8"/>
    <w:rsid w:val="00FF3ABF"/>
    <w:rsid w:val="00FF593C"/>
    <w:rsid w:val="00FF736F"/>
    <w:rsid w:val="00FF78CA"/>
    <w:rsid w:val="01964270"/>
    <w:rsid w:val="01D803E5"/>
    <w:rsid w:val="032C32E4"/>
    <w:rsid w:val="03465D5B"/>
    <w:rsid w:val="038D318D"/>
    <w:rsid w:val="03AC5921"/>
    <w:rsid w:val="03AF786B"/>
    <w:rsid w:val="05E27BC2"/>
    <w:rsid w:val="05F41565"/>
    <w:rsid w:val="067A4E99"/>
    <w:rsid w:val="06DB0A8F"/>
    <w:rsid w:val="077946F5"/>
    <w:rsid w:val="08907C6B"/>
    <w:rsid w:val="08CA4233"/>
    <w:rsid w:val="08D74A0D"/>
    <w:rsid w:val="08E9737B"/>
    <w:rsid w:val="09324119"/>
    <w:rsid w:val="098E4889"/>
    <w:rsid w:val="0A2FF279"/>
    <w:rsid w:val="0B21104E"/>
    <w:rsid w:val="0B37068B"/>
    <w:rsid w:val="0B697B74"/>
    <w:rsid w:val="0BD75260"/>
    <w:rsid w:val="0C1F6E8B"/>
    <w:rsid w:val="0C5B0590"/>
    <w:rsid w:val="0D3706FA"/>
    <w:rsid w:val="0D4DE2C2"/>
    <w:rsid w:val="0D9216EF"/>
    <w:rsid w:val="0DBDD912"/>
    <w:rsid w:val="0DD31FA4"/>
    <w:rsid w:val="0DEB70FE"/>
    <w:rsid w:val="0E7646B5"/>
    <w:rsid w:val="0E833DCE"/>
    <w:rsid w:val="0F20F7CB"/>
    <w:rsid w:val="0F8B09C5"/>
    <w:rsid w:val="0FBC7598"/>
    <w:rsid w:val="10523A58"/>
    <w:rsid w:val="1088747A"/>
    <w:rsid w:val="10F27810"/>
    <w:rsid w:val="110F7B9B"/>
    <w:rsid w:val="115D4E51"/>
    <w:rsid w:val="133833D9"/>
    <w:rsid w:val="143E29EC"/>
    <w:rsid w:val="145854C5"/>
    <w:rsid w:val="15113EE2"/>
    <w:rsid w:val="15763D45"/>
    <w:rsid w:val="158A3C94"/>
    <w:rsid w:val="158EE70F"/>
    <w:rsid w:val="16404A0C"/>
    <w:rsid w:val="166B13D0"/>
    <w:rsid w:val="172A1791"/>
    <w:rsid w:val="174D6D27"/>
    <w:rsid w:val="1831EC9D"/>
    <w:rsid w:val="18D13219"/>
    <w:rsid w:val="19B47531"/>
    <w:rsid w:val="1A2A15A2"/>
    <w:rsid w:val="1ADD03C2"/>
    <w:rsid w:val="1B30B4B5"/>
    <w:rsid w:val="1B37C452"/>
    <w:rsid w:val="1B4D19EC"/>
    <w:rsid w:val="1B776A68"/>
    <w:rsid w:val="1C1B3898"/>
    <w:rsid w:val="1C224C26"/>
    <w:rsid w:val="1C444B9D"/>
    <w:rsid w:val="1CF3056E"/>
    <w:rsid w:val="1D261957"/>
    <w:rsid w:val="1E3173A3"/>
    <w:rsid w:val="1E79904E"/>
    <w:rsid w:val="1EB51D82"/>
    <w:rsid w:val="1F166BCD"/>
    <w:rsid w:val="1F29DAF3"/>
    <w:rsid w:val="1FA3607E"/>
    <w:rsid w:val="1FA91B15"/>
    <w:rsid w:val="208A6731"/>
    <w:rsid w:val="20C53DD2"/>
    <w:rsid w:val="20E71F9A"/>
    <w:rsid w:val="21C10A3D"/>
    <w:rsid w:val="21C35692"/>
    <w:rsid w:val="224A309D"/>
    <w:rsid w:val="23536D10"/>
    <w:rsid w:val="24A84C8A"/>
    <w:rsid w:val="257D09BB"/>
    <w:rsid w:val="259D531E"/>
    <w:rsid w:val="25B353E1"/>
    <w:rsid w:val="26CE29D6"/>
    <w:rsid w:val="27491C51"/>
    <w:rsid w:val="2762413F"/>
    <w:rsid w:val="276A728B"/>
    <w:rsid w:val="27897907"/>
    <w:rsid w:val="2843CC80"/>
    <w:rsid w:val="28D63020"/>
    <w:rsid w:val="28D6D927"/>
    <w:rsid w:val="28EB17D1"/>
    <w:rsid w:val="29067BFF"/>
    <w:rsid w:val="297E6BDB"/>
    <w:rsid w:val="298B5AE9"/>
    <w:rsid w:val="2A431C41"/>
    <w:rsid w:val="2A5B13E0"/>
    <w:rsid w:val="2AA420D9"/>
    <w:rsid w:val="2ABA427C"/>
    <w:rsid w:val="2B9A264F"/>
    <w:rsid w:val="2BAED199"/>
    <w:rsid w:val="2BBC0EB2"/>
    <w:rsid w:val="2C0699E4"/>
    <w:rsid w:val="2C2CEC70"/>
    <w:rsid w:val="2C824F3D"/>
    <w:rsid w:val="2C927C51"/>
    <w:rsid w:val="2C986C98"/>
    <w:rsid w:val="2C990A10"/>
    <w:rsid w:val="2DC80BF7"/>
    <w:rsid w:val="2E224612"/>
    <w:rsid w:val="2EB81DD5"/>
    <w:rsid w:val="2EF21577"/>
    <w:rsid w:val="2F0B779C"/>
    <w:rsid w:val="2F6B7C90"/>
    <w:rsid w:val="2F807483"/>
    <w:rsid w:val="2F890167"/>
    <w:rsid w:val="307355F9"/>
    <w:rsid w:val="308E5F8F"/>
    <w:rsid w:val="30F72992"/>
    <w:rsid w:val="30F77C41"/>
    <w:rsid w:val="3119D74F"/>
    <w:rsid w:val="313C1E8F"/>
    <w:rsid w:val="31B70C5A"/>
    <w:rsid w:val="31D30AA3"/>
    <w:rsid w:val="32317519"/>
    <w:rsid w:val="327A2C6E"/>
    <w:rsid w:val="3290B499"/>
    <w:rsid w:val="32F72511"/>
    <w:rsid w:val="33067A5B"/>
    <w:rsid w:val="33AE06F6"/>
    <w:rsid w:val="33D7B0E2"/>
    <w:rsid w:val="341847E7"/>
    <w:rsid w:val="341ED5F8"/>
    <w:rsid w:val="34390907"/>
    <w:rsid w:val="349B511E"/>
    <w:rsid w:val="34DC7FEE"/>
    <w:rsid w:val="352E657F"/>
    <w:rsid w:val="35633E8E"/>
    <w:rsid w:val="356ED1F2"/>
    <w:rsid w:val="35AB4B2E"/>
    <w:rsid w:val="35C26A14"/>
    <w:rsid w:val="35D51BD1"/>
    <w:rsid w:val="36392E40"/>
    <w:rsid w:val="3676435E"/>
    <w:rsid w:val="36D3585C"/>
    <w:rsid w:val="37184804"/>
    <w:rsid w:val="37480C56"/>
    <w:rsid w:val="3844DF94"/>
    <w:rsid w:val="389903CF"/>
    <w:rsid w:val="391130F4"/>
    <w:rsid w:val="3932702B"/>
    <w:rsid w:val="39746BB3"/>
    <w:rsid w:val="39D07185"/>
    <w:rsid w:val="3A846853"/>
    <w:rsid w:val="3A9366F9"/>
    <w:rsid w:val="3AF85078"/>
    <w:rsid w:val="3B073DC2"/>
    <w:rsid w:val="3BB32D4D"/>
    <w:rsid w:val="3BD45B3A"/>
    <w:rsid w:val="3BED9E01"/>
    <w:rsid w:val="3C553E04"/>
    <w:rsid w:val="3C924348"/>
    <w:rsid w:val="3CA14026"/>
    <w:rsid w:val="3CCF5508"/>
    <w:rsid w:val="3D0A66DE"/>
    <w:rsid w:val="3D2E2FD3"/>
    <w:rsid w:val="3E8804C1"/>
    <w:rsid w:val="3EF24F4F"/>
    <w:rsid w:val="3F142CDE"/>
    <w:rsid w:val="3F446ADE"/>
    <w:rsid w:val="3FF054E6"/>
    <w:rsid w:val="40198BC7"/>
    <w:rsid w:val="41A43866"/>
    <w:rsid w:val="43297AFA"/>
    <w:rsid w:val="433EF91B"/>
    <w:rsid w:val="444004C0"/>
    <w:rsid w:val="44D7770B"/>
    <w:rsid w:val="45031ED0"/>
    <w:rsid w:val="4603D7B3"/>
    <w:rsid w:val="46B21F99"/>
    <w:rsid w:val="47071601"/>
    <w:rsid w:val="4708B3C9"/>
    <w:rsid w:val="47631ACB"/>
    <w:rsid w:val="478A66AF"/>
    <w:rsid w:val="47C3090A"/>
    <w:rsid w:val="47D97FDF"/>
    <w:rsid w:val="48174664"/>
    <w:rsid w:val="48BB2AB6"/>
    <w:rsid w:val="48D23FBC"/>
    <w:rsid w:val="4A117F0D"/>
    <w:rsid w:val="4A1B17B1"/>
    <w:rsid w:val="4A7641C6"/>
    <w:rsid w:val="4AD10915"/>
    <w:rsid w:val="4C05BE9C"/>
    <w:rsid w:val="4C7B5746"/>
    <w:rsid w:val="4C7E1155"/>
    <w:rsid w:val="4C8257C5"/>
    <w:rsid w:val="4C8E6D13"/>
    <w:rsid w:val="4C97685F"/>
    <w:rsid w:val="4D49B096"/>
    <w:rsid w:val="4D59CDE6"/>
    <w:rsid w:val="4D5A3970"/>
    <w:rsid w:val="4D73058E"/>
    <w:rsid w:val="4D7367E0"/>
    <w:rsid w:val="4DB644DE"/>
    <w:rsid w:val="4DD74FC1"/>
    <w:rsid w:val="4E0062C6"/>
    <w:rsid w:val="4E1703EF"/>
    <w:rsid w:val="4E17520C"/>
    <w:rsid w:val="4E8174ED"/>
    <w:rsid w:val="4EFB546E"/>
    <w:rsid w:val="4F98252E"/>
    <w:rsid w:val="5058A608"/>
    <w:rsid w:val="508F50C0"/>
    <w:rsid w:val="513F7105"/>
    <w:rsid w:val="517351DE"/>
    <w:rsid w:val="51D35A9F"/>
    <w:rsid w:val="5272350A"/>
    <w:rsid w:val="52D90FAD"/>
    <w:rsid w:val="52FB3500"/>
    <w:rsid w:val="53673127"/>
    <w:rsid w:val="5389E7C1"/>
    <w:rsid w:val="54A42ED8"/>
    <w:rsid w:val="54C618EB"/>
    <w:rsid w:val="54D85C61"/>
    <w:rsid w:val="555C0F0B"/>
    <w:rsid w:val="55C01FDC"/>
    <w:rsid w:val="55F71093"/>
    <w:rsid w:val="55F80D83"/>
    <w:rsid w:val="562162D9"/>
    <w:rsid w:val="56423712"/>
    <w:rsid w:val="56835CE6"/>
    <w:rsid w:val="57304306"/>
    <w:rsid w:val="57381A36"/>
    <w:rsid w:val="579D2DD8"/>
    <w:rsid w:val="57EF2F07"/>
    <w:rsid w:val="57FB29A6"/>
    <w:rsid w:val="58027B07"/>
    <w:rsid w:val="583F1061"/>
    <w:rsid w:val="58584F50"/>
    <w:rsid w:val="588D381E"/>
    <w:rsid w:val="59F209C7"/>
    <w:rsid w:val="5A2B35D1"/>
    <w:rsid w:val="5B4A1BFB"/>
    <w:rsid w:val="5BF95F25"/>
    <w:rsid w:val="5BFFCE4C"/>
    <w:rsid w:val="5C74D3D4"/>
    <w:rsid w:val="5CF07506"/>
    <w:rsid w:val="5D700646"/>
    <w:rsid w:val="5D7E0FB5"/>
    <w:rsid w:val="5DEC32D7"/>
    <w:rsid w:val="5DF474C9"/>
    <w:rsid w:val="5E10A435"/>
    <w:rsid w:val="5E1F0755"/>
    <w:rsid w:val="5EE412EC"/>
    <w:rsid w:val="5EF64625"/>
    <w:rsid w:val="5F7408C2"/>
    <w:rsid w:val="5F944AC0"/>
    <w:rsid w:val="5FF4EE2D"/>
    <w:rsid w:val="6070584F"/>
    <w:rsid w:val="60806DF2"/>
    <w:rsid w:val="60FE756B"/>
    <w:rsid w:val="6120A81A"/>
    <w:rsid w:val="61471039"/>
    <w:rsid w:val="61762FF9"/>
    <w:rsid w:val="6197F590"/>
    <w:rsid w:val="623A0EB1"/>
    <w:rsid w:val="62D4444D"/>
    <w:rsid w:val="62F0BCA8"/>
    <w:rsid w:val="630C2BBF"/>
    <w:rsid w:val="63405EF8"/>
    <w:rsid w:val="63A7F911"/>
    <w:rsid w:val="63BC6393"/>
    <w:rsid w:val="63E91153"/>
    <w:rsid w:val="63ED2066"/>
    <w:rsid w:val="64994927"/>
    <w:rsid w:val="65150451"/>
    <w:rsid w:val="65747EA0"/>
    <w:rsid w:val="657C227E"/>
    <w:rsid w:val="659A175A"/>
    <w:rsid w:val="666F1DE3"/>
    <w:rsid w:val="66A03A58"/>
    <w:rsid w:val="675170E4"/>
    <w:rsid w:val="67BAB396"/>
    <w:rsid w:val="67DC82E7"/>
    <w:rsid w:val="681A2B6B"/>
    <w:rsid w:val="683D63B1"/>
    <w:rsid w:val="6879B60B"/>
    <w:rsid w:val="689A540D"/>
    <w:rsid w:val="69345603"/>
    <w:rsid w:val="6A5A5076"/>
    <w:rsid w:val="6A5B503C"/>
    <w:rsid w:val="6A687275"/>
    <w:rsid w:val="6B272C8C"/>
    <w:rsid w:val="6BC26987"/>
    <w:rsid w:val="6BF372C2"/>
    <w:rsid w:val="6C327B3B"/>
    <w:rsid w:val="6C4E3B06"/>
    <w:rsid w:val="6C903A88"/>
    <w:rsid w:val="6CAB169B"/>
    <w:rsid w:val="6D0F1C2A"/>
    <w:rsid w:val="6DCE3335"/>
    <w:rsid w:val="6EB011EB"/>
    <w:rsid w:val="6EB32A89"/>
    <w:rsid w:val="6EEC7FDC"/>
    <w:rsid w:val="6F375468"/>
    <w:rsid w:val="6FE01BB1"/>
    <w:rsid w:val="6FE57521"/>
    <w:rsid w:val="70524115"/>
    <w:rsid w:val="70A241BC"/>
    <w:rsid w:val="71744751"/>
    <w:rsid w:val="721B55C0"/>
    <w:rsid w:val="723E4B18"/>
    <w:rsid w:val="72A825CE"/>
    <w:rsid w:val="72B99AE7"/>
    <w:rsid w:val="734E1DE3"/>
    <w:rsid w:val="735798BD"/>
    <w:rsid w:val="739294BB"/>
    <w:rsid w:val="739B3DEB"/>
    <w:rsid w:val="739C46C1"/>
    <w:rsid w:val="73E8C9FC"/>
    <w:rsid w:val="74220EF8"/>
    <w:rsid w:val="74441C78"/>
    <w:rsid w:val="744E128A"/>
    <w:rsid w:val="74511CA8"/>
    <w:rsid w:val="74681C20"/>
    <w:rsid w:val="74EDA7A2"/>
    <w:rsid w:val="7583D557"/>
    <w:rsid w:val="759045AE"/>
    <w:rsid w:val="759211CC"/>
    <w:rsid w:val="75DB3FD7"/>
    <w:rsid w:val="764236D4"/>
    <w:rsid w:val="770F0450"/>
    <w:rsid w:val="77651E32"/>
    <w:rsid w:val="7780CDB1"/>
    <w:rsid w:val="779A3B93"/>
    <w:rsid w:val="77B3FA61"/>
    <w:rsid w:val="77D05833"/>
    <w:rsid w:val="77DE0735"/>
    <w:rsid w:val="78006D3F"/>
    <w:rsid w:val="78161D1C"/>
    <w:rsid w:val="78E4E57B"/>
    <w:rsid w:val="79A2473D"/>
    <w:rsid w:val="79EA7DE0"/>
    <w:rsid w:val="7B4038F6"/>
    <w:rsid w:val="7B473D7F"/>
    <w:rsid w:val="7B63785C"/>
    <w:rsid w:val="7BC562AD"/>
    <w:rsid w:val="7D01B7ED"/>
    <w:rsid w:val="7D83301C"/>
    <w:rsid w:val="7DC720AD"/>
    <w:rsid w:val="7E2B6BA8"/>
    <w:rsid w:val="7EFB1CA3"/>
    <w:rsid w:val="7F6089C0"/>
    <w:rsid w:val="7F7F8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color="white">
      <v:fill color="white"/>
    </o:shapedefaults>
    <o:shapelayout v:ext="edit">
      <o:idmap v:ext="edit" data="1"/>
    </o:shapelayout>
  </w:shapeDefaults>
  <w:doNotEmbedSmartTags/>
  <w:decimalSymbol w:val="."/>
  <w:listSeparator w:val=","/>
  <w14:docId w14:val="7AE00A49"/>
  <w15:docId w15:val="{1B6297EB-F1D2-4C48-B906-036E1DAA1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0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iPriority="0" w:qFormat="1"/>
    <w:lsdException w:name="footnote text" w:semiHidden="1" w:unhideWhenUsed="1"/>
    <w:lsdException w:name="annotation text" w:uiPriority="0" w:qFormat="1"/>
    <w:lsdException w:name="header" w:uiPriority="0" w:qFormat="1"/>
    <w:lsdException w:name="footer" w:uiPriority="0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0" w:qFormat="1"/>
    <w:lsdException w:name="Emphasis" w:uiPriority="20" w:qFormat="1"/>
    <w:lsdException w:name="Document Map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115C"/>
    <w:pPr>
      <w:suppressAutoHyphens/>
      <w:ind w:left="1440"/>
    </w:pPr>
    <w:rPr>
      <w:rFonts w:ascii="Adobe Garamond Pro" w:eastAsia="PMingLiU" w:hAnsi="Adobe Garamond Pro" w:cs="Adobe Garamond Pro"/>
      <w:lang w:eastAsia="zh-CN"/>
    </w:rPr>
  </w:style>
  <w:style w:type="paragraph" w:styleId="Heading1">
    <w:name w:val="heading 1"/>
    <w:next w:val="Normal"/>
    <w:link w:val="Heading1Char"/>
    <w:qFormat/>
    <w:pPr>
      <w:keepNext/>
      <w:numPr>
        <w:numId w:val="3"/>
      </w:numPr>
      <w:suppressAutoHyphens/>
      <w:spacing w:before="480" w:after="240" w:line="259" w:lineRule="auto"/>
      <w:outlineLvl w:val="0"/>
    </w:pPr>
    <w:rPr>
      <w:rFonts w:ascii="Adobe Garamond Pro Bold" w:eastAsia="PMingLiU" w:hAnsi="Adobe Garamond Pro Bold" w:cs="Arial"/>
      <w:b/>
      <w:bCs/>
      <w:kern w:val="2"/>
      <w:sz w:val="40"/>
      <w:szCs w:val="32"/>
      <w:lang w:eastAsia="zh-CN"/>
    </w:rPr>
  </w:style>
  <w:style w:type="paragraph" w:styleId="Heading2">
    <w:name w:val="heading 2"/>
    <w:basedOn w:val="Heading1"/>
    <w:next w:val="Normal"/>
    <w:qFormat/>
    <w:pPr>
      <w:numPr>
        <w:ilvl w:val="1"/>
      </w:numPr>
      <w:tabs>
        <w:tab w:val="left" w:pos="450"/>
      </w:tabs>
      <w:spacing w:before="240"/>
      <w:outlineLvl w:val="1"/>
    </w:pPr>
    <w:rPr>
      <w:b w:val="0"/>
      <w:bCs w:val="0"/>
      <w:iCs/>
      <w:sz w:val="28"/>
      <w:szCs w:val="28"/>
    </w:rPr>
  </w:style>
  <w:style w:type="paragraph" w:styleId="Heading3">
    <w:name w:val="heading 3"/>
    <w:basedOn w:val="Heading2"/>
    <w:next w:val="Normal"/>
    <w:qFormat/>
    <w:pPr>
      <w:numPr>
        <w:ilvl w:val="0"/>
        <w:numId w:val="0"/>
      </w:numPr>
      <w:spacing w:before="0" w:after="0"/>
      <w:outlineLvl w:val="2"/>
    </w:pPr>
    <w:rPr>
      <w:i/>
      <w:sz w:val="24"/>
    </w:rPr>
  </w:style>
  <w:style w:type="paragraph" w:styleId="Heading4">
    <w:name w:val="heading 4"/>
    <w:basedOn w:val="Heading3"/>
    <w:next w:val="Normal"/>
    <w:qFormat/>
    <w:pPr>
      <w:numPr>
        <w:numId w:val="4"/>
      </w:numPr>
      <w:spacing w:after="60"/>
      <w:outlineLvl w:val="3"/>
    </w:pPr>
    <w:rPr>
      <w:b/>
      <w:bCs/>
      <w:i w:val="0"/>
      <w:sz w:val="22"/>
    </w:rPr>
  </w:style>
  <w:style w:type="paragraph" w:styleId="Heading5">
    <w:name w:val="heading 5"/>
    <w:basedOn w:val="Normal"/>
    <w:next w:val="Normal"/>
    <w:qFormat/>
    <w:pPr>
      <w:spacing w:before="240" w:after="60"/>
      <w:ind w:left="0"/>
      <w:outlineLvl w:val="4"/>
    </w:pPr>
    <w:rPr>
      <w:b/>
      <w:bCs/>
      <w:i/>
      <w:iCs/>
      <w:sz w:val="22"/>
      <w:szCs w:val="22"/>
    </w:rPr>
  </w:style>
  <w:style w:type="paragraph" w:styleId="Heading6">
    <w:name w:val="heading 6"/>
    <w:basedOn w:val="Normal"/>
    <w:next w:val="Normal"/>
    <w:qFormat/>
    <w:pPr>
      <w:spacing w:before="240" w:after="60"/>
      <w:ind w:left="0"/>
      <w:outlineLvl w:val="5"/>
    </w:pPr>
    <w:rPr>
      <w:b/>
      <w:bCs/>
      <w:i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ind w:left="0"/>
      <w:outlineLvl w:val="6"/>
    </w:pPr>
    <w:rPr>
      <w:sz w:val="24"/>
    </w:rPr>
  </w:style>
  <w:style w:type="paragraph" w:styleId="Heading8">
    <w:name w:val="heading 8"/>
    <w:basedOn w:val="Normal"/>
    <w:next w:val="Normal"/>
    <w:qFormat/>
    <w:pPr>
      <w:spacing w:before="240" w:after="60"/>
      <w:ind w:left="0"/>
      <w:outlineLvl w:val="7"/>
    </w:pPr>
    <w:rPr>
      <w:i/>
      <w:iCs/>
      <w:sz w:val="24"/>
    </w:rPr>
  </w:style>
  <w:style w:type="paragraph" w:styleId="Heading9">
    <w:name w:val="heading 9"/>
    <w:basedOn w:val="Normal"/>
    <w:next w:val="Normal"/>
    <w:qFormat/>
    <w:pPr>
      <w:spacing w:before="240" w:after="60"/>
      <w:ind w:left="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WW-Default"/>
    <w:next w:val="WW-Default"/>
    <w:qFormat/>
    <w:rPr>
      <w:color w:val="auto"/>
    </w:rPr>
  </w:style>
  <w:style w:type="paragraph" w:customStyle="1" w:styleId="WW-Default">
    <w:name w:val="WW-Default"/>
    <w:qFormat/>
    <w:pPr>
      <w:suppressAutoHyphens/>
      <w:autoSpaceDE w:val="0"/>
      <w:spacing w:after="160" w:line="259" w:lineRule="auto"/>
    </w:pPr>
    <w:rPr>
      <w:rFonts w:eastAsia="Batang"/>
      <w:color w:val="000000"/>
      <w:sz w:val="24"/>
      <w:szCs w:val="24"/>
      <w:lang w:eastAsia="ko-KR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rFonts w:ascii="Arial" w:hAnsi="Arial" w:cs="Arial"/>
      <w:b/>
      <w:bCs/>
    </w:rPr>
  </w:style>
  <w:style w:type="character" w:styleId="CommentReference">
    <w:name w:val="annotation reference"/>
    <w:qFormat/>
    <w:rPr>
      <w:sz w:val="16"/>
      <w:szCs w:val="16"/>
    </w:rPr>
  </w:style>
  <w:style w:type="paragraph" w:styleId="CommentText">
    <w:name w:val="annotation text"/>
    <w:basedOn w:val="Normal"/>
    <w:qFormat/>
    <w:rPr>
      <w:rFonts w:cs="Times New Roman"/>
      <w:lang w:val="zh-CN"/>
    </w:rPr>
  </w:style>
  <w:style w:type="paragraph" w:styleId="CommentSubject">
    <w:name w:val="annotation subject"/>
    <w:basedOn w:val="CommentText"/>
    <w:next w:val="CommentText"/>
    <w:qFormat/>
    <w:rPr>
      <w:b/>
      <w:bCs/>
    </w:rPr>
  </w:style>
  <w:style w:type="paragraph" w:styleId="Date">
    <w:name w:val="Date"/>
    <w:basedOn w:val="Normal"/>
    <w:next w:val="Normal"/>
    <w:qFormat/>
  </w:style>
  <w:style w:type="paragraph" w:styleId="DocumentMap">
    <w:name w:val="Document Map"/>
    <w:basedOn w:val="Normal"/>
    <w:qFormat/>
    <w:pPr>
      <w:shd w:val="clear" w:color="auto" w:fill="000080"/>
    </w:pPr>
    <w:rPr>
      <w:rFonts w:ascii="Tahoma" w:hAnsi="Tahoma" w:cs="Tahoma"/>
    </w:rPr>
  </w:style>
  <w:style w:type="paragraph" w:styleId="Footer">
    <w:name w:val="footer"/>
    <w:basedOn w:val="Normal"/>
    <w:qFormat/>
    <w:pPr>
      <w:ind w:left="0"/>
    </w:pPr>
  </w:style>
  <w:style w:type="paragraph" w:styleId="Header">
    <w:name w:val="header"/>
    <w:basedOn w:val="Normal"/>
    <w:qFormat/>
    <w:pPr>
      <w:ind w:left="0"/>
    </w:pPr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ind w:left="0"/>
    </w:pPr>
    <w:rPr>
      <w:rFonts w:ascii="Courier New" w:eastAsia="Times New Roman" w:hAnsi="Courier New" w:cs="Courier New"/>
    </w:rPr>
  </w:style>
  <w:style w:type="character" w:styleId="Hyperlink">
    <w:name w:val="Hyperlink"/>
    <w:uiPriority w:val="99"/>
    <w:qFormat/>
    <w:rPr>
      <w:color w:val="0000FF"/>
      <w:u w:val="single"/>
    </w:rPr>
  </w:style>
  <w:style w:type="paragraph" w:styleId="List">
    <w:name w:val="List"/>
    <w:basedOn w:val="BodyText"/>
    <w:qFormat/>
    <w:rPr>
      <w:rFonts w:cs="Lohit Hindi"/>
    </w:rPr>
  </w:style>
  <w:style w:type="paragraph" w:styleId="ListBullet">
    <w:name w:val="List Bullet"/>
    <w:basedOn w:val="WW-Default"/>
    <w:next w:val="WW-Default"/>
    <w:qFormat/>
    <w:rPr>
      <w:color w:val="auto"/>
    </w:rPr>
  </w:style>
  <w:style w:type="paragraph" w:styleId="NormalWeb">
    <w:name w:val="Normal (Web)"/>
    <w:basedOn w:val="Normal"/>
    <w:uiPriority w:val="99"/>
    <w:qFormat/>
    <w:pPr>
      <w:suppressAutoHyphens w:val="0"/>
      <w:spacing w:before="280" w:after="280"/>
      <w:ind w:left="0"/>
    </w:pPr>
    <w:rPr>
      <w:rFonts w:ascii="Times New Roman" w:eastAsia="Times New Roman" w:hAnsi="Times New Roman" w:cs="Times New Roman"/>
      <w:sz w:val="24"/>
      <w:szCs w:val="24"/>
      <w:lang w:bidi="ta-IN"/>
    </w:rPr>
  </w:style>
  <w:style w:type="paragraph" w:styleId="NormalIndent">
    <w:name w:val="Normal Indent"/>
    <w:basedOn w:val="Normal"/>
    <w:qFormat/>
    <w:pPr>
      <w:ind w:left="720"/>
    </w:pPr>
  </w:style>
  <w:style w:type="character" w:styleId="PageNumber">
    <w:name w:val="page number"/>
    <w:basedOn w:val="WW-DefaultParagraphFont"/>
    <w:qFormat/>
  </w:style>
  <w:style w:type="character" w:customStyle="1" w:styleId="WW-DefaultParagraphFont">
    <w:name w:val="WW-Default Paragraph Font"/>
    <w:qFormat/>
  </w:style>
  <w:style w:type="paragraph" w:styleId="PlainText">
    <w:name w:val="Plain Text"/>
    <w:basedOn w:val="Normal"/>
    <w:qFormat/>
    <w:pPr>
      <w:suppressAutoHyphens w:val="0"/>
      <w:ind w:left="0"/>
    </w:pPr>
    <w:rPr>
      <w:rFonts w:ascii="Consolas" w:eastAsia="Calibri" w:hAnsi="Consolas" w:cs="Times New Roman"/>
      <w:sz w:val="21"/>
      <w:szCs w:val="21"/>
      <w:lang w:val="zh-CN"/>
    </w:rPr>
  </w:style>
  <w:style w:type="character" w:styleId="Strong">
    <w:name w:val="Strong"/>
    <w:qFormat/>
    <w:rPr>
      <w:b/>
      <w:bCs/>
    </w:rPr>
  </w:style>
  <w:style w:type="paragraph" w:styleId="Title">
    <w:name w:val="Title"/>
    <w:basedOn w:val="Normal"/>
    <w:next w:val="Normal"/>
    <w:qFormat/>
    <w:pPr>
      <w:spacing w:before="240" w:after="60"/>
      <w:jc w:val="center"/>
    </w:pPr>
    <w:rPr>
      <w:rFonts w:ascii="Cambria" w:eastAsia="Times New Roman" w:hAnsi="Cambria" w:cs="Times New Roman"/>
      <w:b/>
      <w:bCs/>
      <w:kern w:val="2"/>
      <w:sz w:val="32"/>
      <w:szCs w:val="32"/>
    </w:rPr>
  </w:style>
  <w:style w:type="paragraph" w:styleId="TOC1">
    <w:name w:val="toc 1"/>
    <w:basedOn w:val="Normal"/>
    <w:next w:val="Normal"/>
    <w:uiPriority w:val="39"/>
    <w:qFormat/>
    <w:pPr>
      <w:spacing w:before="120" w:after="120"/>
      <w:ind w:left="0"/>
    </w:pPr>
    <w:rPr>
      <w:b/>
      <w:bCs/>
    </w:rPr>
  </w:style>
  <w:style w:type="paragraph" w:styleId="TOC2">
    <w:name w:val="toc 2"/>
    <w:basedOn w:val="Normal"/>
    <w:next w:val="Normal"/>
    <w:uiPriority w:val="39"/>
    <w:qFormat/>
    <w:pPr>
      <w:ind w:left="200"/>
    </w:pPr>
  </w:style>
  <w:style w:type="paragraph" w:styleId="TOC3">
    <w:name w:val="toc 3"/>
    <w:basedOn w:val="Normal"/>
    <w:next w:val="Normal"/>
    <w:qFormat/>
    <w:pPr>
      <w:ind w:left="400"/>
    </w:pPr>
    <w:rPr>
      <w:i/>
      <w:iCs/>
    </w:rPr>
  </w:style>
  <w:style w:type="paragraph" w:styleId="TOC4">
    <w:name w:val="toc 4"/>
    <w:basedOn w:val="Normal"/>
    <w:next w:val="Normal"/>
    <w:qFormat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qFormat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qFormat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qFormat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qFormat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qFormat/>
    <w:pPr>
      <w:ind w:left="1600"/>
    </w:pPr>
    <w:rPr>
      <w:sz w:val="18"/>
      <w:szCs w:val="18"/>
    </w:rPr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5z0">
    <w:name w:val="WW8Num5z0"/>
    <w:qFormat/>
    <w:rPr>
      <w:rFonts w:ascii="Times New Roman" w:hAnsi="Times New Roman" w:cs="Times New Roman"/>
      <w:color w:val="auto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7z0">
    <w:name w:val="WW8Num7z0"/>
    <w:qFormat/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hint="default"/>
    </w:rPr>
  </w:style>
  <w:style w:type="character" w:customStyle="1" w:styleId="WW8Num9z0">
    <w:name w:val="WW8Num9z0"/>
    <w:qFormat/>
    <w:rPr>
      <w:rFonts w:hint="default"/>
    </w:rPr>
  </w:style>
  <w:style w:type="character" w:customStyle="1" w:styleId="WW8Num9z1">
    <w:name w:val="WW8Num9z1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Times New Roman" w:hAnsi="Times New Roman" w:cs="Times New Roman" w:hint="default"/>
      <w:bCs/>
    </w:rPr>
  </w:style>
  <w:style w:type="character" w:customStyle="1" w:styleId="WW8Num11z0">
    <w:name w:val="WW8Num11z0"/>
    <w:qFormat/>
    <w:rPr>
      <w:rFonts w:hint="default"/>
    </w:rPr>
  </w:style>
  <w:style w:type="character" w:customStyle="1" w:styleId="WW8Num11z1">
    <w:name w:val="WW8Num11z1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hint="default"/>
      <w:vanish/>
    </w:rPr>
  </w:style>
  <w:style w:type="character" w:customStyle="1" w:styleId="WW8Num12z1">
    <w:name w:val="WW8Num12z1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hint="default"/>
    </w:rPr>
  </w:style>
  <w:style w:type="character" w:customStyle="1" w:styleId="WW8Num13z1">
    <w:name w:val="WW8Num13z1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8z1">
    <w:name w:val="WW8Num8z1"/>
    <w:qFormat/>
  </w:style>
  <w:style w:type="character" w:customStyle="1" w:styleId="WW8Num8z2">
    <w:name w:val="WW8Num8z2"/>
    <w:qFormat/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2">
    <w:name w:val="WW8Num11z2"/>
    <w:qFormat/>
    <w:rPr>
      <w:rFonts w:ascii="Wingdings" w:hAnsi="Wingdings" w:cs="Wingdings" w:hint="default"/>
    </w:rPr>
  </w:style>
  <w:style w:type="character" w:customStyle="1" w:styleId="WW8Num12z2">
    <w:name w:val="WW8Num12z2"/>
    <w:qFormat/>
    <w:rPr>
      <w:rFonts w:hint="default"/>
    </w:rPr>
  </w:style>
  <w:style w:type="character" w:customStyle="1" w:styleId="WW8Num14z0">
    <w:name w:val="WW8Num14z0"/>
    <w:qFormat/>
    <w:rPr>
      <w:rFonts w:ascii="Courier New" w:hAnsi="Courier New" w:cs="Courier New" w:hint="default"/>
    </w:rPr>
  </w:style>
  <w:style w:type="character" w:customStyle="1" w:styleId="WW8Num14z2">
    <w:name w:val="WW8Num14z2"/>
    <w:qFormat/>
    <w:rPr>
      <w:rFonts w:ascii="Wingdings" w:hAnsi="Wingdings" w:cs="Wingdings" w:hint="default"/>
    </w:rPr>
  </w:style>
  <w:style w:type="character" w:customStyle="1" w:styleId="WW8Num14z3">
    <w:name w:val="WW8Num14z3"/>
    <w:qFormat/>
    <w:rPr>
      <w:rFonts w:ascii="Symbol" w:hAnsi="Symbol" w:cs="Symbol" w:hint="default"/>
    </w:rPr>
  </w:style>
  <w:style w:type="character" w:customStyle="1" w:styleId="WW8Num15z0">
    <w:name w:val="WW8Num15z0"/>
    <w:qFormat/>
    <w:rPr>
      <w:rFonts w:hint="default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hint="default"/>
    </w:rPr>
  </w:style>
  <w:style w:type="character" w:customStyle="1" w:styleId="WW8Num19z1">
    <w:name w:val="WW8Num19z1"/>
    <w:qFormat/>
  </w:style>
  <w:style w:type="character" w:customStyle="1" w:styleId="WW8Num19z2">
    <w:name w:val="WW8Num19z2"/>
    <w:qFormat/>
    <w:rPr>
      <w:rFonts w:hint="default"/>
    </w:rPr>
  </w:style>
  <w:style w:type="character" w:customStyle="1" w:styleId="WW8Num19z3">
    <w:name w:val="WW8Num19z3"/>
    <w:qFormat/>
  </w:style>
  <w:style w:type="character" w:customStyle="1" w:styleId="WW8Num19z4">
    <w:name w:val="WW8Num19z4"/>
    <w:qFormat/>
  </w:style>
  <w:style w:type="character" w:customStyle="1" w:styleId="WW8Num19z5">
    <w:name w:val="WW8Num19z5"/>
    <w:qFormat/>
  </w:style>
  <w:style w:type="character" w:customStyle="1" w:styleId="WW8Num19z6">
    <w:name w:val="WW8Num19z6"/>
    <w:qFormat/>
  </w:style>
  <w:style w:type="character" w:customStyle="1" w:styleId="WW8Num19z7">
    <w:name w:val="WW8Num19z7"/>
    <w:qFormat/>
  </w:style>
  <w:style w:type="character" w:customStyle="1" w:styleId="WW8Num19z8">
    <w:name w:val="WW8Num19z8"/>
    <w:qFormat/>
  </w:style>
  <w:style w:type="character" w:customStyle="1" w:styleId="WW8Num20z0">
    <w:name w:val="WW8Num20z0"/>
    <w:qFormat/>
    <w:rPr>
      <w:rFonts w:hint="default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hint="default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hint="default"/>
    </w:rPr>
  </w:style>
  <w:style w:type="character" w:customStyle="1" w:styleId="WW8Num23z1">
    <w:name w:val="WW8Num23z1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hint="default"/>
    </w:rPr>
  </w:style>
  <w:style w:type="character" w:customStyle="1" w:styleId="WW8Num24z1">
    <w:name w:val="WW8Num24z1"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Times New Roman" w:hAnsi="Times New Roman" w:cs="Times New Roman" w:hint="default"/>
      <w:bCs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Courier New" w:hAnsi="Courier New" w:cs="Courier New" w:hint="default"/>
    </w:rPr>
  </w:style>
  <w:style w:type="character" w:customStyle="1" w:styleId="WW8Num27z2">
    <w:name w:val="WW8Num27z2"/>
    <w:qFormat/>
    <w:rPr>
      <w:rFonts w:ascii="Wingdings" w:hAnsi="Wingdings" w:cs="Wingdings" w:hint="default"/>
    </w:rPr>
  </w:style>
  <w:style w:type="character" w:customStyle="1" w:styleId="WW8Num27z3">
    <w:name w:val="WW8Num27z3"/>
    <w:qFormat/>
    <w:rPr>
      <w:rFonts w:ascii="Symbol" w:hAnsi="Symbol" w:cs="Symbol" w:hint="default"/>
    </w:rPr>
  </w:style>
  <w:style w:type="character" w:customStyle="1" w:styleId="WW8Num28z0">
    <w:name w:val="WW8Num28z0"/>
    <w:qFormat/>
    <w:rPr>
      <w:b/>
      <w:bCs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Wingdings" w:hAnsi="Wingdings" w:cs="Wingdings" w:hint="default"/>
    </w:rPr>
  </w:style>
  <w:style w:type="character" w:customStyle="1" w:styleId="WW8Num29z1">
    <w:name w:val="WW8Num29z1"/>
    <w:qFormat/>
    <w:rPr>
      <w:rFonts w:ascii="Courier New" w:hAnsi="Courier New" w:cs="Courier New" w:hint="default"/>
    </w:rPr>
  </w:style>
  <w:style w:type="character" w:customStyle="1" w:styleId="WW8Num29z3">
    <w:name w:val="WW8Num29z3"/>
    <w:qFormat/>
    <w:rPr>
      <w:rFonts w:ascii="Symbol" w:hAnsi="Symbol" w:cs="Symbol" w:hint="default"/>
    </w:rPr>
  </w:style>
  <w:style w:type="character" w:customStyle="1" w:styleId="WW8Num30z0">
    <w:name w:val="WW8Num30z0"/>
    <w:qFormat/>
    <w:rPr>
      <w:rFonts w:hint="default"/>
    </w:rPr>
  </w:style>
  <w:style w:type="character" w:customStyle="1" w:styleId="WW8Num30z1">
    <w:name w:val="WW8Num30z1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hint="default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  <w:rPr>
      <w:rFonts w:hint="default"/>
    </w:rPr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</w:style>
  <w:style w:type="character" w:customStyle="1" w:styleId="WW8Num32z1">
    <w:name w:val="WW8Num32z1"/>
    <w:qFormat/>
  </w:style>
  <w:style w:type="character" w:customStyle="1" w:styleId="WW8Num32z2">
    <w:name w:val="WW8Num32z2"/>
    <w:qFormat/>
  </w:style>
  <w:style w:type="character" w:customStyle="1" w:styleId="WW8Num32z3">
    <w:name w:val="WW8Num32z3"/>
    <w:qFormat/>
  </w:style>
  <w:style w:type="character" w:customStyle="1" w:styleId="WW8Num32z4">
    <w:name w:val="WW8Num32z4"/>
    <w:qFormat/>
  </w:style>
  <w:style w:type="character" w:customStyle="1" w:styleId="WW8Num32z5">
    <w:name w:val="WW8Num32z5"/>
    <w:qFormat/>
  </w:style>
  <w:style w:type="character" w:customStyle="1" w:styleId="WW8Num32z6">
    <w:name w:val="WW8Num32z6"/>
    <w:qFormat/>
  </w:style>
  <w:style w:type="character" w:customStyle="1" w:styleId="WW8Num32z7">
    <w:name w:val="WW8Num32z7"/>
    <w:qFormat/>
  </w:style>
  <w:style w:type="character" w:customStyle="1" w:styleId="WW8Num32z8">
    <w:name w:val="WW8Num32z8"/>
  </w:style>
  <w:style w:type="character" w:customStyle="1" w:styleId="WW8Num33z0">
    <w:name w:val="WW8Num33z0"/>
    <w:qFormat/>
    <w:rPr>
      <w:rFonts w:ascii="Courier New" w:hAnsi="Courier New" w:cs="Courier New" w:hint="default"/>
    </w:rPr>
  </w:style>
  <w:style w:type="character" w:customStyle="1" w:styleId="WW8Num33z2">
    <w:name w:val="WW8Num33z2"/>
    <w:qFormat/>
    <w:rPr>
      <w:rFonts w:ascii="Wingdings" w:hAnsi="Wingdings" w:cs="Wingdings" w:hint="default"/>
    </w:rPr>
  </w:style>
  <w:style w:type="character" w:customStyle="1" w:styleId="WW8Num33z3">
    <w:name w:val="WW8Num33z3"/>
    <w:qFormat/>
    <w:rPr>
      <w:rFonts w:ascii="Symbol" w:hAnsi="Symbol" w:cs="Symbol" w:hint="default"/>
    </w:rPr>
  </w:style>
  <w:style w:type="character" w:customStyle="1" w:styleId="WW8Num34z0">
    <w:name w:val="WW8Num34z0"/>
    <w:qFormat/>
    <w:rPr>
      <w:rFonts w:hint="default"/>
      <w:vanish/>
    </w:rPr>
  </w:style>
  <w:style w:type="character" w:customStyle="1" w:styleId="WW8Num34z1">
    <w:name w:val="WW8Num34z1"/>
  </w:style>
  <w:style w:type="character" w:customStyle="1" w:styleId="WW8Num34z3">
    <w:name w:val="WW8Num34z3"/>
  </w:style>
  <w:style w:type="character" w:customStyle="1" w:styleId="WW8Num34z4">
    <w:name w:val="WW8Num34z4"/>
  </w:style>
  <w:style w:type="character" w:customStyle="1" w:styleId="WW8Num34z5">
    <w:name w:val="WW8Num34z5"/>
  </w:style>
  <w:style w:type="character" w:customStyle="1" w:styleId="WW8Num34z6">
    <w:name w:val="WW8Num34z6"/>
    <w:qFormat/>
  </w:style>
  <w:style w:type="character" w:customStyle="1" w:styleId="WW8Num34z7">
    <w:name w:val="WW8Num34z7"/>
  </w:style>
  <w:style w:type="character" w:customStyle="1" w:styleId="WW8Num34z8">
    <w:name w:val="WW8Num34z8"/>
    <w:qFormat/>
  </w:style>
  <w:style w:type="character" w:customStyle="1" w:styleId="WW8Num35z0">
    <w:name w:val="WW8Num35z0"/>
    <w:qFormat/>
    <w:rPr>
      <w:rFonts w:hint="default"/>
    </w:rPr>
  </w:style>
  <w:style w:type="character" w:customStyle="1" w:styleId="WW8Num35z1">
    <w:name w:val="WW8Num35z1"/>
    <w:qFormat/>
  </w:style>
  <w:style w:type="character" w:customStyle="1" w:styleId="WW8Num35z2">
    <w:name w:val="WW8Num35z2"/>
    <w:qFormat/>
  </w:style>
  <w:style w:type="character" w:customStyle="1" w:styleId="WW8Num35z3">
    <w:name w:val="WW8Num35z3"/>
    <w:qFormat/>
  </w:style>
  <w:style w:type="character" w:customStyle="1" w:styleId="WW8Num35z4">
    <w:name w:val="WW8Num35z4"/>
    <w:qFormat/>
  </w:style>
  <w:style w:type="character" w:customStyle="1" w:styleId="WW8Num35z5">
    <w:name w:val="WW8Num35z5"/>
  </w:style>
  <w:style w:type="character" w:customStyle="1" w:styleId="WW8Num35z6">
    <w:name w:val="WW8Num35z6"/>
  </w:style>
  <w:style w:type="character" w:customStyle="1" w:styleId="WW8Num35z7">
    <w:name w:val="WW8Num35z7"/>
    <w:qFormat/>
  </w:style>
  <w:style w:type="character" w:customStyle="1" w:styleId="WW8Num35z8">
    <w:name w:val="WW8Num35z8"/>
    <w:qFormat/>
  </w:style>
  <w:style w:type="character" w:customStyle="1" w:styleId="WW8Num36z0">
    <w:name w:val="WW8Num36z0"/>
    <w:qFormat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qFormat/>
    <w:rPr>
      <w:rFonts w:ascii="Wingdings" w:hAnsi="Wingdings" w:cs="Wingdings" w:hint="default"/>
    </w:rPr>
  </w:style>
  <w:style w:type="character" w:customStyle="1" w:styleId="WW8Num37z0">
    <w:name w:val="WW8Num37z0"/>
    <w:qFormat/>
  </w:style>
  <w:style w:type="character" w:customStyle="1" w:styleId="WW8Num37z1">
    <w:name w:val="WW8Num37z1"/>
  </w:style>
  <w:style w:type="character" w:customStyle="1" w:styleId="WW8Num37z2">
    <w:name w:val="WW8Num37z2"/>
    <w:qFormat/>
  </w:style>
  <w:style w:type="character" w:customStyle="1" w:styleId="WW8Num37z3">
    <w:name w:val="WW8Num37z3"/>
    <w:qFormat/>
  </w:style>
  <w:style w:type="character" w:customStyle="1" w:styleId="WW8Num37z4">
    <w:name w:val="WW8Num37z4"/>
  </w:style>
  <w:style w:type="character" w:customStyle="1" w:styleId="WW8Num37z5">
    <w:name w:val="WW8Num37z5"/>
  </w:style>
  <w:style w:type="character" w:customStyle="1" w:styleId="WW8Num37z6">
    <w:name w:val="WW8Num37z6"/>
    <w:qFormat/>
  </w:style>
  <w:style w:type="character" w:customStyle="1" w:styleId="WW8Num37z7">
    <w:name w:val="WW8Num37z7"/>
    <w:qFormat/>
  </w:style>
  <w:style w:type="character" w:customStyle="1" w:styleId="WW8Num37z8">
    <w:name w:val="WW8Num37z8"/>
    <w:qFormat/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  <w:qFormat/>
  </w:style>
  <w:style w:type="character" w:customStyle="1" w:styleId="WW8Num38z2">
    <w:name w:val="WW8Num38z2"/>
    <w:qFormat/>
  </w:style>
  <w:style w:type="character" w:customStyle="1" w:styleId="WW8Num38z3">
    <w:name w:val="WW8Num38z3"/>
    <w:qFormat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  <w:qFormat/>
  </w:style>
  <w:style w:type="character" w:customStyle="1" w:styleId="WW8Num39z0">
    <w:name w:val="WW8Num39z0"/>
    <w:qFormat/>
    <w:rPr>
      <w:rFonts w:hint="default"/>
    </w:rPr>
  </w:style>
  <w:style w:type="character" w:customStyle="1" w:styleId="WW8Num39z1">
    <w:name w:val="WW8Num39z1"/>
    <w:qFormat/>
  </w:style>
  <w:style w:type="character" w:customStyle="1" w:styleId="WW8Num39z2">
    <w:name w:val="WW8Num39z2"/>
  </w:style>
  <w:style w:type="character" w:customStyle="1" w:styleId="WW8Num39z3">
    <w:name w:val="WW8Num39z3"/>
    <w:qFormat/>
  </w:style>
  <w:style w:type="character" w:customStyle="1" w:styleId="WW8Num39z4">
    <w:name w:val="WW8Num39z4"/>
    <w:qFormat/>
  </w:style>
  <w:style w:type="character" w:customStyle="1" w:styleId="WW8Num39z5">
    <w:name w:val="WW8Num39z5"/>
  </w:style>
  <w:style w:type="character" w:customStyle="1" w:styleId="WW8Num39z6">
    <w:name w:val="WW8Num39z6"/>
    <w:qFormat/>
  </w:style>
  <w:style w:type="character" w:customStyle="1" w:styleId="WW8Num39z7">
    <w:name w:val="WW8Num39z7"/>
    <w:qFormat/>
  </w:style>
  <w:style w:type="character" w:customStyle="1" w:styleId="WW8Num39z8">
    <w:name w:val="WW8Num39z8"/>
    <w:qFormat/>
  </w:style>
  <w:style w:type="character" w:customStyle="1" w:styleId="WW8Num40z0">
    <w:name w:val="WW8Num40z0"/>
    <w:qFormat/>
  </w:style>
  <w:style w:type="character" w:customStyle="1" w:styleId="WW8Num40z1">
    <w:name w:val="WW8Num40z1"/>
  </w:style>
  <w:style w:type="character" w:customStyle="1" w:styleId="WW8Num40z2">
    <w:name w:val="WW8Num40z2"/>
    <w:qFormat/>
  </w:style>
  <w:style w:type="character" w:customStyle="1" w:styleId="WW8Num40z3">
    <w:name w:val="WW8Num40z3"/>
  </w:style>
  <w:style w:type="character" w:customStyle="1" w:styleId="WW8Num40z4">
    <w:name w:val="WW8Num40z4"/>
  </w:style>
  <w:style w:type="character" w:customStyle="1" w:styleId="WW8Num40z5">
    <w:name w:val="WW8Num40z5"/>
  </w:style>
  <w:style w:type="character" w:customStyle="1" w:styleId="WW8Num40z6">
    <w:name w:val="WW8Num40z6"/>
  </w:style>
  <w:style w:type="character" w:customStyle="1" w:styleId="WW8Num40z7">
    <w:name w:val="WW8Num40z7"/>
  </w:style>
  <w:style w:type="character" w:customStyle="1" w:styleId="WW8Num40z8">
    <w:name w:val="WW8Num40z8"/>
  </w:style>
  <w:style w:type="character" w:customStyle="1" w:styleId="WW8Num41z0">
    <w:name w:val="WW8Num41z0"/>
    <w:qFormat/>
    <w:rPr>
      <w:rFonts w:hint="default"/>
    </w:rPr>
  </w:style>
  <w:style w:type="character" w:customStyle="1" w:styleId="WW8Num41z1">
    <w:name w:val="WW8Num41z1"/>
    <w:qFormat/>
  </w:style>
  <w:style w:type="character" w:customStyle="1" w:styleId="WW8Num41z3">
    <w:name w:val="WW8Num41z3"/>
  </w:style>
  <w:style w:type="character" w:customStyle="1" w:styleId="WW8Num41z4">
    <w:name w:val="WW8Num41z4"/>
    <w:qFormat/>
  </w:style>
  <w:style w:type="character" w:customStyle="1" w:styleId="WW8Num41z5">
    <w:name w:val="WW8Num41z5"/>
    <w:qFormat/>
  </w:style>
  <w:style w:type="character" w:customStyle="1" w:styleId="WW8Num41z6">
    <w:name w:val="WW8Num41z6"/>
    <w:qFormat/>
  </w:style>
  <w:style w:type="character" w:customStyle="1" w:styleId="WW8Num41z7">
    <w:name w:val="WW8Num41z7"/>
    <w:qFormat/>
  </w:style>
  <w:style w:type="character" w:customStyle="1" w:styleId="WW8Num41z8">
    <w:name w:val="WW8Num41z8"/>
    <w:qFormat/>
  </w:style>
  <w:style w:type="character" w:customStyle="1" w:styleId="WW8Num42z0">
    <w:name w:val="WW8Num42z0"/>
    <w:qFormat/>
    <w:rPr>
      <w:rFonts w:ascii="Wingdings" w:hAnsi="Wingdings" w:cs="Wingdings" w:hint="default"/>
    </w:rPr>
  </w:style>
  <w:style w:type="character" w:customStyle="1" w:styleId="WW8Num42z1">
    <w:name w:val="WW8Num42z1"/>
    <w:qFormat/>
    <w:rPr>
      <w:rFonts w:ascii="Courier New" w:hAnsi="Courier New" w:cs="Courier New" w:hint="default"/>
    </w:rPr>
  </w:style>
  <w:style w:type="character" w:customStyle="1" w:styleId="WW8Num42z3">
    <w:name w:val="WW8Num42z3"/>
    <w:qFormat/>
    <w:rPr>
      <w:rFonts w:ascii="Symbol" w:hAnsi="Symbol" w:cs="Symbol" w:hint="default"/>
    </w:rPr>
  </w:style>
  <w:style w:type="character" w:customStyle="1" w:styleId="WW8Num43z0">
    <w:name w:val="WW8Num43z0"/>
    <w:qFormat/>
    <w:rPr>
      <w:rFonts w:ascii="Symbol" w:hAnsi="Symbol" w:cs="Symbol" w:hint="default"/>
    </w:rPr>
  </w:style>
  <w:style w:type="character" w:customStyle="1" w:styleId="WW8Num43z1">
    <w:name w:val="WW8Num43z1"/>
    <w:qFormat/>
  </w:style>
  <w:style w:type="character" w:customStyle="1" w:styleId="WW8Num43z2">
    <w:name w:val="WW8Num43z2"/>
    <w:qFormat/>
    <w:rPr>
      <w:rFonts w:hint="default"/>
    </w:rPr>
  </w:style>
  <w:style w:type="character" w:customStyle="1" w:styleId="WW8Num43z3">
    <w:name w:val="WW8Num43z3"/>
    <w:qFormat/>
  </w:style>
  <w:style w:type="character" w:customStyle="1" w:styleId="WW8Num43z4">
    <w:name w:val="WW8Num43z4"/>
    <w:qFormat/>
  </w:style>
  <w:style w:type="character" w:customStyle="1" w:styleId="WW8Num43z5">
    <w:name w:val="WW8Num43z5"/>
    <w:qFormat/>
  </w:style>
  <w:style w:type="character" w:customStyle="1" w:styleId="WW8Num43z6">
    <w:name w:val="WW8Num43z6"/>
    <w:qFormat/>
  </w:style>
  <w:style w:type="character" w:customStyle="1" w:styleId="WW8Num43z7">
    <w:name w:val="WW8Num43z7"/>
    <w:qFormat/>
  </w:style>
  <w:style w:type="character" w:customStyle="1" w:styleId="WW8Num43z8">
    <w:name w:val="WW8Num43z8"/>
    <w:qFormat/>
  </w:style>
  <w:style w:type="character" w:customStyle="1" w:styleId="WW8Num44z0">
    <w:name w:val="WW8Num44z0"/>
    <w:qFormat/>
    <w:rPr>
      <w:rFonts w:ascii="Courier New" w:hAnsi="Courier New" w:cs="Courier New" w:hint="default"/>
    </w:rPr>
  </w:style>
  <w:style w:type="character" w:customStyle="1" w:styleId="WW8Num44z2">
    <w:name w:val="WW8Num44z2"/>
    <w:qFormat/>
    <w:rPr>
      <w:rFonts w:ascii="Wingdings" w:hAnsi="Wingdings" w:cs="Wingdings" w:hint="default"/>
    </w:rPr>
  </w:style>
  <w:style w:type="character" w:customStyle="1" w:styleId="WW8Num44z3">
    <w:name w:val="WW8Num44z3"/>
    <w:qFormat/>
    <w:rPr>
      <w:rFonts w:ascii="Symbol" w:hAnsi="Symbol" w:cs="Symbol" w:hint="default"/>
    </w:rPr>
  </w:style>
  <w:style w:type="character" w:customStyle="1" w:styleId="WW8Num45z0">
    <w:name w:val="WW8Num45z0"/>
    <w:qFormat/>
  </w:style>
  <w:style w:type="character" w:customStyle="1" w:styleId="WW8Num45z1">
    <w:name w:val="WW8Num45z1"/>
    <w:qFormat/>
  </w:style>
  <w:style w:type="character" w:customStyle="1" w:styleId="WW8Num45z2">
    <w:name w:val="WW8Num45z2"/>
    <w:qFormat/>
  </w:style>
  <w:style w:type="character" w:customStyle="1" w:styleId="WW8Num45z3">
    <w:name w:val="WW8Num45z3"/>
    <w:qFormat/>
  </w:style>
  <w:style w:type="character" w:customStyle="1" w:styleId="WW8Num45z4">
    <w:name w:val="WW8Num45z4"/>
    <w:qFormat/>
  </w:style>
  <w:style w:type="character" w:customStyle="1" w:styleId="WW8Num45z5">
    <w:name w:val="WW8Num45z5"/>
    <w:qFormat/>
  </w:style>
  <w:style w:type="character" w:customStyle="1" w:styleId="WW8Num45z6">
    <w:name w:val="WW8Num45z6"/>
    <w:qFormat/>
  </w:style>
  <w:style w:type="character" w:customStyle="1" w:styleId="WW8Num45z7">
    <w:name w:val="WW8Num45z7"/>
    <w:qFormat/>
  </w:style>
  <w:style w:type="character" w:customStyle="1" w:styleId="WW8Num45z8">
    <w:name w:val="WW8Num45z8"/>
    <w:qFormat/>
  </w:style>
  <w:style w:type="character" w:customStyle="1" w:styleId="WW8Num46z0">
    <w:name w:val="WW8Num46z0"/>
    <w:qFormat/>
  </w:style>
  <w:style w:type="character" w:customStyle="1" w:styleId="WW8Num46z1">
    <w:name w:val="WW8Num46z1"/>
    <w:qFormat/>
  </w:style>
  <w:style w:type="character" w:customStyle="1" w:styleId="WW8Num46z2">
    <w:name w:val="WW8Num46z2"/>
    <w:qFormat/>
  </w:style>
  <w:style w:type="character" w:customStyle="1" w:styleId="WW8Num46z3">
    <w:name w:val="WW8Num46z3"/>
    <w:qFormat/>
  </w:style>
  <w:style w:type="character" w:customStyle="1" w:styleId="WW8Num46z4">
    <w:name w:val="WW8Num46z4"/>
    <w:qFormat/>
  </w:style>
  <w:style w:type="character" w:customStyle="1" w:styleId="WW8Num46z5">
    <w:name w:val="WW8Num46z5"/>
    <w:qFormat/>
  </w:style>
  <w:style w:type="character" w:customStyle="1" w:styleId="WW8Num46z6">
    <w:name w:val="WW8Num46z6"/>
    <w:qFormat/>
  </w:style>
  <w:style w:type="character" w:customStyle="1" w:styleId="WW8Num46z7">
    <w:name w:val="WW8Num46z7"/>
    <w:qFormat/>
  </w:style>
  <w:style w:type="character" w:customStyle="1" w:styleId="WW8Num46z8">
    <w:name w:val="WW8Num46z8"/>
    <w:qFormat/>
  </w:style>
  <w:style w:type="character" w:customStyle="1" w:styleId="DefaultParagraphFont0">
    <w:name w:val="Default Paragraph Font0"/>
    <w:qFormat/>
  </w:style>
  <w:style w:type="character" w:customStyle="1" w:styleId="Absatz-Standardschriftart">
    <w:name w:val="Absatz-Standardschriftart"/>
    <w:qFormat/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4z3">
    <w:name w:val="WW8Num4z3"/>
    <w:qFormat/>
    <w:rPr>
      <w:rFonts w:ascii="Symbol" w:hAnsi="Symbol" w:cs="Symbol"/>
    </w:rPr>
  </w:style>
  <w:style w:type="character" w:customStyle="1" w:styleId="TitleChar">
    <w:name w:val="Title Char"/>
    <w:qFormat/>
    <w:rPr>
      <w:rFonts w:ascii="Arial" w:hAnsi="Arial" w:cs="Arial"/>
      <w:b/>
      <w:bCs/>
      <w:kern w:val="2"/>
      <w:sz w:val="32"/>
      <w:szCs w:val="32"/>
      <w:lang w:val="en-US" w:bidi="ar-SA"/>
    </w:rPr>
  </w:style>
  <w:style w:type="character" w:customStyle="1" w:styleId="BulletedListChar">
    <w:name w:val="Bulleted List Char"/>
    <w:qFormat/>
    <w:rPr>
      <w:rFonts w:ascii="Adobe Garamond Pro" w:hAnsi="Adobe Garamond Pro" w:cs="Adobe Garamond Pro"/>
    </w:rPr>
  </w:style>
  <w:style w:type="character" w:customStyle="1" w:styleId="DocumentTitleChar">
    <w:name w:val="Document Title Char"/>
    <w:qFormat/>
    <w:rPr>
      <w:rFonts w:ascii="Arial" w:hAnsi="Arial" w:cs="Arial"/>
      <w:b/>
      <w:bCs/>
      <w:i/>
      <w:kern w:val="2"/>
      <w:sz w:val="40"/>
      <w:szCs w:val="40"/>
      <w:lang w:val="en-US" w:bidi="ar-SA"/>
    </w:rPr>
  </w:style>
  <w:style w:type="character" w:customStyle="1" w:styleId="DocumentSubtitleChar">
    <w:name w:val="Document Subtitle Char"/>
    <w:qFormat/>
    <w:rPr>
      <w:rFonts w:ascii="Arial" w:hAnsi="Arial" w:cs="Arial"/>
      <w:b/>
      <w:bCs/>
      <w:i/>
      <w:kern w:val="2"/>
      <w:sz w:val="32"/>
      <w:szCs w:val="40"/>
      <w:lang w:val="en-US" w:bidi="ar-SA"/>
    </w:rPr>
  </w:style>
  <w:style w:type="character" w:customStyle="1" w:styleId="DefaultChar">
    <w:name w:val="Default Char"/>
    <w:qFormat/>
    <w:rPr>
      <w:rFonts w:eastAsia="Batang"/>
      <w:color w:val="000000"/>
      <w:sz w:val="24"/>
      <w:szCs w:val="24"/>
      <w:lang w:val="en-US" w:eastAsia="ko-KR" w:bidi="ar-SA"/>
    </w:rPr>
  </w:style>
  <w:style w:type="character" w:customStyle="1" w:styleId="BodyTextChar">
    <w:name w:val="Body Text Char"/>
    <w:basedOn w:val="DefaultChar"/>
    <w:qFormat/>
    <w:rPr>
      <w:rFonts w:eastAsia="Batang"/>
      <w:color w:val="000000"/>
      <w:sz w:val="24"/>
      <w:szCs w:val="24"/>
      <w:lang w:val="en-US" w:eastAsia="ko-KR" w:bidi="ar-SA"/>
    </w:rPr>
  </w:style>
  <w:style w:type="character" w:customStyle="1" w:styleId="Heading2Char">
    <w:name w:val="Heading 2 Char"/>
    <w:qFormat/>
    <w:rPr>
      <w:rFonts w:ascii="Adobe Garamond Pro Bold" w:hAnsi="Adobe Garamond Pro Bold" w:cs="Arial"/>
      <w:iCs/>
      <w:kern w:val="2"/>
      <w:sz w:val="28"/>
      <w:szCs w:val="28"/>
    </w:rPr>
  </w:style>
  <w:style w:type="character" w:customStyle="1" w:styleId="Heading3Char">
    <w:name w:val="Heading 3 Char"/>
    <w:qFormat/>
    <w:rPr>
      <w:rFonts w:ascii="Adobe Garamond Pro Bold" w:hAnsi="Adobe Garamond Pro Bold" w:cs="Arial"/>
      <w:i/>
      <w:iCs/>
      <w:kern w:val="2"/>
      <w:sz w:val="24"/>
      <w:szCs w:val="28"/>
    </w:rPr>
  </w:style>
  <w:style w:type="character" w:customStyle="1" w:styleId="Stylelevel3Char">
    <w:name w:val="Stylelevel3 Char"/>
    <w:qFormat/>
    <w:rPr>
      <w:rFonts w:ascii="Adobe Garamond Pro" w:hAnsi="Adobe Garamond Pro" w:cs="Adobe Garamond Pro"/>
      <w:b/>
    </w:rPr>
  </w:style>
  <w:style w:type="character" w:customStyle="1" w:styleId="PlainTextChar">
    <w:name w:val="Plain Text Char"/>
    <w:qFormat/>
    <w:rPr>
      <w:rFonts w:ascii="Consolas" w:eastAsia="Calibri" w:hAnsi="Consolas" w:cs="Consolas"/>
      <w:sz w:val="21"/>
      <w:szCs w:val="21"/>
    </w:rPr>
  </w:style>
  <w:style w:type="character" w:customStyle="1" w:styleId="apple-converted-space">
    <w:name w:val="apple-converted-space"/>
    <w:qFormat/>
  </w:style>
  <w:style w:type="character" w:customStyle="1" w:styleId="CommentTextChar">
    <w:name w:val="Comment Text Char"/>
    <w:qFormat/>
    <w:rPr>
      <w:rFonts w:ascii="Adobe Garamond Pro" w:hAnsi="Adobe Garamond Pro" w:cs="Adobe Garamond Pro"/>
      <w:lang w:eastAsia="zh-CN"/>
    </w:rPr>
  </w:style>
  <w:style w:type="character" w:customStyle="1" w:styleId="CommentSubjectChar">
    <w:name w:val="Comment Subject Char"/>
    <w:qFormat/>
    <w:rPr>
      <w:rFonts w:ascii="Adobe Garamond Pro" w:hAnsi="Adobe Garamond Pro" w:cs="Adobe Garamond Pro"/>
      <w:b/>
      <w:bCs/>
      <w:lang w:eastAsia="zh-CN"/>
    </w:rPr>
  </w:style>
  <w:style w:type="character" w:customStyle="1" w:styleId="FooterChar">
    <w:name w:val="Footer Char"/>
    <w:qFormat/>
    <w:rPr>
      <w:rFonts w:ascii="Adobe Garamond Pro" w:hAnsi="Adobe Garamond Pro" w:cs="Adobe Garamond Pro"/>
      <w:lang w:eastAsia="zh-CN"/>
    </w:rPr>
  </w:style>
  <w:style w:type="character" w:customStyle="1" w:styleId="TitleChar1">
    <w:name w:val="Title Char1"/>
    <w:qFormat/>
    <w:rPr>
      <w:rFonts w:ascii="Cambria" w:eastAsia="Times New Roman" w:hAnsi="Cambria" w:cs="Times New Roman"/>
      <w:b/>
      <w:bCs/>
      <w:kern w:val="2"/>
      <w:sz w:val="32"/>
      <w:szCs w:val="32"/>
      <w:lang w:eastAsia="zh-CN"/>
    </w:rPr>
  </w:style>
  <w:style w:type="character" w:customStyle="1" w:styleId="BookTitle1">
    <w:name w:val="Book Title1"/>
    <w:qFormat/>
    <w:rPr>
      <w:b/>
      <w:bCs/>
      <w:smallCaps/>
      <w:spacing w:val="5"/>
    </w:rPr>
  </w:style>
  <w:style w:type="character" w:customStyle="1" w:styleId="HTMLPreformattedChar">
    <w:name w:val="HTML Preformatted Char"/>
    <w:qFormat/>
    <w:rPr>
      <w:rFonts w:ascii="Courier New" w:eastAsia="Times New Roman" w:hAnsi="Courier New" w:cs="Courier New"/>
    </w:rPr>
  </w:style>
  <w:style w:type="paragraph" w:customStyle="1" w:styleId="Heading">
    <w:name w:val="Heading"/>
    <w:basedOn w:val="Normal"/>
    <w:next w:val="BodyText"/>
    <w:qFormat/>
    <w:pPr>
      <w:spacing w:before="240" w:after="60"/>
      <w:jc w:val="center"/>
    </w:pPr>
    <w:rPr>
      <w:rFonts w:ascii="Arial" w:hAnsi="Arial" w:cs="Arial"/>
      <w:b/>
      <w:bCs/>
      <w:kern w:val="2"/>
      <w:sz w:val="32"/>
      <w:szCs w:val="32"/>
    </w:rPr>
  </w:style>
  <w:style w:type="paragraph" w:customStyle="1" w:styleId="Index">
    <w:name w:val="Index"/>
    <w:basedOn w:val="Normal"/>
    <w:qFormat/>
    <w:pPr>
      <w:suppressLineNumbers/>
    </w:pPr>
    <w:rPr>
      <w:rFonts w:cs="Lohit Hindi"/>
    </w:rPr>
  </w:style>
  <w:style w:type="paragraph" w:customStyle="1" w:styleId="BulletedList">
    <w:name w:val="Bulleted List"/>
    <w:basedOn w:val="Normal"/>
    <w:qFormat/>
    <w:pPr>
      <w:numPr>
        <w:numId w:val="5"/>
      </w:numPr>
      <w:spacing w:after="180"/>
    </w:pPr>
  </w:style>
  <w:style w:type="paragraph" w:customStyle="1" w:styleId="Documenttype">
    <w:name w:val="Document type"/>
    <w:basedOn w:val="Normal"/>
    <w:qFormat/>
    <w:pPr>
      <w:shd w:val="clear" w:color="auto" w:fill="EAEAEA"/>
      <w:spacing w:before="240" w:after="240"/>
      <w:ind w:left="86"/>
    </w:pPr>
    <w:rPr>
      <w:sz w:val="48"/>
      <w:szCs w:val="48"/>
    </w:rPr>
  </w:style>
  <w:style w:type="paragraph" w:customStyle="1" w:styleId="DocumentTitle">
    <w:name w:val="Document Title"/>
    <w:basedOn w:val="Heading"/>
    <w:qFormat/>
    <w:pPr>
      <w:spacing w:after="0"/>
      <w:ind w:left="0"/>
      <w:jc w:val="left"/>
    </w:pPr>
    <w:rPr>
      <w:i/>
      <w:sz w:val="40"/>
      <w:szCs w:val="40"/>
    </w:rPr>
  </w:style>
  <w:style w:type="paragraph" w:customStyle="1" w:styleId="DocumentSubtitle">
    <w:name w:val="Document Subtitle"/>
    <w:basedOn w:val="DocumentTitle"/>
    <w:qFormat/>
    <w:pPr>
      <w:spacing w:before="0"/>
    </w:pPr>
    <w:rPr>
      <w:b w:val="0"/>
      <w:sz w:val="32"/>
    </w:rPr>
  </w:style>
  <w:style w:type="paragraph" w:customStyle="1" w:styleId="Bullet">
    <w:name w:val="Bullet"/>
    <w:basedOn w:val="Normal"/>
    <w:qFormat/>
    <w:pPr>
      <w:keepLines/>
      <w:numPr>
        <w:numId w:val="6"/>
      </w:numPr>
      <w:tabs>
        <w:tab w:val="left" w:pos="360"/>
      </w:tabs>
      <w:spacing w:before="60" w:line="260" w:lineRule="atLeast"/>
    </w:pPr>
    <w:rPr>
      <w:rFonts w:ascii="Arial" w:hAnsi="Arial" w:cs="Arial"/>
      <w:sz w:val="22"/>
    </w:rPr>
  </w:style>
  <w:style w:type="paragraph" w:customStyle="1" w:styleId="FooterStyle">
    <w:name w:val="Footer Style"/>
    <w:basedOn w:val="Footer"/>
    <w:qFormat/>
    <w:pPr>
      <w:jc w:val="right"/>
    </w:pPr>
    <w:rPr>
      <w:rFonts w:ascii="Arial" w:hAnsi="Arial" w:cs="Arial"/>
      <w:i/>
    </w:rPr>
  </w:style>
  <w:style w:type="paragraph" w:customStyle="1" w:styleId="HeaderStyle">
    <w:name w:val="Header Style"/>
    <w:basedOn w:val="Header"/>
    <w:qFormat/>
    <w:rPr>
      <w:rFonts w:ascii="Arial" w:hAnsi="Arial" w:cs="Arial"/>
      <w:b/>
      <w:i/>
    </w:rPr>
  </w:style>
  <w:style w:type="paragraph" w:customStyle="1" w:styleId="TableText">
    <w:name w:val="Table Text"/>
    <w:basedOn w:val="Normal"/>
    <w:qFormat/>
    <w:pPr>
      <w:ind w:left="0"/>
    </w:pPr>
  </w:style>
  <w:style w:type="paragraph" w:customStyle="1" w:styleId="Contents">
    <w:name w:val="Contents"/>
    <w:basedOn w:val="Normal"/>
    <w:qFormat/>
    <w:pPr>
      <w:ind w:left="0"/>
    </w:pPr>
    <w:rPr>
      <w:rFonts w:ascii="Arial" w:hAnsi="Arial" w:cs="Arial"/>
      <w:b/>
      <w:i/>
      <w:sz w:val="32"/>
    </w:rPr>
  </w:style>
  <w:style w:type="paragraph" w:customStyle="1" w:styleId="Style1">
    <w:name w:val="Style1"/>
    <w:basedOn w:val="Heading1"/>
    <w:qFormat/>
    <w:pPr>
      <w:numPr>
        <w:numId w:val="0"/>
      </w:numPr>
    </w:pPr>
    <w:rPr>
      <w:rFonts w:ascii="Arial" w:hAnsi="Arial"/>
    </w:rPr>
  </w:style>
  <w:style w:type="paragraph" w:customStyle="1" w:styleId="wfxFaxNum">
    <w:name w:val="wfxFaxNum"/>
    <w:basedOn w:val="Normal"/>
    <w:qFormat/>
    <w:pPr>
      <w:ind w:left="0"/>
    </w:pPr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</w:pPr>
    <w:rPr>
      <w:rFonts w:ascii="Calibri" w:eastAsia="Calibri" w:hAnsi="Calibri" w:cs="Calibri"/>
      <w:sz w:val="22"/>
      <w:szCs w:val="22"/>
    </w:rPr>
  </w:style>
  <w:style w:type="paragraph" w:customStyle="1" w:styleId="Style3">
    <w:name w:val="Style3"/>
    <w:basedOn w:val="Heading3"/>
    <w:qFormat/>
  </w:style>
  <w:style w:type="paragraph" w:customStyle="1" w:styleId="Style2">
    <w:name w:val="Style2"/>
    <w:basedOn w:val="Heading3"/>
    <w:qFormat/>
    <w:pPr>
      <w:jc w:val="both"/>
    </w:pPr>
  </w:style>
  <w:style w:type="paragraph" w:customStyle="1" w:styleId="Style4">
    <w:name w:val="Style4"/>
    <w:qFormat/>
    <w:pPr>
      <w:numPr>
        <w:numId w:val="7"/>
      </w:numPr>
      <w:suppressAutoHyphens/>
      <w:spacing w:after="160" w:line="259" w:lineRule="auto"/>
    </w:pPr>
    <w:rPr>
      <w:rFonts w:ascii="Adobe Garamond Pro Bold" w:eastAsia="PMingLiU" w:hAnsi="Adobe Garamond Pro Bold" w:cs="Arial"/>
      <w:b/>
      <w:bCs/>
      <w:iCs/>
      <w:sz w:val="28"/>
      <w:szCs w:val="28"/>
      <w:lang w:eastAsia="zh-CN"/>
    </w:rPr>
  </w:style>
  <w:style w:type="paragraph" w:customStyle="1" w:styleId="Stylelevel3">
    <w:name w:val="Stylelevel3"/>
    <w:basedOn w:val="Normal"/>
    <w:qFormat/>
    <w:pPr>
      <w:numPr>
        <w:numId w:val="8"/>
      </w:numPr>
    </w:pPr>
    <w:rPr>
      <w:b/>
    </w:rPr>
  </w:style>
  <w:style w:type="paragraph" w:customStyle="1" w:styleId="BulletedLevel1">
    <w:name w:val="BulletedLevel1"/>
    <w:qFormat/>
    <w:pPr>
      <w:numPr>
        <w:numId w:val="9"/>
      </w:numPr>
      <w:suppressAutoHyphens/>
      <w:spacing w:after="160" w:line="259" w:lineRule="auto"/>
      <w:ind w:left="1800" w:firstLine="0"/>
    </w:pPr>
    <w:rPr>
      <w:rFonts w:eastAsia="PMingLiU"/>
      <w:lang w:eastAsia="zh-CN"/>
    </w:rPr>
  </w:style>
  <w:style w:type="paragraph" w:customStyle="1" w:styleId="Framecontents">
    <w:name w:val="Frame contents"/>
    <w:basedOn w:val="BodyText"/>
    <w:qFormat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text0">
    <w:name w:val="tabletext0"/>
    <w:basedOn w:val="Normal"/>
    <w:qFormat/>
    <w:pPr>
      <w:suppressAutoHyphens w:val="0"/>
      <w:ind w:left="0"/>
    </w:pPr>
    <w:rPr>
      <w:rFonts w:eastAsia="MS PGothic" w:cs="MS PGothic"/>
      <w:lang w:eastAsia="ja-JP"/>
    </w:rPr>
  </w:style>
  <w:style w:type="paragraph" w:customStyle="1" w:styleId="FrameContents0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770"/>
        <w:tab w:val="right" w:pos="9540"/>
      </w:tabs>
    </w:pPr>
  </w:style>
  <w:style w:type="paragraph" w:styleId="TOCHeading">
    <w:name w:val="TOC Heading"/>
    <w:basedOn w:val="Heading1"/>
    <w:next w:val="Normal"/>
    <w:uiPriority w:val="39"/>
    <w:unhideWhenUsed/>
    <w:qFormat/>
    <w:rsid w:val="00236300"/>
    <w:pPr>
      <w:keepLines/>
      <w:numPr>
        <w:numId w:val="0"/>
      </w:numPr>
      <w:tabs>
        <w:tab w:val="clear" w:pos="0"/>
      </w:tabs>
      <w:suppressAutoHyphens w:val="0"/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126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12607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960B3E"/>
    <w:pPr>
      <w:spacing w:after="0"/>
    </w:pPr>
    <w:rPr>
      <w:rFonts w:ascii="Calibri" w:eastAsia="Times New Roman" w:hAnsi="Calibr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60B3E"/>
    <w:rPr>
      <w:rFonts w:ascii="Calibri" w:eastAsia="Times New Roman" w:hAnsi="Calibr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960B3E"/>
    <w:rPr>
      <w:rFonts w:ascii="Adobe Garamond Pro Bold" w:eastAsia="PMingLiU" w:hAnsi="Adobe Garamond Pro Bold" w:cs="Arial"/>
      <w:b/>
      <w:bCs/>
      <w:kern w:val="2"/>
      <w:sz w:val="40"/>
      <w:szCs w:val="32"/>
      <w:lang w:eastAsia="zh-CN"/>
    </w:rPr>
  </w:style>
  <w:style w:type="character" w:customStyle="1" w:styleId="ui-provider">
    <w:name w:val="ui-provider"/>
    <w:basedOn w:val="DefaultParagraphFont"/>
    <w:rsid w:val="00960B3E"/>
  </w:style>
  <w:style w:type="table" w:styleId="TableGrid">
    <w:name w:val="Table Grid"/>
    <w:basedOn w:val="TableNormal"/>
    <w:uiPriority w:val="59"/>
    <w:rsid w:val="00527487"/>
    <w:pPr>
      <w:spacing w:after="0"/>
    </w:pPr>
    <w:rPr>
      <w:rFonts w:asciiTheme="minorHAnsi" w:eastAsiaTheme="minorEastAsia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lab.amzetta.com/sdwan/zwan-doc/-/blob/master/Deployment/OfflineTunnel/OfflineTunnel.md" TargetMode="External"/><Relationship Id="rId18" Type="http://schemas.openxmlformats.org/officeDocument/2006/relationships/hyperlink" Target="https://gitlab.amzetta.com/sdwan/zwan-doc/-/tree/master/Remote%20NMS" TargetMode="External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gitlab.amzetta.com/sdwan/zwan-doc/-/blob/master/Deployment/DeploymentUserGuide.md" TargetMode="External"/><Relationship Id="rId17" Type="http://schemas.openxmlformats.org/officeDocument/2006/relationships/hyperlink" Target="https://gitlab.amzetta.com/sdwan/zwan-doc/-/tree/master/Director%20Backup%20and%20Restore" TargetMode="External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hyperlink" Target="https://gitlab.amzetta.com/sdwan/zwan-doc/-/tree/master/Zid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lab.amzetta.com/sdwan/zwan-doc/-/blob/master/Deployment/DeploymentUserGuide.md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s://gitlab.amzetta.com/sdwan/zwan-doc/-/tree/master/CPE%20Backup%20and%20Restore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gitlab.amzetta.com/sdwan/zwan-doc/-/tree/master/Production%20Team" TargetMode="External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lab.amzetta.com/sdwan/zwan-doc/-/tree/master/Onboarding" TargetMode="External"/><Relationship Id="rId22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FFD83D0E0B347E0984471632989D6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0D7E3A-0AA6-411D-95D4-126F26FF7B55}"/>
      </w:docPartPr>
      <w:docPartBody>
        <w:p w:rsidR="005025FA" w:rsidRDefault="005025FA" w:rsidP="005025FA">
          <w:pPr>
            <w:pStyle w:val="AFFD83D0E0B347E0984471632989D6FA"/>
          </w:pPr>
          <w:r>
            <w:rPr>
              <w:rFonts w:asciiTheme="majorHAnsi" w:eastAsiaTheme="majorEastAsia" w:hAnsiTheme="majorHAnsi" w:cstheme="majorBidi"/>
              <w:b/>
              <w:color w:val="2E74B5" w:themeColor="accent1" w:themeShade="BF"/>
              <w:sz w:val="48"/>
              <w:szCs w:val="4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dobe Garamond Pro">
    <w:altName w:val="Times New Roman"/>
    <w:charset w:val="00"/>
    <w:family w:val="roman"/>
    <w:pitch w:val="default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Adobe Garamond Pro Bold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ohit Hindi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Times New Roman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5FA"/>
    <w:rsid w:val="00164E60"/>
    <w:rsid w:val="005025FA"/>
    <w:rsid w:val="00753592"/>
    <w:rsid w:val="00DA5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709699C67D4C04AB1E0C82E7DD668D">
    <w:name w:val="51709699C67D4C04AB1E0C82E7DD668D"/>
    <w:rsid w:val="005025FA"/>
  </w:style>
  <w:style w:type="paragraph" w:customStyle="1" w:styleId="45126EEEF5714FE987342313DFC1D35F">
    <w:name w:val="45126EEEF5714FE987342313DFC1D35F"/>
    <w:rsid w:val="005025FA"/>
  </w:style>
  <w:style w:type="paragraph" w:customStyle="1" w:styleId="AFFD83D0E0B347E0984471632989D6FA">
    <w:name w:val="AFFD83D0E0B347E0984471632989D6FA"/>
    <w:rsid w:val="005025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B41C98-9DC8-4E0F-82CF-6E4DFF669B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13</Pages>
  <Words>1534</Words>
  <Characters>8745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SDWAN - zWAN</vt:lpstr>
    </vt:vector>
  </TitlesOfParts>
  <Company/>
  <LinksUpToDate>false</LinksUpToDate>
  <CharactersWithSpaces>10259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SDWAN - zWAN</dc:title>
  <dc:creator>sivasankarin@amzetta.co.in</dc:creator>
  <cp:lastModifiedBy>Sivasankari N</cp:lastModifiedBy>
  <cp:revision>7</cp:revision>
  <cp:lastPrinted>2022-08-05T16:57:00Z</cp:lastPrinted>
  <dcterms:created xsi:type="dcterms:W3CDTF">2023-12-07T09:39:00Z</dcterms:created>
  <dcterms:modified xsi:type="dcterms:W3CDTF">2023-12-07T09:44:00Z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$Resources:CType_PWS_Document(1)</vt:lpwstr>
  </property>
  <property fmtid="{D5CDD505-2E9C-101B-9397-08002B2CF9AE}" pid="3" name="Links">
    <vt:lpwstr>&lt;?xml version="1.0" encoding="UTF-8"?&gt;&lt;Result&gt;&lt;NewXML&gt;&lt;PWSLinkDataSet xmlns="http://schemas.microsoft.com/office/project/server/webservices/PWSLinkDataSet/" /&gt;&lt;/NewXML&gt;&lt;ProjectUID&gt;00000000-0000-0000-0000-000000000000&lt;/ProjectUID&gt;&lt;OldXML&gt;&lt;PWSLinkDataSet xm</vt:lpwstr>
  </property>
  <property fmtid="{D5CDD505-2E9C-101B-9397-08002B2CF9AE}" pid="4" name="Owner">
    <vt:lpwstr/>
  </property>
  <property fmtid="{D5CDD505-2E9C-101B-9397-08002B2CF9AE}" pid="5" name="Status">
    <vt:lpwstr>Draft</vt:lpwstr>
  </property>
  <property fmtid="{D5CDD505-2E9C-101B-9397-08002B2CF9AE}" pid="6" name="display_urn:schemas-microsoft-com:office:office#Owner">
    <vt:lpwstr>Veerajothi Ramasamy</vt:lpwstr>
  </property>
  <property fmtid="{D5CDD505-2E9C-101B-9397-08002B2CF9AE}" pid="7" name="KSOProductBuildVer">
    <vt:lpwstr>1033-11.2.0.11130</vt:lpwstr>
  </property>
  <property fmtid="{D5CDD505-2E9C-101B-9397-08002B2CF9AE}" pid="8" name="ICV">
    <vt:lpwstr>F803516C451A4628905708379FE315E5</vt:lpwstr>
  </property>
</Properties>
</file>