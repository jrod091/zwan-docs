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4BBFE1A" w14:textId="4495C027" w:rsidR="003B1E9E" w:rsidRDefault="003B1E9E" w:rsidP="00D446DA">
      <w:pPr>
        <w:tabs>
          <w:tab w:val="left" w:pos="0"/>
        </w:tabs>
        <w:rPr>
          <w:rFonts w:ascii="Tahoma" w:hAnsi="Tahoma" w:cs="Tahoma"/>
          <w:lang w:val="en-GB" w:eastAsia="ja-JP"/>
        </w:rPr>
      </w:pPr>
      <w:bookmarkStart w:id="0" w:name="_top"/>
      <w:bookmarkStart w:id="1" w:name="TABLE_OF_CONTENTS"/>
      <w:bookmarkEnd w:id="0"/>
      <w:bookmarkEnd w:id="1"/>
    </w:p>
    <w:p w14:paraId="52E39974" w14:textId="77777777" w:rsidR="003B1E9E" w:rsidRDefault="003B1E9E">
      <w:pPr>
        <w:tabs>
          <w:tab w:val="left" w:pos="0"/>
        </w:tabs>
        <w:ind w:left="0"/>
        <w:jc w:val="center"/>
        <w:rPr>
          <w:rFonts w:ascii="Tahoma" w:hAnsi="Tahoma" w:cs="Tahoma"/>
          <w:lang w:val="en-GB" w:eastAsia="ja-JP"/>
        </w:rPr>
      </w:pPr>
    </w:p>
    <w:p w14:paraId="391BB661" w14:textId="77777777" w:rsidR="003B1E9E" w:rsidRDefault="003B1E9E">
      <w:pPr>
        <w:tabs>
          <w:tab w:val="left" w:pos="0"/>
        </w:tabs>
        <w:ind w:left="0"/>
        <w:jc w:val="center"/>
        <w:rPr>
          <w:rFonts w:ascii="Tahoma" w:hAnsi="Tahoma" w:cs="Tahoma"/>
          <w:lang w:val="en-GB" w:eastAsia="ja-JP"/>
        </w:rPr>
      </w:pPr>
    </w:p>
    <w:p w14:paraId="172E836F" w14:textId="77777777" w:rsidR="003B1E9E" w:rsidRDefault="003B1E9E">
      <w:pPr>
        <w:tabs>
          <w:tab w:val="left" w:pos="0"/>
        </w:tabs>
        <w:ind w:left="0"/>
        <w:jc w:val="center"/>
        <w:rPr>
          <w:rFonts w:ascii="Tahoma" w:hAnsi="Tahoma" w:cs="Tahoma"/>
          <w:lang w:val="en-GB" w:eastAsia="ja-JP"/>
        </w:rPr>
      </w:pPr>
    </w:p>
    <w:p w14:paraId="5C279570" w14:textId="1F78335B" w:rsidR="00024CB0" w:rsidRPr="00C613BC" w:rsidRDefault="00000000" w:rsidP="00024CB0">
      <w:pPr>
        <w:pBdr>
          <w:left w:val="single" w:sz="24" w:space="0" w:color="ACB9CA" w:themeColor="text2" w:themeTint="66"/>
          <w:bottom w:val="single" w:sz="8" w:space="6" w:color="2F5496" w:themeColor="accent1" w:themeShade="BF"/>
        </w:pBdr>
        <w:spacing w:after="60" w:line="276" w:lineRule="auto"/>
        <w:rPr>
          <w:rFonts w:ascii="Times New Roman" w:eastAsiaTheme="majorEastAsia" w:hAnsi="Times New Roman" w:cs="Times New Roman"/>
          <w:b/>
          <w:color w:val="2F5496" w:themeColor="accent1" w:themeShade="BF"/>
          <w:sz w:val="48"/>
          <w:szCs w:val="48"/>
        </w:rPr>
      </w:pPr>
      <w:sdt>
        <w:sdtPr>
          <w:rPr>
            <w:rFonts w:ascii="Times New Roman" w:eastAsiaTheme="majorEastAsia" w:hAnsi="Times New Roman" w:cs="Times New Roman"/>
            <w:b/>
            <w:color w:val="2F5496" w:themeColor="accent1" w:themeShade="BF"/>
            <w:sz w:val="48"/>
            <w:szCs w:val="48"/>
          </w:rPr>
          <w:alias w:val="Title"/>
          <w:tag w:val=""/>
          <w:id w:val="1786233606"/>
          <w:placeholder>
            <w:docPart w:val="B51531A9F9CD4AB7AEF503CA1588CEF6"/>
          </w:placeholder>
          <w:dataBinding w:prefixMappings="xmlns:ns0='http://purl.org/dc/elements/1.1/' xmlns:ns1='http://schemas.openxmlformats.org/package/2006/metadata/core-properties' " w:xpath="/ns1:coreProperties[1]/ns0:title[1]" w:storeItemID="{6C3C8BC8-F283-45AE-878A-BAB7291924A1}"/>
          <w:text/>
        </w:sdtPr>
        <w:sdtContent>
          <w:r w:rsidR="00EE5C09">
            <w:rPr>
              <w:rFonts w:ascii="Times New Roman" w:eastAsiaTheme="majorEastAsia" w:hAnsi="Times New Roman" w:cs="Times New Roman"/>
              <w:b/>
              <w:color w:val="2F5496" w:themeColor="accent1" w:themeShade="BF"/>
              <w:sz w:val="48"/>
              <w:szCs w:val="48"/>
            </w:rPr>
            <w:t>SDWAN – zWAN</w:t>
          </w:r>
        </w:sdtContent>
      </w:sdt>
    </w:p>
    <w:p w14:paraId="772D7FFD" w14:textId="4D4719BE" w:rsidR="008111A0" w:rsidRDefault="008111A0">
      <w:pPr>
        <w:tabs>
          <w:tab w:val="left" w:pos="0"/>
        </w:tabs>
        <w:ind w:left="0"/>
        <w:jc w:val="center"/>
        <w:rPr>
          <w:rFonts w:ascii="Tahoma" w:hAnsi="Tahoma" w:cs="Tahoma"/>
          <w:lang w:val="en-GB" w:eastAsia="ja-JP"/>
        </w:rPr>
      </w:pPr>
    </w:p>
    <w:p w14:paraId="76C9481E" w14:textId="36B776C1" w:rsidR="003B1E9E" w:rsidRDefault="003B1E9E">
      <w:pPr>
        <w:tabs>
          <w:tab w:val="left" w:pos="0"/>
        </w:tabs>
        <w:ind w:left="0"/>
        <w:jc w:val="center"/>
        <w:rPr>
          <w:rFonts w:ascii="Tahoma" w:hAnsi="Tahoma" w:cs="Tahoma"/>
          <w:lang w:val="en-GB" w:eastAsia="ja-JP"/>
        </w:rPr>
      </w:pPr>
    </w:p>
    <w:p w14:paraId="0735630C" w14:textId="77777777" w:rsidR="008111A0" w:rsidRPr="00647780" w:rsidRDefault="008111A0">
      <w:pPr>
        <w:tabs>
          <w:tab w:val="left" w:pos="0"/>
        </w:tabs>
        <w:ind w:left="0"/>
        <w:jc w:val="center"/>
        <w:rPr>
          <w:rFonts w:ascii="Tahoma" w:hAnsi="Tahoma" w:cs="Tahoma"/>
          <w:lang w:val="en-GB" w:eastAsia="ja-JP"/>
        </w:rPr>
      </w:pPr>
    </w:p>
    <w:p w14:paraId="26257CFB" w14:textId="4AC0C73E" w:rsidR="008111A0" w:rsidRPr="003B1E9E" w:rsidRDefault="0002071E">
      <w:pPr>
        <w:ind w:left="0"/>
        <w:jc w:val="center"/>
        <w:rPr>
          <w:rFonts w:ascii="Tahoma" w:hAnsi="Tahoma" w:cs="Tahoma"/>
        </w:rPr>
      </w:pPr>
      <w:r>
        <w:rPr>
          <w:rFonts w:ascii="Tahoma" w:hAnsi="Tahoma" w:cs="Tahoma"/>
          <w:sz w:val="40"/>
          <w:szCs w:val="40"/>
        </w:rPr>
        <w:t>zWAN 1.2</w:t>
      </w:r>
      <w:r w:rsidR="006B6B2F" w:rsidRPr="003B1E9E">
        <w:rPr>
          <w:rFonts w:ascii="Tahoma" w:hAnsi="Tahoma" w:cs="Tahoma"/>
          <w:sz w:val="40"/>
          <w:szCs w:val="40"/>
        </w:rPr>
        <w:t xml:space="preserve"> -</w:t>
      </w:r>
      <w:r w:rsidR="00002D57">
        <w:rPr>
          <w:rFonts w:ascii="Tahoma" w:hAnsi="Tahoma" w:cs="Tahoma"/>
          <w:sz w:val="40"/>
          <w:szCs w:val="40"/>
        </w:rPr>
        <w:t xml:space="preserve"> </w:t>
      </w:r>
      <w:r w:rsidR="00062731" w:rsidRPr="003B1E9E">
        <w:rPr>
          <w:rFonts w:ascii="Tahoma" w:hAnsi="Tahoma" w:cs="Tahoma"/>
          <w:sz w:val="40"/>
          <w:szCs w:val="40"/>
        </w:rPr>
        <w:t xml:space="preserve">Release </w:t>
      </w:r>
      <w:r w:rsidR="006B6B2F" w:rsidRPr="003B1E9E">
        <w:rPr>
          <w:rFonts w:ascii="Tahoma" w:hAnsi="Tahoma" w:cs="Tahoma"/>
          <w:sz w:val="40"/>
          <w:szCs w:val="40"/>
        </w:rPr>
        <w:t>Notes</w:t>
      </w:r>
    </w:p>
    <w:p w14:paraId="4E24023D" w14:textId="77777777" w:rsidR="00002D57" w:rsidRDefault="00002D57" w:rsidP="00062731">
      <w:pPr>
        <w:ind w:left="0"/>
        <w:jc w:val="center"/>
        <w:rPr>
          <w:rFonts w:ascii="Tahoma" w:hAnsi="Tahoma" w:cs="Tahoma"/>
          <w:sz w:val="36"/>
          <w:szCs w:val="36"/>
        </w:rPr>
      </w:pPr>
    </w:p>
    <w:p w14:paraId="21EB3BC8" w14:textId="77777777" w:rsidR="00002D57" w:rsidRDefault="00002D57" w:rsidP="00062731">
      <w:pPr>
        <w:ind w:left="0"/>
        <w:jc w:val="center"/>
        <w:rPr>
          <w:rFonts w:ascii="Tahoma" w:hAnsi="Tahoma" w:cs="Tahoma"/>
          <w:sz w:val="36"/>
          <w:szCs w:val="36"/>
        </w:rPr>
      </w:pPr>
    </w:p>
    <w:p w14:paraId="073876D0" w14:textId="7AB09E75" w:rsidR="008111A0" w:rsidRPr="00002D57" w:rsidRDefault="006B6B2F" w:rsidP="00062731">
      <w:pPr>
        <w:ind w:left="0"/>
        <w:jc w:val="center"/>
        <w:rPr>
          <w:rFonts w:ascii="Tahoma" w:hAnsi="Tahoma" w:cs="Tahoma"/>
          <w:sz w:val="36"/>
          <w:szCs w:val="36"/>
        </w:rPr>
      </w:pPr>
      <w:r w:rsidRPr="5E1F0755">
        <w:rPr>
          <w:rFonts w:ascii="Tahoma" w:hAnsi="Tahoma" w:cs="Tahoma"/>
          <w:sz w:val="36"/>
          <w:szCs w:val="36"/>
        </w:rPr>
        <w:t>Version No: 1.2.</w:t>
      </w:r>
      <w:r w:rsidR="0002071E">
        <w:rPr>
          <w:rFonts w:ascii="Tahoma" w:hAnsi="Tahoma" w:cs="Tahoma"/>
          <w:sz w:val="36"/>
          <w:szCs w:val="36"/>
        </w:rPr>
        <w:t>-01.1023</w:t>
      </w:r>
    </w:p>
    <w:p w14:paraId="1C32C3EF" w14:textId="77777777" w:rsidR="008111A0" w:rsidRPr="00647780" w:rsidRDefault="008111A0">
      <w:pPr>
        <w:ind w:left="0"/>
        <w:rPr>
          <w:rFonts w:ascii="Tahoma" w:hAnsi="Tahoma" w:cs="Tahoma"/>
          <w:sz w:val="24"/>
          <w:szCs w:val="24"/>
        </w:rPr>
      </w:pPr>
    </w:p>
    <w:p w14:paraId="62936E68" w14:textId="36F34B7E" w:rsidR="008111A0" w:rsidRDefault="008111A0">
      <w:pPr>
        <w:ind w:left="0"/>
        <w:rPr>
          <w:rFonts w:ascii="Tahoma" w:hAnsi="Tahoma" w:cs="Tahoma"/>
        </w:rPr>
      </w:pPr>
    </w:p>
    <w:p w14:paraId="2EA3E9C1" w14:textId="614B67CE" w:rsidR="00002D57" w:rsidRDefault="00002D57">
      <w:pPr>
        <w:ind w:left="0"/>
        <w:rPr>
          <w:rFonts w:ascii="Tahoma" w:hAnsi="Tahoma" w:cs="Tahoma"/>
        </w:rPr>
      </w:pPr>
    </w:p>
    <w:p w14:paraId="24DA29BF" w14:textId="60804B0B" w:rsidR="00002D57" w:rsidRDefault="00002D57">
      <w:pPr>
        <w:ind w:left="0"/>
        <w:rPr>
          <w:rFonts w:ascii="Tahoma" w:hAnsi="Tahoma" w:cs="Tahoma"/>
        </w:rPr>
      </w:pPr>
    </w:p>
    <w:p w14:paraId="34CBC9DA" w14:textId="090B7668" w:rsidR="00002D57" w:rsidRDefault="00002D57">
      <w:pPr>
        <w:ind w:left="0"/>
        <w:rPr>
          <w:rFonts w:ascii="Tahoma" w:hAnsi="Tahoma" w:cs="Tahoma"/>
        </w:rPr>
      </w:pPr>
    </w:p>
    <w:p w14:paraId="17CA2ED4" w14:textId="42733396" w:rsidR="00002D57" w:rsidRDefault="00002D57">
      <w:pPr>
        <w:ind w:left="0"/>
        <w:rPr>
          <w:rFonts w:ascii="Tahoma" w:hAnsi="Tahoma" w:cs="Tahoma"/>
        </w:rPr>
      </w:pPr>
    </w:p>
    <w:p w14:paraId="588EE0A6" w14:textId="7C4D345E" w:rsidR="00002D57" w:rsidRDefault="00002D57">
      <w:pPr>
        <w:ind w:left="0"/>
        <w:rPr>
          <w:rFonts w:ascii="Tahoma" w:hAnsi="Tahoma" w:cs="Tahoma"/>
        </w:rPr>
      </w:pPr>
    </w:p>
    <w:p w14:paraId="38DEE1DA" w14:textId="598B2AA8" w:rsidR="00002D57" w:rsidRDefault="00002D57">
      <w:pPr>
        <w:ind w:left="0"/>
        <w:rPr>
          <w:rFonts w:ascii="Tahoma" w:hAnsi="Tahoma" w:cs="Tahoma"/>
        </w:rPr>
      </w:pPr>
    </w:p>
    <w:p w14:paraId="4AF04D4A" w14:textId="7FD1FD0D" w:rsidR="00002D57" w:rsidRDefault="00002D57">
      <w:pPr>
        <w:ind w:left="0"/>
        <w:rPr>
          <w:rFonts w:ascii="Tahoma" w:hAnsi="Tahoma" w:cs="Tahoma"/>
        </w:rPr>
      </w:pPr>
    </w:p>
    <w:p w14:paraId="35E5CE84" w14:textId="4C305BEB" w:rsidR="00002D57" w:rsidRDefault="00002D57">
      <w:pPr>
        <w:ind w:left="0"/>
        <w:rPr>
          <w:rFonts w:ascii="Tahoma" w:hAnsi="Tahoma" w:cs="Tahoma"/>
        </w:rPr>
      </w:pPr>
    </w:p>
    <w:p w14:paraId="76432886" w14:textId="77777777" w:rsidR="00002D57" w:rsidRPr="00647780" w:rsidRDefault="00002D57">
      <w:pPr>
        <w:ind w:left="0"/>
        <w:rPr>
          <w:rFonts w:ascii="Tahoma" w:hAnsi="Tahoma" w:cs="Tahoma"/>
        </w:rPr>
      </w:pPr>
    </w:p>
    <w:p w14:paraId="4CFF69AA" w14:textId="77777777" w:rsidR="008111A0" w:rsidRPr="00647780" w:rsidRDefault="006B6B2F">
      <w:pPr>
        <w:tabs>
          <w:tab w:val="left" w:pos="-90"/>
          <w:tab w:val="left" w:pos="90"/>
          <w:tab w:val="left" w:pos="2610"/>
        </w:tabs>
        <w:ind w:left="0"/>
        <w:rPr>
          <w:rFonts w:ascii="Tahoma" w:hAnsi="Tahoma" w:cs="Tahoma"/>
          <w:sz w:val="24"/>
          <w:szCs w:val="24"/>
          <w:lang w:val="en-GB" w:eastAsia="ja-JP"/>
        </w:rPr>
      </w:pPr>
      <w:r w:rsidRPr="00647780">
        <w:rPr>
          <w:rFonts w:ascii="Tahoma" w:hAnsi="Tahoma" w:cs="Tahoma"/>
          <w:noProof/>
          <w:lang w:val="en-IN" w:eastAsia="en-IN"/>
        </w:rPr>
        <w:drawing>
          <wp:anchor distT="0" distB="0" distL="114935" distR="114935" simplePos="0" relativeHeight="251659264" behindDoc="0" locked="0" layoutInCell="1" allowOverlap="1" wp14:anchorId="11E5966C" wp14:editId="3F9114DE">
            <wp:simplePos x="0" y="0"/>
            <wp:positionH relativeFrom="column">
              <wp:posOffset>4062095</wp:posOffset>
            </wp:positionH>
            <wp:positionV relativeFrom="paragraph">
              <wp:posOffset>7729220</wp:posOffset>
            </wp:positionV>
            <wp:extent cx="1659255" cy="526415"/>
            <wp:effectExtent l="0" t="0" r="0" b="0"/>
            <wp:wrapNone/>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l="-26" t="-82" r="-26" b="-82"/>
                    <a:stretch>
                      <a:fillRect/>
                    </a:stretch>
                  </pic:blipFill>
                  <pic:spPr>
                    <a:xfrm>
                      <a:off x="0" y="0"/>
                      <a:ext cx="1659255" cy="526415"/>
                    </a:xfrm>
                    <a:prstGeom prst="rect">
                      <a:avLst/>
                    </a:prstGeom>
                    <a:solidFill>
                      <a:srgbClr val="FFFFFF"/>
                    </a:solidFill>
                    <a:ln>
                      <a:noFill/>
                    </a:ln>
                  </pic:spPr>
                </pic:pic>
              </a:graphicData>
            </a:graphic>
          </wp:anchor>
        </w:drawing>
      </w:r>
      <w:r w:rsidRPr="00647780">
        <w:rPr>
          <w:rFonts w:ascii="Tahoma" w:hAnsi="Tahoma" w:cs="Tahoma"/>
          <w:noProof/>
          <w:lang w:val="en-IN" w:eastAsia="en-IN"/>
        </w:rPr>
        <w:drawing>
          <wp:anchor distT="0" distB="0" distL="114935" distR="114935" simplePos="0" relativeHeight="251660288" behindDoc="0" locked="0" layoutInCell="1" allowOverlap="1" wp14:anchorId="33A649A3" wp14:editId="6E3698CE">
            <wp:simplePos x="0" y="0"/>
            <wp:positionH relativeFrom="column">
              <wp:posOffset>4062095</wp:posOffset>
            </wp:positionH>
            <wp:positionV relativeFrom="paragraph">
              <wp:posOffset>7729220</wp:posOffset>
            </wp:positionV>
            <wp:extent cx="1659255" cy="526415"/>
            <wp:effectExtent l="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l="-26" t="-82" r="-26" b="-82"/>
                    <a:stretch>
                      <a:fillRect/>
                    </a:stretch>
                  </pic:blipFill>
                  <pic:spPr>
                    <a:xfrm>
                      <a:off x="0" y="0"/>
                      <a:ext cx="1659255" cy="526415"/>
                    </a:xfrm>
                    <a:prstGeom prst="rect">
                      <a:avLst/>
                    </a:prstGeom>
                    <a:solidFill>
                      <a:srgbClr val="FFFFFF"/>
                    </a:solidFill>
                    <a:ln>
                      <a:noFill/>
                    </a:ln>
                  </pic:spPr>
                </pic:pic>
              </a:graphicData>
            </a:graphic>
          </wp:anchor>
        </w:drawing>
      </w:r>
      <w:r w:rsidRPr="00647780">
        <w:rPr>
          <w:rFonts w:ascii="Tahoma" w:hAnsi="Tahoma" w:cs="Tahoma"/>
          <w:noProof/>
          <w:lang w:val="en-IN" w:eastAsia="en-IN"/>
        </w:rPr>
        <w:drawing>
          <wp:anchor distT="0" distB="0" distL="114935" distR="114935" simplePos="0" relativeHeight="251661312" behindDoc="0" locked="0" layoutInCell="1" allowOverlap="1" wp14:anchorId="4784132C" wp14:editId="5DE32606">
            <wp:simplePos x="0" y="0"/>
            <wp:positionH relativeFrom="column">
              <wp:posOffset>4062095</wp:posOffset>
            </wp:positionH>
            <wp:positionV relativeFrom="paragraph">
              <wp:posOffset>7729220</wp:posOffset>
            </wp:positionV>
            <wp:extent cx="1659255" cy="526415"/>
            <wp:effectExtent l="0" t="0" r="0" b="0"/>
            <wp:wrapNone/>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l="-26" t="-82" r="-26" b="-82"/>
                    <a:stretch>
                      <a:fillRect/>
                    </a:stretch>
                  </pic:blipFill>
                  <pic:spPr>
                    <a:xfrm>
                      <a:off x="0" y="0"/>
                      <a:ext cx="1659255" cy="526415"/>
                    </a:xfrm>
                    <a:prstGeom prst="rect">
                      <a:avLst/>
                    </a:prstGeom>
                    <a:solidFill>
                      <a:srgbClr val="FFFFFF"/>
                    </a:solidFill>
                    <a:ln>
                      <a:noFill/>
                    </a:ln>
                  </pic:spPr>
                </pic:pic>
              </a:graphicData>
            </a:graphic>
          </wp:anchor>
        </w:drawing>
      </w:r>
    </w:p>
    <w:p w14:paraId="7D858F72" w14:textId="77777777" w:rsidR="008111A0" w:rsidRPr="00647780" w:rsidRDefault="006B6B2F">
      <w:pPr>
        <w:rPr>
          <w:rFonts w:ascii="Tahoma" w:hAnsi="Tahoma" w:cs="Tahoma"/>
          <w:szCs w:val="24"/>
          <w:lang w:val="en-GB" w:eastAsia="ja-JP"/>
        </w:rPr>
      </w:pPr>
      <w:r w:rsidRPr="00647780">
        <w:rPr>
          <w:rFonts w:ascii="Tahoma" w:hAnsi="Tahoma" w:cs="Tahoma"/>
          <w:noProof/>
          <w:lang w:val="en-IN" w:eastAsia="en-IN"/>
        </w:rPr>
        <mc:AlternateContent>
          <mc:Choice Requires="wps">
            <w:drawing>
              <wp:anchor distT="0" distB="0" distL="114935" distR="114935" simplePos="0" relativeHeight="251662336" behindDoc="0" locked="0" layoutInCell="1" allowOverlap="1" wp14:anchorId="2B771469" wp14:editId="1256C4B5">
                <wp:simplePos x="0" y="0"/>
                <wp:positionH relativeFrom="margin">
                  <wp:align>right</wp:align>
                </wp:positionH>
                <wp:positionV relativeFrom="paragraph">
                  <wp:posOffset>142875</wp:posOffset>
                </wp:positionV>
                <wp:extent cx="2912110" cy="1683385"/>
                <wp:effectExtent l="0" t="0" r="254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2110" cy="1683385"/>
                        </a:xfrm>
                        <a:prstGeom prst="rect">
                          <a:avLst/>
                        </a:prstGeom>
                        <a:solidFill>
                          <a:srgbClr val="FFFFFF"/>
                        </a:solidFill>
                        <a:ln>
                          <a:noFill/>
                        </a:ln>
                      </wps:spPr>
                      <wps:txbx>
                        <w:txbxContent>
                          <w:p w14:paraId="482BC400" w14:textId="560FE16A" w:rsidR="006200CD" w:rsidRDefault="006200CD">
                            <w:pPr>
                              <w:pStyle w:val="TableText"/>
                              <w:tabs>
                                <w:tab w:val="left" w:pos="-90"/>
                                <w:tab w:val="left" w:pos="90"/>
                                <w:tab w:val="left" w:pos="2610"/>
                              </w:tabs>
                              <w:rPr>
                                <w:rFonts w:hint="eastAsia"/>
                              </w:rPr>
                            </w:pPr>
                            <w:r>
                              <w:rPr>
                                <w:rFonts w:ascii="Georgia" w:hAnsi="Georgia" w:cs="Georgia"/>
                                <w:i/>
                                <w:iCs/>
                                <w:color w:val="000000"/>
                                <w:sz w:val="23"/>
                                <w:szCs w:val="23"/>
                              </w:rPr>
                              <w:t xml:space="preserve">Published by Software Engineering </w:t>
                            </w:r>
                          </w:p>
                          <w:p w14:paraId="520B12EF" w14:textId="77777777" w:rsidR="006200CD" w:rsidRDefault="006200CD">
                            <w:pPr>
                              <w:pStyle w:val="TableText"/>
                              <w:tabs>
                                <w:tab w:val="left" w:pos="-90"/>
                                <w:tab w:val="left" w:pos="90"/>
                                <w:tab w:val="left" w:pos="2610"/>
                              </w:tabs>
                              <w:jc w:val="both"/>
                              <w:rPr>
                                <w:rFonts w:hint="eastAsia"/>
                                <w:szCs w:val="24"/>
                              </w:rPr>
                            </w:pPr>
                          </w:p>
                          <w:p w14:paraId="6FAEC696" w14:textId="06B26CAB" w:rsidR="006200CD" w:rsidRDefault="006200CD" w:rsidP="00062731">
                            <w:pPr>
                              <w:pStyle w:val="TableText"/>
                              <w:tabs>
                                <w:tab w:val="left" w:pos="-90"/>
                                <w:tab w:val="left" w:pos="90"/>
                                <w:tab w:val="left" w:pos="2610"/>
                              </w:tabs>
                              <w:rPr>
                                <w:rFonts w:hint="eastAsia"/>
                              </w:rPr>
                            </w:pPr>
                            <w:r>
                              <w:rPr>
                                <w:sz w:val="16"/>
                                <w:szCs w:val="16"/>
                              </w:rPr>
                              <w:t>AMZETTA-CONFIDENTIAL</w:t>
                            </w:r>
                          </w:p>
                          <w:p w14:paraId="1F055152" w14:textId="49AB7A1C" w:rsidR="006200CD" w:rsidRDefault="006200CD">
                            <w:pPr>
                              <w:pStyle w:val="TableText"/>
                              <w:tabs>
                                <w:tab w:val="left" w:pos="-90"/>
                                <w:tab w:val="left" w:pos="90"/>
                                <w:tab w:val="left" w:pos="2610"/>
                              </w:tabs>
                              <w:jc w:val="both"/>
                              <w:rPr>
                                <w:rFonts w:hint="eastAsia"/>
                              </w:rPr>
                            </w:pPr>
                            <w:r>
                              <w:rPr>
                                <w:sz w:val="16"/>
                                <w:szCs w:val="16"/>
                              </w:rPr>
                              <w:t xml:space="preserve">Copyright </w:t>
                            </w:r>
                            <w:r>
                              <w:rPr>
                                <w:rFonts w:ascii="Symbol" w:eastAsia="Symbol" w:hAnsi="Symbol" w:cs="Symbol"/>
                                <w:sz w:val="16"/>
                                <w:szCs w:val="16"/>
                              </w:rPr>
                              <w:t></w:t>
                            </w:r>
                            <w:r>
                              <w:rPr>
                                <w:sz w:val="16"/>
                                <w:szCs w:val="16"/>
                              </w:rPr>
                              <w:t xml:space="preserve">AmZetta Technologies </w:t>
                            </w:r>
                          </w:p>
                          <w:p w14:paraId="2A0D6EC3" w14:textId="77777777" w:rsidR="006200CD" w:rsidRDefault="006200CD">
                            <w:pPr>
                              <w:pStyle w:val="TableText"/>
                              <w:tabs>
                                <w:tab w:val="left" w:pos="-90"/>
                                <w:tab w:val="left" w:pos="90"/>
                                <w:tab w:val="left" w:pos="2610"/>
                              </w:tabs>
                              <w:jc w:val="both"/>
                              <w:rPr>
                                <w:rFonts w:hint="eastAsia"/>
                              </w:rPr>
                            </w:pPr>
                            <w:r>
                              <w:rPr>
                                <w:sz w:val="16"/>
                                <w:szCs w:val="16"/>
                              </w:rPr>
                              <w:t>5555 Oakbrook Pkwy Suite 280, Norcross, Georgia 30093, U.S.A.</w:t>
                            </w:r>
                          </w:p>
                          <w:p w14:paraId="605EFC9D" w14:textId="77777777" w:rsidR="006200CD" w:rsidRDefault="006200CD">
                            <w:pPr>
                              <w:pStyle w:val="TableText"/>
                              <w:tabs>
                                <w:tab w:val="left" w:pos="-90"/>
                                <w:tab w:val="left" w:pos="90"/>
                                <w:tab w:val="left" w:pos="2610"/>
                              </w:tabs>
                              <w:jc w:val="both"/>
                              <w:rPr>
                                <w:rFonts w:hint="eastAsia"/>
                              </w:rPr>
                            </w:pPr>
                            <w:r>
                              <w:rPr>
                                <w:sz w:val="16"/>
                                <w:szCs w:val="16"/>
                              </w:rPr>
                              <w:t>All Rights Reserved</w:t>
                            </w:r>
                          </w:p>
                          <w:p w14:paraId="370E01B5" w14:textId="77777777" w:rsidR="006200CD" w:rsidRDefault="006200CD">
                            <w:pPr>
                              <w:pStyle w:val="TableText"/>
                              <w:tabs>
                                <w:tab w:val="left" w:pos="-90"/>
                                <w:tab w:val="left" w:pos="90"/>
                                <w:tab w:val="left" w:pos="2610"/>
                              </w:tabs>
                              <w:jc w:val="both"/>
                              <w:rPr>
                                <w:rFonts w:hint="eastAsia"/>
                              </w:rPr>
                            </w:pPr>
                            <w:r>
                              <w:rPr>
                                <w:sz w:val="16"/>
                                <w:szCs w:val="16"/>
                              </w:rPr>
                              <w:t>Confidential, Unpublished Document</w:t>
                            </w:r>
                          </w:p>
                          <w:p w14:paraId="2F643B18" w14:textId="0287EF91" w:rsidR="006200CD" w:rsidRDefault="006200CD">
                            <w:pPr>
                              <w:pStyle w:val="TableText"/>
                              <w:tabs>
                                <w:tab w:val="left" w:pos="-90"/>
                                <w:tab w:val="left" w:pos="90"/>
                                <w:tab w:val="left" w:pos="2610"/>
                              </w:tabs>
                              <w:jc w:val="both"/>
                              <w:rPr>
                                <w:rFonts w:hint="eastAsia"/>
                                <w:sz w:val="16"/>
                                <w:szCs w:val="16"/>
                              </w:rPr>
                            </w:pPr>
                            <w:r>
                              <w:rPr>
                                <w:sz w:val="16"/>
                                <w:szCs w:val="16"/>
                              </w:rPr>
                              <w:t xml:space="preserve">Property of AmZetta Technologies </w:t>
                            </w:r>
                          </w:p>
                          <w:p w14:paraId="33FE4533" w14:textId="3CB17FDC" w:rsidR="006200CD" w:rsidRDefault="006200CD">
                            <w:pPr>
                              <w:pStyle w:val="TableText"/>
                              <w:tabs>
                                <w:tab w:val="left" w:pos="-90"/>
                                <w:tab w:val="left" w:pos="90"/>
                                <w:tab w:val="left" w:pos="2610"/>
                              </w:tabs>
                              <w:jc w:val="both"/>
                              <w:rPr>
                                <w:rFonts w:hint="eastAsia"/>
                                <w:sz w:val="16"/>
                                <w:szCs w:val="16"/>
                              </w:rPr>
                            </w:pPr>
                          </w:p>
                          <w:p w14:paraId="0082EC99" w14:textId="39BB5C9C" w:rsidR="006200CD" w:rsidRDefault="006200CD">
                            <w:pPr>
                              <w:pStyle w:val="TableText"/>
                              <w:tabs>
                                <w:tab w:val="left" w:pos="-90"/>
                                <w:tab w:val="left" w:pos="90"/>
                                <w:tab w:val="left" w:pos="2610"/>
                              </w:tabs>
                              <w:jc w:val="both"/>
                              <w:rPr>
                                <w:rFonts w:hint="eastAsia"/>
                                <w:sz w:val="16"/>
                                <w:szCs w:val="16"/>
                              </w:rPr>
                            </w:pPr>
                          </w:p>
                          <w:p w14:paraId="63DC9AE5" w14:textId="212F40C6" w:rsidR="006200CD" w:rsidRDefault="006200CD">
                            <w:pPr>
                              <w:pStyle w:val="TableText"/>
                              <w:tabs>
                                <w:tab w:val="left" w:pos="-90"/>
                                <w:tab w:val="left" w:pos="90"/>
                                <w:tab w:val="left" w:pos="2610"/>
                              </w:tabs>
                              <w:jc w:val="both"/>
                              <w:rPr>
                                <w:rFonts w:hint="eastAsia"/>
                                <w:sz w:val="16"/>
                                <w:szCs w:val="16"/>
                              </w:rPr>
                            </w:pPr>
                          </w:p>
                          <w:p w14:paraId="2CD4AFE4" w14:textId="77777777" w:rsidR="006200CD" w:rsidRDefault="006200CD">
                            <w:pPr>
                              <w:pStyle w:val="TableText"/>
                              <w:tabs>
                                <w:tab w:val="left" w:pos="-90"/>
                                <w:tab w:val="left" w:pos="90"/>
                                <w:tab w:val="left" w:pos="2610"/>
                              </w:tabs>
                              <w:jc w:val="both"/>
                              <w:rPr>
                                <w:rFonts w:hint="eastAsia"/>
                              </w:rPr>
                            </w:pPr>
                          </w:p>
                          <w:p w14:paraId="333BE65B" w14:textId="77777777" w:rsidR="006200CD" w:rsidRDefault="006200CD">
                            <w:pPr>
                              <w:pStyle w:val="TableText"/>
                              <w:tabs>
                                <w:tab w:val="left" w:pos="-90"/>
                                <w:tab w:val="left" w:pos="90"/>
                                <w:tab w:val="left" w:pos="2610"/>
                              </w:tabs>
                              <w:jc w:val="both"/>
                              <w:rPr>
                                <w:rFonts w:hint="eastAsia"/>
                                <w:sz w:val="16"/>
                                <w:szCs w:val="16"/>
                              </w:rPr>
                            </w:pPr>
                          </w:p>
                          <w:p w14:paraId="1C00F459" w14:textId="77777777" w:rsidR="006200CD" w:rsidRDefault="006200CD">
                            <w:pPr>
                              <w:tabs>
                                <w:tab w:val="left" w:pos="-90"/>
                                <w:tab w:val="left" w:pos="90"/>
                                <w:tab w:val="left" w:pos="2610"/>
                              </w:tabs>
                              <w:ind w:left="3330"/>
                              <w:jc w:val="center"/>
                              <w:rPr>
                                <w:rFonts w:hint="eastAsia"/>
                                <w:color w:val="000000"/>
                                <w:sz w:val="72"/>
                                <w:szCs w:val="72"/>
                                <w:lang w:val="en-GB" w:eastAsia="ja-JP"/>
                              </w:rPr>
                            </w:pPr>
                          </w:p>
                        </w:txbxContent>
                      </wps:txbx>
                      <wps:bodyPr rot="0" vert="horz" wrap="square" lIns="93980" tIns="48260" rIns="93980" bIns="48260" anchor="t" anchorCtr="0" upright="1">
                        <a:noAutofit/>
                      </wps:bodyPr>
                    </wps:wsp>
                  </a:graphicData>
                </a:graphic>
              </wp:anchor>
            </w:drawing>
          </mc:Choice>
          <mc:Fallback>
            <w:pict>
              <v:shapetype w14:anchorId="2B771469" id="_x0000_t202" coordsize="21600,21600" o:spt="202" path="m,l,21600r21600,l21600,xe">
                <v:stroke joinstyle="miter"/>
                <v:path gradientshapeok="t" o:connecttype="rect"/>
              </v:shapetype>
              <v:shape id="Text Box 5" o:spid="_x0000_s1026" type="#_x0000_t202" style="position:absolute;left:0;text-align:left;margin-left:178.1pt;margin-top:11.25pt;width:229.3pt;height:132.55pt;z-index:251662336;visibility:visible;mso-wrap-style:square;mso-wrap-distance-left:9.05pt;mso-wrap-distance-top:0;mso-wrap-distance-right:9.05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" stroked="f">
                <v:textbox inset="7.4pt,3.8pt,7.4pt,3.8pt">
                  <w:txbxContent>
                    <w:p w14:paraId="482BC400" w14:textId="560FE16A" w:rsidR="006200CD" w:rsidRDefault="006200CD">
                      <w:pPr>
                        <w:pStyle w:val="TableText"/>
                        <w:tabs>
                          <w:tab w:val="left" w:pos="-90"/>
                          <w:tab w:val="left" w:pos="90"/>
                          <w:tab w:val="left" w:pos="2610"/>
                        </w:tabs>
                        <w:rPr>
                          <w:rFonts w:hint="eastAsia"/>
                        </w:rPr>
                      </w:pPr>
                      <w:r>
                        <w:rPr>
                          <w:rFonts w:ascii="Georgia" w:hAnsi="Georgia" w:cs="Georgia"/>
                          <w:i/>
                          <w:iCs/>
                          <w:color w:val="000000"/>
                          <w:sz w:val="23"/>
                          <w:szCs w:val="23"/>
                        </w:rPr>
                        <w:t xml:space="preserve">Published by Software Engineering </w:t>
                      </w:r>
                    </w:p>
                    <w:p w14:paraId="520B12EF" w14:textId="77777777" w:rsidR="006200CD" w:rsidRDefault="006200CD">
                      <w:pPr>
                        <w:pStyle w:val="TableText"/>
                        <w:tabs>
                          <w:tab w:val="left" w:pos="-90"/>
                          <w:tab w:val="left" w:pos="90"/>
                          <w:tab w:val="left" w:pos="2610"/>
                        </w:tabs>
                        <w:jc w:val="both"/>
                        <w:rPr>
                          <w:rFonts w:hint="eastAsia"/>
                          <w:szCs w:val="24"/>
                        </w:rPr>
                      </w:pPr>
                    </w:p>
                    <w:p w14:paraId="6FAEC696" w14:textId="06B26CAB" w:rsidR="006200CD" w:rsidRDefault="006200CD" w:rsidP="00062731">
                      <w:pPr>
                        <w:pStyle w:val="TableText"/>
                        <w:tabs>
                          <w:tab w:val="left" w:pos="-90"/>
                          <w:tab w:val="left" w:pos="90"/>
                          <w:tab w:val="left" w:pos="2610"/>
                        </w:tabs>
                        <w:rPr>
                          <w:rFonts w:hint="eastAsia"/>
                        </w:rPr>
                      </w:pPr>
                      <w:r>
                        <w:rPr>
                          <w:sz w:val="16"/>
                          <w:szCs w:val="16"/>
                        </w:rPr>
                        <w:t>AMZETTA-CONFIDENTIAL</w:t>
                      </w:r>
                    </w:p>
                    <w:p w14:paraId="1F055152" w14:textId="49AB7A1C" w:rsidR="006200CD" w:rsidRDefault="006200CD">
                      <w:pPr>
                        <w:pStyle w:val="TableText"/>
                        <w:tabs>
                          <w:tab w:val="left" w:pos="-90"/>
                          <w:tab w:val="left" w:pos="90"/>
                          <w:tab w:val="left" w:pos="2610"/>
                        </w:tabs>
                        <w:jc w:val="both"/>
                        <w:rPr>
                          <w:rFonts w:hint="eastAsia"/>
                        </w:rPr>
                      </w:pPr>
                      <w:r>
                        <w:rPr>
                          <w:sz w:val="16"/>
                          <w:szCs w:val="16"/>
                        </w:rPr>
                        <w:t xml:space="preserve">Copyright </w:t>
                      </w:r>
                      <w:r>
                        <w:rPr>
                          <w:rFonts w:ascii="Symbol" w:eastAsia="Symbol" w:hAnsi="Symbol" w:cs="Symbol"/>
                          <w:sz w:val="16"/>
                          <w:szCs w:val="16"/>
                        </w:rPr>
                        <w:t></w:t>
                      </w:r>
                      <w:r>
                        <w:rPr>
                          <w:sz w:val="16"/>
                          <w:szCs w:val="16"/>
                        </w:rPr>
                        <w:t xml:space="preserve">AmZetta Technologies </w:t>
                      </w:r>
                    </w:p>
                    <w:p w14:paraId="2A0D6EC3" w14:textId="77777777" w:rsidR="006200CD" w:rsidRDefault="006200CD">
                      <w:pPr>
                        <w:pStyle w:val="TableText"/>
                        <w:tabs>
                          <w:tab w:val="left" w:pos="-90"/>
                          <w:tab w:val="left" w:pos="90"/>
                          <w:tab w:val="left" w:pos="2610"/>
                        </w:tabs>
                        <w:jc w:val="both"/>
                        <w:rPr>
                          <w:rFonts w:hint="eastAsia"/>
                        </w:rPr>
                      </w:pPr>
                      <w:r>
                        <w:rPr>
                          <w:sz w:val="16"/>
                          <w:szCs w:val="16"/>
                        </w:rPr>
                        <w:t>5555 Oakbrook Pkwy Suite 280, Norcross, Georgia 30093, U.S.A.</w:t>
                      </w:r>
                    </w:p>
                    <w:p w14:paraId="605EFC9D" w14:textId="77777777" w:rsidR="006200CD" w:rsidRDefault="006200CD">
                      <w:pPr>
                        <w:pStyle w:val="TableText"/>
                        <w:tabs>
                          <w:tab w:val="left" w:pos="-90"/>
                          <w:tab w:val="left" w:pos="90"/>
                          <w:tab w:val="left" w:pos="2610"/>
                        </w:tabs>
                        <w:jc w:val="both"/>
                        <w:rPr>
                          <w:rFonts w:hint="eastAsia"/>
                        </w:rPr>
                      </w:pPr>
                      <w:r>
                        <w:rPr>
                          <w:sz w:val="16"/>
                          <w:szCs w:val="16"/>
                        </w:rPr>
                        <w:t>All Rights Reserved</w:t>
                      </w:r>
                    </w:p>
                    <w:p w14:paraId="370E01B5" w14:textId="77777777" w:rsidR="006200CD" w:rsidRDefault="006200CD">
                      <w:pPr>
                        <w:pStyle w:val="TableText"/>
                        <w:tabs>
                          <w:tab w:val="left" w:pos="-90"/>
                          <w:tab w:val="left" w:pos="90"/>
                          <w:tab w:val="left" w:pos="2610"/>
                        </w:tabs>
                        <w:jc w:val="both"/>
                        <w:rPr>
                          <w:rFonts w:hint="eastAsia"/>
                        </w:rPr>
                      </w:pPr>
                      <w:r>
                        <w:rPr>
                          <w:sz w:val="16"/>
                          <w:szCs w:val="16"/>
                        </w:rPr>
                        <w:t>Confidential, Unpublished Document</w:t>
                      </w:r>
                    </w:p>
                    <w:p w14:paraId="2F643B18" w14:textId="0287EF91" w:rsidR="006200CD" w:rsidRDefault="006200CD">
                      <w:pPr>
                        <w:pStyle w:val="TableText"/>
                        <w:tabs>
                          <w:tab w:val="left" w:pos="-90"/>
                          <w:tab w:val="left" w:pos="90"/>
                          <w:tab w:val="left" w:pos="2610"/>
                        </w:tabs>
                        <w:jc w:val="both"/>
                        <w:rPr>
                          <w:rFonts w:hint="eastAsia"/>
                          <w:sz w:val="16"/>
                          <w:szCs w:val="16"/>
                        </w:rPr>
                      </w:pPr>
                      <w:r>
                        <w:rPr>
                          <w:sz w:val="16"/>
                          <w:szCs w:val="16"/>
                        </w:rPr>
                        <w:t xml:space="preserve">Property of AmZetta Technologies </w:t>
                      </w:r>
                    </w:p>
                    <w:p w14:paraId="33FE4533" w14:textId="3CB17FDC" w:rsidR="006200CD" w:rsidRDefault="006200CD">
                      <w:pPr>
                        <w:pStyle w:val="TableText"/>
                        <w:tabs>
                          <w:tab w:val="left" w:pos="-90"/>
                          <w:tab w:val="left" w:pos="90"/>
                          <w:tab w:val="left" w:pos="2610"/>
                        </w:tabs>
                        <w:jc w:val="both"/>
                        <w:rPr>
                          <w:rFonts w:hint="eastAsia"/>
                          <w:sz w:val="16"/>
                          <w:szCs w:val="16"/>
                        </w:rPr>
                      </w:pPr>
                    </w:p>
                    <w:p w14:paraId="0082EC99" w14:textId="39BB5C9C" w:rsidR="006200CD" w:rsidRDefault="006200CD">
                      <w:pPr>
                        <w:pStyle w:val="TableText"/>
                        <w:tabs>
                          <w:tab w:val="left" w:pos="-90"/>
                          <w:tab w:val="left" w:pos="90"/>
                          <w:tab w:val="left" w:pos="2610"/>
                        </w:tabs>
                        <w:jc w:val="both"/>
                        <w:rPr>
                          <w:rFonts w:hint="eastAsia"/>
                          <w:sz w:val="16"/>
                          <w:szCs w:val="16"/>
                        </w:rPr>
                      </w:pPr>
                    </w:p>
                    <w:p w14:paraId="63DC9AE5" w14:textId="212F40C6" w:rsidR="006200CD" w:rsidRDefault="006200CD">
                      <w:pPr>
                        <w:pStyle w:val="TableText"/>
                        <w:tabs>
                          <w:tab w:val="left" w:pos="-90"/>
                          <w:tab w:val="left" w:pos="90"/>
                          <w:tab w:val="left" w:pos="2610"/>
                        </w:tabs>
                        <w:jc w:val="both"/>
                        <w:rPr>
                          <w:rFonts w:hint="eastAsia"/>
                          <w:sz w:val="16"/>
                          <w:szCs w:val="16"/>
                        </w:rPr>
                      </w:pPr>
                    </w:p>
                    <w:p w14:paraId="2CD4AFE4" w14:textId="77777777" w:rsidR="006200CD" w:rsidRDefault="006200CD">
                      <w:pPr>
                        <w:pStyle w:val="TableText"/>
                        <w:tabs>
                          <w:tab w:val="left" w:pos="-90"/>
                          <w:tab w:val="left" w:pos="90"/>
                          <w:tab w:val="left" w:pos="2610"/>
                        </w:tabs>
                        <w:jc w:val="both"/>
                        <w:rPr>
                          <w:rFonts w:hint="eastAsia"/>
                        </w:rPr>
                      </w:pPr>
                    </w:p>
                    <w:p w14:paraId="333BE65B" w14:textId="77777777" w:rsidR="006200CD" w:rsidRDefault="006200CD">
                      <w:pPr>
                        <w:pStyle w:val="TableText"/>
                        <w:tabs>
                          <w:tab w:val="left" w:pos="-90"/>
                          <w:tab w:val="left" w:pos="90"/>
                          <w:tab w:val="left" w:pos="2610"/>
                        </w:tabs>
                        <w:jc w:val="both"/>
                        <w:rPr>
                          <w:rFonts w:hint="eastAsia"/>
                          <w:sz w:val="16"/>
                          <w:szCs w:val="16"/>
                        </w:rPr>
                      </w:pPr>
                    </w:p>
                    <w:p w14:paraId="1C00F459" w14:textId="77777777" w:rsidR="006200CD" w:rsidRDefault="006200CD">
                      <w:pPr>
                        <w:tabs>
                          <w:tab w:val="left" w:pos="-90"/>
                          <w:tab w:val="left" w:pos="90"/>
                          <w:tab w:val="left" w:pos="2610"/>
                        </w:tabs>
                        <w:ind w:left="3330"/>
                        <w:jc w:val="center"/>
                        <w:rPr>
                          <w:rFonts w:hint="eastAsia"/>
                          <w:color w:val="000000"/>
                          <w:sz w:val="72"/>
                          <w:szCs w:val="72"/>
                          <w:lang w:val="en-GB" w:eastAsia="ja-JP"/>
                        </w:rPr>
                      </w:pPr>
                    </w:p>
                  </w:txbxContent>
                </v:textbox>
                <w10:wrap anchorx="margin"/>
              </v:shape>
            </w:pict>
          </mc:Fallback>
        </mc:AlternateContent>
      </w:r>
    </w:p>
    <w:p w14:paraId="07DD0FD0" w14:textId="77777777" w:rsidR="008111A0" w:rsidRPr="00647780" w:rsidRDefault="008111A0">
      <w:pPr>
        <w:ind w:left="0"/>
        <w:rPr>
          <w:rFonts w:ascii="Tahoma" w:hAnsi="Tahoma" w:cs="Tahoma"/>
          <w:lang w:val="en-GB" w:eastAsia="ja-JP"/>
        </w:rPr>
      </w:pPr>
    </w:p>
    <w:p w14:paraId="10098C4E" w14:textId="5870C170" w:rsidR="008111A0" w:rsidRPr="00647780" w:rsidRDefault="00002D57" w:rsidP="00002D57">
      <w:pPr>
        <w:ind w:left="0"/>
        <w:rPr>
          <w:rFonts w:ascii="Tahoma" w:hAnsi="Tahoma" w:cs="Tahoma"/>
          <w:szCs w:val="24"/>
          <w:lang w:val="en-GB" w:eastAsia="ja-JP"/>
        </w:rPr>
      </w:pPr>
      <w:r w:rsidRPr="00647780">
        <w:rPr>
          <w:rFonts w:ascii="Tahoma" w:hAnsi="Tahoma" w:cs="Tahoma"/>
          <w:noProof/>
          <w:lang w:val="en-IN" w:eastAsia="en-IN"/>
        </w:rPr>
        <w:drawing>
          <wp:inline distT="0" distB="0" distL="0" distR="0" wp14:anchorId="78B9C239" wp14:editId="699D9828">
            <wp:extent cx="1666240" cy="53340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l="-20" t="-63" r="-20" b="-63"/>
                    <a:stretch>
                      <a:fillRect/>
                    </a:stretch>
                  </pic:blipFill>
                  <pic:spPr>
                    <a:xfrm>
                      <a:off x="0" y="0"/>
                      <a:ext cx="1666240" cy="533400"/>
                    </a:xfrm>
                    <a:prstGeom prst="rect">
                      <a:avLst/>
                    </a:prstGeom>
                    <a:solidFill>
                      <a:srgbClr val="FFFFFF"/>
                    </a:solidFill>
                    <a:ln>
                      <a:noFill/>
                    </a:ln>
                  </pic:spPr>
                </pic:pic>
              </a:graphicData>
            </a:graphic>
          </wp:inline>
        </w:drawing>
      </w:r>
    </w:p>
    <w:p w14:paraId="4C66FAC8" w14:textId="766C8E00" w:rsidR="00F013E6" w:rsidRDefault="00F013E6">
      <w:pPr>
        <w:suppressAutoHyphens w:val="0"/>
        <w:ind w:left="0"/>
        <w:rPr>
          <w:rFonts w:ascii="Tahoma" w:hAnsi="Tahoma" w:cs="Tahoma"/>
        </w:rPr>
      </w:pPr>
      <w:r>
        <w:rPr>
          <w:rFonts w:ascii="Tahoma" w:hAnsi="Tahoma" w:cs="Tahoma"/>
        </w:rPr>
        <w:br w:type="page"/>
      </w:r>
    </w:p>
    <w:p w14:paraId="52E22157" w14:textId="4825DA4D" w:rsidR="00D03B11" w:rsidRPr="00D03B11" w:rsidRDefault="00D03B11" w:rsidP="00D03B11">
      <w:pPr>
        <w:ind w:left="0"/>
        <w:jc w:val="center"/>
        <w:rPr>
          <w:rFonts w:ascii="Tahoma" w:eastAsia="Adobe Garamond Pro" w:hAnsi="Tahoma" w:cs="Tahoma"/>
          <w:sz w:val="44"/>
          <w:szCs w:val="44"/>
          <w:lang w:val="en-GB" w:eastAsia="ja-JP"/>
        </w:rPr>
      </w:pPr>
      <w:r w:rsidRPr="00D03B11">
        <w:rPr>
          <w:rFonts w:ascii="Tahoma" w:eastAsia="Adobe Garamond Pro" w:hAnsi="Tahoma" w:cs="Tahoma"/>
          <w:sz w:val="44"/>
          <w:szCs w:val="44"/>
          <w:lang w:val="en-GB" w:eastAsia="ja-JP"/>
        </w:rPr>
        <w:lastRenderedPageBreak/>
        <w:t>Table of Contents</w:t>
      </w:r>
    </w:p>
    <w:p w14:paraId="3D907D7A" w14:textId="0FB53455" w:rsidR="00267C83" w:rsidRDefault="00267C83" w:rsidP="00F127F5">
      <w:pPr>
        <w:suppressAutoHyphens w:val="0"/>
        <w:ind w:left="0"/>
        <w:jc w:val="center"/>
        <w:rPr>
          <w:rFonts w:ascii="Tahoma" w:hAnsi="Tahoma" w:cs="Tahoma"/>
        </w:rPr>
      </w:pPr>
    </w:p>
    <w:p w14:paraId="59493FA7" w14:textId="77777777" w:rsidR="00267C83" w:rsidRDefault="00267C83">
      <w:pPr>
        <w:suppressAutoHyphens w:val="0"/>
        <w:ind w:left="0"/>
        <w:rPr>
          <w:rFonts w:ascii="Tahoma" w:hAnsi="Tahoma" w:cs="Tahoma"/>
        </w:rPr>
      </w:pPr>
    </w:p>
    <w:sdt>
      <w:sdtPr>
        <w:rPr>
          <w:rFonts w:ascii="Tahoma" w:eastAsia="PMingLiU" w:hAnsi="Tahoma" w:cs="Tahoma"/>
          <w:color w:val="auto"/>
          <w:sz w:val="20"/>
          <w:szCs w:val="20"/>
          <w:lang w:eastAsia="zh-CN"/>
        </w:rPr>
        <w:id w:val="-1845707142"/>
        <w:docPartObj>
          <w:docPartGallery w:val="Table of Contents"/>
          <w:docPartUnique/>
        </w:docPartObj>
      </w:sdtPr>
      <w:sdtEndPr>
        <w:rPr>
          <w:b/>
          <w:bCs/>
          <w:noProof/>
        </w:rPr>
      </w:sdtEndPr>
      <w:sdtContent>
        <w:p w14:paraId="52D6F53B" w14:textId="5B5E3AB0" w:rsidR="007C4BEC" w:rsidRPr="00647780" w:rsidRDefault="007C4BEC">
          <w:pPr>
            <w:pStyle w:val="TOCHeading"/>
            <w:rPr>
              <w:rFonts w:ascii="Tahoma" w:hAnsi="Tahoma" w:cs="Tahoma"/>
            </w:rPr>
          </w:pPr>
          <w:r w:rsidRPr="00647780">
            <w:rPr>
              <w:rFonts w:ascii="Tahoma" w:hAnsi="Tahoma" w:cs="Tahoma"/>
            </w:rPr>
            <w:t>Contents</w:t>
          </w:r>
        </w:p>
        <w:p w14:paraId="1039221C" w14:textId="498B19A7" w:rsidR="00AE0BD5" w:rsidRDefault="007C4BEC">
          <w:pPr>
            <w:pStyle w:val="TOC1"/>
            <w:tabs>
              <w:tab w:val="left" w:pos="400"/>
              <w:tab w:val="right" w:leader="dot" w:pos="9530"/>
            </w:tabs>
            <w:rPr>
              <w:rFonts w:asciiTheme="minorHAnsi" w:eastAsiaTheme="minorEastAsia" w:hAnsiTheme="minorHAnsi" w:cstheme="minorBidi"/>
              <w:b w:val="0"/>
              <w:bCs w:val="0"/>
              <w:noProof/>
              <w:kern w:val="2"/>
              <w:sz w:val="22"/>
              <w:szCs w:val="22"/>
              <w:lang w:eastAsia="en-US"/>
              <w14:ligatures w14:val="standardContextual"/>
            </w:rPr>
          </w:pPr>
          <w:r w:rsidRPr="00647780">
            <w:rPr>
              <w:rFonts w:ascii="Tahoma" w:hAnsi="Tahoma" w:cs="Tahoma"/>
            </w:rPr>
            <w:fldChar w:fldCharType="begin"/>
          </w:r>
          <w:r w:rsidRPr="00647780">
            <w:rPr>
              <w:rFonts w:ascii="Tahoma" w:hAnsi="Tahoma" w:cs="Tahoma"/>
            </w:rPr>
            <w:instrText xml:space="preserve"> TOC \o "1-3" \h \z \u </w:instrText>
          </w:r>
          <w:r w:rsidRPr="00647780">
            <w:rPr>
              <w:rFonts w:ascii="Tahoma" w:hAnsi="Tahoma" w:cs="Tahoma"/>
            </w:rPr>
            <w:fldChar w:fldCharType="separate"/>
          </w:r>
          <w:hyperlink w:anchor="_Toc152595596" w:history="1">
            <w:r w:rsidR="00AE0BD5" w:rsidRPr="00721C3E">
              <w:rPr>
                <w:rStyle w:val="Hyperlink"/>
                <w:rFonts w:asciiTheme="majorHAnsi" w:hAnsiTheme="majorHAnsi" w:cstheme="majorHAnsi"/>
                <w:noProof/>
              </w:rPr>
              <w:t>1.</w:t>
            </w:r>
            <w:r w:rsidR="00AE0BD5">
              <w:rPr>
                <w:rFonts w:asciiTheme="minorHAnsi" w:eastAsiaTheme="minorEastAsia" w:hAnsiTheme="minorHAnsi" w:cstheme="minorBidi"/>
                <w:b w:val="0"/>
                <w:bCs w:val="0"/>
                <w:noProof/>
                <w:kern w:val="2"/>
                <w:sz w:val="22"/>
                <w:szCs w:val="22"/>
                <w:lang w:eastAsia="en-US"/>
                <w14:ligatures w14:val="standardContextual"/>
              </w:rPr>
              <w:tab/>
            </w:r>
            <w:r w:rsidR="00AE0BD5" w:rsidRPr="00721C3E">
              <w:rPr>
                <w:rStyle w:val="Hyperlink"/>
                <w:rFonts w:asciiTheme="majorHAnsi" w:hAnsiTheme="majorHAnsi" w:cstheme="majorHAnsi"/>
                <w:noProof/>
              </w:rPr>
              <w:t>Component Information</w:t>
            </w:r>
            <w:r w:rsidR="00AE0BD5">
              <w:rPr>
                <w:noProof/>
                <w:webHidden/>
              </w:rPr>
              <w:tab/>
            </w:r>
            <w:r w:rsidR="00AE0BD5">
              <w:rPr>
                <w:noProof/>
                <w:webHidden/>
              </w:rPr>
              <w:fldChar w:fldCharType="begin"/>
            </w:r>
            <w:r w:rsidR="00AE0BD5">
              <w:rPr>
                <w:noProof/>
                <w:webHidden/>
              </w:rPr>
              <w:instrText xml:space="preserve"> PAGEREF _Toc152595596 \h </w:instrText>
            </w:r>
            <w:r w:rsidR="00AE0BD5">
              <w:rPr>
                <w:noProof/>
                <w:webHidden/>
              </w:rPr>
            </w:r>
            <w:r w:rsidR="00AE0BD5">
              <w:rPr>
                <w:noProof/>
                <w:webHidden/>
              </w:rPr>
              <w:fldChar w:fldCharType="separate"/>
            </w:r>
            <w:r w:rsidR="00AE0BD5">
              <w:rPr>
                <w:rFonts w:hint="eastAsia"/>
                <w:noProof/>
                <w:webHidden/>
              </w:rPr>
              <w:t>3</w:t>
            </w:r>
            <w:r w:rsidR="00AE0BD5">
              <w:rPr>
                <w:noProof/>
                <w:webHidden/>
              </w:rPr>
              <w:fldChar w:fldCharType="end"/>
            </w:r>
          </w:hyperlink>
        </w:p>
        <w:p w14:paraId="7ADE47BD" w14:textId="30DEFAEA" w:rsidR="00AE0BD5" w:rsidRDefault="00000000">
          <w:pPr>
            <w:pStyle w:val="TOC1"/>
            <w:tabs>
              <w:tab w:val="left" w:pos="400"/>
              <w:tab w:val="right" w:leader="dot" w:pos="9530"/>
            </w:tabs>
            <w:rPr>
              <w:rFonts w:asciiTheme="minorHAnsi" w:eastAsiaTheme="minorEastAsia" w:hAnsiTheme="minorHAnsi" w:cstheme="minorBidi"/>
              <w:b w:val="0"/>
              <w:bCs w:val="0"/>
              <w:noProof/>
              <w:kern w:val="2"/>
              <w:sz w:val="22"/>
              <w:szCs w:val="22"/>
              <w:lang w:eastAsia="en-US"/>
              <w14:ligatures w14:val="standardContextual"/>
            </w:rPr>
          </w:pPr>
          <w:hyperlink w:anchor="_Toc152595597" w:history="1">
            <w:r w:rsidR="00AE0BD5" w:rsidRPr="00721C3E">
              <w:rPr>
                <w:rStyle w:val="Hyperlink"/>
                <w:rFonts w:asciiTheme="majorHAnsi" w:hAnsiTheme="majorHAnsi" w:cstheme="majorHAnsi"/>
                <w:noProof/>
              </w:rPr>
              <w:t>2.</w:t>
            </w:r>
            <w:r w:rsidR="00AE0BD5">
              <w:rPr>
                <w:rFonts w:asciiTheme="minorHAnsi" w:eastAsiaTheme="minorEastAsia" w:hAnsiTheme="minorHAnsi" w:cstheme="minorBidi"/>
                <w:b w:val="0"/>
                <w:bCs w:val="0"/>
                <w:noProof/>
                <w:kern w:val="2"/>
                <w:sz w:val="22"/>
                <w:szCs w:val="22"/>
                <w:lang w:eastAsia="en-US"/>
                <w14:ligatures w14:val="standardContextual"/>
              </w:rPr>
              <w:tab/>
            </w:r>
            <w:r w:rsidR="00AE0BD5" w:rsidRPr="00721C3E">
              <w:rPr>
                <w:rStyle w:val="Hyperlink"/>
                <w:rFonts w:asciiTheme="majorHAnsi" w:hAnsiTheme="majorHAnsi" w:cstheme="majorHAnsi"/>
                <w:noProof/>
              </w:rPr>
              <w:t>Release Candidates</w:t>
            </w:r>
            <w:r w:rsidR="00AE0BD5">
              <w:rPr>
                <w:noProof/>
                <w:webHidden/>
              </w:rPr>
              <w:tab/>
            </w:r>
            <w:r w:rsidR="00AE0BD5">
              <w:rPr>
                <w:noProof/>
                <w:webHidden/>
              </w:rPr>
              <w:fldChar w:fldCharType="begin"/>
            </w:r>
            <w:r w:rsidR="00AE0BD5">
              <w:rPr>
                <w:noProof/>
                <w:webHidden/>
              </w:rPr>
              <w:instrText xml:space="preserve"> PAGEREF _Toc152595597 \h </w:instrText>
            </w:r>
            <w:r w:rsidR="00AE0BD5">
              <w:rPr>
                <w:noProof/>
                <w:webHidden/>
              </w:rPr>
            </w:r>
            <w:r w:rsidR="00AE0BD5">
              <w:rPr>
                <w:noProof/>
                <w:webHidden/>
              </w:rPr>
              <w:fldChar w:fldCharType="separate"/>
            </w:r>
            <w:r w:rsidR="00AE0BD5">
              <w:rPr>
                <w:rFonts w:hint="eastAsia"/>
                <w:noProof/>
                <w:webHidden/>
              </w:rPr>
              <w:t>3</w:t>
            </w:r>
            <w:r w:rsidR="00AE0BD5">
              <w:rPr>
                <w:noProof/>
                <w:webHidden/>
              </w:rPr>
              <w:fldChar w:fldCharType="end"/>
            </w:r>
          </w:hyperlink>
        </w:p>
        <w:p w14:paraId="3C730703" w14:textId="15D5BF01" w:rsidR="00AE0BD5" w:rsidRDefault="00000000">
          <w:pPr>
            <w:pStyle w:val="TOC1"/>
            <w:tabs>
              <w:tab w:val="left" w:pos="400"/>
              <w:tab w:val="right" w:leader="dot" w:pos="9530"/>
            </w:tabs>
            <w:rPr>
              <w:rFonts w:asciiTheme="minorHAnsi" w:eastAsiaTheme="minorEastAsia" w:hAnsiTheme="minorHAnsi" w:cstheme="minorBidi"/>
              <w:b w:val="0"/>
              <w:bCs w:val="0"/>
              <w:noProof/>
              <w:kern w:val="2"/>
              <w:sz w:val="22"/>
              <w:szCs w:val="22"/>
              <w:lang w:eastAsia="en-US"/>
              <w14:ligatures w14:val="standardContextual"/>
            </w:rPr>
          </w:pPr>
          <w:hyperlink w:anchor="_Toc152595598" w:history="1">
            <w:r w:rsidR="00AE0BD5" w:rsidRPr="00721C3E">
              <w:rPr>
                <w:rStyle w:val="Hyperlink"/>
                <w:rFonts w:asciiTheme="majorHAnsi" w:hAnsiTheme="majorHAnsi" w:cstheme="majorHAnsi"/>
                <w:noProof/>
              </w:rPr>
              <w:t>3.</w:t>
            </w:r>
            <w:r w:rsidR="00AE0BD5">
              <w:rPr>
                <w:rFonts w:asciiTheme="minorHAnsi" w:eastAsiaTheme="minorEastAsia" w:hAnsiTheme="minorHAnsi" w:cstheme="minorBidi"/>
                <w:b w:val="0"/>
                <w:bCs w:val="0"/>
                <w:noProof/>
                <w:kern w:val="2"/>
                <w:sz w:val="22"/>
                <w:szCs w:val="22"/>
                <w:lang w:eastAsia="en-US"/>
                <w14:ligatures w14:val="standardContextual"/>
              </w:rPr>
              <w:tab/>
            </w:r>
            <w:r w:rsidR="00AE0BD5" w:rsidRPr="00721C3E">
              <w:rPr>
                <w:rStyle w:val="Hyperlink"/>
                <w:rFonts w:asciiTheme="majorHAnsi" w:hAnsiTheme="majorHAnsi" w:cstheme="majorHAnsi"/>
                <w:noProof/>
              </w:rPr>
              <w:t>Supported Devices</w:t>
            </w:r>
            <w:r w:rsidR="00AE0BD5">
              <w:rPr>
                <w:noProof/>
                <w:webHidden/>
              </w:rPr>
              <w:tab/>
            </w:r>
            <w:r w:rsidR="00AE0BD5">
              <w:rPr>
                <w:noProof/>
                <w:webHidden/>
              </w:rPr>
              <w:fldChar w:fldCharType="begin"/>
            </w:r>
            <w:r w:rsidR="00AE0BD5">
              <w:rPr>
                <w:noProof/>
                <w:webHidden/>
              </w:rPr>
              <w:instrText xml:space="preserve"> PAGEREF _Toc152595598 \h </w:instrText>
            </w:r>
            <w:r w:rsidR="00AE0BD5">
              <w:rPr>
                <w:noProof/>
                <w:webHidden/>
              </w:rPr>
            </w:r>
            <w:r w:rsidR="00AE0BD5">
              <w:rPr>
                <w:noProof/>
                <w:webHidden/>
              </w:rPr>
              <w:fldChar w:fldCharType="separate"/>
            </w:r>
            <w:r w:rsidR="00AE0BD5">
              <w:rPr>
                <w:rFonts w:hint="eastAsia"/>
                <w:noProof/>
                <w:webHidden/>
              </w:rPr>
              <w:t>4</w:t>
            </w:r>
            <w:r w:rsidR="00AE0BD5">
              <w:rPr>
                <w:noProof/>
                <w:webHidden/>
              </w:rPr>
              <w:fldChar w:fldCharType="end"/>
            </w:r>
          </w:hyperlink>
        </w:p>
        <w:p w14:paraId="23E0C08E" w14:textId="3AA3F8D6" w:rsidR="00AE0BD5" w:rsidRDefault="00000000">
          <w:pPr>
            <w:pStyle w:val="TOC1"/>
            <w:tabs>
              <w:tab w:val="left" w:pos="400"/>
              <w:tab w:val="right" w:leader="dot" w:pos="9530"/>
            </w:tabs>
            <w:rPr>
              <w:rFonts w:asciiTheme="minorHAnsi" w:eastAsiaTheme="minorEastAsia" w:hAnsiTheme="minorHAnsi" w:cstheme="minorBidi"/>
              <w:b w:val="0"/>
              <w:bCs w:val="0"/>
              <w:noProof/>
              <w:kern w:val="2"/>
              <w:sz w:val="22"/>
              <w:szCs w:val="22"/>
              <w:lang w:eastAsia="en-US"/>
              <w14:ligatures w14:val="standardContextual"/>
            </w:rPr>
          </w:pPr>
          <w:hyperlink w:anchor="_Toc152595599" w:history="1">
            <w:r w:rsidR="00AE0BD5" w:rsidRPr="00721C3E">
              <w:rPr>
                <w:rStyle w:val="Hyperlink"/>
                <w:rFonts w:asciiTheme="majorHAnsi" w:hAnsiTheme="majorHAnsi" w:cstheme="majorHAnsi"/>
                <w:noProof/>
              </w:rPr>
              <w:t>4.</w:t>
            </w:r>
            <w:r w:rsidR="00AE0BD5">
              <w:rPr>
                <w:rFonts w:asciiTheme="minorHAnsi" w:eastAsiaTheme="minorEastAsia" w:hAnsiTheme="minorHAnsi" w:cstheme="minorBidi"/>
                <w:b w:val="0"/>
                <w:bCs w:val="0"/>
                <w:noProof/>
                <w:kern w:val="2"/>
                <w:sz w:val="22"/>
                <w:szCs w:val="22"/>
                <w:lang w:eastAsia="en-US"/>
                <w14:ligatures w14:val="standardContextual"/>
              </w:rPr>
              <w:tab/>
            </w:r>
            <w:r w:rsidR="00AE0BD5" w:rsidRPr="00721C3E">
              <w:rPr>
                <w:rStyle w:val="Hyperlink"/>
                <w:rFonts w:asciiTheme="majorHAnsi" w:hAnsiTheme="majorHAnsi" w:cstheme="majorHAnsi"/>
                <w:noProof/>
              </w:rPr>
              <w:t>vCPE System Requirements</w:t>
            </w:r>
            <w:r w:rsidR="00AE0BD5">
              <w:rPr>
                <w:noProof/>
                <w:webHidden/>
              </w:rPr>
              <w:tab/>
            </w:r>
            <w:r w:rsidR="00AE0BD5">
              <w:rPr>
                <w:noProof/>
                <w:webHidden/>
              </w:rPr>
              <w:fldChar w:fldCharType="begin"/>
            </w:r>
            <w:r w:rsidR="00AE0BD5">
              <w:rPr>
                <w:noProof/>
                <w:webHidden/>
              </w:rPr>
              <w:instrText xml:space="preserve"> PAGEREF _Toc152595599 \h </w:instrText>
            </w:r>
            <w:r w:rsidR="00AE0BD5">
              <w:rPr>
                <w:noProof/>
                <w:webHidden/>
              </w:rPr>
            </w:r>
            <w:r w:rsidR="00AE0BD5">
              <w:rPr>
                <w:noProof/>
                <w:webHidden/>
              </w:rPr>
              <w:fldChar w:fldCharType="separate"/>
            </w:r>
            <w:r w:rsidR="00AE0BD5">
              <w:rPr>
                <w:rFonts w:hint="eastAsia"/>
                <w:noProof/>
                <w:webHidden/>
              </w:rPr>
              <w:t>4</w:t>
            </w:r>
            <w:r w:rsidR="00AE0BD5">
              <w:rPr>
                <w:noProof/>
                <w:webHidden/>
              </w:rPr>
              <w:fldChar w:fldCharType="end"/>
            </w:r>
          </w:hyperlink>
        </w:p>
        <w:p w14:paraId="0047BF7D" w14:textId="3C7A8582" w:rsidR="00AE0BD5" w:rsidRDefault="00000000">
          <w:pPr>
            <w:pStyle w:val="TOC1"/>
            <w:tabs>
              <w:tab w:val="left" w:pos="400"/>
              <w:tab w:val="right" w:leader="dot" w:pos="9530"/>
            </w:tabs>
            <w:rPr>
              <w:rFonts w:asciiTheme="minorHAnsi" w:eastAsiaTheme="minorEastAsia" w:hAnsiTheme="minorHAnsi" w:cstheme="minorBidi"/>
              <w:b w:val="0"/>
              <w:bCs w:val="0"/>
              <w:noProof/>
              <w:kern w:val="2"/>
              <w:sz w:val="22"/>
              <w:szCs w:val="22"/>
              <w:lang w:eastAsia="en-US"/>
              <w14:ligatures w14:val="standardContextual"/>
            </w:rPr>
          </w:pPr>
          <w:hyperlink w:anchor="_Toc152595600" w:history="1">
            <w:r w:rsidR="00AE0BD5" w:rsidRPr="00721C3E">
              <w:rPr>
                <w:rStyle w:val="Hyperlink"/>
                <w:rFonts w:asciiTheme="majorHAnsi" w:hAnsiTheme="majorHAnsi" w:cstheme="majorHAnsi"/>
                <w:noProof/>
              </w:rPr>
              <w:t>5.</w:t>
            </w:r>
            <w:r w:rsidR="00AE0BD5">
              <w:rPr>
                <w:rFonts w:asciiTheme="minorHAnsi" w:eastAsiaTheme="minorEastAsia" w:hAnsiTheme="minorHAnsi" w:cstheme="minorBidi"/>
                <w:b w:val="0"/>
                <w:bCs w:val="0"/>
                <w:noProof/>
                <w:kern w:val="2"/>
                <w:sz w:val="22"/>
                <w:szCs w:val="22"/>
                <w:lang w:eastAsia="en-US"/>
                <w14:ligatures w14:val="standardContextual"/>
              </w:rPr>
              <w:tab/>
            </w:r>
            <w:r w:rsidR="00AE0BD5" w:rsidRPr="00721C3E">
              <w:rPr>
                <w:rStyle w:val="Hyperlink"/>
                <w:rFonts w:asciiTheme="majorHAnsi" w:hAnsiTheme="majorHAnsi" w:cstheme="majorHAnsi"/>
                <w:noProof/>
              </w:rPr>
              <w:t>FTP PATH</w:t>
            </w:r>
            <w:r w:rsidR="00AE0BD5">
              <w:rPr>
                <w:noProof/>
                <w:webHidden/>
              </w:rPr>
              <w:tab/>
            </w:r>
            <w:r w:rsidR="00AE0BD5">
              <w:rPr>
                <w:noProof/>
                <w:webHidden/>
              </w:rPr>
              <w:fldChar w:fldCharType="begin"/>
            </w:r>
            <w:r w:rsidR="00AE0BD5">
              <w:rPr>
                <w:noProof/>
                <w:webHidden/>
              </w:rPr>
              <w:instrText xml:space="preserve"> PAGEREF _Toc152595600 \h </w:instrText>
            </w:r>
            <w:r w:rsidR="00AE0BD5">
              <w:rPr>
                <w:noProof/>
                <w:webHidden/>
              </w:rPr>
            </w:r>
            <w:r w:rsidR="00AE0BD5">
              <w:rPr>
                <w:noProof/>
                <w:webHidden/>
              </w:rPr>
              <w:fldChar w:fldCharType="separate"/>
            </w:r>
            <w:r w:rsidR="00AE0BD5">
              <w:rPr>
                <w:rFonts w:hint="eastAsia"/>
                <w:noProof/>
                <w:webHidden/>
              </w:rPr>
              <w:t>4</w:t>
            </w:r>
            <w:r w:rsidR="00AE0BD5">
              <w:rPr>
                <w:noProof/>
                <w:webHidden/>
              </w:rPr>
              <w:fldChar w:fldCharType="end"/>
            </w:r>
          </w:hyperlink>
        </w:p>
        <w:p w14:paraId="5B89BEDA" w14:textId="10837E73" w:rsidR="00AE0BD5" w:rsidRDefault="00000000">
          <w:pPr>
            <w:pStyle w:val="TOC1"/>
            <w:tabs>
              <w:tab w:val="left" w:pos="400"/>
              <w:tab w:val="right" w:leader="dot" w:pos="9530"/>
            </w:tabs>
            <w:rPr>
              <w:rFonts w:asciiTheme="minorHAnsi" w:eastAsiaTheme="minorEastAsia" w:hAnsiTheme="minorHAnsi" w:cstheme="minorBidi"/>
              <w:b w:val="0"/>
              <w:bCs w:val="0"/>
              <w:noProof/>
              <w:kern w:val="2"/>
              <w:sz w:val="22"/>
              <w:szCs w:val="22"/>
              <w:lang w:eastAsia="en-US"/>
              <w14:ligatures w14:val="standardContextual"/>
            </w:rPr>
          </w:pPr>
          <w:hyperlink w:anchor="_Toc152595601" w:history="1">
            <w:r w:rsidR="00AE0BD5" w:rsidRPr="00721C3E">
              <w:rPr>
                <w:rStyle w:val="Hyperlink"/>
                <w:rFonts w:asciiTheme="majorHAnsi" w:hAnsiTheme="majorHAnsi" w:cstheme="majorHAnsi"/>
                <w:noProof/>
              </w:rPr>
              <w:t>6.</w:t>
            </w:r>
            <w:r w:rsidR="00AE0BD5">
              <w:rPr>
                <w:rFonts w:asciiTheme="minorHAnsi" w:eastAsiaTheme="minorEastAsia" w:hAnsiTheme="minorHAnsi" w:cstheme="minorBidi"/>
                <w:b w:val="0"/>
                <w:bCs w:val="0"/>
                <w:noProof/>
                <w:kern w:val="2"/>
                <w:sz w:val="22"/>
                <w:szCs w:val="22"/>
                <w:lang w:eastAsia="en-US"/>
                <w14:ligatures w14:val="standardContextual"/>
              </w:rPr>
              <w:tab/>
            </w:r>
            <w:r w:rsidR="00AE0BD5" w:rsidRPr="00721C3E">
              <w:rPr>
                <w:rStyle w:val="Hyperlink"/>
                <w:rFonts w:asciiTheme="majorHAnsi" w:hAnsiTheme="majorHAnsi" w:cstheme="majorHAnsi"/>
                <w:noProof/>
              </w:rPr>
              <w:t>GIT PATH</w:t>
            </w:r>
            <w:r w:rsidR="00AE0BD5">
              <w:rPr>
                <w:noProof/>
                <w:webHidden/>
              </w:rPr>
              <w:tab/>
            </w:r>
            <w:r w:rsidR="00AE0BD5">
              <w:rPr>
                <w:noProof/>
                <w:webHidden/>
              </w:rPr>
              <w:fldChar w:fldCharType="begin"/>
            </w:r>
            <w:r w:rsidR="00AE0BD5">
              <w:rPr>
                <w:noProof/>
                <w:webHidden/>
              </w:rPr>
              <w:instrText xml:space="preserve"> PAGEREF _Toc152595601 \h </w:instrText>
            </w:r>
            <w:r w:rsidR="00AE0BD5">
              <w:rPr>
                <w:noProof/>
                <w:webHidden/>
              </w:rPr>
            </w:r>
            <w:r w:rsidR="00AE0BD5">
              <w:rPr>
                <w:noProof/>
                <w:webHidden/>
              </w:rPr>
              <w:fldChar w:fldCharType="separate"/>
            </w:r>
            <w:r w:rsidR="00AE0BD5">
              <w:rPr>
                <w:rFonts w:hint="eastAsia"/>
                <w:noProof/>
                <w:webHidden/>
              </w:rPr>
              <w:t>5</w:t>
            </w:r>
            <w:r w:rsidR="00AE0BD5">
              <w:rPr>
                <w:noProof/>
                <w:webHidden/>
              </w:rPr>
              <w:fldChar w:fldCharType="end"/>
            </w:r>
          </w:hyperlink>
        </w:p>
        <w:p w14:paraId="4E6BA3FD" w14:textId="7CE11B09" w:rsidR="00AE0BD5" w:rsidRDefault="00000000">
          <w:pPr>
            <w:pStyle w:val="TOC1"/>
            <w:tabs>
              <w:tab w:val="left" w:pos="400"/>
              <w:tab w:val="right" w:leader="dot" w:pos="9530"/>
            </w:tabs>
            <w:rPr>
              <w:rFonts w:asciiTheme="minorHAnsi" w:eastAsiaTheme="minorEastAsia" w:hAnsiTheme="minorHAnsi" w:cstheme="minorBidi"/>
              <w:b w:val="0"/>
              <w:bCs w:val="0"/>
              <w:noProof/>
              <w:kern w:val="2"/>
              <w:sz w:val="22"/>
              <w:szCs w:val="22"/>
              <w:lang w:eastAsia="en-US"/>
              <w14:ligatures w14:val="standardContextual"/>
            </w:rPr>
          </w:pPr>
          <w:hyperlink w:anchor="_Toc152595602" w:history="1">
            <w:r w:rsidR="00AE0BD5" w:rsidRPr="00721C3E">
              <w:rPr>
                <w:rStyle w:val="Hyperlink"/>
                <w:rFonts w:asciiTheme="majorHAnsi" w:hAnsiTheme="majorHAnsi" w:cstheme="majorHAnsi"/>
                <w:noProof/>
              </w:rPr>
              <w:t>7.</w:t>
            </w:r>
            <w:r w:rsidR="00AE0BD5">
              <w:rPr>
                <w:rFonts w:asciiTheme="minorHAnsi" w:eastAsiaTheme="minorEastAsia" w:hAnsiTheme="minorHAnsi" w:cstheme="minorBidi"/>
                <w:b w:val="0"/>
                <w:bCs w:val="0"/>
                <w:noProof/>
                <w:kern w:val="2"/>
                <w:sz w:val="22"/>
                <w:szCs w:val="22"/>
                <w:lang w:eastAsia="en-US"/>
                <w14:ligatures w14:val="standardContextual"/>
              </w:rPr>
              <w:tab/>
            </w:r>
            <w:r w:rsidR="00AE0BD5" w:rsidRPr="00721C3E">
              <w:rPr>
                <w:rStyle w:val="Hyperlink"/>
                <w:rFonts w:asciiTheme="majorHAnsi" w:hAnsiTheme="majorHAnsi" w:cstheme="majorHAnsi"/>
                <w:noProof/>
              </w:rPr>
              <w:t>Product Features</w:t>
            </w:r>
            <w:r w:rsidR="00AE0BD5">
              <w:rPr>
                <w:noProof/>
                <w:webHidden/>
              </w:rPr>
              <w:tab/>
            </w:r>
            <w:r w:rsidR="00AE0BD5">
              <w:rPr>
                <w:noProof/>
                <w:webHidden/>
              </w:rPr>
              <w:fldChar w:fldCharType="begin"/>
            </w:r>
            <w:r w:rsidR="00AE0BD5">
              <w:rPr>
                <w:noProof/>
                <w:webHidden/>
              </w:rPr>
              <w:instrText xml:space="preserve"> PAGEREF _Toc152595602 \h </w:instrText>
            </w:r>
            <w:r w:rsidR="00AE0BD5">
              <w:rPr>
                <w:noProof/>
                <w:webHidden/>
              </w:rPr>
            </w:r>
            <w:r w:rsidR="00AE0BD5">
              <w:rPr>
                <w:noProof/>
                <w:webHidden/>
              </w:rPr>
              <w:fldChar w:fldCharType="separate"/>
            </w:r>
            <w:r w:rsidR="00AE0BD5">
              <w:rPr>
                <w:rFonts w:hint="eastAsia"/>
                <w:noProof/>
                <w:webHidden/>
              </w:rPr>
              <w:t>6</w:t>
            </w:r>
            <w:r w:rsidR="00AE0BD5">
              <w:rPr>
                <w:noProof/>
                <w:webHidden/>
              </w:rPr>
              <w:fldChar w:fldCharType="end"/>
            </w:r>
          </w:hyperlink>
        </w:p>
        <w:p w14:paraId="127EED44" w14:textId="60C85337" w:rsidR="00AE0BD5" w:rsidRDefault="00000000">
          <w:pPr>
            <w:pStyle w:val="TOC1"/>
            <w:tabs>
              <w:tab w:val="left" w:pos="400"/>
              <w:tab w:val="right" w:leader="dot" w:pos="9530"/>
            </w:tabs>
            <w:rPr>
              <w:rFonts w:asciiTheme="minorHAnsi" w:eastAsiaTheme="minorEastAsia" w:hAnsiTheme="minorHAnsi" w:cstheme="minorBidi"/>
              <w:b w:val="0"/>
              <w:bCs w:val="0"/>
              <w:noProof/>
              <w:kern w:val="2"/>
              <w:sz w:val="22"/>
              <w:szCs w:val="22"/>
              <w:lang w:eastAsia="en-US"/>
              <w14:ligatures w14:val="standardContextual"/>
            </w:rPr>
          </w:pPr>
          <w:hyperlink w:anchor="_Toc152595603" w:history="1">
            <w:r w:rsidR="00AE0BD5" w:rsidRPr="00721C3E">
              <w:rPr>
                <w:rStyle w:val="Hyperlink"/>
                <w:rFonts w:asciiTheme="majorHAnsi" w:hAnsiTheme="majorHAnsi" w:cstheme="majorHAnsi"/>
                <w:noProof/>
              </w:rPr>
              <w:t>8.</w:t>
            </w:r>
            <w:r w:rsidR="00AE0BD5">
              <w:rPr>
                <w:rFonts w:asciiTheme="minorHAnsi" w:eastAsiaTheme="minorEastAsia" w:hAnsiTheme="minorHAnsi" w:cstheme="minorBidi"/>
                <w:b w:val="0"/>
                <w:bCs w:val="0"/>
                <w:noProof/>
                <w:kern w:val="2"/>
                <w:sz w:val="22"/>
                <w:szCs w:val="22"/>
                <w:lang w:eastAsia="en-US"/>
                <w14:ligatures w14:val="standardContextual"/>
              </w:rPr>
              <w:tab/>
            </w:r>
            <w:r w:rsidR="00AE0BD5" w:rsidRPr="00721C3E">
              <w:rPr>
                <w:rStyle w:val="Hyperlink"/>
                <w:rFonts w:asciiTheme="majorHAnsi" w:hAnsiTheme="majorHAnsi" w:cstheme="majorHAnsi"/>
                <w:noProof/>
              </w:rPr>
              <w:t>SALIENT FEATURES</w:t>
            </w:r>
            <w:r w:rsidR="00AE0BD5">
              <w:rPr>
                <w:noProof/>
                <w:webHidden/>
              </w:rPr>
              <w:tab/>
            </w:r>
            <w:r w:rsidR="00AE0BD5">
              <w:rPr>
                <w:noProof/>
                <w:webHidden/>
              </w:rPr>
              <w:fldChar w:fldCharType="begin"/>
            </w:r>
            <w:r w:rsidR="00AE0BD5">
              <w:rPr>
                <w:noProof/>
                <w:webHidden/>
              </w:rPr>
              <w:instrText xml:space="preserve"> PAGEREF _Toc152595603 \h </w:instrText>
            </w:r>
            <w:r w:rsidR="00AE0BD5">
              <w:rPr>
                <w:noProof/>
                <w:webHidden/>
              </w:rPr>
            </w:r>
            <w:r w:rsidR="00AE0BD5">
              <w:rPr>
                <w:noProof/>
                <w:webHidden/>
              </w:rPr>
              <w:fldChar w:fldCharType="separate"/>
            </w:r>
            <w:r w:rsidR="00AE0BD5">
              <w:rPr>
                <w:rFonts w:hint="eastAsia"/>
                <w:noProof/>
                <w:webHidden/>
              </w:rPr>
              <w:t>7</w:t>
            </w:r>
            <w:r w:rsidR="00AE0BD5">
              <w:rPr>
                <w:noProof/>
                <w:webHidden/>
              </w:rPr>
              <w:fldChar w:fldCharType="end"/>
            </w:r>
          </w:hyperlink>
        </w:p>
        <w:p w14:paraId="2A6100B4" w14:textId="17BBC916" w:rsidR="00AE0BD5" w:rsidRDefault="00000000">
          <w:pPr>
            <w:pStyle w:val="TOC1"/>
            <w:tabs>
              <w:tab w:val="left" w:pos="400"/>
              <w:tab w:val="right" w:leader="dot" w:pos="9530"/>
            </w:tabs>
            <w:rPr>
              <w:rFonts w:asciiTheme="minorHAnsi" w:eastAsiaTheme="minorEastAsia" w:hAnsiTheme="minorHAnsi" w:cstheme="minorBidi"/>
              <w:b w:val="0"/>
              <w:bCs w:val="0"/>
              <w:noProof/>
              <w:kern w:val="2"/>
              <w:sz w:val="22"/>
              <w:szCs w:val="22"/>
              <w:lang w:eastAsia="en-US"/>
              <w14:ligatures w14:val="standardContextual"/>
            </w:rPr>
          </w:pPr>
          <w:hyperlink w:anchor="_Toc152595604" w:history="1">
            <w:r w:rsidR="00AE0BD5" w:rsidRPr="00721C3E">
              <w:rPr>
                <w:rStyle w:val="Hyperlink"/>
                <w:rFonts w:asciiTheme="majorHAnsi" w:hAnsiTheme="majorHAnsi" w:cstheme="majorHAnsi"/>
                <w:noProof/>
              </w:rPr>
              <w:t>9.</w:t>
            </w:r>
            <w:r w:rsidR="00AE0BD5">
              <w:rPr>
                <w:rFonts w:asciiTheme="minorHAnsi" w:eastAsiaTheme="minorEastAsia" w:hAnsiTheme="minorHAnsi" w:cstheme="minorBidi"/>
                <w:b w:val="0"/>
                <w:bCs w:val="0"/>
                <w:noProof/>
                <w:kern w:val="2"/>
                <w:sz w:val="22"/>
                <w:szCs w:val="22"/>
                <w:lang w:eastAsia="en-US"/>
                <w14:ligatures w14:val="standardContextual"/>
              </w:rPr>
              <w:tab/>
            </w:r>
            <w:r w:rsidR="00AE0BD5" w:rsidRPr="00721C3E">
              <w:rPr>
                <w:rStyle w:val="Hyperlink"/>
                <w:rFonts w:asciiTheme="majorHAnsi" w:hAnsiTheme="majorHAnsi" w:cstheme="majorHAnsi"/>
                <w:noProof/>
              </w:rPr>
              <w:t>New Features / Enhancements</w:t>
            </w:r>
            <w:r w:rsidR="00AE0BD5">
              <w:rPr>
                <w:noProof/>
                <w:webHidden/>
              </w:rPr>
              <w:tab/>
            </w:r>
            <w:r w:rsidR="00AE0BD5">
              <w:rPr>
                <w:noProof/>
                <w:webHidden/>
              </w:rPr>
              <w:fldChar w:fldCharType="begin"/>
            </w:r>
            <w:r w:rsidR="00AE0BD5">
              <w:rPr>
                <w:noProof/>
                <w:webHidden/>
              </w:rPr>
              <w:instrText xml:space="preserve"> PAGEREF _Toc152595604 \h </w:instrText>
            </w:r>
            <w:r w:rsidR="00AE0BD5">
              <w:rPr>
                <w:noProof/>
                <w:webHidden/>
              </w:rPr>
            </w:r>
            <w:r w:rsidR="00AE0BD5">
              <w:rPr>
                <w:noProof/>
                <w:webHidden/>
              </w:rPr>
              <w:fldChar w:fldCharType="separate"/>
            </w:r>
            <w:r w:rsidR="00AE0BD5">
              <w:rPr>
                <w:rFonts w:hint="eastAsia"/>
                <w:noProof/>
                <w:webHidden/>
              </w:rPr>
              <w:t>16</w:t>
            </w:r>
            <w:r w:rsidR="00AE0BD5">
              <w:rPr>
                <w:noProof/>
                <w:webHidden/>
              </w:rPr>
              <w:fldChar w:fldCharType="end"/>
            </w:r>
          </w:hyperlink>
        </w:p>
        <w:p w14:paraId="6664B94D" w14:textId="2F85F9A0" w:rsidR="00AE0BD5" w:rsidRDefault="00000000">
          <w:pPr>
            <w:pStyle w:val="TOC1"/>
            <w:tabs>
              <w:tab w:val="left" w:pos="600"/>
              <w:tab w:val="right" w:leader="dot" w:pos="9530"/>
            </w:tabs>
            <w:rPr>
              <w:rFonts w:asciiTheme="minorHAnsi" w:eastAsiaTheme="minorEastAsia" w:hAnsiTheme="minorHAnsi" w:cstheme="minorBidi"/>
              <w:b w:val="0"/>
              <w:bCs w:val="0"/>
              <w:noProof/>
              <w:kern w:val="2"/>
              <w:sz w:val="22"/>
              <w:szCs w:val="22"/>
              <w:lang w:eastAsia="en-US"/>
              <w14:ligatures w14:val="standardContextual"/>
            </w:rPr>
          </w:pPr>
          <w:hyperlink w:anchor="_Toc152595605" w:history="1">
            <w:r w:rsidR="00AE0BD5" w:rsidRPr="00721C3E">
              <w:rPr>
                <w:rStyle w:val="Hyperlink"/>
                <w:rFonts w:asciiTheme="majorHAnsi" w:hAnsiTheme="majorHAnsi" w:cstheme="majorHAnsi"/>
                <w:noProof/>
              </w:rPr>
              <w:t>10.</w:t>
            </w:r>
            <w:r w:rsidR="00AE0BD5">
              <w:rPr>
                <w:rFonts w:asciiTheme="minorHAnsi" w:eastAsiaTheme="minorEastAsia" w:hAnsiTheme="minorHAnsi" w:cstheme="minorBidi"/>
                <w:b w:val="0"/>
                <w:bCs w:val="0"/>
                <w:noProof/>
                <w:kern w:val="2"/>
                <w:sz w:val="22"/>
                <w:szCs w:val="22"/>
                <w:lang w:eastAsia="en-US"/>
                <w14:ligatures w14:val="standardContextual"/>
              </w:rPr>
              <w:tab/>
            </w:r>
            <w:r w:rsidR="00AE0BD5" w:rsidRPr="00721C3E">
              <w:rPr>
                <w:rStyle w:val="Hyperlink"/>
                <w:rFonts w:asciiTheme="majorHAnsi" w:hAnsiTheme="majorHAnsi" w:cstheme="majorHAnsi"/>
                <w:noProof/>
              </w:rPr>
              <w:t>Bug Fixes</w:t>
            </w:r>
            <w:r w:rsidR="00AE0BD5">
              <w:rPr>
                <w:noProof/>
                <w:webHidden/>
              </w:rPr>
              <w:tab/>
            </w:r>
            <w:r w:rsidR="00AE0BD5">
              <w:rPr>
                <w:noProof/>
                <w:webHidden/>
              </w:rPr>
              <w:fldChar w:fldCharType="begin"/>
            </w:r>
            <w:r w:rsidR="00AE0BD5">
              <w:rPr>
                <w:noProof/>
                <w:webHidden/>
              </w:rPr>
              <w:instrText xml:space="preserve"> PAGEREF _Toc152595605 \h </w:instrText>
            </w:r>
            <w:r w:rsidR="00AE0BD5">
              <w:rPr>
                <w:noProof/>
                <w:webHidden/>
              </w:rPr>
            </w:r>
            <w:r w:rsidR="00AE0BD5">
              <w:rPr>
                <w:noProof/>
                <w:webHidden/>
              </w:rPr>
              <w:fldChar w:fldCharType="separate"/>
            </w:r>
            <w:r w:rsidR="00AE0BD5">
              <w:rPr>
                <w:rFonts w:hint="eastAsia"/>
                <w:noProof/>
                <w:webHidden/>
              </w:rPr>
              <w:t>16</w:t>
            </w:r>
            <w:r w:rsidR="00AE0BD5">
              <w:rPr>
                <w:noProof/>
                <w:webHidden/>
              </w:rPr>
              <w:fldChar w:fldCharType="end"/>
            </w:r>
          </w:hyperlink>
        </w:p>
        <w:p w14:paraId="4125BCDA" w14:textId="30329153" w:rsidR="00AE0BD5" w:rsidRDefault="00000000">
          <w:pPr>
            <w:pStyle w:val="TOC1"/>
            <w:tabs>
              <w:tab w:val="left" w:pos="600"/>
              <w:tab w:val="right" w:leader="dot" w:pos="9530"/>
            </w:tabs>
            <w:rPr>
              <w:rFonts w:asciiTheme="minorHAnsi" w:eastAsiaTheme="minorEastAsia" w:hAnsiTheme="minorHAnsi" w:cstheme="minorBidi"/>
              <w:b w:val="0"/>
              <w:bCs w:val="0"/>
              <w:noProof/>
              <w:kern w:val="2"/>
              <w:sz w:val="22"/>
              <w:szCs w:val="22"/>
              <w:lang w:eastAsia="en-US"/>
              <w14:ligatures w14:val="standardContextual"/>
            </w:rPr>
          </w:pPr>
          <w:hyperlink w:anchor="_Toc152595606" w:history="1">
            <w:r w:rsidR="00AE0BD5" w:rsidRPr="00721C3E">
              <w:rPr>
                <w:rStyle w:val="Hyperlink"/>
                <w:rFonts w:ascii="Tahoma" w:hAnsi="Tahoma" w:cs="Tahoma"/>
                <w:noProof/>
              </w:rPr>
              <w:t>11.</w:t>
            </w:r>
            <w:r w:rsidR="00AE0BD5">
              <w:rPr>
                <w:rFonts w:asciiTheme="minorHAnsi" w:eastAsiaTheme="minorEastAsia" w:hAnsiTheme="minorHAnsi" w:cstheme="minorBidi"/>
                <w:b w:val="0"/>
                <w:bCs w:val="0"/>
                <w:noProof/>
                <w:kern w:val="2"/>
                <w:sz w:val="22"/>
                <w:szCs w:val="22"/>
                <w:lang w:eastAsia="en-US"/>
                <w14:ligatures w14:val="standardContextual"/>
              </w:rPr>
              <w:tab/>
            </w:r>
            <w:r w:rsidR="00AE0BD5" w:rsidRPr="00721C3E">
              <w:rPr>
                <w:rStyle w:val="Hyperlink"/>
                <w:rFonts w:asciiTheme="majorHAnsi" w:hAnsiTheme="majorHAnsi" w:cstheme="majorHAnsi"/>
                <w:noProof/>
              </w:rPr>
              <w:t>Known Issues/ Limitations</w:t>
            </w:r>
            <w:r w:rsidR="00AE0BD5">
              <w:rPr>
                <w:noProof/>
                <w:webHidden/>
              </w:rPr>
              <w:tab/>
            </w:r>
            <w:r w:rsidR="00AE0BD5">
              <w:rPr>
                <w:noProof/>
                <w:webHidden/>
              </w:rPr>
              <w:fldChar w:fldCharType="begin"/>
            </w:r>
            <w:r w:rsidR="00AE0BD5">
              <w:rPr>
                <w:noProof/>
                <w:webHidden/>
              </w:rPr>
              <w:instrText xml:space="preserve"> PAGEREF _Toc152595606 \h </w:instrText>
            </w:r>
            <w:r w:rsidR="00AE0BD5">
              <w:rPr>
                <w:noProof/>
                <w:webHidden/>
              </w:rPr>
            </w:r>
            <w:r w:rsidR="00AE0BD5">
              <w:rPr>
                <w:noProof/>
                <w:webHidden/>
              </w:rPr>
              <w:fldChar w:fldCharType="separate"/>
            </w:r>
            <w:r w:rsidR="00AE0BD5">
              <w:rPr>
                <w:rFonts w:hint="eastAsia"/>
                <w:noProof/>
                <w:webHidden/>
              </w:rPr>
              <w:t>16</w:t>
            </w:r>
            <w:r w:rsidR="00AE0BD5">
              <w:rPr>
                <w:noProof/>
                <w:webHidden/>
              </w:rPr>
              <w:fldChar w:fldCharType="end"/>
            </w:r>
          </w:hyperlink>
        </w:p>
        <w:p w14:paraId="5FCAD707" w14:textId="1F68E0E9" w:rsidR="00AE0BD5" w:rsidRDefault="00000000">
          <w:pPr>
            <w:pStyle w:val="TOC1"/>
            <w:tabs>
              <w:tab w:val="left" w:pos="600"/>
              <w:tab w:val="right" w:leader="dot" w:pos="9530"/>
            </w:tabs>
            <w:rPr>
              <w:rFonts w:asciiTheme="minorHAnsi" w:eastAsiaTheme="minorEastAsia" w:hAnsiTheme="minorHAnsi" w:cstheme="minorBidi"/>
              <w:b w:val="0"/>
              <w:bCs w:val="0"/>
              <w:noProof/>
              <w:kern w:val="2"/>
              <w:sz w:val="22"/>
              <w:szCs w:val="22"/>
              <w:lang w:eastAsia="en-US"/>
              <w14:ligatures w14:val="standardContextual"/>
            </w:rPr>
          </w:pPr>
          <w:hyperlink w:anchor="_Toc152595607" w:history="1">
            <w:r w:rsidR="00AE0BD5" w:rsidRPr="00721C3E">
              <w:rPr>
                <w:rStyle w:val="Hyperlink"/>
                <w:rFonts w:asciiTheme="majorHAnsi" w:hAnsiTheme="majorHAnsi" w:cstheme="majorHAnsi"/>
                <w:noProof/>
              </w:rPr>
              <w:t>12.</w:t>
            </w:r>
            <w:r w:rsidR="00AE0BD5">
              <w:rPr>
                <w:rFonts w:asciiTheme="minorHAnsi" w:eastAsiaTheme="minorEastAsia" w:hAnsiTheme="minorHAnsi" w:cstheme="minorBidi"/>
                <w:b w:val="0"/>
                <w:bCs w:val="0"/>
                <w:noProof/>
                <w:kern w:val="2"/>
                <w:sz w:val="22"/>
                <w:szCs w:val="22"/>
                <w:lang w:eastAsia="en-US"/>
                <w14:ligatures w14:val="standardContextual"/>
              </w:rPr>
              <w:tab/>
            </w:r>
            <w:r w:rsidR="00AE0BD5" w:rsidRPr="00721C3E">
              <w:rPr>
                <w:rStyle w:val="Hyperlink"/>
                <w:rFonts w:asciiTheme="majorHAnsi" w:hAnsiTheme="majorHAnsi" w:cstheme="majorHAnsi"/>
                <w:noProof/>
              </w:rPr>
              <w:t>Notes &amp; Recommendations</w:t>
            </w:r>
            <w:r w:rsidR="00AE0BD5">
              <w:rPr>
                <w:noProof/>
                <w:webHidden/>
              </w:rPr>
              <w:tab/>
            </w:r>
            <w:r w:rsidR="00AE0BD5">
              <w:rPr>
                <w:noProof/>
                <w:webHidden/>
              </w:rPr>
              <w:fldChar w:fldCharType="begin"/>
            </w:r>
            <w:r w:rsidR="00AE0BD5">
              <w:rPr>
                <w:noProof/>
                <w:webHidden/>
              </w:rPr>
              <w:instrText xml:space="preserve"> PAGEREF _Toc152595607 \h </w:instrText>
            </w:r>
            <w:r w:rsidR="00AE0BD5">
              <w:rPr>
                <w:noProof/>
                <w:webHidden/>
              </w:rPr>
            </w:r>
            <w:r w:rsidR="00AE0BD5">
              <w:rPr>
                <w:noProof/>
                <w:webHidden/>
              </w:rPr>
              <w:fldChar w:fldCharType="separate"/>
            </w:r>
            <w:r w:rsidR="00AE0BD5">
              <w:rPr>
                <w:rFonts w:hint="eastAsia"/>
                <w:noProof/>
                <w:webHidden/>
              </w:rPr>
              <w:t>16</w:t>
            </w:r>
            <w:r w:rsidR="00AE0BD5">
              <w:rPr>
                <w:noProof/>
                <w:webHidden/>
              </w:rPr>
              <w:fldChar w:fldCharType="end"/>
            </w:r>
          </w:hyperlink>
        </w:p>
        <w:p w14:paraId="1B8AB5B9" w14:textId="03A80D99" w:rsidR="007C4BEC" w:rsidRPr="00647780" w:rsidRDefault="007C4BEC">
          <w:pPr>
            <w:rPr>
              <w:rFonts w:ascii="Tahoma" w:hAnsi="Tahoma" w:cs="Tahoma"/>
            </w:rPr>
          </w:pPr>
          <w:r w:rsidRPr="00647780">
            <w:rPr>
              <w:rFonts w:ascii="Tahoma" w:hAnsi="Tahoma" w:cs="Tahoma"/>
              <w:b/>
              <w:bCs/>
              <w:noProof/>
            </w:rPr>
            <w:fldChar w:fldCharType="end"/>
          </w:r>
        </w:p>
      </w:sdtContent>
    </w:sdt>
    <w:p w14:paraId="2CA17B04" w14:textId="77777777" w:rsidR="00F013E6" w:rsidRDefault="00F013E6">
      <w:pPr>
        <w:suppressAutoHyphens w:val="0"/>
        <w:ind w:left="0"/>
        <w:rPr>
          <w:rFonts w:ascii="Tahoma" w:eastAsia="Adobe Garamond Pro" w:hAnsi="Tahoma" w:cs="Tahoma"/>
          <w:lang w:val="en-GB" w:eastAsia="ja-JP"/>
        </w:rPr>
      </w:pPr>
      <w:r>
        <w:rPr>
          <w:rFonts w:ascii="Tahoma" w:eastAsia="Adobe Garamond Pro" w:hAnsi="Tahoma" w:cs="Tahoma"/>
          <w:lang w:val="en-GB" w:eastAsia="ja-JP"/>
        </w:rPr>
        <w:br w:type="page"/>
      </w:r>
    </w:p>
    <w:p w14:paraId="25AFA386" w14:textId="07C356EB" w:rsidR="008111A0" w:rsidRPr="00647780" w:rsidRDefault="006B6B2F" w:rsidP="00F013E6">
      <w:pPr>
        <w:ind w:left="0"/>
        <w:rPr>
          <w:rFonts w:ascii="Tahoma" w:hAnsi="Tahoma" w:cs="Tahoma"/>
        </w:rPr>
      </w:pPr>
      <w:r w:rsidRPr="00647780">
        <w:rPr>
          <w:rFonts w:ascii="Tahoma" w:eastAsia="Adobe Garamond Pro" w:hAnsi="Tahoma" w:cs="Tahoma"/>
          <w:lang w:val="en-GB" w:eastAsia="ja-JP"/>
        </w:rPr>
        <w:lastRenderedPageBreak/>
        <w:t xml:space="preserve">                                        </w:t>
      </w:r>
    </w:p>
    <w:p w14:paraId="5E210F7D" w14:textId="37962180" w:rsidR="008111A0" w:rsidRPr="000B7076" w:rsidRDefault="003B1A1C" w:rsidP="007C4BEC">
      <w:pPr>
        <w:pStyle w:val="Heading1"/>
        <w:rPr>
          <w:rFonts w:asciiTheme="majorHAnsi" w:hAnsiTheme="majorHAnsi" w:cstheme="majorHAnsi"/>
          <w:szCs w:val="40"/>
        </w:rPr>
      </w:pPr>
      <w:bookmarkStart w:id="2" w:name="_Toc152595596"/>
      <w:r w:rsidRPr="000B7076">
        <w:rPr>
          <w:rStyle w:val="Strong"/>
          <w:rFonts w:asciiTheme="majorHAnsi" w:hAnsiTheme="majorHAnsi" w:cstheme="majorHAnsi"/>
          <w:szCs w:val="40"/>
        </w:rPr>
        <w:t xml:space="preserve">Component </w:t>
      </w:r>
      <w:r w:rsidR="001D58AD" w:rsidRPr="000B7076">
        <w:rPr>
          <w:rStyle w:val="Strong"/>
          <w:rFonts w:asciiTheme="majorHAnsi" w:hAnsiTheme="majorHAnsi" w:cstheme="majorHAnsi"/>
          <w:szCs w:val="40"/>
        </w:rPr>
        <w:t>Information</w:t>
      </w:r>
      <w:bookmarkEnd w:id="2"/>
    </w:p>
    <w:tbl>
      <w:tblPr>
        <w:tblW w:w="10269" w:type="dxa"/>
        <w:tblInd w:w="76" w:type="dxa"/>
        <w:tblLayout w:type="fixed"/>
        <w:tblCellMar>
          <w:left w:w="0" w:type="dxa"/>
          <w:right w:w="0" w:type="dxa"/>
        </w:tblCellMar>
        <w:tblLook w:val="04A0" w:firstRow="1" w:lastRow="0" w:firstColumn="1" w:lastColumn="0" w:noHBand="0" w:noVBand="1"/>
      </w:tblPr>
      <w:tblGrid>
        <w:gridCol w:w="2429"/>
        <w:gridCol w:w="7840"/>
      </w:tblGrid>
      <w:tr w:rsidR="008111A0" w:rsidRPr="00647780" w14:paraId="1DE51CCC" w14:textId="77777777" w:rsidTr="00BB7510">
        <w:trPr>
          <w:trHeight w:hRule="exact" w:val="281"/>
        </w:trPr>
        <w:tc>
          <w:tcPr>
            <w:tcW w:w="2429" w:type="dxa"/>
            <w:tcBorders>
              <w:top w:val="single" w:sz="4" w:space="0" w:color="000000" w:themeColor="text1"/>
              <w:left w:val="single" w:sz="4" w:space="0" w:color="000000" w:themeColor="text1"/>
              <w:bottom w:val="single" w:sz="4" w:space="0" w:color="000000" w:themeColor="text1"/>
            </w:tcBorders>
            <w:shd w:val="clear" w:color="auto" w:fill="auto"/>
          </w:tcPr>
          <w:p w14:paraId="28EB9772" w14:textId="77777777" w:rsidR="008111A0" w:rsidRPr="00D97EAD" w:rsidRDefault="006B6B2F">
            <w:pPr>
              <w:widowControl w:val="0"/>
              <w:autoSpaceDE w:val="0"/>
              <w:ind w:left="102"/>
              <w:rPr>
                <w:rFonts w:ascii="Tahoma" w:hAnsi="Tahoma" w:cs="Tahoma"/>
                <w:b/>
                <w:bCs/>
              </w:rPr>
            </w:pPr>
            <w:r w:rsidRPr="00D97EAD">
              <w:rPr>
                <w:rStyle w:val="Strong"/>
                <w:rFonts w:ascii="Tahoma" w:hAnsi="Tahoma" w:cs="Tahoma"/>
                <w:b w:val="0"/>
                <w:bCs w:val="0"/>
              </w:rPr>
              <w:t>Project Tag Name</w:t>
            </w:r>
          </w:p>
        </w:tc>
        <w:tc>
          <w:tcPr>
            <w:tcW w:w="78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11DC395" w14:textId="4C8F5527" w:rsidR="008111A0" w:rsidRPr="00D97EAD" w:rsidRDefault="00E63F69">
            <w:pPr>
              <w:widowControl w:val="0"/>
              <w:autoSpaceDE w:val="0"/>
              <w:ind w:left="71"/>
              <w:rPr>
                <w:rFonts w:ascii="Tahoma" w:hAnsi="Tahoma" w:cs="Tahoma"/>
                <w:b/>
                <w:bCs/>
              </w:rPr>
            </w:pPr>
            <w:proofErr w:type="spellStart"/>
            <w:r>
              <w:rPr>
                <w:rStyle w:val="Strong"/>
                <w:b w:val="0"/>
                <w:bCs w:val="0"/>
              </w:rPr>
              <w:t>sdwan</w:t>
            </w:r>
            <w:proofErr w:type="spellEnd"/>
          </w:p>
        </w:tc>
      </w:tr>
      <w:tr w:rsidR="008111A0" w:rsidRPr="00647780" w14:paraId="08428217" w14:textId="77777777" w:rsidTr="00BB7510">
        <w:trPr>
          <w:trHeight w:hRule="exact" w:val="281"/>
        </w:trPr>
        <w:tc>
          <w:tcPr>
            <w:tcW w:w="2429" w:type="dxa"/>
            <w:tcBorders>
              <w:top w:val="single" w:sz="4" w:space="0" w:color="000000" w:themeColor="text1"/>
              <w:left w:val="single" w:sz="4" w:space="0" w:color="000000" w:themeColor="text1"/>
              <w:bottom w:val="single" w:sz="4" w:space="0" w:color="000000" w:themeColor="text1"/>
            </w:tcBorders>
            <w:shd w:val="clear" w:color="auto" w:fill="auto"/>
          </w:tcPr>
          <w:p w14:paraId="798E86B6" w14:textId="77777777" w:rsidR="008111A0" w:rsidRPr="00D97EAD" w:rsidRDefault="006B6B2F">
            <w:pPr>
              <w:widowControl w:val="0"/>
              <w:autoSpaceDE w:val="0"/>
              <w:ind w:left="102"/>
              <w:rPr>
                <w:rFonts w:ascii="Tahoma" w:hAnsi="Tahoma" w:cs="Tahoma"/>
              </w:rPr>
            </w:pPr>
            <w:r w:rsidRPr="00D97EAD">
              <w:rPr>
                <w:rStyle w:val="Strong"/>
                <w:rFonts w:ascii="Tahoma" w:hAnsi="Tahoma" w:cs="Tahoma"/>
                <w:b w:val="0"/>
                <w:bCs w:val="0"/>
              </w:rPr>
              <w:t>Firmware Revision</w:t>
            </w:r>
          </w:p>
        </w:tc>
        <w:tc>
          <w:tcPr>
            <w:tcW w:w="78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BD2F4B1" w14:textId="7DB7C0F7" w:rsidR="008111A0" w:rsidRPr="00D97EAD" w:rsidRDefault="006B6B2F" w:rsidP="30F77C41">
            <w:pPr>
              <w:widowControl w:val="0"/>
              <w:autoSpaceDE w:val="0"/>
              <w:ind w:left="0"/>
              <w:rPr>
                <w:rStyle w:val="Strong"/>
                <w:rFonts w:ascii="Tahoma" w:hAnsi="Tahoma" w:cs="Tahoma"/>
                <w:b w:val="0"/>
                <w:bCs w:val="0"/>
              </w:rPr>
            </w:pPr>
            <w:r w:rsidRPr="5E1F0755">
              <w:rPr>
                <w:rStyle w:val="Strong"/>
                <w:rFonts w:ascii="Tahoma" w:eastAsia="Times New Roman" w:hAnsi="Tahoma" w:cs="Tahoma"/>
                <w:b w:val="0"/>
                <w:bCs w:val="0"/>
              </w:rPr>
              <w:t xml:space="preserve"> </w:t>
            </w:r>
            <w:r w:rsidRPr="5E1F0755">
              <w:rPr>
                <w:rStyle w:val="Strong"/>
                <w:rFonts w:ascii="Tahoma" w:hAnsi="Tahoma" w:cs="Tahoma"/>
                <w:b w:val="0"/>
                <w:bCs w:val="0"/>
              </w:rPr>
              <w:t>1.2</w:t>
            </w:r>
            <w:r w:rsidR="00BB7510">
              <w:rPr>
                <w:rStyle w:val="Strong"/>
                <w:rFonts w:ascii="Tahoma" w:hAnsi="Tahoma" w:cs="Tahoma"/>
                <w:b w:val="0"/>
                <w:bCs w:val="0"/>
              </w:rPr>
              <w:t>-01.1023</w:t>
            </w:r>
          </w:p>
          <w:p w14:paraId="17021ED1" w14:textId="77777777" w:rsidR="008111A0" w:rsidRPr="00D97EAD" w:rsidRDefault="008111A0">
            <w:pPr>
              <w:suppressAutoHyphens w:val="0"/>
              <w:ind w:left="0"/>
              <w:rPr>
                <w:rFonts w:ascii="Tahoma" w:eastAsia="Times New Roman" w:hAnsi="Tahoma" w:cs="Tahoma"/>
                <w:color w:val="000000"/>
                <w:sz w:val="18"/>
                <w:szCs w:val="18"/>
                <w:lang w:eastAsia="en-US"/>
              </w:rPr>
            </w:pPr>
          </w:p>
          <w:p w14:paraId="4764FCC9" w14:textId="77777777" w:rsidR="008111A0" w:rsidRPr="00D97EAD" w:rsidRDefault="008111A0">
            <w:pPr>
              <w:widowControl w:val="0"/>
              <w:autoSpaceDE w:val="0"/>
              <w:ind w:left="71"/>
              <w:rPr>
                <w:rFonts w:ascii="Tahoma" w:eastAsia="Times New Roman" w:hAnsi="Tahoma" w:cs="Tahoma"/>
                <w:color w:val="000000"/>
                <w:sz w:val="18"/>
                <w:szCs w:val="18"/>
                <w:lang w:eastAsia="en-US"/>
              </w:rPr>
            </w:pPr>
          </w:p>
        </w:tc>
      </w:tr>
      <w:tr w:rsidR="008111A0" w:rsidRPr="00647780" w14:paraId="4E921C65" w14:textId="77777777" w:rsidTr="00BB7510">
        <w:trPr>
          <w:trHeight w:hRule="exact" w:val="281"/>
        </w:trPr>
        <w:tc>
          <w:tcPr>
            <w:tcW w:w="2429" w:type="dxa"/>
            <w:tcBorders>
              <w:top w:val="single" w:sz="4" w:space="0" w:color="000000" w:themeColor="text1"/>
              <w:left w:val="single" w:sz="4" w:space="0" w:color="000000" w:themeColor="text1"/>
              <w:bottom w:val="single" w:sz="4" w:space="0" w:color="000000" w:themeColor="text1"/>
            </w:tcBorders>
            <w:shd w:val="clear" w:color="auto" w:fill="auto"/>
          </w:tcPr>
          <w:p w14:paraId="7A856260" w14:textId="77777777" w:rsidR="008111A0" w:rsidRPr="00D97EAD" w:rsidRDefault="006B6B2F">
            <w:pPr>
              <w:widowControl w:val="0"/>
              <w:autoSpaceDE w:val="0"/>
              <w:ind w:left="102"/>
              <w:rPr>
                <w:rFonts w:ascii="Tahoma" w:hAnsi="Tahoma" w:cs="Tahoma"/>
                <w:b/>
                <w:bCs/>
              </w:rPr>
            </w:pPr>
            <w:r w:rsidRPr="00D97EAD">
              <w:rPr>
                <w:rStyle w:val="Strong"/>
                <w:rFonts w:ascii="Tahoma" w:hAnsi="Tahoma" w:cs="Tahoma"/>
                <w:b w:val="0"/>
                <w:bCs w:val="0"/>
              </w:rPr>
              <w:t>Firmware Build Date</w:t>
            </w:r>
          </w:p>
        </w:tc>
        <w:tc>
          <w:tcPr>
            <w:tcW w:w="78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A1BFBA7" w14:textId="144E57AC" w:rsidR="008111A0" w:rsidRPr="00D97EAD" w:rsidRDefault="006B6B2F" w:rsidP="003C2050">
            <w:pPr>
              <w:widowControl w:val="0"/>
              <w:autoSpaceDE w:val="0"/>
              <w:ind w:left="0"/>
              <w:rPr>
                <w:rFonts w:ascii="Tahoma" w:hAnsi="Tahoma" w:cs="Tahoma"/>
                <w:b/>
                <w:bCs/>
              </w:rPr>
            </w:pPr>
            <w:r w:rsidRPr="5E1F0755">
              <w:rPr>
                <w:rStyle w:val="Strong"/>
                <w:rFonts w:ascii="Tahoma" w:eastAsia="Times New Roman" w:hAnsi="Tahoma" w:cs="Tahoma"/>
                <w:b w:val="0"/>
                <w:bCs w:val="0"/>
                <w:lang w:val="en"/>
              </w:rPr>
              <w:t xml:space="preserve"> </w:t>
            </w:r>
            <w:r w:rsidR="00BB7510">
              <w:rPr>
                <w:rStyle w:val="Strong"/>
                <w:rFonts w:ascii="Tahoma" w:eastAsia="Times New Roman" w:hAnsi="Tahoma" w:cs="Tahoma"/>
                <w:b w:val="0"/>
                <w:bCs w:val="0"/>
                <w:lang w:val="en"/>
              </w:rPr>
              <w:t>November</w:t>
            </w:r>
            <w:r w:rsidR="00A95B94">
              <w:rPr>
                <w:rStyle w:val="Strong"/>
                <w:rFonts w:ascii="Tahoma" w:eastAsia="Times New Roman" w:hAnsi="Tahoma" w:cs="Tahoma"/>
                <w:b w:val="0"/>
                <w:bCs w:val="0"/>
                <w:lang w:val="en"/>
              </w:rPr>
              <w:t xml:space="preserve"> </w:t>
            </w:r>
            <w:r w:rsidR="00BB7510">
              <w:rPr>
                <w:rStyle w:val="Strong"/>
                <w:rFonts w:ascii="Tahoma" w:eastAsia="Times New Roman" w:hAnsi="Tahoma" w:cs="Tahoma"/>
                <w:b w:val="0"/>
                <w:bCs w:val="0"/>
                <w:lang w:val="en"/>
              </w:rPr>
              <w:t>29</w:t>
            </w:r>
            <w:r w:rsidRPr="5E1F0755">
              <w:rPr>
                <w:rStyle w:val="Strong"/>
                <w:rFonts w:ascii="Tahoma" w:eastAsia="Times New Roman" w:hAnsi="Tahoma" w:cs="Tahoma"/>
                <w:b w:val="0"/>
                <w:bCs w:val="0"/>
                <w:lang w:val="en"/>
              </w:rPr>
              <w:t>, 202</w:t>
            </w:r>
            <w:r w:rsidR="008C4EE8">
              <w:rPr>
                <w:rStyle w:val="Strong"/>
                <w:rFonts w:ascii="Tahoma" w:eastAsia="Times New Roman" w:hAnsi="Tahoma" w:cs="Tahoma"/>
                <w:b w:val="0"/>
                <w:bCs w:val="0"/>
              </w:rPr>
              <w:t>3</w:t>
            </w:r>
          </w:p>
        </w:tc>
      </w:tr>
      <w:tr w:rsidR="008111A0" w:rsidRPr="00647780" w14:paraId="0F08BC44" w14:textId="77777777" w:rsidTr="00BB7510">
        <w:trPr>
          <w:trHeight w:hRule="exact" w:val="308"/>
        </w:trPr>
        <w:tc>
          <w:tcPr>
            <w:tcW w:w="2429" w:type="dxa"/>
            <w:tcBorders>
              <w:top w:val="single" w:sz="4" w:space="0" w:color="000000" w:themeColor="text1"/>
              <w:left w:val="single" w:sz="4" w:space="0" w:color="000000" w:themeColor="text1"/>
              <w:bottom w:val="single" w:sz="4" w:space="0" w:color="000000" w:themeColor="text1"/>
            </w:tcBorders>
            <w:shd w:val="clear" w:color="auto" w:fill="auto"/>
          </w:tcPr>
          <w:p w14:paraId="565829A7" w14:textId="77777777" w:rsidR="008111A0" w:rsidRPr="00D97EAD" w:rsidRDefault="006B6B2F">
            <w:pPr>
              <w:widowControl w:val="0"/>
              <w:autoSpaceDE w:val="0"/>
              <w:ind w:left="102"/>
              <w:rPr>
                <w:rFonts w:ascii="Tahoma" w:hAnsi="Tahoma" w:cs="Tahoma"/>
              </w:rPr>
            </w:pPr>
            <w:r w:rsidRPr="00D97EAD">
              <w:rPr>
                <w:rStyle w:val="Strong"/>
                <w:rFonts w:ascii="Tahoma" w:hAnsi="Tahoma" w:cs="Tahoma"/>
                <w:b w:val="0"/>
                <w:bCs w:val="0"/>
              </w:rPr>
              <w:t>Git Commit</w:t>
            </w:r>
          </w:p>
        </w:tc>
        <w:tc>
          <w:tcPr>
            <w:tcW w:w="78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F20F94C" w14:textId="7E58BEEC" w:rsidR="008111A0" w:rsidRPr="00D97EAD" w:rsidRDefault="00BB7510">
            <w:pPr>
              <w:widowControl w:val="0"/>
              <w:autoSpaceDE w:val="0"/>
              <w:ind w:left="0"/>
              <w:rPr>
                <w:rFonts w:ascii="Tahoma" w:hAnsi="Tahoma" w:cs="Tahoma"/>
              </w:rPr>
            </w:pPr>
            <w:r>
              <w:rPr>
                <w:rStyle w:val="Strong"/>
              </w:rPr>
              <w:t> </w:t>
            </w:r>
            <w:r w:rsidRPr="00BB7510">
              <w:rPr>
                <w:rStyle w:val="Strong"/>
                <w:rFonts w:ascii="Tahoma" w:eastAsia="Times New Roman" w:hAnsi="Tahoma" w:cs="Tahoma"/>
                <w:b w:val="0"/>
                <w:bCs w:val="0"/>
                <w:lang w:val="en"/>
              </w:rPr>
              <w:t>75485e5bf1069211a7536bba6ae51e8d0aa74f0</w:t>
            </w:r>
          </w:p>
        </w:tc>
      </w:tr>
      <w:tr w:rsidR="008111A0" w:rsidRPr="00647780" w14:paraId="34A94428" w14:textId="77777777" w:rsidTr="008C23A3">
        <w:trPr>
          <w:trHeight w:hRule="exact" w:val="614"/>
        </w:trPr>
        <w:tc>
          <w:tcPr>
            <w:tcW w:w="2429" w:type="dxa"/>
            <w:tcBorders>
              <w:top w:val="single" w:sz="4" w:space="0" w:color="000000" w:themeColor="text1"/>
              <w:left w:val="single" w:sz="4" w:space="0" w:color="000000" w:themeColor="text1"/>
              <w:bottom w:val="single" w:sz="4" w:space="0" w:color="000000" w:themeColor="text1"/>
            </w:tcBorders>
            <w:shd w:val="clear" w:color="auto" w:fill="auto"/>
          </w:tcPr>
          <w:p w14:paraId="5B8FA781" w14:textId="275286EB" w:rsidR="008111A0" w:rsidRDefault="00BB7510" w:rsidP="00BB7510">
            <w:pPr>
              <w:widowControl w:val="0"/>
              <w:autoSpaceDE w:val="0"/>
              <w:ind w:left="0"/>
              <w:rPr>
                <w:rStyle w:val="Strong"/>
                <w:rFonts w:ascii="Tahoma" w:hAnsi="Tahoma" w:cs="Tahoma"/>
                <w:b w:val="0"/>
                <w:bCs w:val="0"/>
              </w:rPr>
            </w:pPr>
            <w:r>
              <w:rPr>
                <w:rStyle w:val="Strong"/>
                <w:rFonts w:ascii="Tahoma" w:hAnsi="Tahoma" w:cs="Tahoma"/>
                <w:b w:val="0"/>
                <w:bCs w:val="0"/>
              </w:rPr>
              <w:t xml:space="preserve">  X86 image</w:t>
            </w:r>
            <w:r w:rsidR="008C23A3">
              <w:rPr>
                <w:rStyle w:val="Strong"/>
                <w:rFonts w:ascii="Tahoma" w:hAnsi="Tahoma" w:cs="Tahoma"/>
                <w:b w:val="0"/>
                <w:bCs w:val="0"/>
              </w:rPr>
              <w:t xml:space="preserve"> (vCPE, Kettop &amp; Lanner)</w:t>
            </w:r>
          </w:p>
          <w:p w14:paraId="6D26DAAA" w14:textId="332ADE89" w:rsidR="008C23A3" w:rsidRPr="00D97EAD" w:rsidRDefault="008C23A3" w:rsidP="00BB7510">
            <w:pPr>
              <w:widowControl w:val="0"/>
              <w:autoSpaceDE w:val="0"/>
              <w:ind w:left="0"/>
              <w:rPr>
                <w:rStyle w:val="Strong"/>
                <w:rFonts w:ascii="Tahoma" w:hAnsi="Tahoma" w:cs="Tahoma"/>
                <w:b w:val="0"/>
                <w:bCs w:val="0"/>
              </w:rPr>
            </w:pPr>
          </w:p>
        </w:tc>
        <w:tc>
          <w:tcPr>
            <w:tcW w:w="78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7CD1F8C" w14:textId="77777777" w:rsidR="008111A0" w:rsidRDefault="00BB7510" w:rsidP="008D3D62">
            <w:pPr>
              <w:widowControl w:val="0"/>
              <w:autoSpaceDE w:val="0"/>
              <w:ind w:left="71"/>
              <w:rPr>
                <w:rStyle w:val="Strong"/>
                <w:rFonts w:ascii="Tahoma" w:hAnsi="Tahoma" w:cs="Tahoma"/>
                <w:b w:val="0"/>
                <w:bCs w:val="0"/>
                <w:lang w:val="en"/>
              </w:rPr>
            </w:pPr>
            <w:r w:rsidRPr="00BB7510">
              <w:rPr>
                <w:rStyle w:val="Strong"/>
                <w:rFonts w:ascii="Tahoma" w:hAnsi="Tahoma" w:cs="Tahoma" w:hint="eastAsia"/>
                <w:b w:val="0"/>
                <w:bCs w:val="0"/>
                <w:lang w:val="en"/>
              </w:rPr>
              <w:t>cpe-base-1.2-01.1023-5166.qcow</w:t>
            </w:r>
            <w:r w:rsidRPr="00BB7510">
              <w:rPr>
                <w:rStyle w:val="Strong"/>
                <w:rFonts w:ascii="Tahoma" w:hAnsi="Tahoma" w:cs="Tahoma"/>
                <w:b w:val="0"/>
                <w:bCs w:val="0"/>
                <w:lang w:val="en"/>
              </w:rPr>
              <w:t>2.xz</w:t>
            </w:r>
            <w:r>
              <w:rPr>
                <w:rStyle w:val="Strong"/>
                <w:rFonts w:ascii="Tahoma" w:hAnsi="Tahoma" w:cs="Tahoma"/>
                <w:b w:val="0"/>
                <w:bCs w:val="0"/>
                <w:lang w:val="en"/>
              </w:rPr>
              <w:t>, 1.36 GB</w:t>
            </w:r>
            <w:r w:rsidR="00E63F69">
              <w:rPr>
                <w:rStyle w:val="Strong"/>
                <w:rFonts w:ascii="Tahoma" w:hAnsi="Tahoma" w:cs="Tahoma"/>
                <w:b w:val="0"/>
                <w:bCs w:val="0"/>
                <w:lang w:val="en"/>
              </w:rPr>
              <w:t xml:space="preserve"> (Md5 checksum)</w:t>
            </w:r>
          </w:p>
          <w:p w14:paraId="069F9F27" w14:textId="2A9F6EBF" w:rsidR="008C23A3" w:rsidRPr="00D97EAD" w:rsidRDefault="008C23A3" w:rsidP="008D3D62">
            <w:pPr>
              <w:widowControl w:val="0"/>
              <w:autoSpaceDE w:val="0"/>
              <w:ind w:left="71"/>
              <w:rPr>
                <w:rStyle w:val="Strong"/>
                <w:rFonts w:ascii="Tahoma" w:hAnsi="Tahoma" w:cs="Tahoma"/>
                <w:b w:val="0"/>
                <w:bCs w:val="0"/>
                <w:lang w:val="en"/>
              </w:rPr>
            </w:pPr>
          </w:p>
        </w:tc>
      </w:tr>
      <w:tr w:rsidR="008111A0" w:rsidRPr="00647780" w14:paraId="632FD06F" w14:textId="77777777" w:rsidTr="00BB7510">
        <w:trPr>
          <w:trHeight w:hRule="exact" w:val="308"/>
        </w:trPr>
        <w:tc>
          <w:tcPr>
            <w:tcW w:w="2429" w:type="dxa"/>
            <w:tcBorders>
              <w:top w:val="single" w:sz="4" w:space="0" w:color="000000" w:themeColor="text1"/>
              <w:left w:val="single" w:sz="4" w:space="0" w:color="000000" w:themeColor="text1"/>
              <w:bottom w:val="single" w:sz="4" w:space="0" w:color="000000" w:themeColor="text1"/>
            </w:tcBorders>
            <w:shd w:val="clear" w:color="auto" w:fill="auto"/>
          </w:tcPr>
          <w:p w14:paraId="5CA873B8" w14:textId="4F342949" w:rsidR="008111A0" w:rsidRPr="00D97EAD" w:rsidRDefault="00BB7510">
            <w:pPr>
              <w:widowControl w:val="0"/>
              <w:autoSpaceDE w:val="0"/>
              <w:ind w:left="102"/>
              <w:rPr>
                <w:rStyle w:val="Strong"/>
                <w:rFonts w:ascii="Tahoma" w:hAnsi="Tahoma" w:cs="Tahoma"/>
                <w:b w:val="0"/>
                <w:bCs w:val="0"/>
              </w:rPr>
            </w:pPr>
            <w:r>
              <w:rPr>
                <w:rStyle w:val="Strong"/>
                <w:rFonts w:ascii="Tahoma" w:hAnsi="Tahoma" w:cs="Tahoma"/>
                <w:b w:val="0"/>
                <w:bCs w:val="0"/>
              </w:rPr>
              <w:t>X86 Patch</w:t>
            </w:r>
          </w:p>
        </w:tc>
        <w:tc>
          <w:tcPr>
            <w:tcW w:w="78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56C34BB" w14:textId="3C161A10" w:rsidR="008111A0" w:rsidRPr="00D97EAD" w:rsidRDefault="00BB7510" w:rsidP="008D3D62">
            <w:pPr>
              <w:widowControl w:val="0"/>
              <w:autoSpaceDE w:val="0"/>
              <w:ind w:left="71"/>
              <w:rPr>
                <w:rStyle w:val="Strong"/>
                <w:rFonts w:ascii="Tahoma" w:hAnsi="Tahoma" w:cs="Tahoma"/>
                <w:b w:val="0"/>
                <w:bCs w:val="0"/>
                <w:lang w:val="en"/>
              </w:rPr>
            </w:pPr>
            <w:r w:rsidRPr="00BB7510">
              <w:rPr>
                <w:rStyle w:val="Strong"/>
                <w:rFonts w:ascii="Tahoma" w:hAnsi="Tahoma" w:cs="Tahoma" w:hint="eastAsia"/>
                <w:b w:val="0"/>
                <w:bCs w:val="0"/>
                <w:lang w:val="en"/>
              </w:rPr>
              <w:t>cpe-fw-package-1.2-01.1023-5166-Nov29-2023-153901.bin</w:t>
            </w:r>
            <w:r>
              <w:rPr>
                <w:rStyle w:val="Strong"/>
                <w:rFonts w:ascii="Tahoma" w:hAnsi="Tahoma" w:cs="Tahoma"/>
                <w:b w:val="0"/>
                <w:bCs w:val="0"/>
                <w:lang w:val="en"/>
              </w:rPr>
              <w:t>, 749 MB</w:t>
            </w:r>
          </w:p>
        </w:tc>
      </w:tr>
      <w:tr w:rsidR="008111A0" w:rsidRPr="00647780" w14:paraId="68A1B0BC" w14:textId="77777777" w:rsidTr="00BB7510">
        <w:trPr>
          <w:trHeight w:hRule="exact" w:val="308"/>
        </w:trPr>
        <w:tc>
          <w:tcPr>
            <w:tcW w:w="2429" w:type="dxa"/>
            <w:tcBorders>
              <w:top w:val="single" w:sz="4" w:space="0" w:color="000000" w:themeColor="text1"/>
              <w:left w:val="single" w:sz="4" w:space="0" w:color="000000" w:themeColor="text1"/>
              <w:bottom w:val="single" w:sz="4" w:space="0" w:color="000000" w:themeColor="text1"/>
            </w:tcBorders>
            <w:shd w:val="clear" w:color="auto" w:fill="auto"/>
          </w:tcPr>
          <w:p w14:paraId="3C5C1EBF" w14:textId="77D8E55F" w:rsidR="008111A0" w:rsidRPr="00D97EAD" w:rsidRDefault="00BB7510">
            <w:pPr>
              <w:widowControl w:val="0"/>
              <w:autoSpaceDE w:val="0"/>
              <w:ind w:left="102"/>
              <w:rPr>
                <w:rFonts w:ascii="Tahoma" w:hAnsi="Tahoma" w:cs="Tahoma"/>
                <w:b/>
                <w:bCs/>
              </w:rPr>
            </w:pPr>
            <w:r>
              <w:rPr>
                <w:rStyle w:val="Strong"/>
                <w:rFonts w:ascii="Tahoma" w:hAnsi="Tahoma" w:cs="Tahoma"/>
                <w:b w:val="0"/>
                <w:bCs w:val="0"/>
              </w:rPr>
              <w:t>BPI R64 Image</w:t>
            </w:r>
          </w:p>
        </w:tc>
        <w:tc>
          <w:tcPr>
            <w:tcW w:w="78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51458DC" w14:textId="0FDDE36F" w:rsidR="008111A0" w:rsidRPr="00D97EAD" w:rsidRDefault="00BB7510" w:rsidP="008D3D62">
            <w:pPr>
              <w:widowControl w:val="0"/>
              <w:autoSpaceDE w:val="0"/>
              <w:ind w:left="71"/>
              <w:rPr>
                <w:rStyle w:val="Strong"/>
                <w:rFonts w:ascii="Tahoma" w:hAnsi="Tahoma" w:cs="Tahoma"/>
                <w:b w:val="0"/>
                <w:bCs w:val="0"/>
              </w:rPr>
            </w:pPr>
            <w:r w:rsidRPr="00BB7510">
              <w:rPr>
                <w:rStyle w:val="Strong"/>
                <w:rFonts w:ascii="Tahoma" w:hAnsi="Tahoma" w:cs="Tahoma" w:hint="eastAsia"/>
                <w:b w:val="0"/>
                <w:bCs w:val="0"/>
              </w:rPr>
              <w:t>image-bpir64-1.2-01.1023-Nov29-2023-142414.img</w:t>
            </w:r>
            <w:r>
              <w:rPr>
                <w:rStyle w:val="Strong"/>
                <w:rFonts w:ascii="Tahoma" w:hAnsi="Tahoma" w:cs="Tahoma"/>
                <w:b w:val="0"/>
                <w:bCs w:val="0"/>
              </w:rPr>
              <w:t>, 7.28 GB</w:t>
            </w:r>
          </w:p>
        </w:tc>
      </w:tr>
      <w:tr w:rsidR="008111A0" w:rsidRPr="00647780" w14:paraId="691EE0AF" w14:textId="77777777" w:rsidTr="00BB7510">
        <w:trPr>
          <w:trHeight w:hRule="exact" w:val="308"/>
        </w:trPr>
        <w:tc>
          <w:tcPr>
            <w:tcW w:w="2429" w:type="dxa"/>
            <w:tcBorders>
              <w:top w:val="single" w:sz="4" w:space="0" w:color="000000" w:themeColor="text1"/>
              <w:left w:val="single" w:sz="4" w:space="0" w:color="000000" w:themeColor="text1"/>
              <w:bottom w:val="single" w:sz="4" w:space="0" w:color="000000" w:themeColor="text1"/>
            </w:tcBorders>
            <w:shd w:val="clear" w:color="auto" w:fill="auto"/>
          </w:tcPr>
          <w:p w14:paraId="1E05FAB5" w14:textId="040CE90C" w:rsidR="008111A0" w:rsidRPr="00D97EAD" w:rsidRDefault="00BB7510">
            <w:pPr>
              <w:widowControl w:val="0"/>
              <w:autoSpaceDE w:val="0"/>
              <w:ind w:left="102"/>
              <w:rPr>
                <w:rFonts w:ascii="Tahoma" w:hAnsi="Tahoma" w:cs="Tahoma"/>
                <w:b/>
                <w:bCs/>
              </w:rPr>
            </w:pPr>
            <w:r>
              <w:rPr>
                <w:rStyle w:val="Strong"/>
                <w:rFonts w:ascii="Tahoma" w:hAnsi="Tahoma" w:cs="Tahoma"/>
                <w:b w:val="0"/>
                <w:bCs w:val="0"/>
              </w:rPr>
              <w:t>BPI R64 PATCH</w:t>
            </w:r>
          </w:p>
        </w:tc>
        <w:tc>
          <w:tcPr>
            <w:tcW w:w="78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66FC67F" w14:textId="2EF73D94" w:rsidR="008111A0" w:rsidRPr="0058008D" w:rsidRDefault="00BB7510" w:rsidP="00143B70">
            <w:pPr>
              <w:widowControl w:val="0"/>
              <w:autoSpaceDE w:val="0"/>
              <w:ind w:left="71"/>
              <w:rPr>
                <w:rFonts w:ascii="Tahoma" w:hAnsi="Tahoma" w:cs="Tahoma"/>
              </w:rPr>
            </w:pPr>
            <w:r w:rsidRPr="00BB7510">
              <w:rPr>
                <w:rFonts w:ascii="Tahoma" w:hAnsi="Tahoma" w:cs="Tahoma" w:hint="eastAsia"/>
              </w:rPr>
              <w:t>patch-bpir64-1.2-01.1023-Nov29-2023-150359.bin</w:t>
            </w:r>
            <w:r>
              <w:rPr>
                <w:rFonts w:ascii="Tahoma" w:hAnsi="Tahoma" w:cs="Tahoma"/>
              </w:rPr>
              <w:t>, 398 MB</w:t>
            </w:r>
          </w:p>
        </w:tc>
      </w:tr>
      <w:tr w:rsidR="008111A0" w:rsidRPr="00647780" w14:paraId="0A854B17" w14:textId="77777777" w:rsidTr="00BB7510">
        <w:trPr>
          <w:trHeight w:hRule="exact" w:val="263"/>
        </w:trPr>
        <w:tc>
          <w:tcPr>
            <w:tcW w:w="2429" w:type="dxa"/>
            <w:tcBorders>
              <w:top w:val="single" w:sz="4" w:space="0" w:color="000000" w:themeColor="text1"/>
              <w:left w:val="single" w:sz="4" w:space="0" w:color="000000" w:themeColor="text1"/>
              <w:bottom w:val="single" w:sz="4" w:space="0" w:color="000000" w:themeColor="text1"/>
            </w:tcBorders>
            <w:shd w:val="clear" w:color="auto" w:fill="auto"/>
          </w:tcPr>
          <w:p w14:paraId="609E7EA7" w14:textId="51C6DA38" w:rsidR="008111A0" w:rsidRPr="00D97EAD" w:rsidRDefault="00BB7510">
            <w:pPr>
              <w:widowControl w:val="0"/>
              <w:autoSpaceDE w:val="0"/>
              <w:ind w:left="102"/>
              <w:rPr>
                <w:rFonts w:ascii="Tahoma" w:hAnsi="Tahoma" w:cs="Tahoma"/>
                <w:b/>
                <w:bCs/>
              </w:rPr>
            </w:pPr>
            <w:r>
              <w:rPr>
                <w:rStyle w:val="Strong"/>
                <w:rFonts w:ascii="Tahoma" w:hAnsi="Tahoma" w:cs="Tahoma"/>
                <w:b w:val="0"/>
                <w:bCs w:val="0"/>
              </w:rPr>
              <w:t>BPI R3 Image</w:t>
            </w:r>
          </w:p>
        </w:tc>
        <w:tc>
          <w:tcPr>
            <w:tcW w:w="78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8CA78B2" w14:textId="4CB64CB6" w:rsidR="008111A0" w:rsidRPr="00D97EAD" w:rsidRDefault="00BB7510" w:rsidP="008D3D62">
            <w:pPr>
              <w:widowControl w:val="0"/>
              <w:autoSpaceDE w:val="0"/>
              <w:ind w:left="71"/>
              <w:rPr>
                <w:rStyle w:val="Strong"/>
                <w:rFonts w:ascii="Tahoma" w:hAnsi="Tahoma" w:cs="Tahoma"/>
                <w:b w:val="0"/>
                <w:bCs w:val="0"/>
              </w:rPr>
            </w:pPr>
            <w:r w:rsidRPr="00BB7510">
              <w:rPr>
                <w:rStyle w:val="Strong"/>
                <w:rFonts w:ascii="Tahoma" w:hAnsi="Tahoma" w:cs="Tahoma" w:hint="eastAsia"/>
                <w:b w:val="0"/>
                <w:bCs w:val="0"/>
              </w:rPr>
              <w:t>image-bpi-r3-1.2-01.1023-Nov29-2023-143200.img</w:t>
            </w:r>
            <w:r>
              <w:rPr>
                <w:rStyle w:val="Strong"/>
                <w:rFonts w:ascii="Tahoma" w:hAnsi="Tahoma" w:cs="Tahoma"/>
                <w:b w:val="0"/>
                <w:bCs w:val="0"/>
              </w:rPr>
              <w:t>, 7.28 GB</w:t>
            </w:r>
          </w:p>
        </w:tc>
      </w:tr>
      <w:tr w:rsidR="008111A0" w:rsidRPr="00647780" w14:paraId="41D9D88C" w14:textId="77777777" w:rsidTr="00BB7510">
        <w:trPr>
          <w:trHeight w:hRule="exact" w:val="263"/>
        </w:trPr>
        <w:tc>
          <w:tcPr>
            <w:tcW w:w="2429" w:type="dxa"/>
            <w:tcBorders>
              <w:top w:val="single" w:sz="4" w:space="0" w:color="000000" w:themeColor="text1"/>
              <w:left w:val="single" w:sz="4" w:space="0" w:color="000000" w:themeColor="text1"/>
              <w:bottom w:val="single" w:sz="4" w:space="0" w:color="000000" w:themeColor="text1"/>
            </w:tcBorders>
            <w:shd w:val="clear" w:color="auto" w:fill="auto"/>
          </w:tcPr>
          <w:p w14:paraId="369E5FBD" w14:textId="2C351B92" w:rsidR="008111A0" w:rsidRPr="00D97EAD" w:rsidRDefault="00BB7510">
            <w:pPr>
              <w:widowControl w:val="0"/>
              <w:autoSpaceDE w:val="0"/>
              <w:ind w:left="102"/>
              <w:rPr>
                <w:rFonts w:ascii="Tahoma" w:hAnsi="Tahoma" w:cs="Tahoma"/>
                <w:b/>
                <w:bCs/>
              </w:rPr>
            </w:pPr>
            <w:r>
              <w:rPr>
                <w:rStyle w:val="Strong"/>
                <w:rFonts w:ascii="Tahoma" w:hAnsi="Tahoma" w:cs="Tahoma"/>
                <w:b w:val="0"/>
                <w:bCs w:val="0"/>
              </w:rPr>
              <w:t>BPI R3 Patch</w:t>
            </w:r>
          </w:p>
        </w:tc>
        <w:tc>
          <w:tcPr>
            <w:tcW w:w="78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4CB99D8" w14:textId="33C259CC" w:rsidR="008111A0" w:rsidRPr="00BB7510" w:rsidRDefault="00BB7510" w:rsidP="00AA4F86">
            <w:pPr>
              <w:widowControl w:val="0"/>
              <w:autoSpaceDE w:val="0"/>
              <w:ind w:left="71"/>
              <w:rPr>
                <w:rStyle w:val="Strong"/>
                <w:rFonts w:hint="eastAsia"/>
                <w:b w:val="0"/>
                <w:bCs w:val="0"/>
              </w:rPr>
            </w:pPr>
            <w:r w:rsidRPr="00BB7510">
              <w:rPr>
                <w:rStyle w:val="Strong"/>
                <w:rFonts w:ascii="Tahoma" w:hAnsi="Tahoma" w:cs="Tahoma" w:hint="eastAsia"/>
                <w:b w:val="0"/>
                <w:bCs w:val="0"/>
              </w:rPr>
              <w:t>patch-bpi-r3-1.2-01.1023-Nov29-2023-150548.bin</w:t>
            </w:r>
            <w:r>
              <w:rPr>
                <w:rStyle w:val="Strong"/>
                <w:rFonts w:ascii="Tahoma" w:hAnsi="Tahoma" w:cs="Tahoma"/>
                <w:b w:val="0"/>
                <w:bCs w:val="0"/>
              </w:rPr>
              <w:t>, 431 MB</w:t>
            </w:r>
          </w:p>
        </w:tc>
      </w:tr>
      <w:tr w:rsidR="008C4EE8" w:rsidRPr="00647780" w14:paraId="64C0832D" w14:textId="77777777" w:rsidTr="00BB7510">
        <w:trPr>
          <w:trHeight w:hRule="exact" w:val="263"/>
        </w:trPr>
        <w:tc>
          <w:tcPr>
            <w:tcW w:w="2429" w:type="dxa"/>
            <w:tcBorders>
              <w:top w:val="single" w:sz="4" w:space="0" w:color="000000" w:themeColor="text1"/>
              <w:left w:val="single" w:sz="4" w:space="0" w:color="000000" w:themeColor="text1"/>
              <w:bottom w:val="single" w:sz="4" w:space="0" w:color="000000" w:themeColor="text1"/>
            </w:tcBorders>
            <w:shd w:val="clear" w:color="auto" w:fill="auto"/>
          </w:tcPr>
          <w:p w14:paraId="07128CC3" w14:textId="5F89C70D" w:rsidR="008C4EE8" w:rsidRPr="00D97EAD" w:rsidRDefault="00BB7510">
            <w:pPr>
              <w:widowControl w:val="0"/>
              <w:autoSpaceDE w:val="0"/>
              <w:ind w:left="102"/>
              <w:rPr>
                <w:rStyle w:val="Strong"/>
                <w:rFonts w:ascii="Tahoma" w:hAnsi="Tahoma" w:cs="Tahoma"/>
                <w:b w:val="0"/>
                <w:bCs w:val="0"/>
              </w:rPr>
            </w:pPr>
            <w:r>
              <w:rPr>
                <w:rStyle w:val="Strong"/>
                <w:rFonts w:ascii="Tahoma" w:hAnsi="Tahoma" w:cs="Tahoma"/>
                <w:b w:val="0"/>
                <w:bCs w:val="0"/>
              </w:rPr>
              <w:t>cWAN801 Image</w:t>
            </w:r>
          </w:p>
        </w:tc>
        <w:tc>
          <w:tcPr>
            <w:tcW w:w="78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DAEC4CB" w14:textId="79BDF6E7" w:rsidR="008C4EE8" w:rsidRPr="00D97EAD" w:rsidRDefault="00A7562C" w:rsidP="008D3D62">
            <w:pPr>
              <w:widowControl w:val="0"/>
              <w:autoSpaceDE w:val="0"/>
              <w:ind w:left="71"/>
              <w:rPr>
                <w:rStyle w:val="Strong"/>
                <w:rFonts w:ascii="Tahoma" w:hAnsi="Tahoma" w:cs="Tahoma"/>
                <w:b w:val="0"/>
                <w:bCs w:val="0"/>
                <w:lang w:val="en"/>
              </w:rPr>
            </w:pPr>
            <w:r w:rsidRPr="00A7562C">
              <w:rPr>
                <w:rStyle w:val="Strong"/>
                <w:rFonts w:ascii="Tahoma" w:hAnsi="Tahoma" w:cs="Tahoma" w:hint="eastAsia"/>
                <w:b w:val="0"/>
                <w:bCs w:val="0"/>
                <w:lang w:val="en"/>
              </w:rPr>
              <w:t>image-cwan801-1.2-01.1023-Nov29-2023-142414.img</w:t>
            </w:r>
            <w:r>
              <w:rPr>
                <w:rStyle w:val="Strong"/>
                <w:rFonts w:ascii="Tahoma" w:hAnsi="Tahoma" w:cs="Tahoma"/>
                <w:b w:val="0"/>
                <w:bCs w:val="0"/>
                <w:lang w:val="en"/>
              </w:rPr>
              <w:t>, 14.5 GB</w:t>
            </w:r>
          </w:p>
        </w:tc>
      </w:tr>
      <w:tr w:rsidR="008C4EE8" w:rsidRPr="00647780" w14:paraId="2E26CB60" w14:textId="77777777" w:rsidTr="00BB7510">
        <w:trPr>
          <w:trHeight w:hRule="exact" w:val="263"/>
        </w:trPr>
        <w:tc>
          <w:tcPr>
            <w:tcW w:w="2429" w:type="dxa"/>
            <w:tcBorders>
              <w:top w:val="single" w:sz="4" w:space="0" w:color="000000" w:themeColor="text1"/>
              <w:left w:val="single" w:sz="4" w:space="0" w:color="000000" w:themeColor="text1"/>
              <w:bottom w:val="single" w:sz="4" w:space="0" w:color="000000" w:themeColor="text1"/>
            </w:tcBorders>
            <w:shd w:val="clear" w:color="auto" w:fill="auto"/>
          </w:tcPr>
          <w:p w14:paraId="07C4B9F5" w14:textId="64FAA50D" w:rsidR="008C4EE8" w:rsidRDefault="00BB7510">
            <w:pPr>
              <w:widowControl w:val="0"/>
              <w:autoSpaceDE w:val="0"/>
              <w:ind w:left="102"/>
              <w:rPr>
                <w:rStyle w:val="Strong"/>
                <w:rFonts w:ascii="Tahoma" w:hAnsi="Tahoma" w:cs="Tahoma"/>
                <w:b w:val="0"/>
                <w:bCs w:val="0"/>
              </w:rPr>
            </w:pPr>
            <w:r>
              <w:rPr>
                <w:rStyle w:val="Strong"/>
                <w:rFonts w:ascii="Tahoma" w:hAnsi="Tahoma" w:cs="Tahoma"/>
                <w:b w:val="0"/>
                <w:bCs w:val="0"/>
              </w:rPr>
              <w:t>cWAN801 Patch</w:t>
            </w:r>
          </w:p>
        </w:tc>
        <w:tc>
          <w:tcPr>
            <w:tcW w:w="78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11E9AD6" w14:textId="3D88DBF1" w:rsidR="008C4EE8" w:rsidRDefault="00A7562C" w:rsidP="00AA4F86">
            <w:pPr>
              <w:widowControl w:val="0"/>
              <w:autoSpaceDE w:val="0"/>
              <w:ind w:left="71"/>
              <w:rPr>
                <w:rStyle w:val="Strong"/>
                <w:rFonts w:ascii="Tahoma" w:hAnsi="Tahoma" w:cs="Tahoma"/>
                <w:b w:val="0"/>
                <w:bCs w:val="0"/>
                <w:lang w:val="en"/>
              </w:rPr>
            </w:pPr>
            <w:r w:rsidRPr="00A7562C">
              <w:rPr>
                <w:rStyle w:val="Strong"/>
                <w:rFonts w:ascii="Tahoma" w:hAnsi="Tahoma" w:cs="Tahoma" w:hint="eastAsia"/>
                <w:b w:val="0"/>
                <w:bCs w:val="0"/>
                <w:lang w:val="en"/>
              </w:rPr>
              <w:t>patch-cwan801-1.2-01.1023-Nov29-2023-150453.bin</w:t>
            </w:r>
            <w:r>
              <w:rPr>
                <w:rStyle w:val="Strong"/>
                <w:rFonts w:ascii="Tahoma" w:hAnsi="Tahoma" w:cs="Tahoma"/>
                <w:b w:val="0"/>
                <w:bCs w:val="0"/>
                <w:lang w:val="en"/>
              </w:rPr>
              <w:t>, 398 MB</w:t>
            </w:r>
          </w:p>
        </w:tc>
      </w:tr>
      <w:tr w:rsidR="008C23A3" w:rsidRPr="00647780" w14:paraId="45FC1498" w14:textId="77777777" w:rsidTr="00BB7510">
        <w:trPr>
          <w:trHeight w:hRule="exact" w:val="263"/>
        </w:trPr>
        <w:tc>
          <w:tcPr>
            <w:tcW w:w="2429" w:type="dxa"/>
            <w:tcBorders>
              <w:top w:val="single" w:sz="4" w:space="0" w:color="000000" w:themeColor="text1"/>
              <w:left w:val="single" w:sz="4" w:space="0" w:color="000000" w:themeColor="text1"/>
              <w:bottom w:val="single" w:sz="4" w:space="0" w:color="000000" w:themeColor="text1"/>
            </w:tcBorders>
            <w:shd w:val="clear" w:color="auto" w:fill="auto"/>
          </w:tcPr>
          <w:p w14:paraId="4551CB77" w14:textId="187BD1DA" w:rsidR="008C23A3" w:rsidRDefault="008C23A3">
            <w:pPr>
              <w:widowControl w:val="0"/>
              <w:autoSpaceDE w:val="0"/>
              <w:ind w:left="102"/>
              <w:rPr>
                <w:rStyle w:val="Strong"/>
                <w:rFonts w:ascii="Tahoma" w:hAnsi="Tahoma" w:cs="Tahoma"/>
                <w:b w:val="0"/>
                <w:bCs w:val="0"/>
              </w:rPr>
            </w:pPr>
            <w:r>
              <w:rPr>
                <w:rStyle w:val="Strong"/>
                <w:rFonts w:ascii="Tahoma" w:hAnsi="Tahoma" w:cs="Tahoma"/>
                <w:b w:val="0"/>
                <w:bCs w:val="0"/>
              </w:rPr>
              <w:t>AMZ z25 Image</w:t>
            </w:r>
          </w:p>
        </w:tc>
        <w:tc>
          <w:tcPr>
            <w:tcW w:w="78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DF75EC8" w14:textId="320EFD9A" w:rsidR="008C23A3" w:rsidRPr="00A7562C" w:rsidRDefault="008C23A3" w:rsidP="00AA4F86">
            <w:pPr>
              <w:widowControl w:val="0"/>
              <w:autoSpaceDE w:val="0"/>
              <w:ind w:left="71"/>
              <w:rPr>
                <w:rStyle w:val="Strong"/>
                <w:rFonts w:ascii="Tahoma" w:hAnsi="Tahoma" w:cs="Tahoma"/>
                <w:b w:val="0"/>
                <w:bCs w:val="0"/>
                <w:lang w:val="en"/>
              </w:rPr>
            </w:pPr>
            <w:r>
              <w:rPr>
                <w:rStyle w:val="Strong"/>
                <w:rFonts w:ascii="Tahoma" w:hAnsi="Tahoma" w:cs="Tahoma"/>
                <w:b w:val="0"/>
                <w:bCs w:val="0"/>
                <w:lang w:val="en"/>
              </w:rPr>
              <w:t>Not available for 1.2-01.1023 build</w:t>
            </w:r>
          </w:p>
        </w:tc>
      </w:tr>
      <w:tr w:rsidR="008C23A3" w:rsidRPr="00647780" w14:paraId="4F7D1E88" w14:textId="77777777" w:rsidTr="00BB7510">
        <w:trPr>
          <w:trHeight w:hRule="exact" w:val="263"/>
        </w:trPr>
        <w:tc>
          <w:tcPr>
            <w:tcW w:w="2429" w:type="dxa"/>
            <w:tcBorders>
              <w:top w:val="single" w:sz="4" w:space="0" w:color="000000" w:themeColor="text1"/>
              <w:left w:val="single" w:sz="4" w:space="0" w:color="000000" w:themeColor="text1"/>
              <w:bottom w:val="single" w:sz="4" w:space="0" w:color="000000" w:themeColor="text1"/>
            </w:tcBorders>
            <w:shd w:val="clear" w:color="auto" w:fill="auto"/>
          </w:tcPr>
          <w:p w14:paraId="214A1A90" w14:textId="4DC79469" w:rsidR="008C23A3" w:rsidRDefault="008C23A3">
            <w:pPr>
              <w:widowControl w:val="0"/>
              <w:autoSpaceDE w:val="0"/>
              <w:ind w:left="102"/>
              <w:rPr>
                <w:rStyle w:val="Strong"/>
                <w:rFonts w:ascii="Tahoma" w:hAnsi="Tahoma" w:cs="Tahoma"/>
                <w:b w:val="0"/>
                <w:bCs w:val="0"/>
              </w:rPr>
            </w:pPr>
            <w:r>
              <w:rPr>
                <w:rStyle w:val="Strong"/>
                <w:rFonts w:ascii="Tahoma" w:hAnsi="Tahoma" w:cs="Tahoma"/>
                <w:b w:val="0"/>
                <w:bCs w:val="0"/>
              </w:rPr>
              <w:t>AMZ z25 Patch</w:t>
            </w:r>
          </w:p>
        </w:tc>
        <w:tc>
          <w:tcPr>
            <w:tcW w:w="78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2E9D42A" w14:textId="22FAD1F4" w:rsidR="008C23A3" w:rsidRPr="00A7562C" w:rsidRDefault="008C23A3" w:rsidP="00AA4F86">
            <w:pPr>
              <w:widowControl w:val="0"/>
              <w:autoSpaceDE w:val="0"/>
              <w:ind w:left="71"/>
              <w:rPr>
                <w:rStyle w:val="Strong"/>
                <w:rFonts w:ascii="Tahoma" w:hAnsi="Tahoma" w:cs="Tahoma"/>
                <w:b w:val="0"/>
                <w:bCs w:val="0"/>
                <w:lang w:val="en"/>
              </w:rPr>
            </w:pPr>
            <w:r>
              <w:rPr>
                <w:rStyle w:val="Strong"/>
                <w:rFonts w:ascii="Tahoma" w:hAnsi="Tahoma" w:cs="Tahoma"/>
                <w:b w:val="0"/>
                <w:bCs w:val="0"/>
                <w:lang w:val="en"/>
              </w:rPr>
              <w:t>Not available for 1.2-01.1023 build</w:t>
            </w:r>
          </w:p>
        </w:tc>
      </w:tr>
    </w:tbl>
    <w:p w14:paraId="5D51EB5D" w14:textId="2D549721" w:rsidR="008111A0" w:rsidRPr="000B7076" w:rsidRDefault="00A03D7D" w:rsidP="007C4BEC">
      <w:pPr>
        <w:pStyle w:val="Heading1"/>
        <w:rPr>
          <w:rFonts w:asciiTheme="majorHAnsi" w:hAnsiTheme="majorHAnsi" w:cstheme="majorHAnsi"/>
          <w:szCs w:val="40"/>
        </w:rPr>
      </w:pPr>
      <w:bookmarkStart w:id="3" w:name="_Toc152595597"/>
      <w:r w:rsidRPr="000B7076">
        <w:rPr>
          <w:rStyle w:val="Strong"/>
          <w:rFonts w:asciiTheme="majorHAnsi" w:hAnsiTheme="majorHAnsi" w:cstheme="majorHAnsi"/>
          <w:szCs w:val="40"/>
        </w:rPr>
        <w:t>R</w:t>
      </w:r>
      <w:r w:rsidR="006B6B2F" w:rsidRPr="000B7076">
        <w:rPr>
          <w:rStyle w:val="Strong"/>
          <w:rFonts w:asciiTheme="majorHAnsi" w:hAnsiTheme="majorHAnsi" w:cstheme="majorHAnsi"/>
          <w:szCs w:val="40"/>
        </w:rPr>
        <w:t>elease Candidates</w:t>
      </w:r>
      <w:bookmarkEnd w:id="3"/>
    </w:p>
    <w:p w14:paraId="2ABF39EF" w14:textId="77777777" w:rsidR="008111A0" w:rsidRPr="00647780" w:rsidRDefault="008111A0">
      <w:pPr>
        <w:widowControl w:val="0"/>
        <w:autoSpaceDE w:val="0"/>
        <w:ind w:left="0"/>
        <w:rPr>
          <w:rFonts w:ascii="Tahoma" w:hAnsi="Tahoma" w:cs="Tahoma"/>
        </w:rPr>
      </w:pPr>
    </w:p>
    <w:p w14:paraId="051E55ED" w14:textId="625FC7E2" w:rsidR="008111A0" w:rsidRPr="00CF1150" w:rsidRDefault="00A7562C" w:rsidP="00627E6F">
      <w:pPr>
        <w:pStyle w:val="tabletext0"/>
        <w:numPr>
          <w:ilvl w:val="0"/>
          <w:numId w:val="8"/>
        </w:numPr>
        <w:spacing w:line="360" w:lineRule="auto"/>
        <w:rPr>
          <w:rFonts w:ascii="Tahoma" w:hAnsi="Tahoma" w:cs="Tahoma"/>
          <w:sz w:val="22"/>
          <w:szCs w:val="22"/>
        </w:rPr>
      </w:pPr>
      <w:r>
        <w:rPr>
          <w:rFonts w:ascii="Tahoma" w:hAnsi="Tahoma" w:cs="Tahoma"/>
          <w:sz w:val="22"/>
          <w:szCs w:val="22"/>
        </w:rPr>
        <w:t>X86</w:t>
      </w:r>
      <w:r w:rsidR="00A17574">
        <w:rPr>
          <w:rFonts w:ascii="Tahoma" w:hAnsi="Tahoma" w:cs="Tahoma"/>
          <w:sz w:val="22"/>
          <w:szCs w:val="22"/>
        </w:rPr>
        <w:t xml:space="preserve"> - </w:t>
      </w:r>
      <w:r w:rsidR="006B6B2F" w:rsidRPr="00CF1150">
        <w:rPr>
          <w:rFonts w:ascii="Tahoma" w:hAnsi="Tahoma" w:cs="Tahoma"/>
          <w:sz w:val="22"/>
          <w:szCs w:val="22"/>
        </w:rPr>
        <w:t>Base Image</w:t>
      </w:r>
      <w:r>
        <w:rPr>
          <w:rFonts w:ascii="Tahoma" w:hAnsi="Tahoma" w:cs="Tahoma"/>
          <w:sz w:val="22"/>
          <w:szCs w:val="22"/>
        </w:rPr>
        <w:t xml:space="preserve"> and Patch image</w:t>
      </w:r>
    </w:p>
    <w:p w14:paraId="61D267E0" w14:textId="56BF45BB" w:rsidR="00C116AD" w:rsidRDefault="00A7562C" w:rsidP="00627E6F">
      <w:pPr>
        <w:pStyle w:val="tabletext0"/>
        <w:numPr>
          <w:ilvl w:val="0"/>
          <w:numId w:val="8"/>
        </w:numPr>
        <w:spacing w:line="360" w:lineRule="auto"/>
        <w:rPr>
          <w:rFonts w:ascii="Tahoma" w:hAnsi="Tahoma" w:cs="Tahoma"/>
          <w:sz w:val="22"/>
          <w:szCs w:val="22"/>
        </w:rPr>
      </w:pPr>
      <w:r>
        <w:rPr>
          <w:rFonts w:ascii="Tahoma" w:hAnsi="Tahoma" w:cs="Tahoma"/>
          <w:sz w:val="22"/>
          <w:szCs w:val="22"/>
        </w:rPr>
        <w:t xml:space="preserve">BPI R64 - </w:t>
      </w:r>
      <w:r w:rsidRPr="00CF1150">
        <w:rPr>
          <w:rFonts w:ascii="Tahoma" w:hAnsi="Tahoma" w:cs="Tahoma"/>
          <w:sz w:val="22"/>
          <w:szCs w:val="22"/>
        </w:rPr>
        <w:t>Base Image</w:t>
      </w:r>
      <w:r>
        <w:rPr>
          <w:rFonts w:ascii="Tahoma" w:hAnsi="Tahoma" w:cs="Tahoma"/>
          <w:sz w:val="22"/>
          <w:szCs w:val="22"/>
        </w:rPr>
        <w:t xml:space="preserve"> and Patch image</w:t>
      </w:r>
    </w:p>
    <w:p w14:paraId="5D0A15A2" w14:textId="643BEB35" w:rsidR="00C31024" w:rsidRDefault="00A7562C" w:rsidP="00627E6F">
      <w:pPr>
        <w:pStyle w:val="tabletext0"/>
        <w:numPr>
          <w:ilvl w:val="0"/>
          <w:numId w:val="8"/>
        </w:numPr>
        <w:spacing w:line="360" w:lineRule="auto"/>
        <w:rPr>
          <w:rFonts w:ascii="Tahoma" w:hAnsi="Tahoma" w:cs="Tahoma"/>
          <w:sz w:val="22"/>
          <w:szCs w:val="22"/>
        </w:rPr>
      </w:pPr>
      <w:r>
        <w:rPr>
          <w:rFonts w:ascii="Tahoma" w:hAnsi="Tahoma" w:cs="Tahoma"/>
          <w:sz w:val="22"/>
          <w:szCs w:val="22"/>
        </w:rPr>
        <w:t xml:space="preserve">BPI R3 - </w:t>
      </w:r>
      <w:r w:rsidRPr="00CF1150">
        <w:rPr>
          <w:rFonts w:ascii="Tahoma" w:hAnsi="Tahoma" w:cs="Tahoma"/>
          <w:sz w:val="22"/>
          <w:szCs w:val="22"/>
        </w:rPr>
        <w:t>Base Image</w:t>
      </w:r>
      <w:r>
        <w:rPr>
          <w:rFonts w:ascii="Tahoma" w:hAnsi="Tahoma" w:cs="Tahoma"/>
          <w:sz w:val="22"/>
          <w:szCs w:val="22"/>
        </w:rPr>
        <w:t xml:space="preserve"> and Patch image</w:t>
      </w:r>
    </w:p>
    <w:p w14:paraId="4CA3BC61" w14:textId="0052CF99" w:rsidR="00E17AF4" w:rsidRDefault="00A7562C" w:rsidP="00627E6F">
      <w:pPr>
        <w:pStyle w:val="tabletext0"/>
        <w:numPr>
          <w:ilvl w:val="0"/>
          <w:numId w:val="8"/>
        </w:numPr>
        <w:spacing w:line="360" w:lineRule="auto"/>
        <w:rPr>
          <w:rFonts w:ascii="Tahoma" w:hAnsi="Tahoma" w:cs="Tahoma"/>
          <w:sz w:val="22"/>
          <w:szCs w:val="22"/>
        </w:rPr>
      </w:pPr>
      <w:proofErr w:type="spellStart"/>
      <w:r>
        <w:rPr>
          <w:rFonts w:ascii="Tahoma" w:hAnsi="Tahoma" w:cs="Tahoma"/>
          <w:sz w:val="22"/>
          <w:szCs w:val="22"/>
        </w:rPr>
        <w:t>cWAN</w:t>
      </w:r>
      <w:proofErr w:type="spellEnd"/>
      <w:r>
        <w:rPr>
          <w:rFonts w:ascii="Tahoma" w:hAnsi="Tahoma" w:cs="Tahoma"/>
          <w:sz w:val="22"/>
          <w:szCs w:val="22"/>
        </w:rPr>
        <w:t xml:space="preserve"> 801 - </w:t>
      </w:r>
      <w:r w:rsidRPr="00CF1150">
        <w:rPr>
          <w:rFonts w:ascii="Tahoma" w:hAnsi="Tahoma" w:cs="Tahoma"/>
          <w:sz w:val="22"/>
          <w:szCs w:val="22"/>
        </w:rPr>
        <w:t>Base Image</w:t>
      </w:r>
      <w:r>
        <w:rPr>
          <w:rFonts w:ascii="Tahoma" w:hAnsi="Tahoma" w:cs="Tahoma"/>
          <w:sz w:val="22"/>
          <w:szCs w:val="22"/>
        </w:rPr>
        <w:t xml:space="preserve"> and Patch image</w:t>
      </w:r>
    </w:p>
    <w:p w14:paraId="14C9E2B0" w14:textId="65E6AF4C" w:rsidR="00B46C86" w:rsidRDefault="00B46C86" w:rsidP="00627E6F">
      <w:pPr>
        <w:pStyle w:val="tabletext0"/>
        <w:numPr>
          <w:ilvl w:val="0"/>
          <w:numId w:val="8"/>
        </w:numPr>
        <w:spacing w:line="360" w:lineRule="auto"/>
        <w:rPr>
          <w:rFonts w:ascii="Tahoma" w:hAnsi="Tahoma" w:cs="Tahoma"/>
          <w:sz w:val="22"/>
          <w:szCs w:val="22"/>
        </w:rPr>
      </w:pPr>
      <w:r>
        <w:rPr>
          <w:rFonts w:ascii="Tahoma" w:hAnsi="Tahoma" w:cs="Tahoma"/>
          <w:sz w:val="22"/>
          <w:szCs w:val="22"/>
        </w:rPr>
        <w:t>Templates</w:t>
      </w:r>
    </w:p>
    <w:p w14:paraId="71DEB452" w14:textId="3316B213" w:rsidR="00B46C86" w:rsidRDefault="00B46C86" w:rsidP="00627E6F">
      <w:pPr>
        <w:pStyle w:val="tabletext0"/>
        <w:numPr>
          <w:ilvl w:val="0"/>
          <w:numId w:val="8"/>
        </w:numPr>
        <w:spacing w:line="360" w:lineRule="auto"/>
        <w:rPr>
          <w:rFonts w:ascii="Tahoma" w:hAnsi="Tahoma" w:cs="Tahoma"/>
          <w:sz w:val="22"/>
          <w:szCs w:val="22"/>
        </w:rPr>
      </w:pPr>
      <w:r>
        <w:rPr>
          <w:rFonts w:ascii="Tahoma" w:hAnsi="Tahoma" w:cs="Tahoma"/>
          <w:sz w:val="22"/>
          <w:szCs w:val="22"/>
        </w:rPr>
        <w:t>vCPE deployment script</w:t>
      </w:r>
    </w:p>
    <w:p w14:paraId="5ED7C71C" w14:textId="16FE5E6E" w:rsidR="00242F09" w:rsidRDefault="00242F09" w:rsidP="00242F09">
      <w:pPr>
        <w:pStyle w:val="tabletext0"/>
        <w:tabs>
          <w:tab w:val="left" w:pos="0"/>
        </w:tabs>
        <w:spacing w:line="360" w:lineRule="auto"/>
        <w:rPr>
          <w:rFonts w:ascii="Tahoma" w:hAnsi="Tahoma" w:cs="Tahoma"/>
          <w:sz w:val="22"/>
          <w:szCs w:val="22"/>
        </w:rPr>
      </w:pPr>
    </w:p>
    <w:p w14:paraId="4947B151" w14:textId="40F5FEDE" w:rsidR="00F013E6" w:rsidRDefault="00F013E6">
      <w:pPr>
        <w:suppressAutoHyphens w:val="0"/>
        <w:ind w:left="0"/>
        <w:rPr>
          <w:rFonts w:ascii="Tahoma" w:eastAsia="MS PGothic" w:hAnsi="Tahoma" w:cs="Tahoma"/>
          <w:sz w:val="22"/>
          <w:szCs w:val="22"/>
          <w:lang w:eastAsia="ja-JP"/>
        </w:rPr>
      </w:pPr>
      <w:r>
        <w:rPr>
          <w:rFonts w:ascii="Tahoma" w:hAnsi="Tahoma" w:cs="Tahoma"/>
          <w:sz w:val="22"/>
          <w:szCs w:val="22"/>
        </w:rPr>
        <w:br w:type="page"/>
      </w:r>
    </w:p>
    <w:p w14:paraId="276B0B6E" w14:textId="5C37C2D2" w:rsidR="000E13AC" w:rsidRPr="00FC77E5" w:rsidRDefault="0091070B" w:rsidP="000E13AC">
      <w:pPr>
        <w:pStyle w:val="Heading1"/>
        <w:rPr>
          <w:rFonts w:asciiTheme="majorHAnsi" w:hAnsiTheme="majorHAnsi" w:cstheme="majorHAnsi"/>
          <w:b w:val="0"/>
          <w:bCs w:val="0"/>
        </w:rPr>
      </w:pPr>
      <w:bookmarkStart w:id="4" w:name="_Toc152595598"/>
      <w:r w:rsidRPr="00FC77E5">
        <w:rPr>
          <w:rFonts w:asciiTheme="majorHAnsi" w:hAnsiTheme="majorHAnsi" w:cstheme="majorHAnsi"/>
          <w:b w:val="0"/>
          <w:bCs w:val="0"/>
        </w:rPr>
        <w:lastRenderedPageBreak/>
        <w:t>Supported Devices</w:t>
      </w:r>
      <w:bookmarkEnd w:id="4"/>
      <w:r w:rsidRPr="00FC77E5">
        <w:rPr>
          <w:rFonts w:asciiTheme="majorHAnsi" w:hAnsiTheme="majorHAnsi" w:cstheme="majorHAnsi"/>
          <w:b w:val="0"/>
          <w:bCs w:val="0"/>
        </w:rPr>
        <w:t xml:space="preserve"> </w:t>
      </w:r>
    </w:p>
    <w:p w14:paraId="4B291D51" w14:textId="1F1F3707" w:rsidR="007C6F19" w:rsidRDefault="00240AF8" w:rsidP="00627E6F">
      <w:pPr>
        <w:pStyle w:val="ListParagraph"/>
        <w:numPr>
          <w:ilvl w:val="0"/>
          <w:numId w:val="11"/>
        </w:numPr>
        <w:rPr>
          <w:rFonts w:ascii="Tahoma" w:hAnsi="Tahoma" w:cs="Tahoma"/>
        </w:rPr>
      </w:pPr>
      <w:r>
        <w:rPr>
          <w:rFonts w:ascii="Tahoma" w:hAnsi="Tahoma" w:cs="Tahoma"/>
        </w:rPr>
        <w:t xml:space="preserve">X86 </w:t>
      </w:r>
      <w:r w:rsidR="00F914C4">
        <w:rPr>
          <w:rFonts w:ascii="Tahoma" w:hAnsi="Tahoma" w:cs="Tahoma"/>
        </w:rPr>
        <w:t>Kettop (Celeron</w:t>
      </w:r>
      <w:r w:rsidR="008C23A3">
        <w:rPr>
          <w:rFonts w:ascii="Tahoma" w:hAnsi="Tahoma" w:cs="Tahoma"/>
        </w:rPr>
        <w:t xml:space="preserve"> for Branch,</w:t>
      </w:r>
      <w:r w:rsidR="005E30B0">
        <w:rPr>
          <w:rFonts w:ascii="Tahoma" w:hAnsi="Tahoma" w:cs="Tahoma"/>
        </w:rPr>
        <w:t xml:space="preserve"> i</w:t>
      </w:r>
      <w:r w:rsidR="00F914C4">
        <w:rPr>
          <w:rFonts w:ascii="Tahoma" w:hAnsi="Tahoma" w:cs="Tahoma"/>
        </w:rPr>
        <w:t>7</w:t>
      </w:r>
      <w:r w:rsidR="008C23A3">
        <w:rPr>
          <w:rFonts w:ascii="Tahoma" w:hAnsi="Tahoma" w:cs="Tahoma"/>
        </w:rPr>
        <w:t xml:space="preserve"> for Concentrator</w:t>
      </w:r>
      <w:r w:rsidR="00F914C4">
        <w:rPr>
          <w:rFonts w:ascii="Tahoma" w:hAnsi="Tahoma" w:cs="Tahoma"/>
        </w:rPr>
        <w:t>)</w:t>
      </w:r>
    </w:p>
    <w:p w14:paraId="0689A090" w14:textId="7DF9FCDD" w:rsidR="00C14F82" w:rsidRDefault="00240AF8" w:rsidP="00627E6F">
      <w:pPr>
        <w:pStyle w:val="ListParagraph"/>
        <w:numPr>
          <w:ilvl w:val="0"/>
          <w:numId w:val="11"/>
        </w:numPr>
        <w:rPr>
          <w:rFonts w:ascii="Tahoma" w:hAnsi="Tahoma" w:cs="Tahoma"/>
        </w:rPr>
      </w:pPr>
      <w:r>
        <w:rPr>
          <w:rFonts w:ascii="Tahoma" w:hAnsi="Tahoma" w:cs="Tahoma"/>
        </w:rPr>
        <w:t>X86 Lanner NCA-4010</w:t>
      </w:r>
      <w:r w:rsidR="008C23A3">
        <w:rPr>
          <w:rFonts w:ascii="Tahoma" w:hAnsi="Tahoma" w:cs="Tahoma"/>
        </w:rPr>
        <w:t xml:space="preserve"> (As Concentrator)</w:t>
      </w:r>
    </w:p>
    <w:p w14:paraId="2708AE3E" w14:textId="4EBD7FD8" w:rsidR="00240AF8" w:rsidRDefault="00240AF8" w:rsidP="00627E6F">
      <w:pPr>
        <w:pStyle w:val="ListParagraph"/>
        <w:numPr>
          <w:ilvl w:val="0"/>
          <w:numId w:val="11"/>
        </w:numPr>
        <w:rPr>
          <w:rFonts w:ascii="Tahoma" w:hAnsi="Tahoma" w:cs="Tahoma"/>
        </w:rPr>
      </w:pPr>
      <w:r>
        <w:rPr>
          <w:rFonts w:ascii="Tahoma" w:hAnsi="Tahoma" w:cs="Tahoma"/>
        </w:rPr>
        <w:t xml:space="preserve">X86 </w:t>
      </w:r>
      <w:r w:rsidR="00F914C4">
        <w:rPr>
          <w:rFonts w:ascii="Tahoma" w:hAnsi="Tahoma" w:cs="Tahoma"/>
        </w:rPr>
        <w:t>vCPE’s</w:t>
      </w:r>
    </w:p>
    <w:p w14:paraId="03D8901D" w14:textId="2254BF1C" w:rsidR="00C14F82" w:rsidRDefault="00240AF8" w:rsidP="00627E6F">
      <w:pPr>
        <w:pStyle w:val="ListParagraph"/>
        <w:numPr>
          <w:ilvl w:val="0"/>
          <w:numId w:val="11"/>
        </w:numPr>
        <w:rPr>
          <w:rFonts w:ascii="Tahoma" w:hAnsi="Tahoma" w:cs="Tahoma"/>
        </w:rPr>
      </w:pPr>
      <w:r>
        <w:rPr>
          <w:rFonts w:ascii="Tahoma" w:hAnsi="Tahoma" w:cs="Tahoma"/>
        </w:rPr>
        <w:t>BPI R64</w:t>
      </w:r>
    </w:p>
    <w:p w14:paraId="536331A3" w14:textId="60E3D0EE" w:rsidR="003132FF" w:rsidRDefault="00240AF8" w:rsidP="00627E6F">
      <w:pPr>
        <w:pStyle w:val="ListParagraph"/>
        <w:numPr>
          <w:ilvl w:val="0"/>
          <w:numId w:val="11"/>
        </w:numPr>
        <w:rPr>
          <w:rFonts w:ascii="Tahoma" w:hAnsi="Tahoma" w:cs="Tahoma"/>
        </w:rPr>
      </w:pPr>
      <w:r>
        <w:rPr>
          <w:rFonts w:ascii="Tahoma" w:hAnsi="Tahoma" w:cs="Tahoma"/>
        </w:rPr>
        <w:t>BPI R3</w:t>
      </w:r>
    </w:p>
    <w:p w14:paraId="2A525D00" w14:textId="28C6A165" w:rsidR="000E13AC" w:rsidRDefault="000E13AC" w:rsidP="006A1027">
      <w:pPr>
        <w:pStyle w:val="ListParagraph"/>
        <w:ind w:left="1080"/>
        <w:rPr>
          <w:rFonts w:ascii="Tahoma" w:hAnsi="Tahoma" w:cs="Tahoma"/>
        </w:rPr>
      </w:pPr>
    </w:p>
    <w:p w14:paraId="055049C0" w14:textId="47475B31" w:rsidR="007C4BEC" w:rsidRPr="000B7076" w:rsidRDefault="00A14B87" w:rsidP="007C4BEC">
      <w:pPr>
        <w:pStyle w:val="Heading1"/>
        <w:rPr>
          <w:rFonts w:asciiTheme="majorHAnsi" w:hAnsiTheme="majorHAnsi" w:cstheme="majorHAnsi"/>
          <w:b w:val="0"/>
          <w:bCs w:val="0"/>
        </w:rPr>
      </w:pPr>
      <w:bookmarkStart w:id="5" w:name="_Toc152595599"/>
      <w:r>
        <w:rPr>
          <w:rFonts w:asciiTheme="majorHAnsi" w:hAnsiTheme="majorHAnsi" w:cstheme="majorHAnsi"/>
          <w:b w:val="0"/>
          <w:bCs w:val="0"/>
        </w:rPr>
        <w:t>v</w:t>
      </w:r>
      <w:r w:rsidR="003B3BDF">
        <w:rPr>
          <w:rFonts w:asciiTheme="majorHAnsi" w:hAnsiTheme="majorHAnsi" w:cstheme="majorHAnsi"/>
          <w:b w:val="0"/>
          <w:bCs w:val="0"/>
        </w:rPr>
        <w:t xml:space="preserve">CPE </w:t>
      </w:r>
      <w:r w:rsidR="007C4BEC" w:rsidRPr="000B7076">
        <w:rPr>
          <w:rFonts w:asciiTheme="majorHAnsi" w:hAnsiTheme="majorHAnsi" w:cstheme="majorHAnsi"/>
          <w:b w:val="0"/>
          <w:bCs w:val="0"/>
        </w:rPr>
        <w:t>S</w:t>
      </w:r>
      <w:r w:rsidR="00520331" w:rsidRPr="000B7076">
        <w:rPr>
          <w:rFonts w:asciiTheme="majorHAnsi" w:hAnsiTheme="majorHAnsi" w:cstheme="majorHAnsi"/>
          <w:b w:val="0"/>
          <w:bCs w:val="0"/>
        </w:rPr>
        <w:t xml:space="preserve">ystem </w:t>
      </w:r>
      <w:r w:rsidR="007C4BEC" w:rsidRPr="000B7076">
        <w:rPr>
          <w:rFonts w:asciiTheme="majorHAnsi" w:hAnsiTheme="majorHAnsi" w:cstheme="majorHAnsi"/>
          <w:b w:val="0"/>
          <w:bCs w:val="0"/>
        </w:rPr>
        <w:t>Requirements</w:t>
      </w:r>
      <w:bookmarkEnd w:id="5"/>
    </w:p>
    <w:p w14:paraId="3C545BE4" w14:textId="7BCC0841" w:rsidR="00A44829" w:rsidRPr="000B7076" w:rsidRDefault="00F74E04" w:rsidP="00627E6F">
      <w:pPr>
        <w:pStyle w:val="ListParagraph"/>
        <w:numPr>
          <w:ilvl w:val="0"/>
          <w:numId w:val="10"/>
        </w:numPr>
        <w:rPr>
          <w:rStyle w:val="Strong"/>
          <w:rFonts w:asciiTheme="minorHAnsi" w:hAnsiTheme="minorHAnsi" w:cstheme="minorHAnsi"/>
          <w:b w:val="0"/>
          <w:bCs w:val="0"/>
          <w:sz w:val="28"/>
          <w:szCs w:val="28"/>
        </w:rPr>
      </w:pPr>
      <w:bookmarkStart w:id="6" w:name="_Toc151399141"/>
      <w:r>
        <w:rPr>
          <w:rStyle w:val="Strong"/>
          <w:rFonts w:asciiTheme="minorHAnsi" w:hAnsiTheme="minorHAnsi" w:cstheme="minorHAnsi"/>
          <w:b w:val="0"/>
          <w:bCs w:val="0"/>
          <w:sz w:val="28"/>
          <w:szCs w:val="28"/>
        </w:rPr>
        <w:t>HOST</w:t>
      </w:r>
      <w:r w:rsidR="00A44829" w:rsidRPr="000B7076">
        <w:rPr>
          <w:rStyle w:val="Strong"/>
          <w:rFonts w:asciiTheme="minorHAnsi" w:hAnsiTheme="minorHAnsi" w:cstheme="minorHAnsi"/>
          <w:b w:val="0"/>
          <w:bCs w:val="0"/>
          <w:sz w:val="28"/>
          <w:szCs w:val="28"/>
        </w:rPr>
        <w:t xml:space="preserve"> HARDWARE </w:t>
      </w:r>
      <w:r w:rsidR="00A14B87">
        <w:rPr>
          <w:rStyle w:val="Strong"/>
          <w:rFonts w:asciiTheme="minorHAnsi" w:hAnsiTheme="minorHAnsi" w:cstheme="minorHAnsi"/>
          <w:b w:val="0"/>
          <w:bCs w:val="0"/>
          <w:sz w:val="28"/>
          <w:szCs w:val="28"/>
        </w:rPr>
        <w:t xml:space="preserve">for </w:t>
      </w:r>
      <w:r w:rsidR="00A44829" w:rsidRPr="000B7076">
        <w:rPr>
          <w:rStyle w:val="Strong"/>
          <w:rFonts w:asciiTheme="minorHAnsi" w:hAnsiTheme="minorHAnsi" w:cstheme="minorHAnsi"/>
          <w:b w:val="0"/>
          <w:bCs w:val="0"/>
          <w:sz w:val="28"/>
          <w:szCs w:val="28"/>
        </w:rPr>
        <w:t>VCPE</w:t>
      </w:r>
      <w:bookmarkEnd w:id="6"/>
    </w:p>
    <w:p w14:paraId="0B561B63" w14:textId="3939FDC8" w:rsidR="00A44829" w:rsidRDefault="00A44829" w:rsidP="00627E6F">
      <w:pPr>
        <w:pStyle w:val="ListParagraph"/>
        <w:numPr>
          <w:ilvl w:val="0"/>
          <w:numId w:val="35"/>
        </w:numPr>
        <w:suppressAutoHyphens w:val="0"/>
        <w:spacing w:after="0" w:line="276" w:lineRule="auto"/>
        <w:contextualSpacing/>
        <w:rPr>
          <w:rFonts w:ascii="Times New Roman" w:hAnsi="Times New Roman" w:cs="Times New Roman"/>
        </w:rPr>
      </w:pPr>
      <w:r w:rsidRPr="00C613BC">
        <w:rPr>
          <w:rFonts w:ascii="Times New Roman" w:hAnsi="Times New Roman" w:cs="Times New Roman"/>
        </w:rPr>
        <w:t xml:space="preserve">Must support Linux kernel 4.19 or </w:t>
      </w:r>
      <w:r w:rsidR="00150D58" w:rsidRPr="00C613BC">
        <w:rPr>
          <w:rFonts w:ascii="Times New Roman" w:hAnsi="Times New Roman" w:cs="Times New Roman"/>
        </w:rPr>
        <w:t>greater.</w:t>
      </w:r>
    </w:p>
    <w:p w14:paraId="7A281888" w14:textId="44E00FFC" w:rsidR="00A44829" w:rsidRDefault="00A14B87" w:rsidP="00627E6F">
      <w:pPr>
        <w:pStyle w:val="ListParagraph"/>
        <w:numPr>
          <w:ilvl w:val="0"/>
          <w:numId w:val="35"/>
        </w:numPr>
        <w:suppressAutoHyphens w:val="0"/>
        <w:spacing w:after="0" w:line="276" w:lineRule="auto"/>
        <w:contextualSpacing/>
        <w:rPr>
          <w:rFonts w:ascii="Times New Roman" w:hAnsi="Times New Roman" w:cs="Times New Roman"/>
        </w:rPr>
      </w:pPr>
      <w:r>
        <w:rPr>
          <w:rFonts w:ascii="Times New Roman" w:hAnsi="Times New Roman" w:cs="Times New Roman"/>
        </w:rPr>
        <w:t xml:space="preserve">A minimum of </w:t>
      </w:r>
      <w:r w:rsidR="00A44829">
        <w:rPr>
          <w:rFonts w:ascii="Times New Roman" w:hAnsi="Times New Roman" w:cs="Times New Roman"/>
        </w:rPr>
        <w:t>3 N/W adapters</w:t>
      </w:r>
      <w:r>
        <w:rPr>
          <w:rFonts w:ascii="Times New Roman" w:hAnsi="Times New Roman" w:cs="Times New Roman"/>
        </w:rPr>
        <w:t xml:space="preserve"> are recommended. </w:t>
      </w:r>
    </w:p>
    <w:p w14:paraId="169606F8" w14:textId="7A15BE83" w:rsidR="00A44829" w:rsidRPr="00C613BC" w:rsidRDefault="00A44829" w:rsidP="00627E6F">
      <w:pPr>
        <w:pStyle w:val="ListParagraph"/>
        <w:numPr>
          <w:ilvl w:val="0"/>
          <w:numId w:val="35"/>
        </w:numPr>
        <w:suppressAutoHyphens w:val="0"/>
        <w:spacing w:after="0" w:line="276" w:lineRule="auto"/>
        <w:contextualSpacing/>
        <w:rPr>
          <w:rFonts w:ascii="Times New Roman" w:hAnsi="Times New Roman" w:cs="Times New Roman"/>
        </w:rPr>
      </w:pPr>
      <w:r>
        <w:rPr>
          <w:rFonts w:ascii="Times New Roman" w:hAnsi="Times New Roman" w:cs="Times New Roman"/>
        </w:rPr>
        <w:t xml:space="preserve">Must have minimum 8G RAM and 8 core </w:t>
      </w:r>
      <w:r w:rsidR="00150D58">
        <w:rPr>
          <w:rFonts w:ascii="Times New Roman" w:hAnsi="Times New Roman" w:cs="Times New Roman"/>
        </w:rPr>
        <w:t>CPU.</w:t>
      </w:r>
    </w:p>
    <w:p w14:paraId="579D4223" w14:textId="77777777" w:rsidR="00A44829" w:rsidRDefault="00A44829" w:rsidP="00627E6F">
      <w:pPr>
        <w:pStyle w:val="ListParagraph"/>
        <w:numPr>
          <w:ilvl w:val="0"/>
          <w:numId w:val="35"/>
        </w:numPr>
        <w:suppressAutoHyphens w:val="0"/>
        <w:spacing w:after="0" w:line="360" w:lineRule="auto"/>
        <w:contextualSpacing/>
        <w:rPr>
          <w:rFonts w:ascii="Times New Roman" w:hAnsi="Times New Roman" w:cs="Times New Roman"/>
        </w:rPr>
      </w:pPr>
      <w:r w:rsidRPr="00C613BC">
        <w:rPr>
          <w:rFonts w:ascii="Times New Roman" w:hAnsi="Times New Roman" w:cs="Times New Roman"/>
        </w:rPr>
        <w:t>To run as vCPE (host system should support VT-x and VT-d)</w:t>
      </w:r>
    </w:p>
    <w:p w14:paraId="3286E49D" w14:textId="77777777" w:rsidR="00A44829" w:rsidRPr="00A44829" w:rsidRDefault="00A44829" w:rsidP="00A44829">
      <w:pPr>
        <w:widowControl w:val="0"/>
        <w:autoSpaceDE w:val="0"/>
        <w:ind w:left="0"/>
        <w:rPr>
          <w:rFonts w:ascii="Tahoma" w:hAnsi="Tahoma" w:cs="Tahoma"/>
        </w:rPr>
      </w:pPr>
    </w:p>
    <w:p w14:paraId="4C977446" w14:textId="0D8481A6" w:rsidR="00A7562C" w:rsidRPr="000B7076" w:rsidRDefault="00A7562C" w:rsidP="00A7562C">
      <w:pPr>
        <w:pStyle w:val="Heading1"/>
        <w:rPr>
          <w:rFonts w:asciiTheme="majorHAnsi" w:hAnsiTheme="majorHAnsi" w:cstheme="majorHAnsi"/>
          <w:b w:val="0"/>
          <w:bCs w:val="0"/>
        </w:rPr>
      </w:pPr>
      <w:bookmarkStart w:id="7" w:name="_Toc152595600"/>
      <w:r w:rsidRPr="000B7076">
        <w:rPr>
          <w:rFonts w:asciiTheme="majorHAnsi" w:hAnsiTheme="majorHAnsi" w:cstheme="majorHAnsi"/>
          <w:b w:val="0"/>
          <w:bCs w:val="0"/>
        </w:rPr>
        <w:t>FTP PATH</w:t>
      </w:r>
      <w:bookmarkEnd w:id="7"/>
      <w:r w:rsidRPr="000B7076">
        <w:rPr>
          <w:rFonts w:asciiTheme="majorHAnsi" w:hAnsiTheme="majorHAnsi" w:cstheme="majorHAnsi"/>
          <w:b w:val="0"/>
          <w:bCs w:val="0"/>
        </w:rPr>
        <w:t xml:space="preserve"> </w:t>
      </w:r>
    </w:p>
    <w:p w14:paraId="6C982A19" w14:textId="08B9C5ED" w:rsidR="00A7562C" w:rsidRDefault="00A7562C" w:rsidP="00A14B87">
      <w:pPr>
        <w:ind w:left="720" w:firstLine="720"/>
        <w:rPr>
          <w:rFonts w:hint="eastAsia"/>
        </w:rPr>
      </w:pPr>
      <w:r>
        <w:t>CPE F</w:t>
      </w:r>
      <w:r>
        <w:rPr>
          <w:rFonts w:hint="eastAsia"/>
        </w:rPr>
        <w:t>i</w:t>
      </w:r>
      <w:r>
        <w:t xml:space="preserve">rmware </w:t>
      </w:r>
      <w:r w:rsidR="006C01A3">
        <w:t>Images,</w:t>
      </w:r>
      <w:r>
        <w:t xml:space="preserve"> </w:t>
      </w:r>
      <w:r w:rsidR="006C01A3">
        <w:t>Templates</w:t>
      </w:r>
      <w:r w:rsidR="00937BA8">
        <w:t xml:space="preserve"> and  vCPE deployment scripts</w:t>
      </w:r>
      <w:r>
        <w:t xml:space="preserve"> can be found in the below location </w:t>
      </w:r>
    </w:p>
    <w:p w14:paraId="5EC96AF6" w14:textId="26F568D3" w:rsidR="00A7562C" w:rsidRDefault="006C01A3" w:rsidP="00A7562C">
      <w:pPr>
        <w:rPr>
          <w:rFonts w:hint="eastAsia"/>
        </w:rPr>
      </w:pPr>
      <w:r>
        <w:t>FTP:</w:t>
      </w:r>
      <w:r w:rsidR="00A7562C">
        <w:t xml:space="preserve"> USSFTP.AMZETTA.COM</w:t>
      </w:r>
    </w:p>
    <w:p w14:paraId="12956739" w14:textId="2D333EBD" w:rsidR="00A7562C" w:rsidRDefault="006C01A3" w:rsidP="00A7562C">
      <w:pPr>
        <w:rPr>
          <w:rFonts w:hint="eastAsia"/>
        </w:rPr>
      </w:pPr>
      <w:r>
        <w:t xml:space="preserve">Username: </w:t>
      </w:r>
      <w:r>
        <w:rPr>
          <w:rStyle w:val="ui-provider"/>
        </w:rPr>
        <w:t>zWAN</w:t>
      </w:r>
    </w:p>
    <w:p w14:paraId="4C1A6549" w14:textId="39DD44D4" w:rsidR="00A7562C" w:rsidRDefault="006C01A3" w:rsidP="00A7562C">
      <w:pPr>
        <w:rPr>
          <w:rStyle w:val="ui-provider"/>
          <w:rFonts w:hint="eastAsia"/>
        </w:rPr>
      </w:pPr>
      <w:r>
        <w:t>Password:</w:t>
      </w:r>
      <w:r w:rsidR="00A7562C">
        <w:t xml:space="preserve"> </w:t>
      </w:r>
      <w:r>
        <w:rPr>
          <w:rStyle w:val="ui-provider"/>
        </w:rPr>
        <w:t>0WGtbTrg</w:t>
      </w:r>
    </w:p>
    <w:p w14:paraId="15FC711A" w14:textId="14379CE7" w:rsidR="00937BA8" w:rsidRDefault="00937BA8" w:rsidP="00A7562C">
      <w:pPr>
        <w:rPr>
          <w:rStyle w:val="ui-provider"/>
          <w:rFonts w:hint="eastAsia"/>
        </w:rPr>
      </w:pPr>
      <w:r>
        <w:rPr>
          <w:rStyle w:val="ui-provider"/>
        </w:rPr>
        <w:t xml:space="preserve">PATH : </w:t>
      </w:r>
      <w:r w:rsidRPr="00937BA8">
        <w:rPr>
          <w:rStyle w:val="ui-provider"/>
          <w:rFonts w:hint="eastAsia"/>
        </w:rPr>
        <w:t>\sdwan-zwan-build\Production Team</w:t>
      </w:r>
    </w:p>
    <w:p w14:paraId="528124DD" w14:textId="77777777" w:rsidR="00937BA8" w:rsidRDefault="00937BA8" w:rsidP="00A7562C">
      <w:pPr>
        <w:rPr>
          <w:rFonts w:hint="eastAsia"/>
        </w:rPr>
      </w:pPr>
    </w:p>
    <w:p w14:paraId="60DDBC58" w14:textId="63A58C7D" w:rsidR="007E32E1" w:rsidRDefault="00AE2F28" w:rsidP="00AE2F28">
      <w:pPr>
        <w:ind w:left="0"/>
        <w:rPr>
          <w:rFonts w:hint="eastAsia"/>
        </w:rPr>
      </w:pPr>
      <w:r>
        <w:rPr>
          <w:noProof/>
        </w:rPr>
        <w:lastRenderedPageBreak/>
        <w:drawing>
          <wp:inline distT="0" distB="0" distL="0" distR="0" wp14:anchorId="5667FA96" wp14:editId="23671FAD">
            <wp:extent cx="6057900" cy="2574925"/>
            <wp:effectExtent l="0" t="0" r="0" b="0"/>
            <wp:docPr id="64767867"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57900" cy="2574925"/>
                    </a:xfrm>
                    <a:prstGeom prst="rect">
                      <a:avLst/>
                    </a:prstGeom>
                    <a:noFill/>
                    <a:ln>
                      <a:noFill/>
                    </a:ln>
                  </pic:spPr>
                </pic:pic>
              </a:graphicData>
            </a:graphic>
          </wp:inline>
        </w:drawing>
      </w:r>
    </w:p>
    <w:p w14:paraId="444E26B8" w14:textId="77777777" w:rsidR="00AE2F28" w:rsidRDefault="00AE2F28" w:rsidP="00AE2F28">
      <w:pPr>
        <w:ind w:left="0"/>
        <w:rPr>
          <w:rFonts w:hint="eastAsia"/>
        </w:rPr>
      </w:pPr>
    </w:p>
    <w:p w14:paraId="25FD609C" w14:textId="77777777" w:rsidR="00AE2F28" w:rsidRPr="00A7562C" w:rsidRDefault="00AE2F28" w:rsidP="00AE2F28">
      <w:pPr>
        <w:ind w:left="0"/>
        <w:rPr>
          <w:rFonts w:hint="eastAsia"/>
        </w:rPr>
      </w:pPr>
    </w:p>
    <w:p w14:paraId="7B9C84F3" w14:textId="77777777" w:rsidR="00A7562C" w:rsidRDefault="00A7562C" w:rsidP="00A7562C">
      <w:pPr>
        <w:ind w:left="0"/>
        <w:rPr>
          <w:rFonts w:hint="eastAsia"/>
        </w:rPr>
      </w:pPr>
    </w:p>
    <w:p w14:paraId="38672DD1" w14:textId="3C841AFB" w:rsidR="00A7562C" w:rsidRPr="000B7076" w:rsidRDefault="00A7562C" w:rsidP="00A7562C">
      <w:pPr>
        <w:pStyle w:val="Heading1"/>
        <w:rPr>
          <w:rFonts w:asciiTheme="majorHAnsi" w:hAnsiTheme="majorHAnsi" w:cstheme="majorHAnsi"/>
          <w:b w:val="0"/>
          <w:bCs w:val="0"/>
        </w:rPr>
      </w:pPr>
      <w:bookmarkStart w:id="8" w:name="_Toc152595601"/>
      <w:r w:rsidRPr="000B7076">
        <w:rPr>
          <w:rFonts w:asciiTheme="majorHAnsi" w:hAnsiTheme="majorHAnsi" w:cstheme="majorHAnsi"/>
          <w:b w:val="0"/>
          <w:bCs w:val="0"/>
        </w:rPr>
        <w:t>GIT PATH</w:t>
      </w:r>
      <w:bookmarkEnd w:id="8"/>
    </w:p>
    <w:p w14:paraId="5A68E951" w14:textId="259C646B" w:rsidR="006C01A3" w:rsidRPr="00150D58" w:rsidRDefault="00A14B87" w:rsidP="00150D58">
      <w:pPr>
        <w:spacing w:after="0"/>
        <w:ind w:left="0"/>
        <w:rPr>
          <w:rFonts w:hint="eastAsia"/>
          <w:sz w:val="24"/>
          <w:szCs w:val="24"/>
        </w:rPr>
      </w:pPr>
      <w:proofErr w:type="spellStart"/>
      <w:r w:rsidRPr="00150D58">
        <w:rPr>
          <w:sz w:val="24"/>
          <w:szCs w:val="24"/>
        </w:rPr>
        <w:t>HW_Test</w:t>
      </w:r>
      <w:proofErr w:type="spellEnd"/>
      <w:r w:rsidRPr="00150D58">
        <w:rPr>
          <w:sz w:val="24"/>
          <w:szCs w:val="24"/>
        </w:rPr>
        <w:t xml:space="preserve"> matrix report, Build Release notes and Installation documents </w:t>
      </w:r>
      <w:r w:rsidR="006C01A3" w:rsidRPr="00150D58">
        <w:rPr>
          <w:sz w:val="24"/>
          <w:szCs w:val="24"/>
        </w:rPr>
        <w:t xml:space="preserve">can be found in the below </w:t>
      </w:r>
      <w:r w:rsidR="00937BA8" w:rsidRPr="00150D58">
        <w:rPr>
          <w:sz w:val="24"/>
          <w:szCs w:val="24"/>
        </w:rPr>
        <w:t>location</w:t>
      </w:r>
      <w:r w:rsidR="00937BA8" w:rsidRPr="00150D58">
        <w:rPr>
          <w:rFonts w:hint="eastAsia"/>
          <w:sz w:val="24"/>
          <w:szCs w:val="24"/>
        </w:rPr>
        <w:t>.</w:t>
      </w:r>
    </w:p>
    <w:p w14:paraId="2A8917A0" w14:textId="77777777" w:rsidR="006C01A3" w:rsidRDefault="006C01A3" w:rsidP="006C01A3">
      <w:pPr>
        <w:rPr>
          <w:rFonts w:hint="eastAsia"/>
        </w:rPr>
      </w:pPr>
    </w:p>
    <w:tbl>
      <w:tblPr>
        <w:tblStyle w:val="TableGrid"/>
        <w:tblW w:w="0" w:type="auto"/>
        <w:tblInd w:w="175" w:type="dxa"/>
        <w:tblLook w:val="04A0" w:firstRow="1" w:lastRow="0" w:firstColumn="1" w:lastColumn="0" w:noHBand="0" w:noVBand="1"/>
      </w:tblPr>
      <w:tblGrid>
        <w:gridCol w:w="1242"/>
        <w:gridCol w:w="8113"/>
      </w:tblGrid>
      <w:tr w:rsidR="00C259F7" w14:paraId="6D694FEF" w14:textId="77777777" w:rsidTr="00150D58">
        <w:tc>
          <w:tcPr>
            <w:tcW w:w="2361" w:type="dxa"/>
          </w:tcPr>
          <w:p w14:paraId="437CABC7" w14:textId="5C9E0166" w:rsidR="00C259F7" w:rsidRDefault="00C259F7" w:rsidP="006C01A3">
            <w:pPr>
              <w:ind w:left="0"/>
              <w:rPr>
                <w:rFonts w:hint="eastAsia"/>
              </w:rPr>
            </w:pPr>
            <w:r>
              <w:t xml:space="preserve">HW Test </w:t>
            </w:r>
            <w:r w:rsidR="007E32E1">
              <w:t>report</w:t>
            </w:r>
          </w:p>
        </w:tc>
        <w:tc>
          <w:tcPr>
            <w:tcW w:w="6994" w:type="dxa"/>
          </w:tcPr>
          <w:p w14:paraId="05C5E3DF" w14:textId="7CC1C04C" w:rsidR="00150D58" w:rsidRDefault="00000000" w:rsidP="00150D58">
            <w:pPr>
              <w:ind w:left="0"/>
              <w:rPr>
                <w:rFonts w:hint="eastAsia"/>
              </w:rPr>
            </w:pPr>
            <w:hyperlink r:id="rId11" w:history="1">
              <w:r w:rsidR="00150D58" w:rsidRPr="00A44B88">
                <w:rPr>
                  <w:rStyle w:val="Hyperlink"/>
                  <w:rFonts w:hint="eastAsia"/>
                </w:rPr>
                <w:t>https://gitlab.amzetta.com/sdwan/zwan-doc/-/blob/master/Production%20Team/1.2/1.2-01.1023/FW_HW_Matrix.xlsx</w:t>
              </w:r>
            </w:hyperlink>
          </w:p>
          <w:p w14:paraId="20D6D9AC" w14:textId="26B9E38E" w:rsidR="00150D58" w:rsidRDefault="00150D58" w:rsidP="00150D58">
            <w:pPr>
              <w:ind w:left="0"/>
              <w:rPr>
                <w:rFonts w:hint="eastAsia"/>
              </w:rPr>
            </w:pPr>
          </w:p>
        </w:tc>
      </w:tr>
      <w:tr w:rsidR="00C259F7" w14:paraId="0690E8FD" w14:textId="77777777" w:rsidTr="00150D58">
        <w:tc>
          <w:tcPr>
            <w:tcW w:w="2361" w:type="dxa"/>
          </w:tcPr>
          <w:p w14:paraId="7C2C635B" w14:textId="64D6B435" w:rsidR="00C259F7" w:rsidRDefault="00C259F7" w:rsidP="006C01A3">
            <w:pPr>
              <w:ind w:left="0"/>
              <w:rPr>
                <w:rFonts w:hint="eastAsia"/>
              </w:rPr>
            </w:pPr>
            <w:r>
              <w:t>ARM Installation, x86, vCPE</w:t>
            </w:r>
          </w:p>
        </w:tc>
        <w:tc>
          <w:tcPr>
            <w:tcW w:w="6994" w:type="dxa"/>
          </w:tcPr>
          <w:p w14:paraId="0342315C" w14:textId="44CF1671" w:rsidR="00150D58" w:rsidRDefault="00000000" w:rsidP="006C01A3">
            <w:pPr>
              <w:ind w:left="0"/>
              <w:rPr>
                <w:rFonts w:hint="eastAsia"/>
              </w:rPr>
            </w:pPr>
            <w:hyperlink r:id="rId12" w:history="1">
              <w:r w:rsidR="00150D58" w:rsidRPr="00A44B88">
                <w:rPr>
                  <w:rStyle w:val="Hyperlink"/>
                  <w:rFonts w:hint="eastAsia"/>
                </w:rPr>
                <w:t>https://gitlab.amzetta.com/sdwan/zwan-doc/-/blob/master/Installation/zWAN_CPE_Firmware_Installation_on_different_platforms.docx</w:t>
              </w:r>
            </w:hyperlink>
          </w:p>
          <w:p w14:paraId="4DEC8AAD" w14:textId="32643E69" w:rsidR="00150D58" w:rsidRDefault="00150D58" w:rsidP="006C01A3">
            <w:pPr>
              <w:ind w:left="0"/>
              <w:rPr>
                <w:rFonts w:hint="eastAsia"/>
              </w:rPr>
            </w:pPr>
          </w:p>
        </w:tc>
      </w:tr>
      <w:tr w:rsidR="00C259F7" w14:paraId="430C87DA" w14:textId="77777777" w:rsidTr="00150D58">
        <w:tc>
          <w:tcPr>
            <w:tcW w:w="2361" w:type="dxa"/>
          </w:tcPr>
          <w:p w14:paraId="0046F919" w14:textId="2245CDC1" w:rsidR="00C259F7" w:rsidRDefault="00C259F7" w:rsidP="006C01A3">
            <w:pPr>
              <w:ind w:left="0"/>
              <w:rPr>
                <w:rFonts w:hint="eastAsia"/>
              </w:rPr>
            </w:pPr>
            <w:r>
              <w:t>Build release notes</w:t>
            </w:r>
          </w:p>
        </w:tc>
        <w:tc>
          <w:tcPr>
            <w:tcW w:w="6994" w:type="dxa"/>
          </w:tcPr>
          <w:p w14:paraId="0BD5D8C8" w14:textId="3AD4896D" w:rsidR="00150D58" w:rsidRDefault="00000000" w:rsidP="006C01A3">
            <w:pPr>
              <w:ind w:left="0"/>
              <w:rPr>
                <w:rFonts w:hint="eastAsia"/>
              </w:rPr>
            </w:pPr>
            <w:hyperlink r:id="rId13" w:history="1">
              <w:r w:rsidR="009271E9" w:rsidRPr="00A44B88">
                <w:rPr>
                  <w:rStyle w:val="Hyperlink"/>
                  <w:rFonts w:hint="eastAsia"/>
                </w:rPr>
                <w:t>https://gitlab.amzetta.com/sdwan/zwan-doc/-/blob/master/Production%20Team/1.2/1.2-01.1023/zWAN_1.2__-_ReleaseNotes.docx</w:t>
              </w:r>
            </w:hyperlink>
          </w:p>
          <w:p w14:paraId="3DCED6A0" w14:textId="4D5703DF" w:rsidR="009271E9" w:rsidRDefault="009271E9" w:rsidP="006C01A3">
            <w:pPr>
              <w:ind w:left="0"/>
              <w:rPr>
                <w:rFonts w:hint="eastAsia"/>
              </w:rPr>
            </w:pPr>
          </w:p>
        </w:tc>
      </w:tr>
      <w:tr w:rsidR="00C259F7" w14:paraId="71BC2B13" w14:textId="77777777" w:rsidTr="00150D58">
        <w:tc>
          <w:tcPr>
            <w:tcW w:w="2361" w:type="dxa"/>
          </w:tcPr>
          <w:p w14:paraId="2119CB1C" w14:textId="77777777" w:rsidR="00C259F7" w:rsidRDefault="00C259F7" w:rsidP="006C01A3">
            <w:pPr>
              <w:ind w:left="0"/>
              <w:rPr>
                <w:rFonts w:hint="eastAsia"/>
              </w:rPr>
            </w:pPr>
          </w:p>
        </w:tc>
        <w:tc>
          <w:tcPr>
            <w:tcW w:w="6994" w:type="dxa"/>
          </w:tcPr>
          <w:p w14:paraId="7591B43B" w14:textId="77777777" w:rsidR="00C259F7" w:rsidRDefault="00C259F7" w:rsidP="006C01A3">
            <w:pPr>
              <w:ind w:left="0"/>
              <w:rPr>
                <w:rFonts w:hint="eastAsia"/>
              </w:rPr>
            </w:pPr>
          </w:p>
        </w:tc>
      </w:tr>
    </w:tbl>
    <w:p w14:paraId="5029D119" w14:textId="77777777" w:rsidR="00C259F7" w:rsidRDefault="00C259F7" w:rsidP="006C01A3">
      <w:pPr>
        <w:rPr>
          <w:rFonts w:hint="eastAsia"/>
        </w:rPr>
      </w:pPr>
    </w:p>
    <w:p w14:paraId="01E8E078" w14:textId="77777777" w:rsidR="006C01A3" w:rsidRPr="006C01A3" w:rsidRDefault="006C01A3" w:rsidP="006C01A3">
      <w:pPr>
        <w:rPr>
          <w:rFonts w:hint="eastAsia"/>
        </w:rPr>
      </w:pPr>
    </w:p>
    <w:p w14:paraId="68CA6A91" w14:textId="77777777" w:rsidR="00A7562C" w:rsidRPr="00A7562C" w:rsidRDefault="00A7562C" w:rsidP="00A7562C">
      <w:pPr>
        <w:ind w:left="0"/>
        <w:rPr>
          <w:rFonts w:hint="eastAsia"/>
        </w:rPr>
      </w:pPr>
    </w:p>
    <w:p w14:paraId="5798D07F" w14:textId="50141B35" w:rsidR="008111A0" w:rsidRDefault="00720062" w:rsidP="000B7076">
      <w:pPr>
        <w:pStyle w:val="Heading1"/>
        <w:rPr>
          <w:rFonts w:asciiTheme="majorHAnsi" w:hAnsiTheme="majorHAnsi" w:cstheme="majorHAnsi"/>
          <w:b w:val="0"/>
          <w:bCs w:val="0"/>
        </w:rPr>
      </w:pPr>
      <w:bookmarkStart w:id="9" w:name="_Toc152595602"/>
      <w:r w:rsidRPr="000B7076">
        <w:rPr>
          <w:rFonts w:asciiTheme="majorHAnsi" w:hAnsiTheme="majorHAnsi" w:cstheme="majorHAnsi"/>
          <w:b w:val="0"/>
          <w:bCs w:val="0"/>
        </w:rPr>
        <w:lastRenderedPageBreak/>
        <w:t xml:space="preserve">Product </w:t>
      </w:r>
      <w:r w:rsidR="006B6B2F" w:rsidRPr="000B7076">
        <w:rPr>
          <w:rFonts w:asciiTheme="majorHAnsi" w:hAnsiTheme="majorHAnsi" w:cstheme="majorHAnsi"/>
          <w:b w:val="0"/>
          <w:bCs w:val="0"/>
        </w:rPr>
        <w:t>Features</w:t>
      </w:r>
      <w:bookmarkEnd w:id="9"/>
    </w:p>
    <w:p w14:paraId="22BD15BA" w14:textId="42691BED" w:rsidR="00694496" w:rsidRPr="000B7076" w:rsidRDefault="000B7076" w:rsidP="000B7076">
      <w:pPr>
        <w:pStyle w:val="Bullet"/>
      </w:pPr>
      <w:bookmarkStart w:id="10" w:name="_Toc151399135"/>
      <w:r>
        <w:t>I</w:t>
      </w:r>
      <w:r w:rsidR="00694496" w:rsidRPr="000B7076">
        <w:t>NTRODUCTION</w:t>
      </w:r>
      <w:bookmarkEnd w:id="10"/>
    </w:p>
    <w:p w14:paraId="4AF74DD2" w14:textId="77777777" w:rsidR="00694496" w:rsidRPr="00C613BC" w:rsidRDefault="00694496" w:rsidP="00694496">
      <w:pPr>
        <w:spacing w:line="276" w:lineRule="auto"/>
        <w:jc w:val="both"/>
        <w:rPr>
          <w:rFonts w:ascii="Times New Roman" w:hAnsi="Times New Roman" w:cs="Times New Roman"/>
        </w:rPr>
      </w:pPr>
    </w:p>
    <w:p w14:paraId="0C71558C" w14:textId="77777777" w:rsidR="00694496" w:rsidRPr="00C613BC" w:rsidRDefault="00694496" w:rsidP="00694496">
      <w:pPr>
        <w:spacing w:line="276" w:lineRule="auto"/>
        <w:ind w:left="0"/>
        <w:jc w:val="both"/>
        <w:rPr>
          <w:rFonts w:ascii="Times New Roman" w:hAnsi="Times New Roman" w:cs="Times New Roman"/>
        </w:rPr>
      </w:pPr>
      <w:proofErr w:type="spellStart"/>
      <w:r w:rsidRPr="00C613BC">
        <w:rPr>
          <w:rFonts w:ascii="Times New Roman" w:hAnsi="Times New Roman" w:cs="Times New Roman"/>
        </w:rPr>
        <w:t>zWAN</w:t>
      </w:r>
      <w:proofErr w:type="spellEnd"/>
      <w:r w:rsidRPr="00C613BC">
        <w:rPr>
          <w:rFonts w:ascii="Times New Roman" w:hAnsi="Times New Roman" w:cs="Times New Roman"/>
        </w:rPr>
        <w:t xml:space="preserve"> is </w:t>
      </w:r>
      <w:proofErr w:type="spellStart"/>
      <w:r w:rsidRPr="00C613BC">
        <w:rPr>
          <w:rFonts w:ascii="Times New Roman" w:hAnsi="Times New Roman" w:cs="Times New Roman"/>
        </w:rPr>
        <w:t>Amzetta’s</w:t>
      </w:r>
      <w:proofErr w:type="spellEnd"/>
      <w:r w:rsidRPr="00C613BC">
        <w:rPr>
          <w:rFonts w:ascii="Times New Roman" w:hAnsi="Times New Roman" w:cs="Times New Roman"/>
        </w:rPr>
        <w:t xml:space="preserve"> implementation of SDWAN solution. zWAN is targeted towards small to midsize enterprises that are looking to incorporate SDWAN into their networking infrastructure.</w:t>
      </w:r>
    </w:p>
    <w:p w14:paraId="72EB90AE" w14:textId="77777777" w:rsidR="00694496" w:rsidRPr="00C613BC" w:rsidRDefault="00694496" w:rsidP="00694496">
      <w:pPr>
        <w:spacing w:line="276" w:lineRule="auto"/>
        <w:ind w:left="0"/>
        <w:rPr>
          <w:rFonts w:ascii="Times New Roman" w:hAnsi="Times New Roman" w:cs="Times New Roman"/>
        </w:rPr>
      </w:pPr>
      <w:proofErr w:type="spellStart"/>
      <w:r w:rsidRPr="00C613BC">
        <w:rPr>
          <w:rFonts w:ascii="Times New Roman" w:hAnsi="Times New Roman" w:cs="Times New Roman"/>
        </w:rPr>
        <w:t>Amzetta’s</w:t>
      </w:r>
      <w:proofErr w:type="spellEnd"/>
      <w:r w:rsidRPr="00C613BC">
        <w:rPr>
          <w:rFonts w:ascii="Times New Roman" w:hAnsi="Times New Roman" w:cs="Times New Roman"/>
        </w:rPr>
        <w:t xml:space="preserve"> </w:t>
      </w:r>
      <w:proofErr w:type="spellStart"/>
      <w:r w:rsidRPr="00C613BC">
        <w:rPr>
          <w:rFonts w:ascii="Times New Roman" w:hAnsi="Times New Roman" w:cs="Times New Roman"/>
        </w:rPr>
        <w:t>zWAN</w:t>
      </w:r>
      <w:proofErr w:type="spellEnd"/>
      <w:r w:rsidRPr="00C613BC">
        <w:rPr>
          <w:rFonts w:ascii="Times New Roman" w:hAnsi="Times New Roman" w:cs="Times New Roman"/>
        </w:rPr>
        <w:t xml:space="preserve"> is composed of two major parts</w:t>
      </w:r>
    </w:p>
    <w:p w14:paraId="521A6596" w14:textId="77777777" w:rsidR="00694496" w:rsidRPr="00C613BC" w:rsidRDefault="00694496" w:rsidP="00627E6F">
      <w:pPr>
        <w:pStyle w:val="ListParagraph"/>
        <w:numPr>
          <w:ilvl w:val="0"/>
          <w:numId w:val="13"/>
        </w:numPr>
        <w:suppressAutoHyphens w:val="0"/>
        <w:spacing w:after="0" w:line="276" w:lineRule="auto"/>
        <w:contextualSpacing/>
        <w:rPr>
          <w:rFonts w:ascii="Times New Roman" w:hAnsi="Times New Roman" w:cs="Times New Roman"/>
        </w:rPr>
      </w:pPr>
      <w:r w:rsidRPr="00C613BC">
        <w:rPr>
          <w:rFonts w:ascii="Times New Roman" w:hAnsi="Times New Roman" w:cs="Times New Roman"/>
        </w:rPr>
        <w:t>A centralized management/orchestration server (or cluster of servers) responsible for the management plane and certain control plane activities.</w:t>
      </w:r>
    </w:p>
    <w:p w14:paraId="6C8594A8" w14:textId="77777777" w:rsidR="000B7076" w:rsidRDefault="00694496" w:rsidP="00627E6F">
      <w:pPr>
        <w:pStyle w:val="ListParagraph"/>
        <w:numPr>
          <w:ilvl w:val="0"/>
          <w:numId w:val="13"/>
        </w:numPr>
        <w:suppressAutoHyphens w:val="0"/>
        <w:spacing w:after="0" w:line="276" w:lineRule="auto"/>
        <w:contextualSpacing/>
        <w:rPr>
          <w:rFonts w:ascii="Times New Roman" w:hAnsi="Times New Roman" w:cs="Times New Roman"/>
        </w:rPr>
      </w:pPr>
      <w:r w:rsidRPr="00C613BC">
        <w:rPr>
          <w:rFonts w:ascii="Times New Roman" w:hAnsi="Times New Roman" w:cs="Times New Roman"/>
        </w:rPr>
        <w:t>A distributed edge controller(s) that is responsible for data-plane activities.</w:t>
      </w:r>
      <w:bookmarkStart w:id="11" w:name="_Toc151399136"/>
    </w:p>
    <w:p w14:paraId="0FD32A1A" w14:textId="77777777" w:rsidR="000B7076" w:rsidRDefault="000B7076" w:rsidP="000B7076">
      <w:pPr>
        <w:pStyle w:val="ListParagraph"/>
        <w:suppressAutoHyphens w:val="0"/>
        <w:spacing w:after="0" w:line="276" w:lineRule="auto"/>
        <w:contextualSpacing/>
        <w:rPr>
          <w:rFonts w:ascii="Times New Roman" w:hAnsi="Times New Roman" w:cs="Times New Roman"/>
        </w:rPr>
      </w:pPr>
    </w:p>
    <w:p w14:paraId="0401DBEF" w14:textId="5BA4E23F" w:rsidR="00694496" w:rsidRPr="000B7076" w:rsidRDefault="00694496" w:rsidP="000B7076">
      <w:pPr>
        <w:pStyle w:val="Bullet"/>
      </w:pPr>
      <w:r w:rsidRPr="000B7076">
        <w:t>HIGH LEVEL ARCHITECTURE</w:t>
      </w:r>
      <w:bookmarkEnd w:id="11"/>
    </w:p>
    <w:p w14:paraId="565F128D" w14:textId="77777777" w:rsidR="00694496" w:rsidRPr="00365F49" w:rsidRDefault="00694496" w:rsidP="00694496">
      <w:pPr>
        <w:rPr>
          <w:rFonts w:hint="eastAsia"/>
        </w:rPr>
      </w:pPr>
    </w:p>
    <w:p w14:paraId="185783F1" w14:textId="4F51DA34" w:rsidR="00694496" w:rsidRPr="00C613BC" w:rsidRDefault="00694496" w:rsidP="00694496">
      <w:pPr>
        <w:spacing w:line="276" w:lineRule="auto"/>
        <w:ind w:left="0"/>
        <w:rPr>
          <w:rFonts w:ascii="Times New Roman" w:hAnsi="Times New Roman" w:cs="Times New Roman"/>
        </w:rPr>
      </w:pPr>
      <w:r w:rsidRPr="00C613BC">
        <w:rPr>
          <w:rFonts w:ascii="Times New Roman" w:hAnsi="Times New Roman" w:cs="Times New Roman"/>
          <w:noProof/>
          <w:lang w:val="en-IN" w:eastAsia="en-IN"/>
        </w:rPr>
        <w:drawing>
          <wp:inline distT="0" distB="0" distL="0" distR="0" wp14:anchorId="122CD562" wp14:editId="5DEBC625">
            <wp:extent cx="6057900" cy="4237216"/>
            <wp:effectExtent l="0" t="0" r="0" b="0"/>
            <wp:docPr id="1446549706" name="Picture 1446549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57900" cy="4237216"/>
                    </a:xfrm>
                    <a:prstGeom prst="rect">
                      <a:avLst/>
                    </a:prstGeom>
                    <a:noFill/>
                    <a:ln>
                      <a:noFill/>
                    </a:ln>
                  </pic:spPr>
                </pic:pic>
              </a:graphicData>
            </a:graphic>
          </wp:inline>
        </w:drawing>
      </w:r>
    </w:p>
    <w:p w14:paraId="706D6A6C" w14:textId="77777777" w:rsidR="00694496" w:rsidRPr="00C613BC" w:rsidRDefault="00694496" w:rsidP="00694496">
      <w:pPr>
        <w:spacing w:line="276" w:lineRule="auto"/>
        <w:rPr>
          <w:rFonts w:ascii="Times New Roman" w:hAnsi="Times New Roman" w:cs="Times New Roman"/>
        </w:rPr>
      </w:pPr>
      <w:r w:rsidRPr="00C613BC">
        <w:rPr>
          <w:rFonts w:ascii="Times New Roman" w:hAnsi="Times New Roman" w:cs="Times New Roman"/>
        </w:rPr>
        <w:br w:type="page"/>
      </w:r>
    </w:p>
    <w:p w14:paraId="37865B61" w14:textId="34A694D9" w:rsidR="00694496" w:rsidRPr="008D12EE" w:rsidRDefault="00694496" w:rsidP="008D12EE">
      <w:pPr>
        <w:pStyle w:val="Heading1"/>
        <w:rPr>
          <w:rFonts w:asciiTheme="majorHAnsi" w:hAnsiTheme="majorHAnsi" w:cstheme="majorHAnsi"/>
        </w:rPr>
      </w:pPr>
      <w:bookmarkStart w:id="12" w:name="_Toc151399137"/>
      <w:bookmarkStart w:id="13" w:name="_Toc152595603"/>
      <w:r w:rsidRPr="008D12EE">
        <w:rPr>
          <w:rFonts w:asciiTheme="majorHAnsi" w:hAnsiTheme="majorHAnsi" w:cstheme="majorHAnsi"/>
        </w:rPr>
        <w:lastRenderedPageBreak/>
        <w:t>SALIENT FEATURES</w:t>
      </w:r>
      <w:bookmarkEnd w:id="12"/>
      <w:bookmarkEnd w:id="13"/>
    </w:p>
    <w:p w14:paraId="386C5A53" w14:textId="77777777" w:rsidR="00694496" w:rsidRPr="00C613BC" w:rsidRDefault="00694496" w:rsidP="00627E6F">
      <w:pPr>
        <w:pStyle w:val="ListParagraph"/>
        <w:numPr>
          <w:ilvl w:val="0"/>
          <w:numId w:val="14"/>
        </w:numPr>
        <w:suppressAutoHyphens w:val="0"/>
        <w:spacing w:after="0" w:line="360" w:lineRule="auto"/>
        <w:contextualSpacing/>
        <w:rPr>
          <w:rFonts w:ascii="Times New Roman" w:hAnsi="Times New Roman" w:cs="Times New Roman"/>
        </w:rPr>
      </w:pPr>
      <w:r w:rsidRPr="00C613BC">
        <w:rPr>
          <w:rFonts w:ascii="Times New Roman" w:hAnsi="Times New Roman" w:cs="Times New Roman"/>
        </w:rPr>
        <w:t>Topology support – Hub and spoke, hybrid topologies.</w:t>
      </w:r>
    </w:p>
    <w:p w14:paraId="2FD203EF" w14:textId="77777777" w:rsidR="00694496" w:rsidRPr="00C613BC" w:rsidRDefault="00694496" w:rsidP="00627E6F">
      <w:pPr>
        <w:pStyle w:val="ListParagraph"/>
        <w:numPr>
          <w:ilvl w:val="0"/>
          <w:numId w:val="14"/>
        </w:numPr>
        <w:suppressAutoHyphens w:val="0"/>
        <w:spacing w:after="0" w:line="276" w:lineRule="auto"/>
        <w:contextualSpacing/>
        <w:rPr>
          <w:rFonts w:ascii="Times New Roman" w:hAnsi="Times New Roman" w:cs="Times New Roman"/>
        </w:rPr>
      </w:pPr>
      <w:r w:rsidRPr="00C613BC">
        <w:rPr>
          <w:rFonts w:ascii="Times New Roman" w:hAnsi="Times New Roman" w:cs="Times New Roman"/>
        </w:rPr>
        <w:t xml:space="preserve">Centralized Management and multi-tenancy.  </w:t>
      </w:r>
    </w:p>
    <w:p w14:paraId="26EDC33D" w14:textId="77777777" w:rsidR="00694496" w:rsidRPr="00C613BC" w:rsidRDefault="00694496" w:rsidP="00627E6F">
      <w:pPr>
        <w:pStyle w:val="ListParagraph"/>
        <w:numPr>
          <w:ilvl w:val="1"/>
          <w:numId w:val="15"/>
        </w:numPr>
        <w:suppressAutoHyphens w:val="0"/>
        <w:spacing w:after="0" w:line="276" w:lineRule="auto"/>
        <w:contextualSpacing/>
        <w:rPr>
          <w:rFonts w:ascii="Times New Roman" w:hAnsi="Times New Roman" w:cs="Times New Roman"/>
        </w:rPr>
      </w:pPr>
      <w:r w:rsidRPr="00C613BC">
        <w:rPr>
          <w:rFonts w:ascii="Times New Roman" w:hAnsi="Times New Roman" w:cs="Times New Roman"/>
        </w:rPr>
        <w:t xml:space="preserve">Centralized Policy and Auto Policy </w:t>
      </w:r>
    </w:p>
    <w:p w14:paraId="0A67C5B8" w14:textId="77777777" w:rsidR="00694496" w:rsidRPr="00C613BC" w:rsidRDefault="00694496" w:rsidP="00627E6F">
      <w:pPr>
        <w:pStyle w:val="ListParagraph"/>
        <w:numPr>
          <w:ilvl w:val="1"/>
          <w:numId w:val="15"/>
        </w:numPr>
        <w:suppressAutoHyphens w:val="0"/>
        <w:spacing w:after="0" w:line="360" w:lineRule="auto"/>
        <w:contextualSpacing/>
        <w:rPr>
          <w:rFonts w:ascii="Times New Roman" w:hAnsi="Times New Roman" w:cs="Times New Roman"/>
        </w:rPr>
      </w:pPr>
      <w:r w:rsidRPr="00C613BC">
        <w:rPr>
          <w:rFonts w:ascii="Times New Roman" w:hAnsi="Times New Roman" w:cs="Times New Roman"/>
        </w:rPr>
        <w:t>Active directory, open ID</w:t>
      </w:r>
    </w:p>
    <w:p w14:paraId="4A18CD0E" w14:textId="77777777" w:rsidR="00694496" w:rsidRPr="00C613BC" w:rsidRDefault="00694496" w:rsidP="00627E6F">
      <w:pPr>
        <w:pStyle w:val="ListParagraph"/>
        <w:numPr>
          <w:ilvl w:val="1"/>
          <w:numId w:val="15"/>
        </w:numPr>
        <w:suppressAutoHyphens w:val="0"/>
        <w:spacing w:after="0" w:line="276" w:lineRule="auto"/>
        <w:contextualSpacing/>
        <w:rPr>
          <w:rFonts w:ascii="Times New Roman" w:hAnsi="Times New Roman" w:cs="Times New Roman"/>
        </w:rPr>
      </w:pPr>
      <w:r w:rsidRPr="00C613BC">
        <w:rPr>
          <w:rFonts w:ascii="Times New Roman" w:hAnsi="Times New Roman" w:cs="Times New Roman"/>
        </w:rPr>
        <w:t>Multi-factor authentication</w:t>
      </w:r>
    </w:p>
    <w:p w14:paraId="347F682E" w14:textId="77777777" w:rsidR="00694496" w:rsidRPr="00C613BC" w:rsidRDefault="00694496" w:rsidP="00627E6F">
      <w:pPr>
        <w:pStyle w:val="ListParagraph"/>
        <w:numPr>
          <w:ilvl w:val="1"/>
          <w:numId w:val="15"/>
        </w:numPr>
        <w:suppressAutoHyphens w:val="0"/>
        <w:spacing w:after="0" w:line="276" w:lineRule="auto"/>
        <w:contextualSpacing/>
        <w:rPr>
          <w:rFonts w:ascii="Times New Roman" w:hAnsi="Times New Roman" w:cs="Times New Roman"/>
        </w:rPr>
      </w:pPr>
      <w:r w:rsidRPr="00C613BC">
        <w:rPr>
          <w:rFonts w:ascii="Times New Roman" w:hAnsi="Times New Roman" w:cs="Times New Roman"/>
        </w:rPr>
        <w:t>Role based authorization</w:t>
      </w:r>
    </w:p>
    <w:p w14:paraId="16CC7B3D" w14:textId="77777777" w:rsidR="00694496" w:rsidRPr="00C613BC" w:rsidRDefault="00694496" w:rsidP="00627E6F">
      <w:pPr>
        <w:pStyle w:val="ListParagraph"/>
        <w:numPr>
          <w:ilvl w:val="0"/>
          <w:numId w:val="14"/>
        </w:numPr>
        <w:suppressAutoHyphens w:val="0"/>
        <w:spacing w:after="0" w:line="276" w:lineRule="auto"/>
        <w:contextualSpacing/>
        <w:rPr>
          <w:rFonts w:ascii="Times New Roman" w:hAnsi="Times New Roman" w:cs="Times New Roman"/>
        </w:rPr>
      </w:pPr>
      <w:r w:rsidRPr="00C613BC">
        <w:rPr>
          <w:rFonts w:ascii="Times New Roman" w:hAnsi="Times New Roman" w:cs="Times New Roman"/>
        </w:rPr>
        <w:t>Clustered Management and Orchestration Servers</w:t>
      </w:r>
    </w:p>
    <w:p w14:paraId="3DA0946C" w14:textId="77777777" w:rsidR="00694496" w:rsidRPr="00C613BC" w:rsidRDefault="00694496" w:rsidP="00627E6F">
      <w:pPr>
        <w:pStyle w:val="ListParagraph"/>
        <w:numPr>
          <w:ilvl w:val="1"/>
          <w:numId w:val="16"/>
        </w:numPr>
        <w:suppressAutoHyphens w:val="0"/>
        <w:spacing w:after="0" w:line="276" w:lineRule="auto"/>
        <w:contextualSpacing/>
        <w:rPr>
          <w:rFonts w:ascii="Times New Roman" w:hAnsi="Times New Roman" w:cs="Times New Roman"/>
        </w:rPr>
      </w:pPr>
      <w:r w:rsidRPr="00C613BC">
        <w:rPr>
          <w:rFonts w:ascii="Times New Roman" w:hAnsi="Times New Roman" w:cs="Times New Roman"/>
        </w:rPr>
        <w:t>Failover, load balancing.</w:t>
      </w:r>
    </w:p>
    <w:p w14:paraId="546AD517" w14:textId="77777777" w:rsidR="00694496" w:rsidRPr="00C613BC" w:rsidRDefault="00694496" w:rsidP="00627E6F">
      <w:pPr>
        <w:pStyle w:val="ListParagraph"/>
        <w:numPr>
          <w:ilvl w:val="1"/>
          <w:numId w:val="16"/>
        </w:numPr>
        <w:suppressAutoHyphens w:val="0"/>
        <w:spacing w:after="0" w:line="276" w:lineRule="auto"/>
        <w:contextualSpacing/>
        <w:rPr>
          <w:rFonts w:ascii="Times New Roman" w:hAnsi="Times New Roman" w:cs="Times New Roman"/>
        </w:rPr>
      </w:pPr>
      <w:r w:rsidRPr="00C613BC">
        <w:rPr>
          <w:rFonts w:ascii="Times New Roman" w:hAnsi="Times New Roman" w:cs="Times New Roman"/>
        </w:rPr>
        <w:t>Scale out as more edge controllers are added.</w:t>
      </w:r>
    </w:p>
    <w:p w14:paraId="217DB5BD" w14:textId="77777777" w:rsidR="00694496" w:rsidRPr="00C613BC" w:rsidRDefault="00694496" w:rsidP="00627E6F">
      <w:pPr>
        <w:pStyle w:val="ListParagraph"/>
        <w:numPr>
          <w:ilvl w:val="0"/>
          <w:numId w:val="14"/>
        </w:numPr>
        <w:suppressAutoHyphens w:val="0"/>
        <w:spacing w:after="0" w:line="276" w:lineRule="auto"/>
        <w:contextualSpacing/>
        <w:rPr>
          <w:rFonts w:ascii="Times New Roman" w:hAnsi="Times New Roman" w:cs="Times New Roman"/>
        </w:rPr>
      </w:pPr>
      <w:r w:rsidRPr="00C613BC">
        <w:rPr>
          <w:rFonts w:ascii="Times New Roman" w:hAnsi="Times New Roman" w:cs="Times New Roman"/>
        </w:rPr>
        <w:t>Data plane separate from Management and control planes</w:t>
      </w:r>
    </w:p>
    <w:p w14:paraId="6EB1DA17" w14:textId="77777777" w:rsidR="00694496" w:rsidRPr="00C613BC" w:rsidRDefault="00694496" w:rsidP="00627E6F">
      <w:pPr>
        <w:pStyle w:val="ListParagraph"/>
        <w:numPr>
          <w:ilvl w:val="1"/>
          <w:numId w:val="17"/>
        </w:numPr>
        <w:suppressAutoHyphens w:val="0"/>
        <w:spacing w:after="0" w:line="276" w:lineRule="auto"/>
        <w:contextualSpacing/>
        <w:rPr>
          <w:rFonts w:ascii="Times New Roman" w:hAnsi="Times New Roman" w:cs="Times New Roman"/>
        </w:rPr>
      </w:pPr>
      <w:r w:rsidRPr="00C613BC">
        <w:rPr>
          <w:rFonts w:ascii="Times New Roman" w:hAnsi="Times New Roman" w:cs="Times New Roman"/>
        </w:rPr>
        <w:t>Data traffic does not flow through the management servers. Customer’s data is not passed to management servers.</w:t>
      </w:r>
    </w:p>
    <w:p w14:paraId="38089AAB" w14:textId="77777777" w:rsidR="00694496" w:rsidRPr="00C613BC" w:rsidRDefault="00694496" w:rsidP="00627E6F">
      <w:pPr>
        <w:pStyle w:val="ListParagraph"/>
        <w:numPr>
          <w:ilvl w:val="1"/>
          <w:numId w:val="17"/>
        </w:numPr>
        <w:suppressAutoHyphens w:val="0"/>
        <w:spacing w:after="0" w:line="276" w:lineRule="auto"/>
        <w:contextualSpacing/>
        <w:rPr>
          <w:rFonts w:ascii="Times New Roman" w:hAnsi="Times New Roman" w:cs="Times New Roman"/>
        </w:rPr>
      </w:pPr>
      <w:r w:rsidRPr="00C613BC">
        <w:rPr>
          <w:rFonts w:ascii="Times New Roman" w:hAnsi="Times New Roman" w:cs="Times New Roman"/>
        </w:rPr>
        <w:t>Enables SDWAN as a service.</w:t>
      </w:r>
    </w:p>
    <w:p w14:paraId="3D2264C4" w14:textId="77777777" w:rsidR="00694496" w:rsidRPr="00C613BC" w:rsidRDefault="00694496" w:rsidP="00627E6F">
      <w:pPr>
        <w:pStyle w:val="ListParagraph"/>
        <w:numPr>
          <w:ilvl w:val="0"/>
          <w:numId w:val="14"/>
        </w:numPr>
        <w:suppressAutoHyphens w:val="0"/>
        <w:spacing w:after="0" w:line="276" w:lineRule="auto"/>
        <w:contextualSpacing/>
        <w:rPr>
          <w:rFonts w:ascii="Times New Roman" w:hAnsi="Times New Roman" w:cs="Times New Roman"/>
        </w:rPr>
      </w:pPr>
      <w:r w:rsidRPr="00C613BC">
        <w:rPr>
          <w:rFonts w:ascii="Times New Roman" w:hAnsi="Times New Roman" w:cs="Times New Roman"/>
        </w:rPr>
        <w:t>Monitoring and Reporting</w:t>
      </w:r>
    </w:p>
    <w:p w14:paraId="6B809A74" w14:textId="77777777" w:rsidR="00694496" w:rsidRPr="00C613BC" w:rsidRDefault="00694496" w:rsidP="00627E6F">
      <w:pPr>
        <w:pStyle w:val="ListParagraph"/>
        <w:numPr>
          <w:ilvl w:val="0"/>
          <w:numId w:val="14"/>
        </w:numPr>
        <w:suppressAutoHyphens w:val="0"/>
        <w:spacing w:after="0" w:line="276" w:lineRule="auto"/>
        <w:contextualSpacing/>
        <w:rPr>
          <w:rFonts w:ascii="Times New Roman" w:hAnsi="Times New Roman" w:cs="Times New Roman"/>
        </w:rPr>
      </w:pPr>
      <w:r w:rsidRPr="00C613BC">
        <w:rPr>
          <w:rFonts w:ascii="Times New Roman" w:hAnsi="Times New Roman" w:cs="Times New Roman"/>
        </w:rPr>
        <w:t>Edge controller supports heterogeneous hardware</w:t>
      </w:r>
    </w:p>
    <w:p w14:paraId="3FB23985" w14:textId="77777777" w:rsidR="00694496" w:rsidRPr="00C613BC" w:rsidRDefault="00694496" w:rsidP="00627E6F">
      <w:pPr>
        <w:pStyle w:val="ListParagraph"/>
        <w:numPr>
          <w:ilvl w:val="1"/>
          <w:numId w:val="18"/>
        </w:numPr>
        <w:suppressAutoHyphens w:val="0"/>
        <w:spacing w:after="0" w:line="276" w:lineRule="auto"/>
        <w:contextualSpacing/>
        <w:rPr>
          <w:rFonts w:ascii="Times New Roman" w:hAnsi="Times New Roman" w:cs="Times New Roman"/>
        </w:rPr>
      </w:pPr>
      <w:r w:rsidRPr="00C613BC">
        <w:rPr>
          <w:rFonts w:ascii="Times New Roman" w:hAnsi="Times New Roman" w:cs="Times New Roman"/>
        </w:rPr>
        <w:t>ARM, x86/64 CPE, VM</w:t>
      </w:r>
    </w:p>
    <w:p w14:paraId="33557404" w14:textId="77777777" w:rsidR="00694496" w:rsidRPr="00C613BC" w:rsidRDefault="00694496" w:rsidP="00627E6F">
      <w:pPr>
        <w:pStyle w:val="ListParagraph"/>
        <w:numPr>
          <w:ilvl w:val="0"/>
          <w:numId w:val="14"/>
        </w:numPr>
        <w:suppressAutoHyphens w:val="0"/>
        <w:spacing w:after="0" w:line="276" w:lineRule="auto"/>
        <w:contextualSpacing/>
        <w:rPr>
          <w:rFonts w:ascii="Times New Roman" w:hAnsi="Times New Roman" w:cs="Times New Roman"/>
        </w:rPr>
      </w:pPr>
      <w:r w:rsidRPr="00C613BC">
        <w:rPr>
          <w:rFonts w:ascii="Times New Roman" w:hAnsi="Times New Roman" w:cs="Times New Roman"/>
        </w:rPr>
        <w:t>Value Added Functions</w:t>
      </w:r>
    </w:p>
    <w:p w14:paraId="705088FA" w14:textId="77777777" w:rsidR="00694496" w:rsidRDefault="00694496" w:rsidP="00627E6F">
      <w:pPr>
        <w:pStyle w:val="ListParagraph"/>
        <w:numPr>
          <w:ilvl w:val="1"/>
          <w:numId w:val="19"/>
        </w:numPr>
        <w:suppressAutoHyphens w:val="0"/>
        <w:spacing w:after="0" w:line="276" w:lineRule="auto"/>
        <w:contextualSpacing/>
        <w:rPr>
          <w:rFonts w:ascii="Times New Roman" w:hAnsi="Times New Roman" w:cs="Times New Roman"/>
        </w:rPr>
      </w:pPr>
      <w:r w:rsidRPr="00C613BC">
        <w:rPr>
          <w:rFonts w:ascii="Times New Roman" w:hAnsi="Times New Roman" w:cs="Times New Roman"/>
        </w:rPr>
        <w:t>Multi-path WAN connectivity</w:t>
      </w:r>
    </w:p>
    <w:p w14:paraId="5CA3E29E" w14:textId="77777777" w:rsidR="00694496" w:rsidRPr="00C613BC" w:rsidRDefault="00694496" w:rsidP="00627E6F">
      <w:pPr>
        <w:pStyle w:val="ListParagraph"/>
        <w:numPr>
          <w:ilvl w:val="2"/>
          <w:numId w:val="20"/>
        </w:numPr>
        <w:suppressAutoHyphens w:val="0"/>
        <w:spacing w:after="0" w:line="276" w:lineRule="auto"/>
        <w:contextualSpacing/>
        <w:rPr>
          <w:rFonts w:ascii="Times New Roman" w:hAnsi="Times New Roman" w:cs="Times New Roman"/>
        </w:rPr>
      </w:pPr>
      <w:r w:rsidRPr="00C613BC">
        <w:rPr>
          <w:rFonts w:ascii="Times New Roman" w:hAnsi="Times New Roman" w:cs="Times New Roman"/>
        </w:rPr>
        <w:t>IPSEC/SSLVPN one-to-many tunnel</w:t>
      </w:r>
    </w:p>
    <w:p w14:paraId="1639B4B9" w14:textId="77777777" w:rsidR="00694496" w:rsidRPr="00C613BC" w:rsidRDefault="00694496" w:rsidP="00627E6F">
      <w:pPr>
        <w:pStyle w:val="ListParagraph"/>
        <w:numPr>
          <w:ilvl w:val="2"/>
          <w:numId w:val="20"/>
        </w:numPr>
        <w:suppressAutoHyphens w:val="0"/>
        <w:spacing w:after="0" w:line="276" w:lineRule="auto"/>
        <w:contextualSpacing/>
        <w:rPr>
          <w:rFonts w:ascii="Times New Roman" w:hAnsi="Times New Roman" w:cs="Times New Roman"/>
        </w:rPr>
      </w:pPr>
      <w:r w:rsidRPr="00C613BC">
        <w:rPr>
          <w:rFonts w:ascii="Times New Roman" w:hAnsi="Times New Roman" w:cs="Times New Roman"/>
        </w:rPr>
        <w:t>Multiple tunnels</w:t>
      </w:r>
    </w:p>
    <w:p w14:paraId="3ED6D135" w14:textId="77777777" w:rsidR="00694496" w:rsidRPr="003C4873" w:rsidRDefault="00694496" w:rsidP="00627E6F">
      <w:pPr>
        <w:pStyle w:val="ListParagraph"/>
        <w:numPr>
          <w:ilvl w:val="2"/>
          <w:numId w:val="20"/>
        </w:numPr>
        <w:suppressAutoHyphens w:val="0"/>
        <w:spacing w:after="0" w:line="276" w:lineRule="auto"/>
        <w:contextualSpacing/>
        <w:rPr>
          <w:rFonts w:ascii="Times New Roman" w:hAnsi="Times New Roman" w:cs="Times New Roman"/>
        </w:rPr>
      </w:pPr>
      <w:r w:rsidRPr="00C613BC">
        <w:rPr>
          <w:rFonts w:ascii="Times New Roman" w:hAnsi="Times New Roman" w:cs="Times New Roman"/>
        </w:rPr>
        <w:t>Asymmetric WAN links</w:t>
      </w:r>
    </w:p>
    <w:p w14:paraId="5224BA57" w14:textId="77777777" w:rsidR="00694496" w:rsidRPr="00C613BC" w:rsidRDefault="00694496" w:rsidP="00627E6F">
      <w:pPr>
        <w:pStyle w:val="ListParagraph"/>
        <w:numPr>
          <w:ilvl w:val="1"/>
          <w:numId w:val="19"/>
        </w:numPr>
        <w:suppressAutoHyphens w:val="0"/>
        <w:spacing w:after="0" w:line="276" w:lineRule="auto"/>
        <w:contextualSpacing/>
        <w:rPr>
          <w:rFonts w:ascii="Times New Roman" w:hAnsi="Times New Roman" w:cs="Times New Roman"/>
        </w:rPr>
      </w:pPr>
      <w:r w:rsidRPr="00C613BC">
        <w:rPr>
          <w:rFonts w:ascii="Times New Roman" w:hAnsi="Times New Roman" w:cs="Times New Roman"/>
        </w:rPr>
        <w:t>Inbound/outbound load balancing across multiple WANs</w:t>
      </w:r>
    </w:p>
    <w:p w14:paraId="660D7E82" w14:textId="77777777" w:rsidR="00694496" w:rsidRPr="00C613BC" w:rsidRDefault="00694496" w:rsidP="00627E6F">
      <w:pPr>
        <w:pStyle w:val="ListParagraph"/>
        <w:numPr>
          <w:ilvl w:val="1"/>
          <w:numId w:val="19"/>
        </w:numPr>
        <w:suppressAutoHyphens w:val="0"/>
        <w:spacing w:after="0" w:line="276" w:lineRule="auto"/>
        <w:contextualSpacing/>
        <w:rPr>
          <w:rFonts w:ascii="Times New Roman" w:hAnsi="Times New Roman" w:cs="Times New Roman"/>
        </w:rPr>
      </w:pPr>
      <w:r w:rsidRPr="00C613BC">
        <w:rPr>
          <w:rFonts w:ascii="Times New Roman" w:hAnsi="Times New Roman" w:cs="Times New Roman"/>
        </w:rPr>
        <w:t>Fault tolerance, automatic outage detection and recovery</w:t>
      </w:r>
    </w:p>
    <w:p w14:paraId="2EBB3870" w14:textId="77777777" w:rsidR="00694496" w:rsidRPr="00C613BC" w:rsidRDefault="00694496" w:rsidP="00627E6F">
      <w:pPr>
        <w:pStyle w:val="ListParagraph"/>
        <w:numPr>
          <w:ilvl w:val="1"/>
          <w:numId w:val="19"/>
        </w:numPr>
        <w:suppressAutoHyphens w:val="0"/>
        <w:spacing w:after="0" w:line="276" w:lineRule="auto"/>
        <w:contextualSpacing/>
        <w:rPr>
          <w:rFonts w:ascii="Times New Roman" w:hAnsi="Times New Roman" w:cs="Times New Roman"/>
        </w:rPr>
      </w:pPr>
      <w:r w:rsidRPr="00C613BC">
        <w:rPr>
          <w:rFonts w:ascii="Times New Roman" w:hAnsi="Times New Roman" w:cs="Times New Roman"/>
        </w:rPr>
        <w:t>QoS Tagging, Flow classification and prioritization.</w:t>
      </w:r>
    </w:p>
    <w:p w14:paraId="5F70FA26" w14:textId="77777777" w:rsidR="00694496" w:rsidRPr="00C613BC" w:rsidRDefault="00694496" w:rsidP="00627E6F">
      <w:pPr>
        <w:pStyle w:val="ListParagraph"/>
        <w:numPr>
          <w:ilvl w:val="1"/>
          <w:numId w:val="19"/>
        </w:numPr>
        <w:suppressAutoHyphens w:val="0"/>
        <w:spacing w:after="0" w:line="276" w:lineRule="auto"/>
        <w:contextualSpacing/>
        <w:rPr>
          <w:rFonts w:ascii="Times New Roman" w:hAnsi="Times New Roman" w:cs="Times New Roman"/>
        </w:rPr>
      </w:pPr>
      <w:r w:rsidRPr="00C613BC">
        <w:rPr>
          <w:rFonts w:ascii="Times New Roman" w:hAnsi="Times New Roman" w:cs="Times New Roman"/>
        </w:rPr>
        <w:t>TWAMP, flow optimizer, IPFIX</w:t>
      </w:r>
    </w:p>
    <w:p w14:paraId="0C397F5D" w14:textId="77777777" w:rsidR="00694496" w:rsidRPr="00C613BC" w:rsidRDefault="00694496" w:rsidP="00627E6F">
      <w:pPr>
        <w:pStyle w:val="ListParagraph"/>
        <w:numPr>
          <w:ilvl w:val="1"/>
          <w:numId w:val="19"/>
        </w:numPr>
        <w:suppressAutoHyphens w:val="0"/>
        <w:spacing w:after="0" w:line="276" w:lineRule="auto"/>
        <w:contextualSpacing/>
        <w:rPr>
          <w:rFonts w:ascii="Times New Roman" w:hAnsi="Times New Roman" w:cs="Times New Roman"/>
        </w:rPr>
      </w:pPr>
      <w:r w:rsidRPr="00C613BC">
        <w:rPr>
          <w:rFonts w:ascii="Times New Roman" w:hAnsi="Times New Roman" w:cs="Times New Roman"/>
        </w:rPr>
        <w:t>Dynamic routing, BGP, OSPF</w:t>
      </w:r>
    </w:p>
    <w:p w14:paraId="2034C02C" w14:textId="77777777" w:rsidR="00694496" w:rsidRDefault="00694496" w:rsidP="00694496">
      <w:pPr>
        <w:pStyle w:val="tabletext0"/>
        <w:tabs>
          <w:tab w:val="left" w:pos="0"/>
        </w:tabs>
        <w:spacing w:line="360" w:lineRule="auto"/>
        <w:ind w:left="360"/>
        <w:rPr>
          <w:rFonts w:hint="eastAsia"/>
        </w:rPr>
      </w:pPr>
    </w:p>
    <w:tbl>
      <w:tblPr>
        <w:tblStyle w:val="TableGrid"/>
        <w:tblW w:w="5000" w:type="pct"/>
        <w:tblLook w:val="04A0" w:firstRow="1" w:lastRow="0" w:firstColumn="1" w:lastColumn="0" w:noHBand="0" w:noVBand="1"/>
      </w:tblPr>
      <w:tblGrid>
        <w:gridCol w:w="2223"/>
        <w:gridCol w:w="1207"/>
        <w:gridCol w:w="552"/>
        <w:gridCol w:w="3441"/>
        <w:gridCol w:w="729"/>
        <w:gridCol w:w="1007"/>
        <w:gridCol w:w="371"/>
      </w:tblGrid>
      <w:tr w:rsidR="006B764A" w:rsidRPr="006B764A" w14:paraId="4A744894" w14:textId="77777777" w:rsidTr="006B764A">
        <w:tc>
          <w:tcPr>
            <w:tcW w:w="1966" w:type="pct"/>
            <w:gridSpan w:val="3"/>
            <w:shd w:val="clear" w:color="auto" w:fill="8496B0"/>
          </w:tcPr>
          <w:p w14:paraId="0488C803" w14:textId="77777777" w:rsidR="006B764A" w:rsidRPr="006B764A" w:rsidRDefault="006B764A" w:rsidP="006B764A">
            <w:pPr>
              <w:suppressAutoHyphens w:val="0"/>
              <w:spacing w:line="276" w:lineRule="auto"/>
              <w:ind w:left="0"/>
              <w:jc w:val="center"/>
              <w:rPr>
                <w:rFonts w:ascii="Times New Roman" w:eastAsia="Times New Roman" w:hAnsi="Times New Roman" w:cs="Times New Roman"/>
                <w:color w:val="FFFFFF"/>
                <w:lang w:eastAsia="en-US"/>
              </w:rPr>
            </w:pPr>
            <w:r w:rsidRPr="006B764A">
              <w:rPr>
                <w:rFonts w:ascii="Times New Roman" w:eastAsia="Times New Roman" w:hAnsi="Times New Roman" w:cs="Times New Roman"/>
                <w:color w:val="FFFFFF"/>
                <w:lang w:eastAsia="en-US"/>
              </w:rPr>
              <w:t>Feature</w:t>
            </w:r>
          </w:p>
        </w:tc>
        <w:tc>
          <w:tcPr>
            <w:tcW w:w="2451" w:type="pct"/>
            <w:gridSpan w:val="2"/>
            <w:shd w:val="clear" w:color="auto" w:fill="8496B0"/>
            <w:vAlign w:val="center"/>
          </w:tcPr>
          <w:p w14:paraId="0E6DC880" w14:textId="77777777" w:rsidR="006B764A" w:rsidRPr="006B764A" w:rsidRDefault="006B764A" w:rsidP="006B764A">
            <w:pPr>
              <w:suppressAutoHyphens w:val="0"/>
              <w:spacing w:line="276" w:lineRule="auto"/>
              <w:ind w:left="0"/>
              <w:jc w:val="center"/>
              <w:rPr>
                <w:rFonts w:ascii="Times New Roman" w:eastAsia="Times New Roman" w:hAnsi="Times New Roman" w:cs="Times New Roman"/>
                <w:color w:val="FFFFFF"/>
                <w:lang w:eastAsia="en-US"/>
              </w:rPr>
            </w:pPr>
            <w:r w:rsidRPr="006B764A">
              <w:rPr>
                <w:rFonts w:ascii="Times New Roman" w:eastAsia="Times New Roman" w:hAnsi="Times New Roman" w:cs="Times New Roman"/>
                <w:color w:val="FFFFFF"/>
                <w:lang w:eastAsia="en-US"/>
              </w:rPr>
              <w:t>Description</w:t>
            </w:r>
          </w:p>
        </w:tc>
        <w:tc>
          <w:tcPr>
            <w:tcW w:w="583" w:type="pct"/>
            <w:gridSpan w:val="2"/>
            <w:shd w:val="clear" w:color="auto" w:fill="8496B0"/>
            <w:vAlign w:val="center"/>
          </w:tcPr>
          <w:p w14:paraId="24B18CD3" w14:textId="77777777" w:rsidR="006B764A" w:rsidRPr="006B764A" w:rsidRDefault="006B764A" w:rsidP="006B764A">
            <w:pPr>
              <w:suppressAutoHyphens w:val="0"/>
              <w:spacing w:line="276" w:lineRule="auto"/>
              <w:ind w:left="0"/>
              <w:jc w:val="center"/>
              <w:rPr>
                <w:rFonts w:ascii="Times New Roman" w:eastAsia="Times New Roman" w:hAnsi="Times New Roman" w:cs="Times New Roman"/>
                <w:color w:val="FFFFFF"/>
                <w:lang w:eastAsia="en-US"/>
              </w:rPr>
            </w:pPr>
            <w:r w:rsidRPr="006B764A">
              <w:rPr>
                <w:rFonts w:ascii="Times New Roman" w:eastAsia="Times New Roman" w:hAnsi="Times New Roman" w:cs="Times New Roman"/>
                <w:color w:val="FFFFFF"/>
                <w:lang w:eastAsia="en-US"/>
              </w:rPr>
              <w:t>Status</w:t>
            </w:r>
          </w:p>
        </w:tc>
      </w:tr>
      <w:tr w:rsidR="006B764A" w:rsidRPr="006B764A" w14:paraId="2D3B2788" w14:textId="77777777" w:rsidTr="006200CD">
        <w:tc>
          <w:tcPr>
            <w:tcW w:w="1039" w:type="pct"/>
            <w:vMerge w:val="restart"/>
            <w:vAlign w:val="center"/>
          </w:tcPr>
          <w:p w14:paraId="6A112C01" w14:textId="77777777" w:rsidR="006B764A" w:rsidRPr="006B764A" w:rsidRDefault="006B764A" w:rsidP="006B764A">
            <w:pPr>
              <w:suppressAutoHyphens w:val="0"/>
              <w:spacing w:line="276" w:lineRule="auto"/>
              <w:ind w:left="0"/>
              <w:rPr>
                <w:rFonts w:ascii="Times New Roman" w:eastAsia="Times New Roman" w:hAnsi="Times New Roman" w:cs="Times New Roman"/>
                <w:lang w:eastAsia="en-US"/>
              </w:rPr>
            </w:pPr>
            <w:bookmarkStart w:id="14" w:name="_Hlk77700422"/>
            <w:r w:rsidRPr="006B764A">
              <w:rPr>
                <w:rFonts w:ascii="Times New Roman" w:eastAsia="Times New Roman" w:hAnsi="Times New Roman" w:cs="Times New Roman"/>
                <w:lang w:eastAsia="en-US"/>
              </w:rPr>
              <w:t>Deployment</w:t>
            </w:r>
          </w:p>
        </w:tc>
        <w:tc>
          <w:tcPr>
            <w:tcW w:w="927" w:type="pct"/>
            <w:gridSpan w:val="2"/>
          </w:tcPr>
          <w:p w14:paraId="2FD22530" w14:textId="77777777" w:rsidR="006B764A" w:rsidRPr="006B764A" w:rsidRDefault="006B764A" w:rsidP="006B764A">
            <w:pPr>
              <w:suppressAutoHyphens w:val="0"/>
              <w:spacing w:line="276" w:lineRule="auto"/>
              <w:ind w:left="0"/>
              <w:rPr>
                <w:rFonts w:ascii="Times New Roman" w:eastAsia="Times New Roman" w:hAnsi="Times New Roman" w:cs="Times New Roman"/>
                <w:lang w:eastAsia="en-US"/>
              </w:rPr>
            </w:pPr>
            <w:r w:rsidRPr="006B764A">
              <w:rPr>
                <w:rFonts w:ascii="Times New Roman" w:eastAsia="Times New Roman" w:hAnsi="Times New Roman" w:cs="Times New Roman"/>
                <w:lang w:eastAsia="en-US"/>
              </w:rPr>
              <w:t>VM</w:t>
            </w:r>
          </w:p>
        </w:tc>
        <w:tc>
          <w:tcPr>
            <w:tcW w:w="2451" w:type="pct"/>
            <w:gridSpan w:val="2"/>
          </w:tcPr>
          <w:p w14:paraId="2BE981D3" w14:textId="77777777" w:rsidR="006B764A" w:rsidRPr="006B764A" w:rsidRDefault="006B764A" w:rsidP="006B764A">
            <w:pPr>
              <w:suppressAutoHyphens w:val="0"/>
              <w:spacing w:line="276" w:lineRule="auto"/>
              <w:ind w:left="0"/>
              <w:rPr>
                <w:rFonts w:ascii="Times New Roman" w:eastAsia="Times New Roman" w:hAnsi="Times New Roman" w:cs="Times New Roman"/>
                <w:lang w:eastAsia="en-US"/>
              </w:rPr>
            </w:pPr>
            <w:r w:rsidRPr="006B764A">
              <w:rPr>
                <w:rFonts w:ascii="Times New Roman" w:eastAsia="Times New Roman" w:hAnsi="Times New Roman" w:cs="Times New Roman"/>
                <w:lang w:eastAsia="en-US"/>
              </w:rPr>
              <w:t xml:space="preserve">The zWAN EC can be installed as a VM on any x86/64 based </w:t>
            </w:r>
            <w:proofErr w:type="spellStart"/>
            <w:r w:rsidRPr="006B764A">
              <w:rPr>
                <w:rFonts w:ascii="Times New Roman" w:eastAsia="Times New Roman" w:hAnsi="Times New Roman" w:cs="Times New Roman"/>
                <w:lang w:eastAsia="en-US"/>
              </w:rPr>
              <w:t>uCPE</w:t>
            </w:r>
            <w:proofErr w:type="spellEnd"/>
          </w:p>
        </w:tc>
        <w:tc>
          <w:tcPr>
            <w:tcW w:w="583" w:type="pct"/>
            <w:gridSpan w:val="2"/>
            <w:vAlign w:val="center"/>
          </w:tcPr>
          <w:p w14:paraId="382637E5" w14:textId="77777777" w:rsidR="006B764A" w:rsidRPr="006B764A" w:rsidRDefault="006B764A" w:rsidP="00627E6F">
            <w:pPr>
              <w:numPr>
                <w:ilvl w:val="0"/>
                <w:numId w:val="21"/>
              </w:numPr>
              <w:suppressAutoHyphens w:val="0"/>
              <w:spacing w:line="276" w:lineRule="auto"/>
              <w:contextualSpacing/>
              <w:jc w:val="center"/>
              <w:rPr>
                <w:rFonts w:ascii="Times New Roman" w:eastAsia="Times New Roman" w:hAnsi="Times New Roman" w:cs="Times New Roman"/>
                <w:lang w:eastAsia="en-US"/>
              </w:rPr>
            </w:pPr>
          </w:p>
        </w:tc>
      </w:tr>
      <w:tr w:rsidR="006B764A" w:rsidRPr="006B764A" w14:paraId="3679448A" w14:textId="77777777" w:rsidTr="006200CD">
        <w:tc>
          <w:tcPr>
            <w:tcW w:w="1039" w:type="pct"/>
            <w:vMerge/>
          </w:tcPr>
          <w:p w14:paraId="51684FFE" w14:textId="77777777" w:rsidR="006B764A" w:rsidRPr="006B764A" w:rsidRDefault="006B764A" w:rsidP="006B764A">
            <w:pPr>
              <w:suppressAutoHyphens w:val="0"/>
              <w:spacing w:line="276" w:lineRule="auto"/>
              <w:ind w:left="0"/>
              <w:rPr>
                <w:rFonts w:ascii="Times New Roman" w:eastAsia="Times New Roman" w:hAnsi="Times New Roman" w:cs="Times New Roman"/>
                <w:lang w:eastAsia="en-US"/>
              </w:rPr>
            </w:pPr>
          </w:p>
        </w:tc>
        <w:tc>
          <w:tcPr>
            <w:tcW w:w="927" w:type="pct"/>
            <w:gridSpan w:val="2"/>
          </w:tcPr>
          <w:p w14:paraId="29D196F8" w14:textId="77777777" w:rsidR="006B764A" w:rsidRPr="006B764A" w:rsidRDefault="006B764A" w:rsidP="006B764A">
            <w:pPr>
              <w:suppressAutoHyphens w:val="0"/>
              <w:spacing w:line="276" w:lineRule="auto"/>
              <w:ind w:left="0"/>
              <w:rPr>
                <w:rFonts w:ascii="Times New Roman" w:eastAsia="Times New Roman" w:hAnsi="Times New Roman" w:cs="Times New Roman"/>
                <w:lang w:eastAsia="en-US"/>
              </w:rPr>
            </w:pPr>
            <w:r w:rsidRPr="006B764A">
              <w:rPr>
                <w:rFonts w:ascii="Times New Roman" w:eastAsia="Times New Roman" w:hAnsi="Times New Roman" w:cs="Times New Roman"/>
                <w:lang w:eastAsia="en-US"/>
              </w:rPr>
              <w:t>Cloud Deployment</w:t>
            </w:r>
          </w:p>
        </w:tc>
        <w:tc>
          <w:tcPr>
            <w:tcW w:w="2451" w:type="pct"/>
            <w:gridSpan w:val="2"/>
          </w:tcPr>
          <w:p w14:paraId="68997DCF" w14:textId="77777777" w:rsidR="006B764A" w:rsidRPr="006B764A" w:rsidRDefault="006B764A" w:rsidP="006B764A">
            <w:pPr>
              <w:suppressAutoHyphens w:val="0"/>
              <w:spacing w:line="276" w:lineRule="auto"/>
              <w:ind w:left="0"/>
              <w:rPr>
                <w:rFonts w:ascii="Times New Roman" w:eastAsia="Times New Roman" w:hAnsi="Times New Roman" w:cs="Times New Roman"/>
                <w:lang w:eastAsia="en-US"/>
              </w:rPr>
            </w:pPr>
            <w:r w:rsidRPr="006B764A">
              <w:rPr>
                <w:rFonts w:ascii="Times New Roman" w:eastAsia="Times New Roman" w:hAnsi="Times New Roman" w:cs="Times New Roman"/>
                <w:lang w:eastAsia="en-US"/>
              </w:rPr>
              <w:t>The zWAN EC can be installed in the clients cloud.</w:t>
            </w:r>
          </w:p>
        </w:tc>
        <w:tc>
          <w:tcPr>
            <w:tcW w:w="583" w:type="pct"/>
            <w:gridSpan w:val="2"/>
            <w:vAlign w:val="center"/>
          </w:tcPr>
          <w:p w14:paraId="637C669B" w14:textId="77777777" w:rsidR="006B764A" w:rsidRPr="006B764A" w:rsidRDefault="006B764A" w:rsidP="00627E6F">
            <w:pPr>
              <w:numPr>
                <w:ilvl w:val="0"/>
                <w:numId w:val="21"/>
              </w:numPr>
              <w:suppressAutoHyphens w:val="0"/>
              <w:spacing w:line="276" w:lineRule="auto"/>
              <w:contextualSpacing/>
              <w:jc w:val="center"/>
              <w:rPr>
                <w:rFonts w:ascii="Times New Roman" w:eastAsia="Times New Roman" w:hAnsi="Times New Roman" w:cs="Times New Roman"/>
                <w:lang w:eastAsia="en-US"/>
              </w:rPr>
            </w:pPr>
          </w:p>
        </w:tc>
      </w:tr>
      <w:tr w:rsidR="006B764A" w:rsidRPr="006B764A" w14:paraId="6BC5501C" w14:textId="77777777" w:rsidTr="006200CD">
        <w:tc>
          <w:tcPr>
            <w:tcW w:w="1039" w:type="pct"/>
            <w:vMerge/>
          </w:tcPr>
          <w:p w14:paraId="6547421D" w14:textId="77777777" w:rsidR="006B764A" w:rsidRPr="006B764A" w:rsidRDefault="006B764A" w:rsidP="006B764A">
            <w:pPr>
              <w:suppressAutoHyphens w:val="0"/>
              <w:spacing w:line="276" w:lineRule="auto"/>
              <w:ind w:left="0"/>
              <w:rPr>
                <w:rFonts w:ascii="Times New Roman" w:eastAsia="Times New Roman" w:hAnsi="Times New Roman" w:cs="Times New Roman"/>
                <w:lang w:eastAsia="en-US"/>
              </w:rPr>
            </w:pPr>
          </w:p>
        </w:tc>
        <w:tc>
          <w:tcPr>
            <w:tcW w:w="927" w:type="pct"/>
            <w:gridSpan w:val="2"/>
          </w:tcPr>
          <w:p w14:paraId="79C04685" w14:textId="77777777" w:rsidR="006B764A" w:rsidRPr="006B764A" w:rsidRDefault="006B764A" w:rsidP="006B764A">
            <w:pPr>
              <w:suppressAutoHyphens w:val="0"/>
              <w:spacing w:line="276" w:lineRule="auto"/>
              <w:ind w:left="0"/>
              <w:rPr>
                <w:rFonts w:ascii="Times New Roman" w:eastAsia="Times New Roman" w:hAnsi="Times New Roman" w:cs="Times New Roman"/>
                <w:lang w:eastAsia="en-US"/>
              </w:rPr>
            </w:pPr>
            <w:r w:rsidRPr="006B764A">
              <w:rPr>
                <w:rFonts w:ascii="Times New Roman" w:eastAsia="Times New Roman" w:hAnsi="Times New Roman" w:cs="Times New Roman"/>
                <w:lang w:eastAsia="en-US"/>
              </w:rPr>
              <w:t>ARM</w:t>
            </w:r>
          </w:p>
        </w:tc>
        <w:tc>
          <w:tcPr>
            <w:tcW w:w="2451" w:type="pct"/>
            <w:gridSpan w:val="2"/>
          </w:tcPr>
          <w:p w14:paraId="605E6369" w14:textId="77777777" w:rsidR="006B764A" w:rsidRPr="006B764A" w:rsidRDefault="006B764A" w:rsidP="006B764A">
            <w:pPr>
              <w:suppressAutoHyphens w:val="0"/>
              <w:spacing w:line="276" w:lineRule="auto"/>
              <w:ind w:left="0"/>
              <w:rPr>
                <w:rFonts w:ascii="Times New Roman" w:eastAsia="Times New Roman" w:hAnsi="Times New Roman" w:cs="Times New Roman"/>
                <w:lang w:eastAsia="en-US"/>
              </w:rPr>
            </w:pPr>
            <w:r w:rsidRPr="006B764A">
              <w:rPr>
                <w:rFonts w:ascii="Times New Roman" w:eastAsia="Times New Roman" w:hAnsi="Times New Roman" w:cs="Times New Roman"/>
                <w:lang w:eastAsia="en-US"/>
              </w:rPr>
              <w:t>Banana PI R64 (MT7622), BPI-R3</w:t>
            </w:r>
          </w:p>
        </w:tc>
        <w:tc>
          <w:tcPr>
            <w:tcW w:w="583" w:type="pct"/>
            <w:gridSpan w:val="2"/>
            <w:vAlign w:val="center"/>
          </w:tcPr>
          <w:p w14:paraId="2018A02B" w14:textId="77777777" w:rsidR="006B764A" w:rsidRPr="006B764A" w:rsidRDefault="006B764A" w:rsidP="00627E6F">
            <w:pPr>
              <w:numPr>
                <w:ilvl w:val="0"/>
                <w:numId w:val="22"/>
              </w:numPr>
              <w:suppressAutoHyphens w:val="0"/>
              <w:spacing w:line="276" w:lineRule="auto"/>
              <w:contextualSpacing/>
              <w:jc w:val="center"/>
              <w:rPr>
                <w:rFonts w:ascii="Times New Roman" w:eastAsia="Times New Roman" w:hAnsi="Times New Roman" w:cs="Times New Roman"/>
                <w:lang w:eastAsia="en-US"/>
              </w:rPr>
            </w:pPr>
          </w:p>
        </w:tc>
      </w:tr>
      <w:tr w:rsidR="006B764A" w:rsidRPr="006B764A" w14:paraId="67BE0499" w14:textId="77777777" w:rsidTr="006200CD">
        <w:tc>
          <w:tcPr>
            <w:tcW w:w="1039" w:type="pct"/>
            <w:vMerge/>
          </w:tcPr>
          <w:p w14:paraId="0B9F2EBF" w14:textId="77777777" w:rsidR="006B764A" w:rsidRPr="006B764A" w:rsidRDefault="006B764A" w:rsidP="006B764A">
            <w:pPr>
              <w:suppressAutoHyphens w:val="0"/>
              <w:spacing w:line="276" w:lineRule="auto"/>
              <w:ind w:left="0"/>
              <w:rPr>
                <w:rFonts w:ascii="Times New Roman" w:eastAsia="Times New Roman" w:hAnsi="Times New Roman" w:cs="Times New Roman"/>
                <w:lang w:eastAsia="en-US"/>
              </w:rPr>
            </w:pPr>
          </w:p>
        </w:tc>
        <w:tc>
          <w:tcPr>
            <w:tcW w:w="927" w:type="pct"/>
            <w:gridSpan w:val="2"/>
          </w:tcPr>
          <w:p w14:paraId="74D11081" w14:textId="77777777" w:rsidR="006B764A" w:rsidRPr="006B764A" w:rsidRDefault="006B764A" w:rsidP="006B764A">
            <w:pPr>
              <w:suppressAutoHyphens w:val="0"/>
              <w:spacing w:line="276" w:lineRule="auto"/>
              <w:ind w:left="0"/>
              <w:rPr>
                <w:rFonts w:ascii="Times New Roman" w:eastAsia="Times New Roman" w:hAnsi="Times New Roman" w:cs="Times New Roman"/>
                <w:lang w:eastAsia="en-US"/>
              </w:rPr>
            </w:pPr>
            <w:r w:rsidRPr="006B764A">
              <w:rPr>
                <w:rFonts w:ascii="Times New Roman" w:eastAsia="Times New Roman" w:hAnsi="Times New Roman" w:cs="Times New Roman"/>
                <w:lang w:eastAsia="en-US"/>
              </w:rPr>
              <w:t>X86/64</w:t>
            </w:r>
          </w:p>
        </w:tc>
        <w:tc>
          <w:tcPr>
            <w:tcW w:w="2451" w:type="pct"/>
            <w:gridSpan w:val="2"/>
          </w:tcPr>
          <w:p w14:paraId="13730AC5" w14:textId="77777777" w:rsidR="006B764A" w:rsidRPr="006B764A" w:rsidRDefault="006B764A" w:rsidP="006B764A">
            <w:pPr>
              <w:suppressAutoHyphens w:val="0"/>
              <w:spacing w:line="276" w:lineRule="auto"/>
              <w:ind w:left="0"/>
              <w:rPr>
                <w:rFonts w:ascii="Times New Roman" w:eastAsia="Times New Roman" w:hAnsi="Times New Roman" w:cs="Times New Roman"/>
                <w:lang w:eastAsia="en-US"/>
              </w:rPr>
            </w:pPr>
            <w:r w:rsidRPr="006B764A">
              <w:rPr>
                <w:rFonts w:ascii="Times New Roman" w:eastAsia="Times New Roman" w:hAnsi="Times New Roman" w:cs="Times New Roman"/>
                <w:lang w:eastAsia="en-US"/>
              </w:rPr>
              <w:t>Lanner NCA 4010</w:t>
            </w:r>
          </w:p>
        </w:tc>
        <w:tc>
          <w:tcPr>
            <w:tcW w:w="583" w:type="pct"/>
            <w:gridSpan w:val="2"/>
            <w:vAlign w:val="center"/>
          </w:tcPr>
          <w:p w14:paraId="3F70DC3E" w14:textId="77777777" w:rsidR="006B764A" w:rsidRPr="006B764A" w:rsidRDefault="006B764A" w:rsidP="00627E6F">
            <w:pPr>
              <w:numPr>
                <w:ilvl w:val="0"/>
                <w:numId w:val="22"/>
              </w:numPr>
              <w:suppressAutoHyphens w:val="0"/>
              <w:spacing w:line="276" w:lineRule="auto"/>
              <w:contextualSpacing/>
              <w:jc w:val="center"/>
              <w:rPr>
                <w:rFonts w:ascii="Times New Roman" w:eastAsia="Times New Roman" w:hAnsi="Times New Roman" w:cs="Times New Roman"/>
                <w:lang w:eastAsia="en-US"/>
              </w:rPr>
            </w:pPr>
          </w:p>
        </w:tc>
      </w:tr>
      <w:bookmarkEnd w:id="14"/>
      <w:tr w:rsidR="006B764A" w:rsidRPr="006B764A" w14:paraId="5CFE953A" w14:textId="77777777" w:rsidTr="006200CD">
        <w:tc>
          <w:tcPr>
            <w:tcW w:w="1039" w:type="pct"/>
            <w:vMerge w:val="restart"/>
            <w:vAlign w:val="center"/>
          </w:tcPr>
          <w:p w14:paraId="7FC345C2" w14:textId="77777777" w:rsidR="006B764A" w:rsidRPr="006B764A" w:rsidRDefault="006B764A" w:rsidP="006B764A">
            <w:pPr>
              <w:suppressAutoHyphens w:val="0"/>
              <w:spacing w:line="276" w:lineRule="auto"/>
              <w:ind w:left="0"/>
              <w:rPr>
                <w:rFonts w:ascii="Times New Roman" w:eastAsia="Times New Roman" w:hAnsi="Times New Roman" w:cs="Times New Roman"/>
                <w:lang w:eastAsia="en-US"/>
              </w:rPr>
            </w:pPr>
            <w:r w:rsidRPr="006B764A">
              <w:rPr>
                <w:rFonts w:ascii="Times New Roman" w:eastAsia="Times New Roman" w:hAnsi="Times New Roman" w:cs="Times New Roman"/>
                <w:lang w:eastAsia="en-US"/>
              </w:rPr>
              <w:lastRenderedPageBreak/>
              <w:t>Topology Support</w:t>
            </w:r>
          </w:p>
          <w:p w14:paraId="01581E10" w14:textId="77777777" w:rsidR="006B764A" w:rsidRPr="006B764A" w:rsidRDefault="006B764A" w:rsidP="006B764A">
            <w:pPr>
              <w:suppressAutoHyphens w:val="0"/>
              <w:spacing w:line="276" w:lineRule="auto"/>
              <w:ind w:left="0"/>
              <w:rPr>
                <w:rFonts w:ascii="Times New Roman" w:eastAsia="Times New Roman" w:hAnsi="Times New Roman" w:cs="Times New Roman"/>
                <w:lang w:eastAsia="en-US"/>
              </w:rPr>
            </w:pPr>
          </w:p>
        </w:tc>
        <w:tc>
          <w:tcPr>
            <w:tcW w:w="927" w:type="pct"/>
            <w:gridSpan w:val="2"/>
          </w:tcPr>
          <w:p w14:paraId="2C860595" w14:textId="77777777" w:rsidR="006B764A" w:rsidRPr="006B764A" w:rsidRDefault="006B764A" w:rsidP="006B764A">
            <w:pPr>
              <w:suppressAutoHyphens w:val="0"/>
              <w:spacing w:line="276" w:lineRule="auto"/>
              <w:ind w:left="0"/>
              <w:rPr>
                <w:rFonts w:ascii="Times New Roman" w:eastAsia="Times New Roman" w:hAnsi="Times New Roman" w:cs="Times New Roman"/>
                <w:lang w:eastAsia="en-US"/>
              </w:rPr>
            </w:pPr>
            <w:r w:rsidRPr="006B764A">
              <w:rPr>
                <w:rFonts w:ascii="Times New Roman" w:eastAsia="Times New Roman" w:hAnsi="Times New Roman" w:cs="Times New Roman"/>
                <w:lang w:eastAsia="en-US"/>
              </w:rPr>
              <w:t>Hub and spoke</w:t>
            </w:r>
          </w:p>
        </w:tc>
        <w:tc>
          <w:tcPr>
            <w:tcW w:w="2451" w:type="pct"/>
            <w:gridSpan w:val="2"/>
          </w:tcPr>
          <w:p w14:paraId="2C9100B2" w14:textId="77777777" w:rsidR="006B764A" w:rsidRPr="006B764A" w:rsidRDefault="006B764A" w:rsidP="006B764A">
            <w:pPr>
              <w:suppressAutoHyphens w:val="0"/>
              <w:spacing w:line="276" w:lineRule="auto"/>
              <w:ind w:left="0"/>
              <w:rPr>
                <w:rFonts w:ascii="Times New Roman" w:eastAsia="Times New Roman" w:hAnsi="Times New Roman" w:cs="Times New Roman"/>
                <w:lang w:eastAsia="en-US"/>
              </w:rPr>
            </w:pPr>
          </w:p>
        </w:tc>
        <w:tc>
          <w:tcPr>
            <w:tcW w:w="583" w:type="pct"/>
            <w:gridSpan w:val="2"/>
            <w:vAlign w:val="center"/>
          </w:tcPr>
          <w:p w14:paraId="51D46A4B" w14:textId="77777777" w:rsidR="006B764A" w:rsidRPr="006B764A" w:rsidRDefault="006B764A" w:rsidP="00627E6F">
            <w:pPr>
              <w:numPr>
                <w:ilvl w:val="0"/>
                <w:numId w:val="21"/>
              </w:numPr>
              <w:suppressAutoHyphens w:val="0"/>
              <w:spacing w:line="276" w:lineRule="auto"/>
              <w:contextualSpacing/>
              <w:jc w:val="center"/>
              <w:rPr>
                <w:rFonts w:ascii="Times New Roman" w:eastAsia="Times New Roman" w:hAnsi="Times New Roman" w:cs="Times New Roman"/>
                <w:lang w:eastAsia="en-US"/>
              </w:rPr>
            </w:pPr>
          </w:p>
        </w:tc>
      </w:tr>
      <w:tr w:rsidR="006B764A" w:rsidRPr="006B764A" w14:paraId="7C8CF501" w14:textId="77777777" w:rsidTr="006200CD">
        <w:tc>
          <w:tcPr>
            <w:tcW w:w="1039" w:type="pct"/>
            <w:vMerge/>
          </w:tcPr>
          <w:p w14:paraId="2DAFA94A" w14:textId="77777777" w:rsidR="006B764A" w:rsidRPr="006B764A" w:rsidRDefault="006B764A" w:rsidP="006B764A">
            <w:pPr>
              <w:suppressAutoHyphens w:val="0"/>
              <w:spacing w:line="276" w:lineRule="auto"/>
              <w:ind w:left="0"/>
              <w:rPr>
                <w:rFonts w:ascii="Times New Roman" w:eastAsia="Times New Roman" w:hAnsi="Times New Roman" w:cs="Times New Roman"/>
                <w:lang w:eastAsia="en-US"/>
              </w:rPr>
            </w:pPr>
          </w:p>
        </w:tc>
        <w:tc>
          <w:tcPr>
            <w:tcW w:w="927" w:type="pct"/>
            <w:gridSpan w:val="2"/>
          </w:tcPr>
          <w:p w14:paraId="46FE3FD8" w14:textId="77777777" w:rsidR="006B764A" w:rsidRPr="006B764A" w:rsidRDefault="006B764A" w:rsidP="006B764A">
            <w:pPr>
              <w:suppressAutoHyphens w:val="0"/>
              <w:spacing w:line="276" w:lineRule="auto"/>
              <w:ind w:left="0"/>
              <w:rPr>
                <w:rFonts w:ascii="Times New Roman" w:eastAsia="Times New Roman" w:hAnsi="Times New Roman" w:cs="Times New Roman"/>
                <w:lang w:eastAsia="en-US"/>
              </w:rPr>
            </w:pPr>
            <w:r w:rsidRPr="006B764A">
              <w:rPr>
                <w:rFonts w:ascii="Times New Roman" w:eastAsia="Times New Roman" w:hAnsi="Times New Roman" w:cs="Times New Roman"/>
                <w:lang w:eastAsia="en-US"/>
              </w:rPr>
              <w:t>Branch to Branch</w:t>
            </w:r>
          </w:p>
        </w:tc>
        <w:tc>
          <w:tcPr>
            <w:tcW w:w="2451" w:type="pct"/>
            <w:gridSpan w:val="2"/>
          </w:tcPr>
          <w:p w14:paraId="22E411A5" w14:textId="77777777" w:rsidR="006B764A" w:rsidRPr="006B764A" w:rsidRDefault="006B764A" w:rsidP="006B764A">
            <w:pPr>
              <w:suppressAutoHyphens w:val="0"/>
              <w:spacing w:line="276" w:lineRule="auto"/>
              <w:ind w:left="0"/>
              <w:rPr>
                <w:rFonts w:ascii="Times New Roman" w:eastAsia="Times New Roman" w:hAnsi="Times New Roman" w:cs="Times New Roman"/>
                <w:lang w:eastAsia="en-US"/>
              </w:rPr>
            </w:pPr>
          </w:p>
        </w:tc>
        <w:tc>
          <w:tcPr>
            <w:tcW w:w="583" w:type="pct"/>
            <w:gridSpan w:val="2"/>
            <w:vAlign w:val="center"/>
          </w:tcPr>
          <w:p w14:paraId="2285A80E" w14:textId="77777777" w:rsidR="006B764A" w:rsidRPr="006B764A" w:rsidRDefault="006B764A" w:rsidP="00627E6F">
            <w:pPr>
              <w:numPr>
                <w:ilvl w:val="0"/>
                <w:numId w:val="21"/>
              </w:numPr>
              <w:suppressAutoHyphens w:val="0"/>
              <w:spacing w:line="276" w:lineRule="auto"/>
              <w:contextualSpacing/>
              <w:jc w:val="center"/>
              <w:rPr>
                <w:rFonts w:ascii="Times New Roman" w:eastAsia="Times New Roman" w:hAnsi="Times New Roman" w:cs="Times New Roman"/>
                <w:lang w:eastAsia="en-US"/>
              </w:rPr>
            </w:pPr>
          </w:p>
        </w:tc>
      </w:tr>
      <w:tr w:rsidR="006B764A" w:rsidRPr="006B764A" w14:paraId="772678EC" w14:textId="77777777" w:rsidTr="006200CD">
        <w:tc>
          <w:tcPr>
            <w:tcW w:w="1966" w:type="pct"/>
            <w:gridSpan w:val="3"/>
          </w:tcPr>
          <w:p w14:paraId="46A011FC" w14:textId="77777777" w:rsidR="006B764A" w:rsidRPr="006B764A" w:rsidRDefault="006B764A" w:rsidP="006B764A">
            <w:pPr>
              <w:suppressAutoHyphens w:val="0"/>
              <w:spacing w:line="276" w:lineRule="auto"/>
              <w:ind w:left="0"/>
              <w:rPr>
                <w:rFonts w:ascii="Times New Roman" w:eastAsia="Times New Roman" w:hAnsi="Times New Roman" w:cs="Times New Roman"/>
                <w:lang w:eastAsia="en-US"/>
              </w:rPr>
            </w:pPr>
            <w:r w:rsidRPr="006B764A">
              <w:rPr>
                <w:rFonts w:ascii="Times New Roman" w:eastAsia="Times New Roman" w:hAnsi="Times New Roman" w:cs="Times New Roman"/>
                <w:lang w:eastAsia="en-US"/>
              </w:rPr>
              <w:t>Zero touch provisioning</w:t>
            </w:r>
          </w:p>
        </w:tc>
        <w:tc>
          <w:tcPr>
            <w:tcW w:w="2451" w:type="pct"/>
            <w:gridSpan w:val="2"/>
          </w:tcPr>
          <w:p w14:paraId="05DEDCAC" w14:textId="77777777" w:rsidR="006B764A" w:rsidRPr="006B764A" w:rsidRDefault="006B764A" w:rsidP="006B764A">
            <w:pPr>
              <w:suppressAutoHyphens w:val="0"/>
              <w:spacing w:line="276" w:lineRule="auto"/>
              <w:ind w:left="0"/>
              <w:rPr>
                <w:rFonts w:ascii="Times New Roman" w:eastAsia="Times New Roman" w:hAnsi="Times New Roman" w:cs="Times New Roman"/>
                <w:lang w:eastAsia="en-US"/>
              </w:rPr>
            </w:pPr>
          </w:p>
        </w:tc>
        <w:tc>
          <w:tcPr>
            <w:tcW w:w="583" w:type="pct"/>
            <w:gridSpan w:val="2"/>
            <w:vAlign w:val="center"/>
          </w:tcPr>
          <w:p w14:paraId="51C46A15" w14:textId="77777777" w:rsidR="006B764A" w:rsidRPr="006B764A" w:rsidRDefault="006B764A" w:rsidP="00627E6F">
            <w:pPr>
              <w:numPr>
                <w:ilvl w:val="0"/>
                <w:numId w:val="21"/>
              </w:numPr>
              <w:suppressAutoHyphens w:val="0"/>
              <w:spacing w:line="276" w:lineRule="auto"/>
              <w:contextualSpacing/>
              <w:jc w:val="center"/>
              <w:rPr>
                <w:rFonts w:ascii="Times New Roman" w:eastAsia="Times New Roman" w:hAnsi="Times New Roman" w:cs="Times New Roman"/>
                <w:lang w:eastAsia="en-US"/>
              </w:rPr>
            </w:pPr>
          </w:p>
        </w:tc>
      </w:tr>
      <w:tr w:rsidR="006B764A" w:rsidRPr="006B764A" w14:paraId="1C3B619B" w14:textId="77777777" w:rsidTr="006200CD">
        <w:tc>
          <w:tcPr>
            <w:tcW w:w="1966" w:type="pct"/>
            <w:gridSpan w:val="3"/>
          </w:tcPr>
          <w:p w14:paraId="19F9F903" w14:textId="77777777" w:rsidR="006B764A" w:rsidRPr="006B764A" w:rsidRDefault="006B764A" w:rsidP="006B764A">
            <w:pPr>
              <w:suppressAutoHyphens w:val="0"/>
              <w:spacing w:line="276" w:lineRule="auto"/>
              <w:ind w:left="0"/>
              <w:rPr>
                <w:rFonts w:ascii="Times New Roman" w:eastAsia="Times New Roman" w:hAnsi="Times New Roman" w:cs="Times New Roman"/>
                <w:lang w:eastAsia="en-US"/>
              </w:rPr>
            </w:pPr>
            <w:r w:rsidRPr="006B764A">
              <w:rPr>
                <w:rFonts w:ascii="Times New Roman" w:eastAsia="Times New Roman" w:hAnsi="Times New Roman" w:cs="Times New Roman"/>
                <w:lang w:eastAsia="en-US"/>
              </w:rPr>
              <w:t>Multiple WAN Interfaces</w:t>
            </w:r>
          </w:p>
        </w:tc>
        <w:tc>
          <w:tcPr>
            <w:tcW w:w="2451" w:type="pct"/>
            <w:gridSpan w:val="2"/>
          </w:tcPr>
          <w:p w14:paraId="25D2A48F" w14:textId="77777777" w:rsidR="006B764A" w:rsidRPr="006B764A" w:rsidRDefault="006B764A" w:rsidP="006B764A">
            <w:pPr>
              <w:suppressAutoHyphens w:val="0"/>
              <w:spacing w:line="276" w:lineRule="auto"/>
              <w:ind w:left="0"/>
              <w:rPr>
                <w:rFonts w:ascii="Times New Roman" w:eastAsia="Times New Roman" w:hAnsi="Times New Roman" w:cs="Times New Roman"/>
                <w:lang w:eastAsia="en-US"/>
              </w:rPr>
            </w:pPr>
          </w:p>
        </w:tc>
        <w:tc>
          <w:tcPr>
            <w:tcW w:w="583" w:type="pct"/>
            <w:gridSpan w:val="2"/>
            <w:vAlign w:val="center"/>
          </w:tcPr>
          <w:p w14:paraId="1CFFCBD5" w14:textId="77777777" w:rsidR="006B764A" w:rsidRPr="006B764A" w:rsidRDefault="006B764A" w:rsidP="00627E6F">
            <w:pPr>
              <w:numPr>
                <w:ilvl w:val="0"/>
                <w:numId w:val="21"/>
              </w:numPr>
              <w:suppressAutoHyphens w:val="0"/>
              <w:spacing w:line="276" w:lineRule="auto"/>
              <w:contextualSpacing/>
              <w:jc w:val="center"/>
              <w:rPr>
                <w:rFonts w:ascii="Times New Roman" w:eastAsia="Times New Roman" w:hAnsi="Times New Roman" w:cs="Times New Roman"/>
                <w:lang w:eastAsia="en-US"/>
              </w:rPr>
            </w:pPr>
          </w:p>
        </w:tc>
      </w:tr>
      <w:tr w:rsidR="006B764A" w:rsidRPr="006B764A" w14:paraId="0BD91BF2" w14:textId="77777777" w:rsidTr="006200CD">
        <w:tc>
          <w:tcPr>
            <w:tcW w:w="1966" w:type="pct"/>
            <w:gridSpan w:val="3"/>
          </w:tcPr>
          <w:p w14:paraId="2D1C25C4" w14:textId="77777777" w:rsidR="006B764A" w:rsidRPr="006B764A" w:rsidRDefault="006B764A" w:rsidP="006B764A">
            <w:pPr>
              <w:suppressAutoHyphens w:val="0"/>
              <w:spacing w:line="276" w:lineRule="auto"/>
              <w:ind w:left="0"/>
              <w:rPr>
                <w:rFonts w:ascii="Times New Roman" w:eastAsia="Times New Roman" w:hAnsi="Times New Roman" w:cs="Times New Roman"/>
                <w:lang w:eastAsia="en-US"/>
              </w:rPr>
            </w:pPr>
            <w:r w:rsidRPr="006B764A">
              <w:rPr>
                <w:rFonts w:ascii="Times New Roman" w:eastAsia="Times New Roman" w:hAnsi="Times New Roman" w:cs="Times New Roman"/>
                <w:lang w:eastAsia="en-US"/>
              </w:rPr>
              <w:t>MPLS/ILL/Broadband</w:t>
            </w:r>
          </w:p>
        </w:tc>
        <w:tc>
          <w:tcPr>
            <w:tcW w:w="2451" w:type="pct"/>
            <w:gridSpan w:val="2"/>
          </w:tcPr>
          <w:p w14:paraId="2BE19B5C" w14:textId="77777777" w:rsidR="006B764A" w:rsidRPr="006B764A" w:rsidRDefault="006B764A" w:rsidP="006B764A">
            <w:pPr>
              <w:suppressAutoHyphens w:val="0"/>
              <w:spacing w:line="276" w:lineRule="auto"/>
              <w:ind w:left="0"/>
              <w:rPr>
                <w:rFonts w:ascii="Times New Roman" w:eastAsia="Times New Roman" w:hAnsi="Times New Roman" w:cs="Times New Roman"/>
                <w:lang w:eastAsia="en-US"/>
              </w:rPr>
            </w:pPr>
          </w:p>
        </w:tc>
        <w:tc>
          <w:tcPr>
            <w:tcW w:w="583" w:type="pct"/>
            <w:gridSpan w:val="2"/>
            <w:vAlign w:val="center"/>
          </w:tcPr>
          <w:p w14:paraId="0911D305" w14:textId="77777777" w:rsidR="006B764A" w:rsidRPr="006B764A" w:rsidRDefault="006B764A" w:rsidP="00627E6F">
            <w:pPr>
              <w:numPr>
                <w:ilvl w:val="0"/>
                <w:numId w:val="21"/>
              </w:numPr>
              <w:suppressAutoHyphens w:val="0"/>
              <w:spacing w:line="276" w:lineRule="auto"/>
              <w:contextualSpacing/>
              <w:jc w:val="center"/>
              <w:rPr>
                <w:rFonts w:ascii="Times New Roman" w:eastAsia="Times New Roman" w:hAnsi="Times New Roman" w:cs="Times New Roman"/>
                <w:lang w:eastAsia="en-US"/>
              </w:rPr>
            </w:pPr>
          </w:p>
        </w:tc>
      </w:tr>
      <w:tr w:rsidR="006B764A" w:rsidRPr="006B764A" w14:paraId="2ED97533" w14:textId="77777777" w:rsidTr="006200CD">
        <w:tc>
          <w:tcPr>
            <w:tcW w:w="1966" w:type="pct"/>
            <w:gridSpan w:val="3"/>
          </w:tcPr>
          <w:p w14:paraId="2311BE13" w14:textId="77777777" w:rsidR="006B764A" w:rsidRPr="006B764A" w:rsidRDefault="006B764A" w:rsidP="006B764A">
            <w:pPr>
              <w:suppressAutoHyphens w:val="0"/>
              <w:spacing w:line="276" w:lineRule="auto"/>
              <w:ind w:left="0"/>
              <w:rPr>
                <w:rFonts w:ascii="Times New Roman" w:eastAsia="Times New Roman" w:hAnsi="Times New Roman" w:cs="Times New Roman"/>
                <w:lang w:eastAsia="en-US"/>
              </w:rPr>
            </w:pPr>
            <w:proofErr w:type="spellStart"/>
            <w:r w:rsidRPr="006B764A">
              <w:rPr>
                <w:rFonts w:ascii="Times New Roman" w:eastAsia="Times New Roman" w:hAnsi="Times New Roman" w:cs="Times New Roman"/>
                <w:lang w:eastAsia="en-US"/>
              </w:rPr>
              <w:t>PPPoE</w:t>
            </w:r>
            <w:proofErr w:type="spellEnd"/>
          </w:p>
        </w:tc>
        <w:tc>
          <w:tcPr>
            <w:tcW w:w="2451" w:type="pct"/>
            <w:gridSpan w:val="2"/>
          </w:tcPr>
          <w:p w14:paraId="7AB5AA5A" w14:textId="77777777" w:rsidR="006B764A" w:rsidRPr="006B764A" w:rsidRDefault="006B764A" w:rsidP="006B764A">
            <w:pPr>
              <w:suppressAutoHyphens w:val="0"/>
              <w:spacing w:line="276" w:lineRule="auto"/>
              <w:ind w:left="0"/>
              <w:rPr>
                <w:rFonts w:ascii="Times New Roman" w:eastAsia="Times New Roman" w:hAnsi="Times New Roman" w:cs="Times New Roman"/>
                <w:lang w:eastAsia="en-US"/>
              </w:rPr>
            </w:pPr>
          </w:p>
        </w:tc>
        <w:tc>
          <w:tcPr>
            <w:tcW w:w="583" w:type="pct"/>
            <w:gridSpan w:val="2"/>
            <w:vAlign w:val="center"/>
          </w:tcPr>
          <w:p w14:paraId="26553B87" w14:textId="77777777" w:rsidR="006B764A" w:rsidRPr="006B764A" w:rsidRDefault="006B764A" w:rsidP="00627E6F">
            <w:pPr>
              <w:numPr>
                <w:ilvl w:val="0"/>
                <w:numId w:val="26"/>
              </w:numPr>
              <w:suppressAutoHyphens w:val="0"/>
              <w:spacing w:line="276" w:lineRule="auto"/>
              <w:contextualSpacing/>
              <w:rPr>
                <w:rFonts w:ascii="Times New Roman" w:eastAsia="Times New Roman" w:hAnsi="Times New Roman" w:cs="Times New Roman"/>
                <w:lang w:eastAsia="en-US"/>
              </w:rPr>
            </w:pPr>
          </w:p>
        </w:tc>
      </w:tr>
      <w:tr w:rsidR="006B764A" w:rsidRPr="006B764A" w14:paraId="10E5CBA6" w14:textId="77777777" w:rsidTr="006200CD">
        <w:tc>
          <w:tcPr>
            <w:tcW w:w="1039" w:type="pct"/>
            <w:vMerge w:val="restart"/>
            <w:vAlign w:val="center"/>
          </w:tcPr>
          <w:p w14:paraId="6771E01F" w14:textId="515BD15E" w:rsidR="006B764A" w:rsidRPr="006B764A" w:rsidRDefault="006B764A" w:rsidP="006B764A">
            <w:pPr>
              <w:suppressAutoHyphens w:val="0"/>
              <w:spacing w:line="276" w:lineRule="auto"/>
              <w:ind w:left="0"/>
              <w:rPr>
                <w:rFonts w:ascii="Times New Roman" w:eastAsia="Times New Roman" w:hAnsi="Times New Roman" w:cs="Times New Roman"/>
                <w:lang w:eastAsia="en-US"/>
              </w:rPr>
            </w:pPr>
            <w:r w:rsidRPr="006B764A">
              <w:rPr>
                <w:rFonts w:ascii="Times New Roman" w:eastAsia="Times New Roman" w:hAnsi="Times New Roman" w:cs="Times New Roman"/>
                <w:lang w:eastAsia="en-US"/>
              </w:rPr>
              <w:t>Multiple 3G-4G</w:t>
            </w:r>
            <w:r w:rsidR="006200CD">
              <w:rPr>
                <w:rFonts w:ascii="Times New Roman" w:eastAsia="Times New Roman" w:hAnsi="Times New Roman" w:cs="Times New Roman"/>
                <w:lang w:eastAsia="en-US"/>
              </w:rPr>
              <w:t>/5G LTE</w:t>
            </w:r>
          </w:p>
        </w:tc>
        <w:tc>
          <w:tcPr>
            <w:tcW w:w="927" w:type="pct"/>
            <w:gridSpan w:val="2"/>
          </w:tcPr>
          <w:p w14:paraId="16AFE0C1" w14:textId="77777777" w:rsidR="006B764A" w:rsidRPr="006B764A" w:rsidRDefault="006B764A" w:rsidP="006B764A">
            <w:pPr>
              <w:suppressAutoHyphens w:val="0"/>
              <w:spacing w:line="276" w:lineRule="auto"/>
              <w:ind w:left="0"/>
              <w:rPr>
                <w:rFonts w:ascii="Times New Roman" w:eastAsia="Times New Roman" w:hAnsi="Times New Roman" w:cs="Times New Roman"/>
                <w:lang w:eastAsia="en-US"/>
              </w:rPr>
            </w:pPr>
            <w:r w:rsidRPr="006B764A">
              <w:rPr>
                <w:rFonts w:ascii="Times New Roman" w:eastAsia="Times New Roman" w:hAnsi="Times New Roman" w:cs="Times New Roman"/>
                <w:lang w:eastAsia="en-US"/>
              </w:rPr>
              <w:t>SIM Slot</w:t>
            </w:r>
          </w:p>
        </w:tc>
        <w:tc>
          <w:tcPr>
            <w:tcW w:w="2451" w:type="pct"/>
            <w:gridSpan w:val="2"/>
          </w:tcPr>
          <w:p w14:paraId="744DF745" w14:textId="77777777" w:rsidR="006B764A" w:rsidRPr="006B764A" w:rsidRDefault="006B764A" w:rsidP="006B764A">
            <w:pPr>
              <w:suppressAutoHyphens w:val="0"/>
              <w:spacing w:line="276" w:lineRule="auto"/>
              <w:ind w:left="0"/>
              <w:rPr>
                <w:rFonts w:ascii="Times New Roman" w:eastAsia="Times New Roman" w:hAnsi="Times New Roman" w:cs="Times New Roman"/>
                <w:lang w:eastAsia="en-US"/>
              </w:rPr>
            </w:pPr>
            <w:r w:rsidRPr="006B764A">
              <w:rPr>
                <w:rFonts w:ascii="Times New Roman" w:eastAsia="Times New Roman" w:hAnsi="Times New Roman" w:cs="Times New Roman"/>
                <w:lang w:eastAsia="en-US"/>
              </w:rPr>
              <w:t>Banana PI R64 (MT7622), BPI-R3, CWAN801</w:t>
            </w:r>
          </w:p>
        </w:tc>
        <w:tc>
          <w:tcPr>
            <w:tcW w:w="583" w:type="pct"/>
            <w:gridSpan w:val="2"/>
            <w:vAlign w:val="center"/>
          </w:tcPr>
          <w:p w14:paraId="6E1403E1" w14:textId="77777777" w:rsidR="006B764A" w:rsidRPr="006B764A" w:rsidRDefault="006B764A" w:rsidP="00627E6F">
            <w:pPr>
              <w:numPr>
                <w:ilvl w:val="0"/>
                <w:numId w:val="21"/>
              </w:numPr>
              <w:suppressAutoHyphens w:val="0"/>
              <w:spacing w:line="276" w:lineRule="auto"/>
              <w:contextualSpacing/>
              <w:jc w:val="center"/>
              <w:rPr>
                <w:rFonts w:ascii="Times New Roman" w:eastAsia="Times New Roman" w:hAnsi="Times New Roman" w:cs="Times New Roman"/>
                <w:lang w:eastAsia="en-US"/>
              </w:rPr>
            </w:pPr>
          </w:p>
        </w:tc>
      </w:tr>
      <w:tr w:rsidR="006B764A" w:rsidRPr="006B764A" w14:paraId="33F0DD9B" w14:textId="77777777" w:rsidTr="006200CD">
        <w:tc>
          <w:tcPr>
            <w:tcW w:w="1039" w:type="pct"/>
            <w:vMerge/>
          </w:tcPr>
          <w:p w14:paraId="5AC24AFD" w14:textId="77777777" w:rsidR="006B764A" w:rsidRPr="006B764A" w:rsidRDefault="006B764A" w:rsidP="006B764A">
            <w:pPr>
              <w:suppressAutoHyphens w:val="0"/>
              <w:spacing w:line="276" w:lineRule="auto"/>
              <w:ind w:left="0"/>
              <w:rPr>
                <w:rFonts w:ascii="Times New Roman" w:eastAsia="Times New Roman" w:hAnsi="Times New Roman" w:cs="Times New Roman"/>
                <w:lang w:eastAsia="en-US"/>
              </w:rPr>
            </w:pPr>
          </w:p>
        </w:tc>
        <w:tc>
          <w:tcPr>
            <w:tcW w:w="927" w:type="pct"/>
            <w:gridSpan w:val="2"/>
          </w:tcPr>
          <w:p w14:paraId="6AC3A1C7" w14:textId="31ADDF5D" w:rsidR="006B764A" w:rsidRPr="006B764A" w:rsidRDefault="006B764A" w:rsidP="006B764A">
            <w:pPr>
              <w:suppressAutoHyphens w:val="0"/>
              <w:spacing w:line="276" w:lineRule="auto"/>
              <w:ind w:left="0"/>
              <w:rPr>
                <w:rFonts w:ascii="Times New Roman" w:eastAsia="Times New Roman" w:hAnsi="Times New Roman" w:cs="Times New Roman"/>
                <w:lang w:eastAsia="en-US"/>
              </w:rPr>
            </w:pPr>
            <w:r w:rsidRPr="006B764A">
              <w:rPr>
                <w:rFonts w:ascii="Times New Roman" w:eastAsia="Times New Roman" w:hAnsi="Times New Roman" w:cs="Times New Roman"/>
                <w:lang w:eastAsia="en-US"/>
              </w:rPr>
              <w:t>Port</w:t>
            </w:r>
          </w:p>
        </w:tc>
        <w:tc>
          <w:tcPr>
            <w:tcW w:w="2451" w:type="pct"/>
            <w:gridSpan w:val="2"/>
          </w:tcPr>
          <w:p w14:paraId="6E222F46" w14:textId="4A00C954" w:rsidR="006B764A" w:rsidRPr="006B764A" w:rsidRDefault="006200CD" w:rsidP="006200CD">
            <w:pPr>
              <w:suppressAutoHyphens w:val="0"/>
              <w:spacing w:line="276" w:lineRule="auto"/>
              <w:ind w:left="0"/>
              <w:rPr>
                <w:rFonts w:ascii="Times New Roman" w:eastAsia="Times New Roman" w:hAnsi="Times New Roman" w:cs="Times New Roman"/>
                <w:lang w:eastAsia="en-US"/>
              </w:rPr>
            </w:pPr>
            <w:proofErr w:type="spellStart"/>
            <w:r>
              <w:rPr>
                <w:rFonts w:ascii="Times New Roman" w:eastAsia="Times New Roman" w:hAnsi="Times New Roman" w:cs="Times New Roman"/>
                <w:lang w:eastAsia="en-US"/>
              </w:rPr>
              <w:t>MiniPCI</w:t>
            </w:r>
            <w:proofErr w:type="spellEnd"/>
            <w:r>
              <w:rPr>
                <w:rFonts w:ascii="Times New Roman" w:eastAsia="Times New Roman" w:hAnsi="Times New Roman" w:cs="Times New Roman"/>
                <w:lang w:eastAsia="en-US"/>
              </w:rPr>
              <w:t xml:space="preserve"> or M.2 (refer HW model)</w:t>
            </w:r>
          </w:p>
        </w:tc>
        <w:tc>
          <w:tcPr>
            <w:tcW w:w="583" w:type="pct"/>
            <w:gridSpan w:val="2"/>
            <w:vAlign w:val="center"/>
          </w:tcPr>
          <w:p w14:paraId="307C846C" w14:textId="77777777" w:rsidR="006B764A" w:rsidRPr="006B764A" w:rsidRDefault="006B764A" w:rsidP="00627E6F">
            <w:pPr>
              <w:numPr>
                <w:ilvl w:val="0"/>
                <w:numId w:val="21"/>
              </w:numPr>
              <w:suppressAutoHyphens w:val="0"/>
              <w:spacing w:line="276" w:lineRule="auto"/>
              <w:contextualSpacing/>
              <w:jc w:val="center"/>
              <w:rPr>
                <w:rFonts w:ascii="Times New Roman" w:eastAsia="Times New Roman" w:hAnsi="Times New Roman" w:cs="Times New Roman"/>
                <w:lang w:eastAsia="en-US"/>
              </w:rPr>
            </w:pPr>
          </w:p>
        </w:tc>
      </w:tr>
      <w:tr w:rsidR="006B764A" w:rsidRPr="006B764A" w14:paraId="11E4393C" w14:textId="77777777" w:rsidTr="006200CD">
        <w:tc>
          <w:tcPr>
            <w:tcW w:w="1966" w:type="pct"/>
            <w:gridSpan w:val="3"/>
          </w:tcPr>
          <w:p w14:paraId="3A7249E4" w14:textId="77777777" w:rsidR="006B764A" w:rsidRPr="006B764A" w:rsidRDefault="006B764A" w:rsidP="006B764A">
            <w:pPr>
              <w:suppressAutoHyphens w:val="0"/>
              <w:spacing w:line="276" w:lineRule="auto"/>
              <w:ind w:left="0"/>
              <w:rPr>
                <w:rFonts w:ascii="Times New Roman" w:eastAsia="Times New Roman" w:hAnsi="Times New Roman" w:cs="Times New Roman"/>
                <w:lang w:eastAsia="en-US"/>
              </w:rPr>
            </w:pPr>
            <w:r w:rsidRPr="006B764A">
              <w:rPr>
                <w:rFonts w:ascii="Times New Roman" w:eastAsia="Times New Roman" w:hAnsi="Times New Roman" w:cs="Times New Roman"/>
                <w:lang w:eastAsia="en-US"/>
              </w:rPr>
              <w:t>10/100/1000 Mbps RJ-45 WAN Ethernet</w:t>
            </w:r>
          </w:p>
        </w:tc>
        <w:tc>
          <w:tcPr>
            <w:tcW w:w="2451" w:type="pct"/>
            <w:gridSpan w:val="2"/>
          </w:tcPr>
          <w:p w14:paraId="4D898DB6" w14:textId="77777777" w:rsidR="006B764A" w:rsidRPr="006B764A" w:rsidRDefault="006B764A" w:rsidP="006B764A">
            <w:pPr>
              <w:suppressAutoHyphens w:val="0"/>
              <w:spacing w:line="276" w:lineRule="auto"/>
              <w:ind w:left="0"/>
              <w:rPr>
                <w:rFonts w:ascii="Times New Roman" w:eastAsia="Times New Roman" w:hAnsi="Times New Roman" w:cs="Times New Roman"/>
                <w:lang w:eastAsia="en-US"/>
              </w:rPr>
            </w:pPr>
            <w:r w:rsidRPr="006B764A">
              <w:rPr>
                <w:rFonts w:ascii="Times New Roman" w:eastAsia="Times New Roman" w:hAnsi="Times New Roman" w:cs="Times New Roman"/>
                <w:lang w:eastAsia="en-US"/>
              </w:rPr>
              <w:t>Number of ports based on HW</w:t>
            </w:r>
          </w:p>
        </w:tc>
        <w:tc>
          <w:tcPr>
            <w:tcW w:w="583" w:type="pct"/>
            <w:gridSpan w:val="2"/>
            <w:vAlign w:val="center"/>
          </w:tcPr>
          <w:p w14:paraId="310E6FD0" w14:textId="77777777" w:rsidR="006B764A" w:rsidRPr="006B764A" w:rsidRDefault="006B764A" w:rsidP="00627E6F">
            <w:pPr>
              <w:numPr>
                <w:ilvl w:val="0"/>
                <w:numId w:val="21"/>
              </w:numPr>
              <w:suppressAutoHyphens w:val="0"/>
              <w:spacing w:line="276" w:lineRule="auto"/>
              <w:contextualSpacing/>
              <w:jc w:val="center"/>
              <w:rPr>
                <w:rFonts w:ascii="Times New Roman" w:eastAsia="Times New Roman" w:hAnsi="Times New Roman" w:cs="Times New Roman"/>
                <w:lang w:eastAsia="en-US"/>
              </w:rPr>
            </w:pPr>
          </w:p>
        </w:tc>
      </w:tr>
      <w:tr w:rsidR="006B764A" w:rsidRPr="006B764A" w14:paraId="3E56D228" w14:textId="77777777" w:rsidTr="006200CD">
        <w:tc>
          <w:tcPr>
            <w:tcW w:w="1966" w:type="pct"/>
            <w:gridSpan w:val="3"/>
          </w:tcPr>
          <w:p w14:paraId="7B746EE3" w14:textId="77777777" w:rsidR="006B764A" w:rsidRPr="006B764A" w:rsidRDefault="006B764A" w:rsidP="006B764A">
            <w:pPr>
              <w:suppressAutoHyphens w:val="0"/>
              <w:spacing w:line="276" w:lineRule="auto"/>
              <w:ind w:left="0"/>
              <w:rPr>
                <w:rFonts w:ascii="Times New Roman" w:eastAsia="Times New Roman" w:hAnsi="Times New Roman" w:cs="Times New Roman"/>
                <w:lang w:eastAsia="en-US"/>
              </w:rPr>
            </w:pPr>
            <w:r w:rsidRPr="006B764A">
              <w:rPr>
                <w:rFonts w:ascii="Times New Roman" w:eastAsia="Times New Roman" w:hAnsi="Times New Roman" w:cs="Times New Roman"/>
                <w:lang w:eastAsia="en-US"/>
              </w:rPr>
              <w:t>Interface Alias</w:t>
            </w:r>
          </w:p>
        </w:tc>
        <w:tc>
          <w:tcPr>
            <w:tcW w:w="2451" w:type="pct"/>
            <w:gridSpan w:val="2"/>
          </w:tcPr>
          <w:p w14:paraId="3CCEEE3B" w14:textId="2C7C7736" w:rsidR="006B764A" w:rsidRPr="006B764A" w:rsidRDefault="006A1027" w:rsidP="006B764A">
            <w:pPr>
              <w:suppressAutoHyphens w:val="0"/>
              <w:spacing w:line="276" w:lineRule="auto"/>
              <w:ind w:left="0"/>
              <w:rPr>
                <w:rFonts w:ascii="Times New Roman" w:eastAsia="Times New Roman" w:hAnsi="Times New Roman" w:cs="Times New Roman"/>
                <w:lang w:eastAsia="en-US"/>
              </w:rPr>
            </w:pPr>
            <w:r>
              <w:rPr>
                <w:rFonts w:ascii="Times New Roman" w:eastAsia="Times New Roman" w:hAnsi="Times New Roman" w:cs="Times New Roman"/>
                <w:lang w:eastAsia="en-US"/>
              </w:rPr>
              <w:t xml:space="preserve">2 WAN and 3 LANS ( refer </w:t>
            </w:r>
            <w:proofErr w:type="spellStart"/>
            <w:r>
              <w:rPr>
                <w:rFonts w:ascii="Times New Roman" w:eastAsia="Times New Roman" w:hAnsi="Times New Roman" w:cs="Times New Roman"/>
                <w:lang w:eastAsia="en-US"/>
              </w:rPr>
              <w:t>hw</w:t>
            </w:r>
            <w:proofErr w:type="spellEnd"/>
            <w:r>
              <w:rPr>
                <w:rFonts w:ascii="Times New Roman" w:eastAsia="Times New Roman" w:hAnsi="Times New Roman" w:cs="Times New Roman"/>
                <w:lang w:eastAsia="en-US"/>
              </w:rPr>
              <w:t xml:space="preserve"> model)</w:t>
            </w:r>
          </w:p>
        </w:tc>
        <w:tc>
          <w:tcPr>
            <w:tcW w:w="583" w:type="pct"/>
            <w:gridSpan w:val="2"/>
            <w:vAlign w:val="center"/>
          </w:tcPr>
          <w:p w14:paraId="69961955" w14:textId="77777777" w:rsidR="006B764A" w:rsidRPr="006B764A" w:rsidRDefault="006B764A" w:rsidP="00627E6F">
            <w:pPr>
              <w:numPr>
                <w:ilvl w:val="0"/>
                <w:numId w:val="25"/>
              </w:numPr>
              <w:suppressAutoHyphens w:val="0"/>
              <w:spacing w:line="276" w:lineRule="auto"/>
              <w:contextualSpacing/>
              <w:jc w:val="center"/>
              <w:rPr>
                <w:rFonts w:ascii="Times New Roman" w:eastAsia="Times New Roman" w:hAnsi="Times New Roman" w:cs="Times New Roman"/>
                <w:lang w:eastAsia="en-US"/>
              </w:rPr>
            </w:pPr>
          </w:p>
        </w:tc>
      </w:tr>
      <w:tr w:rsidR="006B764A" w:rsidRPr="006B764A" w14:paraId="3F7D1C49" w14:textId="77777777" w:rsidTr="006200CD">
        <w:tc>
          <w:tcPr>
            <w:tcW w:w="1966" w:type="pct"/>
            <w:gridSpan w:val="3"/>
          </w:tcPr>
          <w:p w14:paraId="23C9212C" w14:textId="77777777" w:rsidR="006B764A" w:rsidRPr="006B764A" w:rsidRDefault="006B764A" w:rsidP="006B764A">
            <w:pPr>
              <w:suppressAutoHyphens w:val="0"/>
              <w:spacing w:line="276" w:lineRule="auto"/>
              <w:ind w:left="0"/>
              <w:rPr>
                <w:rFonts w:ascii="Times New Roman" w:eastAsia="Times New Roman" w:hAnsi="Times New Roman" w:cs="Times New Roman"/>
                <w:lang w:eastAsia="en-US"/>
              </w:rPr>
            </w:pPr>
            <w:r w:rsidRPr="006B764A">
              <w:rPr>
                <w:rFonts w:ascii="Times New Roman" w:eastAsia="Times New Roman" w:hAnsi="Times New Roman" w:cs="Times New Roman"/>
                <w:lang w:eastAsia="en-US"/>
              </w:rPr>
              <w:t>IPv6</w:t>
            </w:r>
          </w:p>
        </w:tc>
        <w:tc>
          <w:tcPr>
            <w:tcW w:w="2451" w:type="pct"/>
            <w:gridSpan w:val="2"/>
          </w:tcPr>
          <w:p w14:paraId="760A6A40" w14:textId="77777777" w:rsidR="006B764A" w:rsidRPr="006B764A" w:rsidRDefault="006B764A" w:rsidP="006B764A">
            <w:pPr>
              <w:suppressAutoHyphens w:val="0"/>
              <w:spacing w:line="276" w:lineRule="auto"/>
              <w:ind w:left="0"/>
              <w:rPr>
                <w:rFonts w:ascii="Times New Roman" w:eastAsia="Times New Roman" w:hAnsi="Times New Roman" w:cs="Times New Roman"/>
                <w:lang w:eastAsia="en-US"/>
              </w:rPr>
            </w:pPr>
            <w:r w:rsidRPr="006B764A">
              <w:rPr>
                <w:rFonts w:ascii="Times New Roman" w:eastAsia="Times New Roman" w:hAnsi="Times New Roman" w:cs="Times New Roman"/>
                <w:lang w:eastAsia="en-US"/>
              </w:rPr>
              <w:t>Basic IPv6 support at WAN interface</w:t>
            </w:r>
          </w:p>
        </w:tc>
        <w:tc>
          <w:tcPr>
            <w:tcW w:w="583" w:type="pct"/>
            <w:gridSpan w:val="2"/>
            <w:vAlign w:val="center"/>
          </w:tcPr>
          <w:p w14:paraId="089B0E37" w14:textId="77777777" w:rsidR="006B764A" w:rsidRPr="006B764A" w:rsidRDefault="006B764A" w:rsidP="00627E6F">
            <w:pPr>
              <w:numPr>
                <w:ilvl w:val="0"/>
                <w:numId w:val="24"/>
              </w:numPr>
              <w:suppressAutoHyphens w:val="0"/>
              <w:spacing w:line="276" w:lineRule="auto"/>
              <w:contextualSpacing/>
              <w:jc w:val="center"/>
              <w:rPr>
                <w:rFonts w:ascii="Times New Roman" w:eastAsia="Times New Roman" w:hAnsi="Times New Roman" w:cs="Times New Roman"/>
                <w:lang w:eastAsia="en-US"/>
              </w:rPr>
            </w:pPr>
          </w:p>
        </w:tc>
      </w:tr>
      <w:tr w:rsidR="006B764A" w:rsidRPr="006B764A" w14:paraId="173158CD" w14:textId="77777777" w:rsidTr="006200CD">
        <w:tc>
          <w:tcPr>
            <w:tcW w:w="1966" w:type="pct"/>
            <w:gridSpan w:val="3"/>
          </w:tcPr>
          <w:p w14:paraId="3DB30139" w14:textId="77777777" w:rsidR="006B764A" w:rsidRPr="006B764A" w:rsidRDefault="006B764A" w:rsidP="006B764A">
            <w:pPr>
              <w:suppressAutoHyphens w:val="0"/>
              <w:spacing w:line="276" w:lineRule="auto"/>
              <w:ind w:left="0"/>
              <w:rPr>
                <w:rFonts w:ascii="Times New Roman" w:eastAsia="Times New Roman" w:hAnsi="Times New Roman" w:cs="Times New Roman"/>
                <w:lang w:eastAsia="en-US"/>
              </w:rPr>
            </w:pPr>
            <w:r w:rsidRPr="006B764A">
              <w:rPr>
                <w:rFonts w:ascii="Times New Roman" w:eastAsia="Times New Roman" w:hAnsi="Times New Roman" w:cs="Times New Roman"/>
                <w:lang w:eastAsia="en-US"/>
              </w:rPr>
              <w:t>IPS/IDS</w:t>
            </w:r>
          </w:p>
        </w:tc>
        <w:tc>
          <w:tcPr>
            <w:tcW w:w="2451" w:type="pct"/>
            <w:gridSpan w:val="2"/>
          </w:tcPr>
          <w:p w14:paraId="1742C658" w14:textId="5ADAE688" w:rsidR="006B764A" w:rsidRPr="006B764A" w:rsidRDefault="006A1027" w:rsidP="006B764A">
            <w:pPr>
              <w:suppressAutoHyphens w:val="0"/>
              <w:spacing w:line="276" w:lineRule="auto"/>
              <w:ind w:left="0"/>
              <w:rPr>
                <w:rFonts w:ascii="Times New Roman" w:eastAsia="Times New Roman" w:hAnsi="Times New Roman" w:cs="Times New Roman"/>
                <w:lang w:eastAsia="en-US"/>
              </w:rPr>
            </w:pPr>
            <w:r>
              <w:rPr>
                <w:rFonts w:ascii="Times New Roman" w:eastAsia="Times New Roman" w:hAnsi="Times New Roman" w:cs="Times New Roman"/>
                <w:lang w:eastAsia="en-US"/>
              </w:rPr>
              <w:t xml:space="preserve">Minimum 2GB RAM and 4 Core CPU ( refer </w:t>
            </w:r>
            <w:proofErr w:type="spellStart"/>
            <w:r>
              <w:rPr>
                <w:rFonts w:ascii="Times New Roman" w:eastAsia="Times New Roman" w:hAnsi="Times New Roman" w:cs="Times New Roman"/>
                <w:lang w:eastAsia="en-US"/>
              </w:rPr>
              <w:t>hw</w:t>
            </w:r>
            <w:proofErr w:type="spellEnd"/>
            <w:r>
              <w:rPr>
                <w:rFonts w:ascii="Times New Roman" w:eastAsia="Times New Roman" w:hAnsi="Times New Roman" w:cs="Times New Roman"/>
                <w:lang w:eastAsia="en-US"/>
              </w:rPr>
              <w:t xml:space="preserve"> model)</w:t>
            </w:r>
          </w:p>
        </w:tc>
        <w:tc>
          <w:tcPr>
            <w:tcW w:w="583" w:type="pct"/>
            <w:gridSpan w:val="2"/>
            <w:vAlign w:val="center"/>
          </w:tcPr>
          <w:p w14:paraId="77BFE140" w14:textId="77777777" w:rsidR="006B764A" w:rsidRPr="006B764A" w:rsidRDefault="006B764A" w:rsidP="00627E6F">
            <w:pPr>
              <w:numPr>
                <w:ilvl w:val="0"/>
                <w:numId w:val="23"/>
              </w:numPr>
              <w:suppressAutoHyphens w:val="0"/>
              <w:spacing w:line="276" w:lineRule="auto"/>
              <w:contextualSpacing/>
              <w:jc w:val="center"/>
              <w:rPr>
                <w:rFonts w:ascii="Times New Roman" w:eastAsia="Times New Roman" w:hAnsi="Times New Roman" w:cs="Times New Roman"/>
                <w:lang w:eastAsia="en-US"/>
              </w:rPr>
            </w:pPr>
          </w:p>
        </w:tc>
      </w:tr>
      <w:tr w:rsidR="006B764A" w:rsidRPr="006B764A" w14:paraId="14D20902" w14:textId="77777777" w:rsidTr="006200CD">
        <w:tc>
          <w:tcPr>
            <w:tcW w:w="1966" w:type="pct"/>
            <w:gridSpan w:val="3"/>
          </w:tcPr>
          <w:p w14:paraId="5B287063" w14:textId="77777777" w:rsidR="006B764A" w:rsidRPr="006B764A" w:rsidRDefault="006B764A" w:rsidP="006B764A">
            <w:pPr>
              <w:suppressAutoHyphens w:val="0"/>
              <w:spacing w:line="276" w:lineRule="auto"/>
              <w:ind w:left="0"/>
              <w:rPr>
                <w:rFonts w:ascii="Times New Roman" w:eastAsia="Times New Roman" w:hAnsi="Times New Roman" w:cs="Times New Roman"/>
                <w:lang w:eastAsia="en-US"/>
              </w:rPr>
            </w:pPr>
            <w:r w:rsidRPr="006B764A">
              <w:rPr>
                <w:rFonts w:ascii="Times New Roman" w:eastAsia="Times New Roman" w:hAnsi="Times New Roman" w:cs="Times New Roman"/>
                <w:lang w:eastAsia="en-US"/>
              </w:rPr>
              <w:t>Compression</w:t>
            </w:r>
          </w:p>
        </w:tc>
        <w:tc>
          <w:tcPr>
            <w:tcW w:w="2451" w:type="pct"/>
            <w:gridSpan w:val="2"/>
          </w:tcPr>
          <w:p w14:paraId="396C5D7B" w14:textId="77777777" w:rsidR="006B764A" w:rsidRPr="006B764A" w:rsidRDefault="006B764A" w:rsidP="006B764A">
            <w:pPr>
              <w:suppressAutoHyphens w:val="0"/>
              <w:spacing w:line="276" w:lineRule="auto"/>
              <w:ind w:left="0"/>
              <w:rPr>
                <w:rFonts w:ascii="Times New Roman" w:eastAsia="Times New Roman" w:hAnsi="Times New Roman" w:cs="Times New Roman"/>
                <w:lang w:eastAsia="en-US"/>
              </w:rPr>
            </w:pPr>
          </w:p>
        </w:tc>
        <w:tc>
          <w:tcPr>
            <w:tcW w:w="583" w:type="pct"/>
            <w:gridSpan w:val="2"/>
            <w:vAlign w:val="center"/>
          </w:tcPr>
          <w:p w14:paraId="0D4B1785" w14:textId="77777777" w:rsidR="006B764A" w:rsidRPr="006B764A" w:rsidRDefault="006B764A" w:rsidP="00627E6F">
            <w:pPr>
              <w:numPr>
                <w:ilvl w:val="0"/>
                <w:numId w:val="21"/>
              </w:numPr>
              <w:suppressAutoHyphens w:val="0"/>
              <w:spacing w:line="276" w:lineRule="auto"/>
              <w:contextualSpacing/>
              <w:jc w:val="center"/>
              <w:rPr>
                <w:rFonts w:ascii="Times New Roman" w:eastAsia="Times New Roman" w:hAnsi="Times New Roman" w:cs="Times New Roman"/>
                <w:lang w:eastAsia="en-US"/>
              </w:rPr>
            </w:pPr>
          </w:p>
        </w:tc>
      </w:tr>
      <w:tr w:rsidR="006B764A" w:rsidRPr="006B764A" w14:paraId="5BC27EA6" w14:textId="77777777" w:rsidTr="006200CD">
        <w:tc>
          <w:tcPr>
            <w:tcW w:w="1966" w:type="pct"/>
            <w:gridSpan w:val="3"/>
          </w:tcPr>
          <w:p w14:paraId="58B05456" w14:textId="77777777" w:rsidR="006B764A" w:rsidRPr="006B764A" w:rsidRDefault="006B764A" w:rsidP="006B764A">
            <w:pPr>
              <w:suppressAutoHyphens w:val="0"/>
              <w:spacing w:line="276" w:lineRule="auto"/>
              <w:ind w:left="0"/>
              <w:rPr>
                <w:rFonts w:ascii="Times New Roman" w:eastAsia="Times New Roman" w:hAnsi="Times New Roman" w:cs="Times New Roman"/>
                <w:lang w:eastAsia="en-US"/>
              </w:rPr>
            </w:pPr>
            <w:r w:rsidRPr="006B764A">
              <w:rPr>
                <w:rFonts w:ascii="Times New Roman" w:eastAsia="Times New Roman" w:hAnsi="Times New Roman" w:cs="Times New Roman"/>
                <w:lang w:eastAsia="en-US"/>
              </w:rPr>
              <w:t>Multiple 1000 Mbps RJ-45 LAN Ethernet</w:t>
            </w:r>
          </w:p>
        </w:tc>
        <w:tc>
          <w:tcPr>
            <w:tcW w:w="2451" w:type="pct"/>
            <w:gridSpan w:val="2"/>
          </w:tcPr>
          <w:p w14:paraId="7FA0536F" w14:textId="77777777" w:rsidR="006B764A" w:rsidRPr="006B764A" w:rsidRDefault="006B764A" w:rsidP="006B764A">
            <w:pPr>
              <w:suppressAutoHyphens w:val="0"/>
              <w:spacing w:line="276" w:lineRule="auto"/>
              <w:ind w:left="0"/>
              <w:rPr>
                <w:rFonts w:ascii="Times New Roman" w:eastAsia="Times New Roman" w:hAnsi="Times New Roman" w:cs="Times New Roman"/>
                <w:lang w:eastAsia="en-US"/>
              </w:rPr>
            </w:pPr>
            <w:r w:rsidRPr="006B764A">
              <w:rPr>
                <w:rFonts w:ascii="Times New Roman" w:eastAsia="Times New Roman" w:hAnsi="Times New Roman" w:cs="Times New Roman"/>
                <w:lang w:eastAsia="en-US"/>
              </w:rPr>
              <w:t>Number of ports based on HW</w:t>
            </w:r>
          </w:p>
        </w:tc>
        <w:tc>
          <w:tcPr>
            <w:tcW w:w="583" w:type="pct"/>
            <w:gridSpan w:val="2"/>
            <w:vAlign w:val="center"/>
          </w:tcPr>
          <w:p w14:paraId="44ADD49E" w14:textId="77777777" w:rsidR="006B764A" w:rsidRPr="006B764A" w:rsidRDefault="006B764A" w:rsidP="00627E6F">
            <w:pPr>
              <w:numPr>
                <w:ilvl w:val="0"/>
                <w:numId w:val="21"/>
              </w:numPr>
              <w:suppressAutoHyphens w:val="0"/>
              <w:spacing w:line="276" w:lineRule="auto"/>
              <w:contextualSpacing/>
              <w:jc w:val="center"/>
              <w:rPr>
                <w:rFonts w:ascii="Times New Roman" w:eastAsia="Times New Roman" w:hAnsi="Times New Roman" w:cs="Times New Roman"/>
                <w:lang w:eastAsia="en-US"/>
              </w:rPr>
            </w:pPr>
          </w:p>
        </w:tc>
      </w:tr>
      <w:tr w:rsidR="006B764A" w:rsidRPr="00C613BC" w14:paraId="70A1FF9D" w14:textId="77777777" w:rsidTr="006B764A">
        <w:trPr>
          <w:gridAfter w:val="1"/>
          <w:wAfter w:w="270" w:type="pct"/>
        </w:trPr>
        <w:tc>
          <w:tcPr>
            <w:tcW w:w="4730" w:type="pct"/>
            <w:gridSpan w:val="6"/>
            <w:vAlign w:val="center"/>
          </w:tcPr>
          <w:p w14:paraId="2CD4893F" w14:textId="77777777" w:rsidR="006B764A" w:rsidRPr="00C613BC" w:rsidRDefault="006B764A" w:rsidP="006200CD">
            <w:pPr>
              <w:spacing w:line="276" w:lineRule="auto"/>
              <w:jc w:val="center"/>
              <w:rPr>
                <w:rFonts w:ascii="Times New Roman" w:hAnsi="Times New Roman" w:cs="Times New Roman"/>
                <w:b/>
              </w:rPr>
            </w:pPr>
            <w:r w:rsidRPr="00C613BC">
              <w:rPr>
                <w:rFonts w:ascii="Times New Roman" w:hAnsi="Times New Roman" w:cs="Times New Roman"/>
                <w:b/>
              </w:rPr>
              <w:t>Security</w:t>
            </w:r>
          </w:p>
        </w:tc>
      </w:tr>
      <w:tr w:rsidR="006B764A" w:rsidRPr="00C613BC" w14:paraId="6A68851B" w14:textId="77777777" w:rsidTr="006B764A">
        <w:trPr>
          <w:gridAfter w:val="1"/>
          <w:wAfter w:w="270" w:type="pct"/>
        </w:trPr>
        <w:tc>
          <w:tcPr>
            <w:tcW w:w="1603" w:type="pct"/>
            <w:gridSpan w:val="2"/>
          </w:tcPr>
          <w:p w14:paraId="11D8200D" w14:textId="77777777" w:rsidR="006B764A" w:rsidRPr="00C613BC" w:rsidRDefault="006B764A" w:rsidP="006200CD">
            <w:pPr>
              <w:spacing w:line="276" w:lineRule="auto"/>
              <w:rPr>
                <w:rFonts w:ascii="Times New Roman" w:hAnsi="Times New Roman" w:cs="Times New Roman"/>
              </w:rPr>
            </w:pPr>
            <w:r w:rsidRPr="00C613BC">
              <w:rPr>
                <w:rFonts w:ascii="Times New Roman" w:hAnsi="Times New Roman" w:cs="Times New Roman"/>
              </w:rPr>
              <w:t>Stateful Inspection Firewall</w:t>
            </w:r>
          </w:p>
        </w:tc>
        <w:tc>
          <w:tcPr>
            <w:tcW w:w="2587" w:type="pct"/>
            <w:gridSpan w:val="2"/>
          </w:tcPr>
          <w:p w14:paraId="2B52497F" w14:textId="77777777" w:rsidR="006B764A" w:rsidRPr="00C613BC" w:rsidRDefault="006B764A" w:rsidP="006200CD">
            <w:pPr>
              <w:spacing w:line="276" w:lineRule="auto"/>
              <w:rPr>
                <w:rFonts w:ascii="Times New Roman" w:hAnsi="Times New Roman" w:cs="Times New Roman"/>
              </w:rPr>
            </w:pPr>
            <w:r w:rsidRPr="00C613BC">
              <w:rPr>
                <w:rFonts w:ascii="Times New Roman" w:hAnsi="Times New Roman" w:cs="Times New Roman"/>
              </w:rPr>
              <w:t>Stateful firewall services with ACL and/or Time based ACL to provide supervision and control</w:t>
            </w:r>
          </w:p>
        </w:tc>
        <w:tc>
          <w:tcPr>
            <w:tcW w:w="541" w:type="pct"/>
            <w:gridSpan w:val="2"/>
            <w:vAlign w:val="center"/>
          </w:tcPr>
          <w:p w14:paraId="0EDA5E83" w14:textId="77777777" w:rsidR="006B764A" w:rsidRPr="00C613BC" w:rsidRDefault="006B764A" w:rsidP="00627E6F">
            <w:pPr>
              <w:pStyle w:val="ListParagraph"/>
              <w:numPr>
                <w:ilvl w:val="0"/>
                <w:numId w:val="21"/>
              </w:numPr>
              <w:suppressAutoHyphens w:val="0"/>
              <w:spacing w:line="276" w:lineRule="auto"/>
              <w:contextualSpacing/>
              <w:jc w:val="center"/>
              <w:rPr>
                <w:rFonts w:ascii="Times New Roman" w:hAnsi="Times New Roman" w:cs="Times New Roman"/>
              </w:rPr>
            </w:pPr>
          </w:p>
        </w:tc>
      </w:tr>
      <w:tr w:rsidR="006B764A" w:rsidRPr="00C613BC" w14:paraId="03F55A07" w14:textId="77777777" w:rsidTr="006B764A">
        <w:trPr>
          <w:gridAfter w:val="1"/>
          <w:wAfter w:w="270" w:type="pct"/>
        </w:trPr>
        <w:tc>
          <w:tcPr>
            <w:tcW w:w="1603" w:type="pct"/>
            <w:gridSpan w:val="2"/>
          </w:tcPr>
          <w:p w14:paraId="46C73B85" w14:textId="77777777" w:rsidR="006B764A" w:rsidRPr="00C613BC" w:rsidRDefault="006B764A" w:rsidP="006200CD">
            <w:pPr>
              <w:spacing w:line="276" w:lineRule="auto"/>
              <w:rPr>
                <w:rFonts w:ascii="Times New Roman" w:hAnsi="Times New Roman" w:cs="Times New Roman"/>
              </w:rPr>
            </w:pPr>
            <w:r w:rsidRPr="00C613BC">
              <w:rPr>
                <w:rFonts w:ascii="Times New Roman" w:hAnsi="Times New Roman" w:cs="Times New Roman"/>
              </w:rPr>
              <w:t>App aware firewall</w:t>
            </w:r>
          </w:p>
        </w:tc>
        <w:tc>
          <w:tcPr>
            <w:tcW w:w="2587" w:type="pct"/>
            <w:gridSpan w:val="2"/>
          </w:tcPr>
          <w:p w14:paraId="64432792" w14:textId="77777777" w:rsidR="006B764A" w:rsidRPr="00C613BC" w:rsidRDefault="006B764A" w:rsidP="006200CD">
            <w:pPr>
              <w:spacing w:line="276" w:lineRule="auto"/>
              <w:rPr>
                <w:rFonts w:ascii="Times New Roman" w:hAnsi="Times New Roman" w:cs="Times New Roman"/>
              </w:rPr>
            </w:pPr>
            <w:r w:rsidRPr="00C613BC">
              <w:rPr>
                <w:rFonts w:ascii="Times New Roman" w:hAnsi="Times New Roman" w:cs="Times New Roman"/>
              </w:rPr>
              <w:t>With Custom Application definition</w:t>
            </w:r>
          </w:p>
        </w:tc>
        <w:tc>
          <w:tcPr>
            <w:tcW w:w="541" w:type="pct"/>
            <w:gridSpan w:val="2"/>
            <w:vAlign w:val="center"/>
          </w:tcPr>
          <w:p w14:paraId="7F51E619" w14:textId="77777777" w:rsidR="006B764A" w:rsidRPr="00C613BC" w:rsidRDefault="006B764A" w:rsidP="00627E6F">
            <w:pPr>
              <w:pStyle w:val="ListParagraph"/>
              <w:numPr>
                <w:ilvl w:val="0"/>
                <w:numId w:val="21"/>
              </w:numPr>
              <w:suppressAutoHyphens w:val="0"/>
              <w:spacing w:line="276" w:lineRule="auto"/>
              <w:contextualSpacing/>
              <w:jc w:val="center"/>
              <w:rPr>
                <w:rFonts w:ascii="Times New Roman" w:hAnsi="Times New Roman" w:cs="Times New Roman"/>
              </w:rPr>
            </w:pPr>
          </w:p>
        </w:tc>
      </w:tr>
      <w:tr w:rsidR="006B764A" w:rsidRPr="00C613BC" w14:paraId="1D6C1B3B" w14:textId="77777777" w:rsidTr="006B764A">
        <w:trPr>
          <w:gridAfter w:val="1"/>
          <w:wAfter w:w="270" w:type="pct"/>
        </w:trPr>
        <w:tc>
          <w:tcPr>
            <w:tcW w:w="1603" w:type="pct"/>
            <w:gridSpan w:val="2"/>
          </w:tcPr>
          <w:p w14:paraId="768B6547" w14:textId="77777777" w:rsidR="006B764A" w:rsidRPr="00C613BC" w:rsidRDefault="006B764A" w:rsidP="006200CD">
            <w:pPr>
              <w:spacing w:line="276" w:lineRule="auto"/>
              <w:rPr>
                <w:rFonts w:ascii="Times New Roman" w:hAnsi="Times New Roman" w:cs="Times New Roman"/>
              </w:rPr>
            </w:pPr>
            <w:r w:rsidRPr="00C613BC">
              <w:rPr>
                <w:rFonts w:ascii="Times New Roman" w:hAnsi="Times New Roman" w:cs="Times New Roman"/>
              </w:rPr>
              <w:t>Web/URL Filtering</w:t>
            </w:r>
          </w:p>
        </w:tc>
        <w:tc>
          <w:tcPr>
            <w:tcW w:w="2587" w:type="pct"/>
            <w:gridSpan w:val="2"/>
          </w:tcPr>
          <w:p w14:paraId="5CB95179" w14:textId="77777777" w:rsidR="006B764A" w:rsidRPr="00C613BC" w:rsidRDefault="006B764A" w:rsidP="006200CD">
            <w:pPr>
              <w:spacing w:line="276" w:lineRule="auto"/>
              <w:rPr>
                <w:rFonts w:ascii="Times New Roman" w:hAnsi="Times New Roman" w:cs="Times New Roman"/>
              </w:rPr>
            </w:pPr>
            <w:r w:rsidRPr="00C613BC">
              <w:rPr>
                <w:rFonts w:ascii="Times New Roman" w:hAnsi="Times New Roman" w:cs="Times New Roman"/>
              </w:rPr>
              <w:t>Allow or deny access to certain class of websites according to predefined set of policies.</w:t>
            </w:r>
          </w:p>
        </w:tc>
        <w:tc>
          <w:tcPr>
            <w:tcW w:w="541" w:type="pct"/>
            <w:gridSpan w:val="2"/>
            <w:vAlign w:val="center"/>
          </w:tcPr>
          <w:p w14:paraId="4C777263" w14:textId="77777777" w:rsidR="006B764A" w:rsidRPr="00C613BC" w:rsidRDefault="006B764A" w:rsidP="00627E6F">
            <w:pPr>
              <w:pStyle w:val="ListParagraph"/>
              <w:numPr>
                <w:ilvl w:val="0"/>
                <w:numId w:val="21"/>
              </w:numPr>
              <w:suppressAutoHyphens w:val="0"/>
              <w:spacing w:line="276" w:lineRule="auto"/>
              <w:contextualSpacing/>
              <w:jc w:val="center"/>
              <w:rPr>
                <w:rFonts w:ascii="Times New Roman" w:hAnsi="Times New Roman" w:cs="Times New Roman"/>
              </w:rPr>
            </w:pPr>
          </w:p>
        </w:tc>
      </w:tr>
      <w:tr w:rsidR="006B764A" w:rsidRPr="00C613BC" w14:paraId="34FE17F0" w14:textId="77777777" w:rsidTr="006B764A">
        <w:trPr>
          <w:gridAfter w:val="1"/>
          <w:wAfter w:w="270" w:type="pct"/>
        </w:trPr>
        <w:tc>
          <w:tcPr>
            <w:tcW w:w="1603" w:type="pct"/>
            <w:gridSpan w:val="2"/>
          </w:tcPr>
          <w:p w14:paraId="575D630D" w14:textId="77777777" w:rsidR="006B764A" w:rsidRPr="00C613BC" w:rsidRDefault="006B764A" w:rsidP="006200CD">
            <w:pPr>
              <w:spacing w:line="276" w:lineRule="auto"/>
              <w:rPr>
                <w:rFonts w:ascii="Times New Roman" w:hAnsi="Times New Roman" w:cs="Times New Roman"/>
              </w:rPr>
            </w:pPr>
            <w:r w:rsidRPr="00C613BC">
              <w:rPr>
                <w:rFonts w:ascii="Times New Roman" w:hAnsi="Times New Roman" w:cs="Times New Roman"/>
              </w:rPr>
              <w:t>Block infected/malicious domains</w:t>
            </w:r>
          </w:p>
        </w:tc>
        <w:tc>
          <w:tcPr>
            <w:tcW w:w="2587" w:type="pct"/>
            <w:gridSpan w:val="2"/>
          </w:tcPr>
          <w:p w14:paraId="34ADC18A" w14:textId="77777777" w:rsidR="006B764A" w:rsidRPr="00C613BC" w:rsidRDefault="006B764A" w:rsidP="00627E6F">
            <w:pPr>
              <w:pStyle w:val="ListParagraph"/>
              <w:numPr>
                <w:ilvl w:val="0"/>
                <w:numId w:val="30"/>
              </w:numPr>
              <w:suppressAutoHyphens w:val="0"/>
              <w:spacing w:line="276" w:lineRule="auto"/>
              <w:ind w:left="720"/>
              <w:contextualSpacing/>
              <w:rPr>
                <w:rFonts w:ascii="Times New Roman" w:hAnsi="Times New Roman" w:cs="Times New Roman"/>
              </w:rPr>
            </w:pPr>
            <w:r w:rsidRPr="00C613BC">
              <w:rPr>
                <w:rFonts w:ascii="Times New Roman" w:hAnsi="Times New Roman" w:cs="Times New Roman"/>
              </w:rPr>
              <w:t xml:space="preserve">FQDN based </w:t>
            </w:r>
            <w:r w:rsidRPr="00C613BC">
              <w:rPr>
                <w:rFonts w:ascii="Times New Roman" w:eastAsia="Segoe UI" w:hAnsi="Times New Roman" w:cs="Times New Roman"/>
                <w:color w:val="242424"/>
              </w:rPr>
              <w:t>Category and FQDN (flow classification, global block)</w:t>
            </w:r>
          </w:p>
          <w:p w14:paraId="08E6A07B" w14:textId="77777777" w:rsidR="006B764A" w:rsidRPr="00C613BC" w:rsidRDefault="006B764A" w:rsidP="006200CD">
            <w:pPr>
              <w:spacing w:line="276" w:lineRule="auto"/>
              <w:rPr>
                <w:rFonts w:ascii="Times New Roman" w:hAnsi="Times New Roman" w:cs="Times New Roman"/>
              </w:rPr>
            </w:pPr>
          </w:p>
        </w:tc>
        <w:tc>
          <w:tcPr>
            <w:tcW w:w="541" w:type="pct"/>
            <w:gridSpan w:val="2"/>
            <w:vAlign w:val="center"/>
          </w:tcPr>
          <w:p w14:paraId="12A73DE4" w14:textId="77777777" w:rsidR="006B764A" w:rsidRPr="00C613BC" w:rsidRDefault="006B764A" w:rsidP="00627E6F">
            <w:pPr>
              <w:pStyle w:val="ListParagraph"/>
              <w:numPr>
                <w:ilvl w:val="0"/>
                <w:numId w:val="21"/>
              </w:numPr>
              <w:suppressAutoHyphens w:val="0"/>
              <w:spacing w:line="276" w:lineRule="auto"/>
              <w:contextualSpacing/>
              <w:jc w:val="center"/>
              <w:rPr>
                <w:rFonts w:ascii="Times New Roman" w:hAnsi="Times New Roman" w:cs="Times New Roman"/>
              </w:rPr>
            </w:pPr>
          </w:p>
        </w:tc>
      </w:tr>
      <w:tr w:rsidR="006B764A" w:rsidRPr="00C613BC" w14:paraId="07980573" w14:textId="77777777" w:rsidTr="006B764A">
        <w:trPr>
          <w:gridAfter w:val="1"/>
          <w:wAfter w:w="270" w:type="pct"/>
        </w:trPr>
        <w:tc>
          <w:tcPr>
            <w:tcW w:w="1603" w:type="pct"/>
            <w:gridSpan w:val="2"/>
          </w:tcPr>
          <w:p w14:paraId="12E9304D" w14:textId="77777777" w:rsidR="006B764A" w:rsidRPr="00C613BC" w:rsidRDefault="006B764A" w:rsidP="006200CD">
            <w:pPr>
              <w:spacing w:line="276" w:lineRule="auto"/>
              <w:rPr>
                <w:rFonts w:ascii="Times New Roman" w:hAnsi="Times New Roman" w:cs="Times New Roman"/>
              </w:rPr>
            </w:pPr>
            <w:r w:rsidRPr="00C613BC">
              <w:rPr>
                <w:rFonts w:ascii="Times New Roman" w:hAnsi="Times New Roman" w:cs="Times New Roman"/>
              </w:rPr>
              <w:t>DDOS mitigation</w:t>
            </w:r>
          </w:p>
        </w:tc>
        <w:tc>
          <w:tcPr>
            <w:tcW w:w="2587" w:type="pct"/>
            <w:gridSpan w:val="2"/>
          </w:tcPr>
          <w:p w14:paraId="16EEB2D9" w14:textId="77777777" w:rsidR="006B764A" w:rsidRPr="00C613BC" w:rsidRDefault="006B764A" w:rsidP="006200CD">
            <w:pPr>
              <w:spacing w:line="276" w:lineRule="auto"/>
              <w:rPr>
                <w:rFonts w:ascii="Times New Roman" w:hAnsi="Times New Roman" w:cs="Times New Roman"/>
                <w:sz w:val="22"/>
                <w:szCs w:val="22"/>
              </w:rPr>
            </w:pPr>
            <w:r w:rsidRPr="00C613BC">
              <w:rPr>
                <w:rFonts w:ascii="Times New Roman" w:eastAsia="Calibri" w:hAnsi="Times New Roman" w:cs="Times New Roman"/>
                <w:sz w:val="22"/>
                <w:szCs w:val="22"/>
              </w:rPr>
              <w:t>DNS (</w:t>
            </w:r>
            <w:r w:rsidRPr="00C613BC">
              <w:rPr>
                <w:rFonts w:ascii="Times New Roman" w:eastAsia="Segoe UI" w:hAnsi="Times New Roman" w:cs="Times New Roman"/>
                <w:color w:val="242424"/>
                <w:sz w:val="21"/>
                <w:szCs w:val="21"/>
              </w:rPr>
              <w:t>QA should not have any WAN</w:t>
            </w:r>
            <w:r>
              <w:rPr>
                <w:rFonts w:ascii="Times New Roman" w:eastAsia="Segoe UI" w:hAnsi="Times New Roman" w:cs="Times New Roman"/>
                <w:color w:val="242424"/>
                <w:sz w:val="21"/>
                <w:szCs w:val="21"/>
              </w:rPr>
              <w:t xml:space="preserve"> </w:t>
            </w:r>
            <w:proofErr w:type="spellStart"/>
            <w:r w:rsidRPr="00C613BC">
              <w:rPr>
                <w:rFonts w:ascii="Times New Roman" w:eastAsia="Segoe UI" w:hAnsi="Times New Roman" w:cs="Times New Roman"/>
                <w:color w:val="242424"/>
                <w:sz w:val="21"/>
                <w:szCs w:val="21"/>
              </w:rPr>
              <w:t>ip</w:t>
            </w:r>
            <w:r>
              <w:rPr>
                <w:rFonts w:ascii="Times New Roman" w:eastAsia="Segoe UI" w:hAnsi="Times New Roman" w:cs="Times New Roman"/>
                <w:color w:val="242424"/>
                <w:sz w:val="21"/>
                <w:szCs w:val="21"/>
              </w:rPr>
              <w:t>’</w:t>
            </w:r>
            <w:r w:rsidRPr="00C613BC">
              <w:rPr>
                <w:rFonts w:ascii="Times New Roman" w:eastAsia="Segoe UI" w:hAnsi="Times New Roman" w:cs="Times New Roman"/>
                <w:color w:val="242424"/>
                <w:sz w:val="21"/>
                <w:szCs w:val="21"/>
              </w:rPr>
              <w:t>s</w:t>
            </w:r>
            <w:proofErr w:type="spellEnd"/>
            <w:r w:rsidRPr="00C613BC">
              <w:rPr>
                <w:rFonts w:ascii="Times New Roman" w:eastAsia="Segoe UI" w:hAnsi="Times New Roman" w:cs="Times New Roman"/>
                <w:color w:val="242424"/>
                <w:sz w:val="21"/>
                <w:szCs w:val="21"/>
              </w:rPr>
              <w:t xml:space="preserve"> connected </w:t>
            </w:r>
            <w:r w:rsidRPr="00C613BC">
              <w:rPr>
                <w:rFonts w:ascii="Times New Roman" w:eastAsia="Segoe UI" w:hAnsi="Times New Roman" w:cs="Times New Roman"/>
                <w:color w:val="242424"/>
                <w:sz w:val="21"/>
                <w:szCs w:val="21"/>
              </w:rPr>
              <w:lastRenderedPageBreak/>
              <w:t xml:space="preserve">to a 10.x network. For DDOS, 10.0.0.0/8 </w:t>
            </w:r>
            <w:proofErr w:type="spellStart"/>
            <w:r w:rsidRPr="00C613BC">
              <w:rPr>
                <w:rFonts w:ascii="Times New Roman" w:eastAsia="Segoe UI" w:hAnsi="Times New Roman" w:cs="Times New Roman"/>
                <w:color w:val="242424"/>
                <w:sz w:val="21"/>
                <w:szCs w:val="21"/>
              </w:rPr>
              <w:t>ip</w:t>
            </w:r>
            <w:r>
              <w:rPr>
                <w:rFonts w:ascii="Times New Roman" w:eastAsia="Segoe UI" w:hAnsi="Times New Roman" w:cs="Times New Roman"/>
                <w:color w:val="242424"/>
                <w:sz w:val="21"/>
                <w:szCs w:val="21"/>
              </w:rPr>
              <w:t>’</w:t>
            </w:r>
            <w:r w:rsidRPr="00C613BC">
              <w:rPr>
                <w:rFonts w:ascii="Times New Roman" w:eastAsia="Segoe UI" w:hAnsi="Times New Roman" w:cs="Times New Roman"/>
                <w:color w:val="242424"/>
                <w:sz w:val="21"/>
                <w:szCs w:val="21"/>
              </w:rPr>
              <w:t>s</w:t>
            </w:r>
            <w:proofErr w:type="spellEnd"/>
            <w:r w:rsidRPr="00C613BC">
              <w:rPr>
                <w:rFonts w:ascii="Times New Roman" w:eastAsia="Segoe UI" w:hAnsi="Times New Roman" w:cs="Times New Roman"/>
                <w:color w:val="242424"/>
                <w:sz w:val="21"/>
                <w:szCs w:val="21"/>
              </w:rPr>
              <w:t xml:space="preserve"> are considered as spoof)</w:t>
            </w:r>
          </w:p>
          <w:p w14:paraId="5E4FDD23" w14:textId="77777777" w:rsidR="006B764A" w:rsidRPr="00C613BC" w:rsidRDefault="006B764A" w:rsidP="006200CD">
            <w:pPr>
              <w:spacing w:line="276" w:lineRule="auto"/>
              <w:rPr>
                <w:rFonts w:ascii="Times New Roman" w:hAnsi="Times New Roman" w:cs="Times New Roman"/>
              </w:rPr>
            </w:pPr>
          </w:p>
        </w:tc>
        <w:tc>
          <w:tcPr>
            <w:tcW w:w="541" w:type="pct"/>
            <w:gridSpan w:val="2"/>
            <w:vAlign w:val="center"/>
          </w:tcPr>
          <w:p w14:paraId="38E36B4C" w14:textId="77777777" w:rsidR="006B764A" w:rsidRPr="00C613BC" w:rsidRDefault="006B764A" w:rsidP="00627E6F">
            <w:pPr>
              <w:pStyle w:val="ListParagraph"/>
              <w:numPr>
                <w:ilvl w:val="0"/>
                <w:numId w:val="21"/>
              </w:numPr>
              <w:suppressAutoHyphens w:val="0"/>
              <w:spacing w:line="276" w:lineRule="auto"/>
              <w:contextualSpacing/>
              <w:jc w:val="center"/>
              <w:rPr>
                <w:rFonts w:ascii="Times New Roman" w:hAnsi="Times New Roman" w:cs="Times New Roman"/>
              </w:rPr>
            </w:pPr>
          </w:p>
        </w:tc>
      </w:tr>
      <w:tr w:rsidR="006B764A" w:rsidRPr="00C613BC" w14:paraId="23F9470C" w14:textId="77777777" w:rsidTr="006B764A">
        <w:trPr>
          <w:gridAfter w:val="1"/>
          <w:wAfter w:w="270" w:type="pct"/>
        </w:trPr>
        <w:tc>
          <w:tcPr>
            <w:tcW w:w="1603" w:type="pct"/>
            <w:gridSpan w:val="2"/>
          </w:tcPr>
          <w:p w14:paraId="6E15C126" w14:textId="77777777" w:rsidR="006B764A" w:rsidRPr="00C613BC" w:rsidRDefault="006B764A" w:rsidP="006200CD">
            <w:pPr>
              <w:spacing w:line="276" w:lineRule="auto"/>
              <w:rPr>
                <w:rFonts w:ascii="Times New Roman" w:hAnsi="Times New Roman" w:cs="Times New Roman"/>
              </w:rPr>
            </w:pPr>
            <w:r w:rsidRPr="00C613BC">
              <w:rPr>
                <w:rFonts w:ascii="Times New Roman" w:hAnsi="Times New Roman" w:cs="Times New Roman"/>
              </w:rPr>
              <w:t>IPD/IDS</w:t>
            </w:r>
          </w:p>
        </w:tc>
        <w:tc>
          <w:tcPr>
            <w:tcW w:w="2587" w:type="pct"/>
            <w:gridSpan w:val="2"/>
          </w:tcPr>
          <w:p w14:paraId="539FCDBB" w14:textId="77777777" w:rsidR="006B764A" w:rsidRPr="00C613BC" w:rsidRDefault="006B764A" w:rsidP="006200CD">
            <w:pPr>
              <w:spacing w:line="276" w:lineRule="auto"/>
              <w:rPr>
                <w:rFonts w:ascii="Times New Roman" w:eastAsia="Calibri" w:hAnsi="Times New Roman" w:cs="Times New Roman"/>
                <w:sz w:val="22"/>
                <w:szCs w:val="22"/>
              </w:rPr>
            </w:pPr>
          </w:p>
        </w:tc>
        <w:tc>
          <w:tcPr>
            <w:tcW w:w="541" w:type="pct"/>
            <w:gridSpan w:val="2"/>
            <w:vAlign w:val="center"/>
          </w:tcPr>
          <w:p w14:paraId="34A473BF" w14:textId="77777777" w:rsidR="006B764A" w:rsidRPr="00C613BC" w:rsidRDefault="006B764A" w:rsidP="00627E6F">
            <w:pPr>
              <w:pStyle w:val="ListParagraph"/>
              <w:numPr>
                <w:ilvl w:val="0"/>
                <w:numId w:val="21"/>
              </w:numPr>
              <w:suppressAutoHyphens w:val="0"/>
              <w:spacing w:line="276" w:lineRule="auto"/>
              <w:contextualSpacing/>
              <w:jc w:val="center"/>
              <w:rPr>
                <w:rFonts w:ascii="Times New Roman" w:hAnsi="Times New Roman" w:cs="Times New Roman"/>
              </w:rPr>
            </w:pPr>
          </w:p>
        </w:tc>
      </w:tr>
      <w:tr w:rsidR="006B764A" w:rsidRPr="00C613BC" w14:paraId="3715A2A1" w14:textId="77777777" w:rsidTr="006B764A">
        <w:trPr>
          <w:gridAfter w:val="1"/>
          <w:wAfter w:w="270" w:type="pct"/>
        </w:trPr>
        <w:tc>
          <w:tcPr>
            <w:tcW w:w="1603" w:type="pct"/>
            <w:gridSpan w:val="2"/>
          </w:tcPr>
          <w:p w14:paraId="2D2756FA" w14:textId="77777777" w:rsidR="006B764A" w:rsidRPr="00C613BC" w:rsidRDefault="006B764A" w:rsidP="006200CD">
            <w:pPr>
              <w:spacing w:line="276" w:lineRule="auto"/>
              <w:rPr>
                <w:rFonts w:ascii="Times New Roman" w:hAnsi="Times New Roman" w:cs="Times New Roman"/>
              </w:rPr>
            </w:pPr>
            <w:r w:rsidRPr="00C613BC">
              <w:rPr>
                <w:rFonts w:ascii="Times New Roman" w:hAnsi="Times New Roman" w:cs="Times New Roman"/>
              </w:rPr>
              <w:t>Device Authentication</w:t>
            </w:r>
          </w:p>
        </w:tc>
        <w:tc>
          <w:tcPr>
            <w:tcW w:w="2587" w:type="pct"/>
            <w:gridSpan w:val="2"/>
          </w:tcPr>
          <w:p w14:paraId="59407076" w14:textId="77777777" w:rsidR="006B764A" w:rsidRPr="00C613BC" w:rsidRDefault="006B764A" w:rsidP="006200CD">
            <w:pPr>
              <w:spacing w:line="276" w:lineRule="auto"/>
              <w:rPr>
                <w:rFonts w:ascii="Times New Roman" w:hAnsi="Times New Roman" w:cs="Times New Roman"/>
              </w:rPr>
            </w:pPr>
            <w:r w:rsidRPr="00C613BC">
              <w:rPr>
                <w:rFonts w:ascii="Times New Roman" w:hAnsi="Times New Roman" w:cs="Times New Roman"/>
              </w:rPr>
              <w:t>Certificate based authentication of devices</w:t>
            </w:r>
          </w:p>
        </w:tc>
        <w:tc>
          <w:tcPr>
            <w:tcW w:w="541" w:type="pct"/>
            <w:gridSpan w:val="2"/>
            <w:vAlign w:val="center"/>
          </w:tcPr>
          <w:p w14:paraId="18274F30" w14:textId="77777777" w:rsidR="006B764A" w:rsidRPr="00C613BC" w:rsidRDefault="006B764A" w:rsidP="00627E6F">
            <w:pPr>
              <w:pStyle w:val="ListParagraph"/>
              <w:numPr>
                <w:ilvl w:val="0"/>
                <w:numId w:val="21"/>
              </w:numPr>
              <w:suppressAutoHyphens w:val="0"/>
              <w:spacing w:line="276" w:lineRule="auto"/>
              <w:contextualSpacing/>
              <w:jc w:val="center"/>
              <w:rPr>
                <w:rFonts w:ascii="Times New Roman" w:hAnsi="Times New Roman" w:cs="Times New Roman"/>
              </w:rPr>
            </w:pPr>
          </w:p>
        </w:tc>
      </w:tr>
      <w:tr w:rsidR="006B764A" w:rsidRPr="00C613BC" w14:paraId="09DBBBF8" w14:textId="77777777" w:rsidTr="006B764A">
        <w:trPr>
          <w:gridAfter w:val="1"/>
          <w:wAfter w:w="270" w:type="pct"/>
        </w:trPr>
        <w:tc>
          <w:tcPr>
            <w:tcW w:w="4730" w:type="pct"/>
            <w:gridSpan w:val="6"/>
            <w:vAlign w:val="center"/>
          </w:tcPr>
          <w:p w14:paraId="540CCB2F" w14:textId="77777777" w:rsidR="006B764A" w:rsidRPr="00C613BC" w:rsidRDefault="006B764A" w:rsidP="006200CD">
            <w:pPr>
              <w:spacing w:line="276" w:lineRule="auto"/>
              <w:jc w:val="center"/>
              <w:rPr>
                <w:rFonts w:ascii="Times New Roman" w:hAnsi="Times New Roman" w:cs="Times New Roman"/>
                <w:b/>
              </w:rPr>
            </w:pPr>
            <w:r w:rsidRPr="00C613BC">
              <w:rPr>
                <w:rFonts w:ascii="Times New Roman" w:hAnsi="Times New Roman" w:cs="Times New Roman"/>
                <w:b/>
              </w:rPr>
              <w:t>Load Balancing and Failover</w:t>
            </w:r>
          </w:p>
        </w:tc>
      </w:tr>
      <w:tr w:rsidR="006B764A" w:rsidRPr="00C613BC" w14:paraId="3D86542F" w14:textId="77777777" w:rsidTr="006B764A">
        <w:trPr>
          <w:gridAfter w:val="1"/>
          <w:wAfter w:w="270" w:type="pct"/>
        </w:trPr>
        <w:tc>
          <w:tcPr>
            <w:tcW w:w="1603" w:type="pct"/>
            <w:gridSpan w:val="2"/>
          </w:tcPr>
          <w:p w14:paraId="4DC6D02A" w14:textId="77777777" w:rsidR="006B764A" w:rsidRPr="00C613BC" w:rsidRDefault="006B764A" w:rsidP="006200CD">
            <w:pPr>
              <w:spacing w:line="276" w:lineRule="auto"/>
              <w:rPr>
                <w:rFonts w:ascii="Times New Roman" w:hAnsi="Times New Roman" w:cs="Times New Roman"/>
              </w:rPr>
            </w:pPr>
            <w:r w:rsidRPr="00C613BC">
              <w:rPr>
                <w:rFonts w:ascii="Times New Roman" w:hAnsi="Times New Roman" w:cs="Times New Roman"/>
              </w:rPr>
              <w:t>Load balance across WAN links</w:t>
            </w:r>
          </w:p>
        </w:tc>
        <w:tc>
          <w:tcPr>
            <w:tcW w:w="2587" w:type="pct"/>
            <w:gridSpan w:val="2"/>
          </w:tcPr>
          <w:p w14:paraId="5F2CC880" w14:textId="77777777" w:rsidR="006B764A" w:rsidRPr="00C613BC" w:rsidRDefault="006B764A" w:rsidP="006200CD">
            <w:pPr>
              <w:spacing w:line="276" w:lineRule="auto"/>
              <w:rPr>
                <w:rFonts w:ascii="Times New Roman" w:hAnsi="Times New Roman" w:cs="Times New Roman"/>
              </w:rPr>
            </w:pPr>
            <w:r w:rsidRPr="00C613BC">
              <w:rPr>
                <w:rFonts w:ascii="Times New Roman" w:hAnsi="Times New Roman" w:cs="Times New Roman"/>
              </w:rPr>
              <w:t>Load balance across multiple broadband paths based on load balancing algorithms efficiently using all available WAN bandwidth. For example during congestion due to high amount of traffic, high bandwidth applications like Video Conferencing will be provisioned with maximum bandwidth required for optimal performance.</w:t>
            </w:r>
          </w:p>
        </w:tc>
        <w:tc>
          <w:tcPr>
            <w:tcW w:w="541" w:type="pct"/>
            <w:gridSpan w:val="2"/>
            <w:vAlign w:val="center"/>
          </w:tcPr>
          <w:p w14:paraId="5414D042" w14:textId="77777777" w:rsidR="006B764A" w:rsidRPr="00C613BC" w:rsidRDefault="006B764A" w:rsidP="00627E6F">
            <w:pPr>
              <w:pStyle w:val="ListParagraph"/>
              <w:numPr>
                <w:ilvl w:val="0"/>
                <w:numId w:val="21"/>
              </w:numPr>
              <w:suppressAutoHyphens w:val="0"/>
              <w:spacing w:line="276" w:lineRule="auto"/>
              <w:contextualSpacing/>
              <w:jc w:val="center"/>
              <w:rPr>
                <w:rFonts w:ascii="Times New Roman" w:hAnsi="Times New Roman" w:cs="Times New Roman"/>
              </w:rPr>
            </w:pPr>
          </w:p>
        </w:tc>
      </w:tr>
      <w:tr w:rsidR="006B764A" w:rsidRPr="00C613BC" w14:paraId="52506FB1" w14:textId="77777777" w:rsidTr="006B764A">
        <w:trPr>
          <w:gridAfter w:val="1"/>
          <w:wAfter w:w="270" w:type="pct"/>
        </w:trPr>
        <w:tc>
          <w:tcPr>
            <w:tcW w:w="1603" w:type="pct"/>
            <w:gridSpan w:val="2"/>
          </w:tcPr>
          <w:p w14:paraId="6558719A" w14:textId="77777777" w:rsidR="006B764A" w:rsidRPr="00C613BC" w:rsidRDefault="006B764A" w:rsidP="006200CD">
            <w:pPr>
              <w:spacing w:line="276" w:lineRule="auto"/>
              <w:rPr>
                <w:rFonts w:ascii="Times New Roman" w:hAnsi="Times New Roman" w:cs="Times New Roman"/>
              </w:rPr>
            </w:pPr>
            <w:r w:rsidRPr="00C613BC">
              <w:rPr>
                <w:rFonts w:ascii="Times New Roman" w:hAnsi="Times New Roman" w:cs="Times New Roman"/>
              </w:rPr>
              <w:t>Recovery after a failure</w:t>
            </w:r>
          </w:p>
        </w:tc>
        <w:tc>
          <w:tcPr>
            <w:tcW w:w="2587" w:type="pct"/>
            <w:gridSpan w:val="2"/>
          </w:tcPr>
          <w:p w14:paraId="0D0B1BAE" w14:textId="77777777" w:rsidR="006B764A" w:rsidRPr="00C613BC" w:rsidRDefault="006B764A" w:rsidP="006200CD">
            <w:pPr>
              <w:spacing w:line="276" w:lineRule="auto"/>
              <w:rPr>
                <w:rFonts w:ascii="Times New Roman" w:hAnsi="Times New Roman" w:cs="Times New Roman"/>
              </w:rPr>
            </w:pPr>
            <w:r w:rsidRPr="00C613BC">
              <w:rPr>
                <w:rFonts w:ascii="Times New Roman" w:hAnsi="Times New Roman" w:cs="Times New Roman"/>
              </w:rPr>
              <w:t>If a link carrying application traffic fails, the application traffic will be moved from failed link to a functioning link in seconds without any application timeouts and disconnects</w:t>
            </w:r>
          </w:p>
        </w:tc>
        <w:tc>
          <w:tcPr>
            <w:tcW w:w="541" w:type="pct"/>
            <w:gridSpan w:val="2"/>
            <w:vAlign w:val="center"/>
          </w:tcPr>
          <w:p w14:paraId="7E31A9EA" w14:textId="77777777" w:rsidR="006B764A" w:rsidRPr="00C613BC" w:rsidRDefault="006B764A" w:rsidP="00627E6F">
            <w:pPr>
              <w:pStyle w:val="ListParagraph"/>
              <w:numPr>
                <w:ilvl w:val="0"/>
                <w:numId w:val="21"/>
              </w:numPr>
              <w:suppressAutoHyphens w:val="0"/>
              <w:spacing w:line="276" w:lineRule="auto"/>
              <w:contextualSpacing/>
              <w:jc w:val="center"/>
              <w:rPr>
                <w:rFonts w:ascii="Times New Roman" w:hAnsi="Times New Roman" w:cs="Times New Roman"/>
              </w:rPr>
            </w:pPr>
          </w:p>
        </w:tc>
      </w:tr>
      <w:tr w:rsidR="006B764A" w:rsidRPr="00C613BC" w14:paraId="64B1196C" w14:textId="77777777" w:rsidTr="006B764A">
        <w:trPr>
          <w:gridAfter w:val="1"/>
          <w:wAfter w:w="270" w:type="pct"/>
        </w:trPr>
        <w:tc>
          <w:tcPr>
            <w:tcW w:w="1603" w:type="pct"/>
            <w:gridSpan w:val="2"/>
          </w:tcPr>
          <w:p w14:paraId="72D9B28A" w14:textId="77777777" w:rsidR="006B764A" w:rsidRPr="00C613BC" w:rsidRDefault="006B764A" w:rsidP="006200CD">
            <w:pPr>
              <w:spacing w:line="276" w:lineRule="auto"/>
              <w:rPr>
                <w:rFonts w:ascii="Times New Roman" w:hAnsi="Times New Roman" w:cs="Times New Roman"/>
              </w:rPr>
            </w:pPr>
            <w:r w:rsidRPr="00C613BC">
              <w:rPr>
                <w:rFonts w:ascii="Times New Roman" w:hAnsi="Times New Roman" w:cs="Times New Roman"/>
              </w:rPr>
              <w:t>Parallel Transfer</w:t>
            </w:r>
          </w:p>
        </w:tc>
        <w:tc>
          <w:tcPr>
            <w:tcW w:w="2587" w:type="pct"/>
            <w:gridSpan w:val="2"/>
          </w:tcPr>
          <w:p w14:paraId="24A33EC9" w14:textId="77777777" w:rsidR="006B764A" w:rsidRPr="00C613BC" w:rsidRDefault="006B764A" w:rsidP="006200CD">
            <w:pPr>
              <w:spacing w:line="276" w:lineRule="auto"/>
              <w:rPr>
                <w:rFonts w:ascii="Times New Roman" w:hAnsi="Times New Roman" w:cs="Times New Roman"/>
              </w:rPr>
            </w:pPr>
            <w:r w:rsidRPr="00C613BC">
              <w:rPr>
                <w:rFonts w:ascii="Times New Roman" w:hAnsi="Times New Roman" w:cs="Times New Roman"/>
              </w:rPr>
              <w:t xml:space="preserve">Aggregates multiple links to provide more </w:t>
            </w:r>
            <w:r w:rsidRPr="00C613BC">
              <w:rPr>
                <w:rFonts w:ascii="Times New Roman" w:hAnsi="Times New Roman" w:cs="Times New Roman"/>
              </w:rPr>
              <w:lastRenderedPageBreak/>
              <w:t>bandwidth for intensive applications like video/multimedia streaming, video conferencing and backup.</w:t>
            </w:r>
          </w:p>
        </w:tc>
        <w:tc>
          <w:tcPr>
            <w:tcW w:w="541" w:type="pct"/>
            <w:gridSpan w:val="2"/>
            <w:vAlign w:val="center"/>
          </w:tcPr>
          <w:p w14:paraId="25AC792A" w14:textId="77777777" w:rsidR="006B764A" w:rsidRPr="00C613BC" w:rsidRDefault="006B764A" w:rsidP="00627E6F">
            <w:pPr>
              <w:pStyle w:val="ListParagraph"/>
              <w:numPr>
                <w:ilvl w:val="0"/>
                <w:numId w:val="21"/>
              </w:numPr>
              <w:suppressAutoHyphens w:val="0"/>
              <w:spacing w:line="276" w:lineRule="auto"/>
              <w:contextualSpacing/>
              <w:jc w:val="center"/>
              <w:rPr>
                <w:rFonts w:ascii="Times New Roman" w:hAnsi="Times New Roman" w:cs="Times New Roman"/>
              </w:rPr>
            </w:pPr>
          </w:p>
        </w:tc>
      </w:tr>
      <w:tr w:rsidR="006B764A" w:rsidRPr="00C613BC" w14:paraId="026319CB" w14:textId="77777777" w:rsidTr="006B764A">
        <w:trPr>
          <w:gridAfter w:val="1"/>
          <w:wAfter w:w="270" w:type="pct"/>
        </w:trPr>
        <w:tc>
          <w:tcPr>
            <w:tcW w:w="1603" w:type="pct"/>
            <w:gridSpan w:val="2"/>
          </w:tcPr>
          <w:p w14:paraId="792923EA" w14:textId="77777777" w:rsidR="006B764A" w:rsidRPr="00C613BC" w:rsidRDefault="006B764A" w:rsidP="006200CD">
            <w:pPr>
              <w:spacing w:line="276" w:lineRule="auto"/>
              <w:rPr>
                <w:rFonts w:ascii="Times New Roman" w:hAnsi="Times New Roman" w:cs="Times New Roman"/>
              </w:rPr>
            </w:pPr>
            <w:r w:rsidRPr="00C613BC">
              <w:rPr>
                <w:rFonts w:ascii="Times New Roman" w:hAnsi="Times New Roman" w:cs="Times New Roman"/>
              </w:rPr>
              <w:t>Link monitoring</w:t>
            </w:r>
          </w:p>
        </w:tc>
        <w:tc>
          <w:tcPr>
            <w:tcW w:w="2587" w:type="pct"/>
            <w:gridSpan w:val="2"/>
          </w:tcPr>
          <w:p w14:paraId="3A53C67D" w14:textId="77777777" w:rsidR="006B764A" w:rsidRPr="00C613BC" w:rsidRDefault="006B764A" w:rsidP="006200CD">
            <w:pPr>
              <w:spacing w:line="276" w:lineRule="auto"/>
              <w:rPr>
                <w:rFonts w:ascii="Times New Roman" w:hAnsi="Times New Roman" w:cs="Times New Roman"/>
              </w:rPr>
            </w:pPr>
            <w:r w:rsidRPr="00C613BC">
              <w:rPr>
                <w:rFonts w:ascii="Times New Roman" w:hAnsi="Times New Roman" w:cs="Times New Roman"/>
              </w:rPr>
              <w:t xml:space="preserve">Monitor link flaps, link quality. If the link is not stable, the link is set to a monitor state. Once the link is back to stable state, then traffic sent through that link. </w:t>
            </w:r>
          </w:p>
        </w:tc>
        <w:tc>
          <w:tcPr>
            <w:tcW w:w="541" w:type="pct"/>
            <w:gridSpan w:val="2"/>
            <w:vAlign w:val="center"/>
          </w:tcPr>
          <w:p w14:paraId="3AF27444" w14:textId="77777777" w:rsidR="006B764A" w:rsidRPr="00C613BC" w:rsidRDefault="006B764A" w:rsidP="00627E6F">
            <w:pPr>
              <w:pStyle w:val="ListParagraph"/>
              <w:numPr>
                <w:ilvl w:val="0"/>
                <w:numId w:val="21"/>
              </w:numPr>
              <w:suppressAutoHyphens w:val="0"/>
              <w:spacing w:line="276" w:lineRule="auto"/>
              <w:contextualSpacing/>
              <w:jc w:val="center"/>
              <w:rPr>
                <w:rFonts w:ascii="Times New Roman" w:hAnsi="Times New Roman" w:cs="Times New Roman"/>
              </w:rPr>
            </w:pPr>
          </w:p>
        </w:tc>
      </w:tr>
      <w:tr w:rsidR="006B764A" w:rsidRPr="00C613BC" w14:paraId="0D95234D" w14:textId="77777777" w:rsidTr="006B764A">
        <w:trPr>
          <w:gridAfter w:val="1"/>
          <w:wAfter w:w="270" w:type="pct"/>
        </w:trPr>
        <w:tc>
          <w:tcPr>
            <w:tcW w:w="4730" w:type="pct"/>
            <w:gridSpan w:val="6"/>
          </w:tcPr>
          <w:p w14:paraId="2EE11FFE" w14:textId="77777777" w:rsidR="006B764A" w:rsidRPr="00C613BC" w:rsidRDefault="006B764A" w:rsidP="006200CD">
            <w:pPr>
              <w:spacing w:line="276" w:lineRule="auto"/>
              <w:jc w:val="center"/>
              <w:rPr>
                <w:rFonts w:ascii="Times New Roman" w:hAnsi="Times New Roman" w:cs="Times New Roman"/>
                <w:b/>
              </w:rPr>
            </w:pPr>
            <w:r w:rsidRPr="00C613BC">
              <w:rPr>
                <w:rFonts w:ascii="Times New Roman" w:hAnsi="Times New Roman" w:cs="Times New Roman"/>
                <w:b/>
              </w:rPr>
              <w:t>Flow Optimization and control</w:t>
            </w:r>
          </w:p>
        </w:tc>
      </w:tr>
      <w:tr w:rsidR="006B764A" w:rsidRPr="00C613BC" w14:paraId="6AA881DA" w14:textId="77777777" w:rsidTr="006B764A">
        <w:trPr>
          <w:gridAfter w:val="1"/>
          <w:wAfter w:w="270" w:type="pct"/>
        </w:trPr>
        <w:tc>
          <w:tcPr>
            <w:tcW w:w="1603" w:type="pct"/>
            <w:gridSpan w:val="2"/>
          </w:tcPr>
          <w:p w14:paraId="2D780B27" w14:textId="77777777" w:rsidR="006B764A" w:rsidRPr="00C613BC" w:rsidRDefault="006B764A" w:rsidP="006200CD">
            <w:pPr>
              <w:spacing w:line="276" w:lineRule="auto"/>
              <w:rPr>
                <w:rFonts w:ascii="Times New Roman" w:hAnsi="Times New Roman" w:cs="Times New Roman"/>
              </w:rPr>
            </w:pPr>
            <w:r w:rsidRPr="00C613BC">
              <w:rPr>
                <w:rFonts w:ascii="Times New Roman" w:hAnsi="Times New Roman" w:cs="Times New Roman"/>
              </w:rPr>
              <w:t xml:space="preserve">The flow classification applies various filters over the network packets and takes specific actions based on the match. </w:t>
            </w:r>
          </w:p>
          <w:p w14:paraId="7150AA43" w14:textId="77777777" w:rsidR="006B764A" w:rsidRPr="00C613BC" w:rsidRDefault="006B764A" w:rsidP="006200CD">
            <w:pPr>
              <w:spacing w:line="276" w:lineRule="auto"/>
              <w:rPr>
                <w:rFonts w:ascii="Times New Roman" w:hAnsi="Times New Roman" w:cs="Times New Roman"/>
              </w:rPr>
            </w:pPr>
          </w:p>
        </w:tc>
        <w:tc>
          <w:tcPr>
            <w:tcW w:w="2587" w:type="pct"/>
            <w:gridSpan w:val="2"/>
          </w:tcPr>
          <w:p w14:paraId="3EA0B70A" w14:textId="77777777" w:rsidR="006B764A" w:rsidRPr="00C613BC" w:rsidRDefault="006B764A" w:rsidP="006200CD">
            <w:pPr>
              <w:spacing w:line="276" w:lineRule="auto"/>
              <w:rPr>
                <w:rFonts w:ascii="Times New Roman" w:hAnsi="Times New Roman" w:cs="Times New Roman"/>
              </w:rPr>
            </w:pPr>
            <w:r w:rsidRPr="00C613BC">
              <w:rPr>
                <w:rFonts w:ascii="Times New Roman" w:hAnsi="Times New Roman" w:cs="Times New Roman"/>
              </w:rPr>
              <w:t>The following actions are covered.</w:t>
            </w:r>
          </w:p>
          <w:p w14:paraId="369AC749" w14:textId="77777777" w:rsidR="006B764A" w:rsidRPr="00C613BC" w:rsidRDefault="006B764A" w:rsidP="00627E6F">
            <w:pPr>
              <w:pStyle w:val="ListParagraph"/>
              <w:numPr>
                <w:ilvl w:val="0"/>
                <w:numId w:val="27"/>
              </w:numPr>
              <w:suppressAutoHyphens w:val="0"/>
              <w:spacing w:line="276" w:lineRule="auto"/>
              <w:contextualSpacing/>
              <w:rPr>
                <w:rFonts w:ascii="Times New Roman" w:hAnsi="Times New Roman" w:cs="Times New Roman"/>
              </w:rPr>
            </w:pPr>
            <w:r w:rsidRPr="00C613BC">
              <w:rPr>
                <w:rFonts w:ascii="Times New Roman" w:hAnsi="Times New Roman" w:cs="Times New Roman"/>
              </w:rPr>
              <w:t>Load balancing</w:t>
            </w:r>
          </w:p>
          <w:p w14:paraId="6ADC0E63" w14:textId="77777777" w:rsidR="006B764A" w:rsidRPr="00C613BC" w:rsidRDefault="006B764A" w:rsidP="00627E6F">
            <w:pPr>
              <w:pStyle w:val="ListParagraph"/>
              <w:numPr>
                <w:ilvl w:val="0"/>
                <w:numId w:val="27"/>
              </w:numPr>
              <w:suppressAutoHyphens w:val="0"/>
              <w:spacing w:line="276" w:lineRule="auto"/>
              <w:contextualSpacing/>
              <w:rPr>
                <w:rFonts w:ascii="Times New Roman" w:hAnsi="Times New Roman" w:cs="Times New Roman"/>
              </w:rPr>
            </w:pPr>
            <w:r w:rsidRPr="00C613BC">
              <w:rPr>
                <w:rFonts w:ascii="Times New Roman" w:hAnsi="Times New Roman" w:cs="Times New Roman"/>
              </w:rPr>
              <w:t>QoS</w:t>
            </w:r>
          </w:p>
          <w:p w14:paraId="1720E820" w14:textId="77777777" w:rsidR="006B764A" w:rsidRPr="00C613BC" w:rsidRDefault="006B764A" w:rsidP="00627E6F">
            <w:pPr>
              <w:pStyle w:val="ListParagraph"/>
              <w:numPr>
                <w:ilvl w:val="0"/>
                <w:numId w:val="27"/>
              </w:numPr>
              <w:suppressAutoHyphens w:val="0"/>
              <w:spacing w:line="276" w:lineRule="auto"/>
              <w:contextualSpacing/>
              <w:rPr>
                <w:rFonts w:ascii="Times New Roman" w:hAnsi="Times New Roman" w:cs="Times New Roman"/>
              </w:rPr>
            </w:pPr>
            <w:r w:rsidRPr="00C613BC">
              <w:rPr>
                <w:rFonts w:ascii="Times New Roman" w:hAnsi="Times New Roman" w:cs="Times New Roman"/>
              </w:rPr>
              <w:t>Firewall</w:t>
            </w:r>
          </w:p>
          <w:p w14:paraId="6475C659" w14:textId="77777777" w:rsidR="006B764A" w:rsidRPr="00C613BC" w:rsidRDefault="006B764A" w:rsidP="006200CD">
            <w:pPr>
              <w:spacing w:line="276" w:lineRule="auto"/>
              <w:rPr>
                <w:rFonts w:ascii="Times New Roman" w:hAnsi="Times New Roman" w:cs="Times New Roman"/>
              </w:rPr>
            </w:pPr>
            <w:r w:rsidRPr="00C613BC">
              <w:rPr>
                <w:rFonts w:ascii="Times New Roman" w:hAnsi="Times New Roman" w:cs="Times New Roman"/>
              </w:rPr>
              <w:t>The following filters can be applied on the input and output interfaces.</w:t>
            </w:r>
          </w:p>
          <w:p w14:paraId="1547436A" w14:textId="77777777" w:rsidR="006B764A" w:rsidRPr="00C613BC" w:rsidRDefault="006B764A" w:rsidP="00627E6F">
            <w:pPr>
              <w:pStyle w:val="ListParagraph"/>
              <w:numPr>
                <w:ilvl w:val="0"/>
                <w:numId w:val="33"/>
              </w:numPr>
              <w:suppressAutoHyphens w:val="0"/>
              <w:spacing w:line="276" w:lineRule="auto"/>
              <w:contextualSpacing/>
              <w:rPr>
                <w:rFonts w:ascii="Times New Roman" w:hAnsi="Times New Roman" w:cs="Times New Roman"/>
              </w:rPr>
            </w:pPr>
            <w:r w:rsidRPr="00C613BC">
              <w:rPr>
                <w:rFonts w:ascii="Times New Roman" w:hAnsi="Times New Roman" w:cs="Times New Roman"/>
              </w:rPr>
              <w:t>Source IP (range)</w:t>
            </w:r>
          </w:p>
          <w:p w14:paraId="69F1EF61" w14:textId="77777777" w:rsidR="006B764A" w:rsidRPr="00C613BC" w:rsidRDefault="006B764A" w:rsidP="00627E6F">
            <w:pPr>
              <w:pStyle w:val="ListParagraph"/>
              <w:numPr>
                <w:ilvl w:val="0"/>
                <w:numId w:val="33"/>
              </w:numPr>
              <w:suppressAutoHyphens w:val="0"/>
              <w:spacing w:line="276" w:lineRule="auto"/>
              <w:contextualSpacing/>
              <w:rPr>
                <w:rFonts w:ascii="Times New Roman" w:hAnsi="Times New Roman" w:cs="Times New Roman"/>
              </w:rPr>
            </w:pPr>
            <w:r w:rsidRPr="00C613BC">
              <w:rPr>
                <w:rFonts w:ascii="Times New Roman" w:hAnsi="Times New Roman" w:cs="Times New Roman"/>
              </w:rPr>
              <w:t>Destination IP (range)</w:t>
            </w:r>
          </w:p>
          <w:p w14:paraId="01794D16" w14:textId="77777777" w:rsidR="006B764A" w:rsidRPr="00C613BC" w:rsidRDefault="006B764A" w:rsidP="00627E6F">
            <w:pPr>
              <w:pStyle w:val="ListParagraph"/>
              <w:numPr>
                <w:ilvl w:val="0"/>
                <w:numId w:val="33"/>
              </w:numPr>
              <w:suppressAutoHyphens w:val="0"/>
              <w:spacing w:line="276" w:lineRule="auto"/>
              <w:contextualSpacing/>
              <w:rPr>
                <w:rFonts w:ascii="Times New Roman" w:hAnsi="Times New Roman" w:cs="Times New Roman"/>
              </w:rPr>
            </w:pPr>
            <w:r w:rsidRPr="00C613BC">
              <w:rPr>
                <w:rFonts w:ascii="Times New Roman" w:hAnsi="Times New Roman" w:cs="Times New Roman"/>
              </w:rPr>
              <w:t>Packet size</w:t>
            </w:r>
          </w:p>
          <w:p w14:paraId="258EE73D" w14:textId="77777777" w:rsidR="006B764A" w:rsidRPr="00C613BC" w:rsidRDefault="006B764A" w:rsidP="00627E6F">
            <w:pPr>
              <w:pStyle w:val="ListParagraph"/>
              <w:numPr>
                <w:ilvl w:val="0"/>
                <w:numId w:val="33"/>
              </w:numPr>
              <w:suppressAutoHyphens w:val="0"/>
              <w:spacing w:line="276" w:lineRule="auto"/>
              <w:contextualSpacing/>
              <w:rPr>
                <w:rFonts w:ascii="Times New Roman" w:hAnsi="Times New Roman" w:cs="Times New Roman"/>
              </w:rPr>
            </w:pPr>
            <w:r w:rsidRPr="00C613BC">
              <w:rPr>
                <w:rFonts w:ascii="Times New Roman" w:hAnsi="Times New Roman" w:cs="Times New Roman"/>
              </w:rPr>
              <w:t>DSCP Mark</w:t>
            </w:r>
          </w:p>
          <w:p w14:paraId="7649C302" w14:textId="77777777" w:rsidR="006B764A" w:rsidRPr="00C613BC" w:rsidRDefault="006B764A" w:rsidP="00627E6F">
            <w:pPr>
              <w:pStyle w:val="ListParagraph"/>
              <w:numPr>
                <w:ilvl w:val="0"/>
                <w:numId w:val="33"/>
              </w:numPr>
              <w:suppressAutoHyphens w:val="0"/>
              <w:spacing w:line="276" w:lineRule="auto"/>
              <w:contextualSpacing/>
              <w:rPr>
                <w:rFonts w:ascii="Times New Roman" w:hAnsi="Times New Roman" w:cs="Times New Roman"/>
              </w:rPr>
            </w:pPr>
            <w:r w:rsidRPr="00C613BC">
              <w:rPr>
                <w:rFonts w:ascii="Times New Roman" w:hAnsi="Times New Roman" w:cs="Times New Roman"/>
              </w:rPr>
              <w:t>Application</w:t>
            </w:r>
          </w:p>
          <w:p w14:paraId="06CB23BF" w14:textId="77777777" w:rsidR="006B764A" w:rsidRPr="00C613BC" w:rsidRDefault="006B764A" w:rsidP="00627E6F">
            <w:pPr>
              <w:pStyle w:val="ListParagraph"/>
              <w:numPr>
                <w:ilvl w:val="0"/>
                <w:numId w:val="33"/>
              </w:numPr>
              <w:suppressAutoHyphens w:val="0"/>
              <w:spacing w:line="276" w:lineRule="auto"/>
              <w:contextualSpacing/>
              <w:rPr>
                <w:rFonts w:ascii="Times New Roman" w:hAnsi="Times New Roman" w:cs="Times New Roman"/>
              </w:rPr>
            </w:pPr>
            <w:r w:rsidRPr="00C613BC">
              <w:rPr>
                <w:rFonts w:ascii="Times New Roman" w:hAnsi="Times New Roman" w:cs="Times New Roman"/>
              </w:rPr>
              <w:t>IP protocol type</w:t>
            </w:r>
          </w:p>
          <w:p w14:paraId="3A270392" w14:textId="77777777" w:rsidR="006B764A" w:rsidRPr="00C613BC" w:rsidRDefault="006B764A" w:rsidP="00627E6F">
            <w:pPr>
              <w:pStyle w:val="ListParagraph"/>
              <w:numPr>
                <w:ilvl w:val="0"/>
                <w:numId w:val="28"/>
              </w:numPr>
              <w:suppressAutoHyphens w:val="0"/>
              <w:spacing w:line="276" w:lineRule="auto"/>
              <w:contextualSpacing/>
              <w:rPr>
                <w:rFonts w:ascii="Times New Roman" w:hAnsi="Times New Roman" w:cs="Times New Roman"/>
              </w:rPr>
            </w:pPr>
            <w:r w:rsidRPr="00C613BC">
              <w:rPr>
                <w:rFonts w:ascii="Times New Roman" w:hAnsi="Times New Roman" w:cs="Times New Roman"/>
              </w:rPr>
              <w:t>Port (range)</w:t>
            </w:r>
          </w:p>
          <w:p w14:paraId="05C0BFD3" w14:textId="77777777" w:rsidR="006B764A" w:rsidRPr="00C613BC" w:rsidRDefault="006B764A" w:rsidP="00627E6F">
            <w:pPr>
              <w:pStyle w:val="ListParagraph"/>
              <w:numPr>
                <w:ilvl w:val="0"/>
                <w:numId w:val="28"/>
              </w:numPr>
              <w:suppressAutoHyphens w:val="0"/>
              <w:spacing w:line="276" w:lineRule="auto"/>
              <w:contextualSpacing/>
              <w:rPr>
                <w:rFonts w:ascii="Times New Roman" w:hAnsi="Times New Roman" w:cs="Times New Roman"/>
              </w:rPr>
            </w:pPr>
            <w:r w:rsidRPr="00C613BC">
              <w:rPr>
                <w:rFonts w:ascii="Times New Roman" w:hAnsi="Times New Roman" w:cs="Times New Roman"/>
              </w:rPr>
              <w:t>TCP Flag</w:t>
            </w:r>
          </w:p>
          <w:p w14:paraId="4E8BB594" w14:textId="77777777" w:rsidR="006B764A" w:rsidRPr="00C613BC" w:rsidRDefault="006B764A" w:rsidP="00627E6F">
            <w:pPr>
              <w:pStyle w:val="ListParagraph"/>
              <w:numPr>
                <w:ilvl w:val="0"/>
                <w:numId w:val="28"/>
              </w:numPr>
              <w:suppressAutoHyphens w:val="0"/>
              <w:spacing w:line="276" w:lineRule="auto"/>
              <w:contextualSpacing/>
              <w:rPr>
                <w:rFonts w:ascii="Times New Roman" w:hAnsi="Times New Roman" w:cs="Times New Roman"/>
              </w:rPr>
            </w:pPr>
            <w:r w:rsidRPr="00C613BC">
              <w:rPr>
                <w:rFonts w:ascii="Times New Roman" w:hAnsi="Times New Roman" w:cs="Times New Roman"/>
              </w:rPr>
              <w:t>Connection State</w:t>
            </w:r>
          </w:p>
          <w:p w14:paraId="60C1C3E2" w14:textId="77777777" w:rsidR="006B764A" w:rsidRPr="00C613BC" w:rsidRDefault="006B764A" w:rsidP="00627E6F">
            <w:pPr>
              <w:pStyle w:val="ListParagraph"/>
              <w:numPr>
                <w:ilvl w:val="0"/>
                <w:numId w:val="28"/>
              </w:numPr>
              <w:suppressAutoHyphens w:val="0"/>
              <w:spacing w:line="276" w:lineRule="auto"/>
              <w:contextualSpacing/>
              <w:rPr>
                <w:rFonts w:ascii="Times New Roman" w:hAnsi="Times New Roman" w:cs="Times New Roman"/>
              </w:rPr>
            </w:pPr>
            <w:r w:rsidRPr="00C613BC">
              <w:rPr>
                <w:rFonts w:ascii="Times New Roman" w:hAnsi="Times New Roman" w:cs="Times New Roman"/>
              </w:rPr>
              <w:t>Deep packet inspection (L3, L4)</w:t>
            </w:r>
          </w:p>
          <w:p w14:paraId="04849C22" w14:textId="77777777" w:rsidR="006B764A" w:rsidRPr="00C613BC" w:rsidRDefault="006B764A" w:rsidP="00627E6F">
            <w:pPr>
              <w:pStyle w:val="ListParagraph"/>
              <w:numPr>
                <w:ilvl w:val="0"/>
                <w:numId w:val="28"/>
              </w:numPr>
              <w:suppressAutoHyphens w:val="0"/>
              <w:spacing w:line="276" w:lineRule="auto"/>
              <w:contextualSpacing/>
              <w:rPr>
                <w:rFonts w:ascii="Times New Roman" w:hAnsi="Times New Roman" w:cs="Times New Roman"/>
              </w:rPr>
            </w:pPr>
            <w:r w:rsidRPr="00C613BC">
              <w:rPr>
                <w:rFonts w:ascii="Times New Roman" w:hAnsi="Times New Roman" w:cs="Times New Roman"/>
              </w:rPr>
              <w:t>Time, connection limit, bandwidth usage etc.</w:t>
            </w:r>
          </w:p>
        </w:tc>
        <w:tc>
          <w:tcPr>
            <w:tcW w:w="541" w:type="pct"/>
            <w:gridSpan w:val="2"/>
            <w:vAlign w:val="center"/>
          </w:tcPr>
          <w:p w14:paraId="6E666E75" w14:textId="77777777" w:rsidR="006B764A" w:rsidRPr="00C613BC" w:rsidRDefault="006B764A" w:rsidP="00627E6F">
            <w:pPr>
              <w:pStyle w:val="ListParagraph"/>
              <w:numPr>
                <w:ilvl w:val="0"/>
                <w:numId w:val="28"/>
              </w:numPr>
              <w:suppressAutoHyphens w:val="0"/>
              <w:spacing w:line="276" w:lineRule="auto"/>
              <w:contextualSpacing/>
              <w:jc w:val="center"/>
              <w:rPr>
                <w:rFonts w:ascii="Times New Roman" w:hAnsi="Times New Roman" w:cs="Times New Roman"/>
              </w:rPr>
            </w:pPr>
          </w:p>
        </w:tc>
      </w:tr>
      <w:tr w:rsidR="006B764A" w:rsidRPr="00C613BC" w14:paraId="41AE392B" w14:textId="77777777" w:rsidTr="006B764A">
        <w:trPr>
          <w:gridAfter w:val="1"/>
          <w:wAfter w:w="270" w:type="pct"/>
        </w:trPr>
        <w:tc>
          <w:tcPr>
            <w:tcW w:w="1603" w:type="pct"/>
            <w:gridSpan w:val="2"/>
          </w:tcPr>
          <w:p w14:paraId="5D8A7211" w14:textId="77777777" w:rsidR="006B764A" w:rsidRPr="00C613BC" w:rsidRDefault="006B764A" w:rsidP="006200CD">
            <w:pPr>
              <w:spacing w:line="276" w:lineRule="auto"/>
              <w:rPr>
                <w:rFonts w:ascii="Times New Roman" w:hAnsi="Times New Roman" w:cs="Times New Roman"/>
              </w:rPr>
            </w:pPr>
            <w:r w:rsidRPr="00C613BC">
              <w:rPr>
                <w:rFonts w:ascii="Times New Roman" w:hAnsi="Times New Roman" w:cs="Times New Roman"/>
              </w:rPr>
              <w:t xml:space="preserve">Dynamic WAN Link Selection </w:t>
            </w:r>
            <w:r w:rsidRPr="00C613BC">
              <w:rPr>
                <w:rFonts w:ascii="Times New Roman" w:hAnsi="Times New Roman" w:cs="Times New Roman"/>
              </w:rPr>
              <w:lastRenderedPageBreak/>
              <w:t>and Load Balancing based on criteria such as reachability, delay, packet loss, jitter, LTE Signal Quality</w:t>
            </w:r>
          </w:p>
        </w:tc>
        <w:tc>
          <w:tcPr>
            <w:tcW w:w="2587" w:type="pct"/>
            <w:gridSpan w:val="2"/>
          </w:tcPr>
          <w:p w14:paraId="2346E945" w14:textId="6B33D923" w:rsidR="006B764A" w:rsidRPr="00C613BC" w:rsidRDefault="006A1027" w:rsidP="006200CD">
            <w:pPr>
              <w:spacing w:line="276" w:lineRule="auto"/>
              <w:rPr>
                <w:rFonts w:ascii="Times New Roman" w:hAnsi="Times New Roman" w:cs="Times New Roman"/>
              </w:rPr>
            </w:pPr>
            <w:r>
              <w:rPr>
                <w:rFonts w:ascii="Times New Roman" w:hAnsi="Times New Roman" w:cs="Times New Roman"/>
              </w:rPr>
              <w:lastRenderedPageBreak/>
              <w:t xml:space="preserve">Net Balancer </w:t>
            </w:r>
          </w:p>
        </w:tc>
        <w:tc>
          <w:tcPr>
            <w:tcW w:w="541" w:type="pct"/>
            <w:gridSpan w:val="2"/>
            <w:vAlign w:val="center"/>
          </w:tcPr>
          <w:p w14:paraId="726FAF8A" w14:textId="77777777" w:rsidR="006B764A" w:rsidRPr="00C613BC" w:rsidRDefault="006B764A" w:rsidP="00627E6F">
            <w:pPr>
              <w:pStyle w:val="ListParagraph"/>
              <w:numPr>
                <w:ilvl w:val="0"/>
                <w:numId w:val="29"/>
              </w:numPr>
              <w:suppressAutoHyphens w:val="0"/>
              <w:spacing w:line="276" w:lineRule="auto"/>
              <w:contextualSpacing/>
              <w:jc w:val="center"/>
              <w:rPr>
                <w:rFonts w:ascii="Times New Roman" w:hAnsi="Times New Roman" w:cs="Times New Roman"/>
              </w:rPr>
            </w:pPr>
          </w:p>
        </w:tc>
      </w:tr>
      <w:tr w:rsidR="006B764A" w:rsidRPr="00C613BC" w14:paraId="0717010F" w14:textId="77777777" w:rsidTr="006B764A">
        <w:trPr>
          <w:gridAfter w:val="1"/>
          <w:wAfter w:w="270" w:type="pct"/>
        </w:trPr>
        <w:tc>
          <w:tcPr>
            <w:tcW w:w="4730" w:type="pct"/>
            <w:gridSpan w:val="6"/>
          </w:tcPr>
          <w:p w14:paraId="53D40029" w14:textId="77777777" w:rsidR="006B764A" w:rsidRPr="00C613BC" w:rsidRDefault="006B764A" w:rsidP="006200CD">
            <w:pPr>
              <w:spacing w:line="276" w:lineRule="auto"/>
              <w:jc w:val="center"/>
              <w:rPr>
                <w:rFonts w:ascii="Times New Roman" w:hAnsi="Times New Roman" w:cs="Times New Roman"/>
                <w:b/>
              </w:rPr>
            </w:pPr>
            <w:r w:rsidRPr="00C613BC">
              <w:rPr>
                <w:rFonts w:ascii="Times New Roman" w:hAnsi="Times New Roman" w:cs="Times New Roman"/>
                <w:b/>
              </w:rPr>
              <w:t>Traffic Steering</w:t>
            </w:r>
          </w:p>
        </w:tc>
      </w:tr>
      <w:tr w:rsidR="006B764A" w:rsidRPr="00C613BC" w14:paraId="75BE2D17" w14:textId="77777777" w:rsidTr="006B764A">
        <w:trPr>
          <w:gridAfter w:val="1"/>
          <w:wAfter w:w="270" w:type="pct"/>
        </w:trPr>
        <w:tc>
          <w:tcPr>
            <w:tcW w:w="4730" w:type="pct"/>
            <w:gridSpan w:val="6"/>
          </w:tcPr>
          <w:p w14:paraId="18905FF6" w14:textId="77777777" w:rsidR="006B764A" w:rsidRPr="00C613BC" w:rsidRDefault="006B764A" w:rsidP="006200CD">
            <w:pPr>
              <w:spacing w:line="276" w:lineRule="auto"/>
              <w:rPr>
                <w:rFonts w:ascii="Times New Roman" w:hAnsi="Times New Roman" w:cs="Times New Roman"/>
                <w:b/>
              </w:rPr>
            </w:pPr>
            <w:r w:rsidRPr="00C613BC">
              <w:rPr>
                <w:rFonts w:ascii="Times New Roman" w:hAnsi="Times New Roman" w:cs="Times New Roman"/>
              </w:rPr>
              <w:t>Traffic steering is used when the router is configured with multiple internet connections or tunnels for reasons such as balancing outgoing traffic, maintaining network redundancy and faults for one or multiple lines. The LAN traffic is distributed by using various policies over multiple internet gateways or tunnels (connection based load balancing and steering). Traffic can also be steered through a single interface. The detection of traffic is done by the flow classifier module  and then steered based on the configured policy</w:t>
            </w:r>
          </w:p>
        </w:tc>
      </w:tr>
      <w:tr w:rsidR="006B764A" w:rsidRPr="00C613BC" w14:paraId="0980574A" w14:textId="77777777" w:rsidTr="006B764A">
        <w:trPr>
          <w:gridAfter w:val="1"/>
          <w:wAfter w:w="270" w:type="pct"/>
        </w:trPr>
        <w:tc>
          <w:tcPr>
            <w:tcW w:w="1603" w:type="pct"/>
            <w:gridSpan w:val="2"/>
          </w:tcPr>
          <w:p w14:paraId="1BD4CB8F" w14:textId="77777777" w:rsidR="006B764A" w:rsidRPr="00C613BC" w:rsidRDefault="006B764A" w:rsidP="006200CD">
            <w:pPr>
              <w:spacing w:line="276" w:lineRule="auto"/>
              <w:rPr>
                <w:rFonts w:ascii="Times New Roman" w:hAnsi="Times New Roman" w:cs="Times New Roman"/>
              </w:rPr>
            </w:pPr>
            <w:r w:rsidRPr="00C613BC">
              <w:rPr>
                <w:rFonts w:ascii="Times New Roman" w:hAnsi="Times New Roman" w:cs="Times New Roman"/>
              </w:rPr>
              <w:t>Branch Mode</w:t>
            </w:r>
          </w:p>
        </w:tc>
        <w:tc>
          <w:tcPr>
            <w:tcW w:w="2587" w:type="pct"/>
            <w:gridSpan w:val="2"/>
          </w:tcPr>
          <w:p w14:paraId="4D91FEB2" w14:textId="77777777" w:rsidR="006B764A" w:rsidRPr="00C613BC" w:rsidRDefault="006B764A" w:rsidP="006200CD">
            <w:pPr>
              <w:spacing w:line="276" w:lineRule="auto"/>
              <w:rPr>
                <w:rFonts w:ascii="Times New Roman" w:hAnsi="Times New Roman" w:cs="Times New Roman"/>
              </w:rPr>
            </w:pPr>
            <w:r w:rsidRPr="00C613BC">
              <w:rPr>
                <w:rFonts w:ascii="Times New Roman" w:hAnsi="Times New Roman" w:cs="Times New Roman"/>
              </w:rPr>
              <w:t>Gateways can be grouped based on the LAN network to form a separate load-balancing group.</w:t>
            </w:r>
          </w:p>
        </w:tc>
        <w:tc>
          <w:tcPr>
            <w:tcW w:w="541" w:type="pct"/>
            <w:gridSpan w:val="2"/>
            <w:vAlign w:val="center"/>
          </w:tcPr>
          <w:p w14:paraId="74E4D305" w14:textId="77777777" w:rsidR="006B764A" w:rsidRPr="00C613BC" w:rsidRDefault="006B764A" w:rsidP="00627E6F">
            <w:pPr>
              <w:pStyle w:val="ListParagraph"/>
              <w:numPr>
                <w:ilvl w:val="0"/>
                <w:numId w:val="29"/>
              </w:numPr>
              <w:suppressAutoHyphens w:val="0"/>
              <w:spacing w:line="276" w:lineRule="auto"/>
              <w:contextualSpacing/>
              <w:rPr>
                <w:rFonts w:ascii="Times New Roman" w:hAnsi="Times New Roman" w:cs="Times New Roman"/>
              </w:rPr>
            </w:pPr>
          </w:p>
        </w:tc>
      </w:tr>
      <w:tr w:rsidR="006B764A" w:rsidRPr="00C613BC" w14:paraId="7A17117E" w14:textId="77777777" w:rsidTr="006B764A">
        <w:trPr>
          <w:gridAfter w:val="1"/>
          <w:wAfter w:w="270" w:type="pct"/>
        </w:trPr>
        <w:tc>
          <w:tcPr>
            <w:tcW w:w="1603" w:type="pct"/>
            <w:gridSpan w:val="2"/>
          </w:tcPr>
          <w:p w14:paraId="1BA157B9" w14:textId="77777777" w:rsidR="006B764A" w:rsidRPr="00C613BC" w:rsidRDefault="006B764A" w:rsidP="006200CD">
            <w:pPr>
              <w:spacing w:line="276" w:lineRule="auto"/>
              <w:rPr>
                <w:rFonts w:ascii="Times New Roman" w:hAnsi="Times New Roman" w:cs="Times New Roman"/>
              </w:rPr>
            </w:pPr>
            <w:r w:rsidRPr="00C613BC">
              <w:rPr>
                <w:rFonts w:ascii="Times New Roman" w:hAnsi="Times New Roman" w:cs="Times New Roman"/>
              </w:rPr>
              <w:t>Internet Breakout</w:t>
            </w:r>
          </w:p>
        </w:tc>
        <w:tc>
          <w:tcPr>
            <w:tcW w:w="2587" w:type="pct"/>
            <w:gridSpan w:val="2"/>
          </w:tcPr>
          <w:p w14:paraId="17AF23A2" w14:textId="77777777" w:rsidR="006B764A" w:rsidRPr="00C613BC" w:rsidRDefault="006B764A" w:rsidP="006200CD">
            <w:pPr>
              <w:spacing w:line="276" w:lineRule="auto"/>
              <w:rPr>
                <w:rFonts w:ascii="Times New Roman" w:hAnsi="Times New Roman" w:cs="Times New Roman"/>
              </w:rPr>
            </w:pPr>
            <w:r w:rsidRPr="00C613BC">
              <w:rPr>
                <w:rFonts w:ascii="Times New Roman" w:hAnsi="Times New Roman" w:cs="Times New Roman"/>
              </w:rPr>
              <w:t>Any traffic that does belong to the branches are forwarded to the internet gateways.</w:t>
            </w:r>
          </w:p>
        </w:tc>
        <w:tc>
          <w:tcPr>
            <w:tcW w:w="541" w:type="pct"/>
            <w:gridSpan w:val="2"/>
            <w:vAlign w:val="center"/>
          </w:tcPr>
          <w:p w14:paraId="34F6C602" w14:textId="77777777" w:rsidR="006B764A" w:rsidRPr="00C613BC" w:rsidRDefault="006B764A" w:rsidP="00627E6F">
            <w:pPr>
              <w:pStyle w:val="ListParagraph"/>
              <w:numPr>
                <w:ilvl w:val="0"/>
                <w:numId w:val="29"/>
              </w:numPr>
              <w:suppressAutoHyphens w:val="0"/>
              <w:spacing w:line="276" w:lineRule="auto"/>
              <w:contextualSpacing/>
              <w:jc w:val="center"/>
              <w:rPr>
                <w:rFonts w:ascii="Times New Roman" w:hAnsi="Times New Roman" w:cs="Times New Roman"/>
              </w:rPr>
            </w:pPr>
          </w:p>
        </w:tc>
      </w:tr>
      <w:tr w:rsidR="006B764A" w:rsidRPr="00C613BC" w14:paraId="67965BD6" w14:textId="77777777" w:rsidTr="006B764A">
        <w:trPr>
          <w:gridAfter w:val="1"/>
          <w:wAfter w:w="270" w:type="pct"/>
        </w:trPr>
        <w:tc>
          <w:tcPr>
            <w:tcW w:w="1603" w:type="pct"/>
            <w:gridSpan w:val="2"/>
          </w:tcPr>
          <w:p w14:paraId="6206F5A6" w14:textId="77777777" w:rsidR="006B764A" w:rsidRPr="00C613BC" w:rsidRDefault="006B764A" w:rsidP="006200CD">
            <w:pPr>
              <w:spacing w:line="276" w:lineRule="auto"/>
              <w:rPr>
                <w:rFonts w:ascii="Times New Roman" w:hAnsi="Times New Roman" w:cs="Times New Roman"/>
              </w:rPr>
            </w:pPr>
            <w:r w:rsidRPr="00C613BC">
              <w:rPr>
                <w:rFonts w:ascii="Times New Roman" w:hAnsi="Times New Roman" w:cs="Times New Roman"/>
              </w:rPr>
              <w:t>Bridge remote LAN subnet</w:t>
            </w:r>
          </w:p>
        </w:tc>
        <w:tc>
          <w:tcPr>
            <w:tcW w:w="2587" w:type="pct"/>
            <w:gridSpan w:val="2"/>
          </w:tcPr>
          <w:p w14:paraId="400ACA48" w14:textId="77777777" w:rsidR="006B764A" w:rsidRPr="00C613BC" w:rsidRDefault="006B764A" w:rsidP="006200CD">
            <w:pPr>
              <w:spacing w:line="276" w:lineRule="auto"/>
              <w:rPr>
                <w:rFonts w:ascii="Times New Roman" w:hAnsi="Times New Roman" w:cs="Times New Roman"/>
              </w:rPr>
            </w:pPr>
            <w:r w:rsidRPr="00C613BC">
              <w:rPr>
                <w:rFonts w:ascii="Times New Roman" w:hAnsi="Times New Roman" w:cs="Times New Roman"/>
              </w:rPr>
              <w:t>Bridge over Tunnel</w:t>
            </w:r>
          </w:p>
        </w:tc>
        <w:tc>
          <w:tcPr>
            <w:tcW w:w="541" w:type="pct"/>
            <w:gridSpan w:val="2"/>
            <w:vAlign w:val="center"/>
          </w:tcPr>
          <w:p w14:paraId="78FEF1FC" w14:textId="77777777" w:rsidR="006B764A" w:rsidRPr="00C613BC" w:rsidRDefault="006B764A" w:rsidP="00627E6F">
            <w:pPr>
              <w:pStyle w:val="ListParagraph"/>
              <w:numPr>
                <w:ilvl w:val="0"/>
                <w:numId w:val="29"/>
              </w:numPr>
              <w:suppressAutoHyphens w:val="0"/>
              <w:spacing w:line="276" w:lineRule="auto"/>
              <w:contextualSpacing/>
              <w:jc w:val="center"/>
              <w:rPr>
                <w:rFonts w:ascii="Times New Roman" w:hAnsi="Times New Roman" w:cs="Times New Roman"/>
              </w:rPr>
            </w:pPr>
          </w:p>
        </w:tc>
      </w:tr>
      <w:tr w:rsidR="006B764A" w:rsidRPr="00C613BC" w14:paraId="646FCB50" w14:textId="77777777" w:rsidTr="006B764A">
        <w:trPr>
          <w:gridAfter w:val="1"/>
          <w:wAfter w:w="270" w:type="pct"/>
        </w:trPr>
        <w:tc>
          <w:tcPr>
            <w:tcW w:w="4730" w:type="pct"/>
            <w:gridSpan w:val="6"/>
          </w:tcPr>
          <w:p w14:paraId="0E4E145C" w14:textId="77777777" w:rsidR="006B764A" w:rsidRPr="00C613BC" w:rsidRDefault="006B764A" w:rsidP="006200CD">
            <w:pPr>
              <w:spacing w:line="276" w:lineRule="auto"/>
              <w:jc w:val="center"/>
              <w:rPr>
                <w:rFonts w:ascii="Times New Roman" w:hAnsi="Times New Roman" w:cs="Times New Roman"/>
                <w:b/>
              </w:rPr>
            </w:pPr>
            <w:r w:rsidRPr="00C613BC">
              <w:rPr>
                <w:rFonts w:ascii="Times New Roman" w:hAnsi="Times New Roman" w:cs="Times New Roman"/>
                <w:b/>
              </w:rPr>
              <w:t>Routing</w:t>
            </w:r>
          </w:p>
        </w:tc>
      </w:tr>
      <w:tr w:rsidR="006B764A" w:rsidRPr="00C613BC" w14:paraId="4F4244D6" w14:textId="77777777" w:rsidTr="006B764A">
        <w:trPr>
          <w:gridAfter w:val="1"/>
          <w:wAfter w:w="270" w:type="pct"/>
        </w:trPr>
        <w:tc>
          <w:tcPr>
            <w:tcW w:w="1603" w:type="pct"/>
            <w:gridSpan w:val="2"/>
          </w:tcPr>
          <w:p w14:paraId="2FD79740" w14:textId="77777777" w:rsidR="006B764A" w:rsidRPr="00C613BC" w:rsidRDefault="006B764A" w:rsidP="006200CD">
            <w:pPr>
              <w:spacing w:line="276" w:lineRule="auto"/>
              <w:rPr>
                <w:rFonts w:ascii="Times New Roman" w:hAnsi="Times New Roman" w:cs="Times New Roman"/>
              </w:rPr>
            </w:pPr>
            <w:r w:rsidRPr="00C613BC">
              <w:rPr>
                <w:rFonts w:ascii="Times New Roman" w:hAnsi="Times New Roman" w:cs="Times New Roman"/>
              </w:rPr>
              <w:t>OSPF</w:t>
            </w:r>
          </w:p>
        </w:tc>
        <w:tc>
          <w:tcPr>
            <w:tcW w:w="2587" w:type="pct"/>
            <w:gridSpan w:val="2"/>
          </w:tcPr>
          <w:p w14:paraId="7CD24E42" w14:textId="77777777" w:rsidR="006B764A" w:rsidRPr="00C613BC" w:rsidRDefault="006B764A" w:rsidP="006200CD">
            <w:pPr>
              <w:spacing w:line="276" w:lineRule="auto"/>
              <w:rPr>
                <w:rFonts w:ascii="Times New Roman" w:hAnsi="Times New Roman" w:cs="Times New Roman"/>
              </w:rPr>
            </w:pPr>
          </w:p>
        </w:tc>
        <w:tc>
          <w:tcPr>
            <w:tcW w:w="541" w:type="pct"/>
            <w:gridSpan w:val="2"/>
            <w:vAlign w:val="center"/>
          </w:tcPr>
          <w:p w14:paraId="2B113C47" w14:textId="77777777" w:rsidR="006B764A" w:rsidRPr="00C613BC" w:rsidRDefault="006B764A" w:rsidP="00627E6F">
            <w:pPr>
              <w:pStyle w:val="ListParagraph"/>
              <w:numPr>
                <w:ilvl w:val="0"/>
                <w:numId w:val="29"/>
              </w:numPr>
              <w:suppressAutoHyphens w:val="0"/>
              <w:spacing w:line="276" w:lineRule="auto"/>
              <w:contextualSpacing/>
              <w:jc w:val="center"/>
              <w:rPr>
                <w:rFonts w:ascii="Times New Roman" w:hAnsi="Times New Roman" w:cs="Times New Roman"/>
              </w:rPr>
            </w:pPr>
          </w:p>
        </w:tc>
      </w:tr>
      <w:tr w:rsidR="006B764A" w:rsidRPr="00C613BC" w14:paraId="0E1CC258" w14:textId="77777777" w:rsidTr="006B764A">
        <w:trPr>
          <w:gridAfter w:val="1"/>
          <w:wAfter w:w="270" w:type="pct"/>
        </w:trPr>
        <w:tc>
          <w:tcPr>
            <w:tcW w:w="1603" w:type="pct"/>
            <w:gridSpan w:val="2"/>
          </w:tcPr>
          <w:p w14:paraId="3C57A5CD" w14:textId="77777777" w:rsidR="006B764A" w:rsidRPr="00C613BC" w:rsidRDefault="006B764A" w:rsidP="006200CD">
            <w:pPr>
              <w:spacing w:line="276" w:lineRule="auto"/>
              <w:rPr>
                <w:rFonts w:ascii="Times New Roman" w:hAnsi="Times New Roman" w:cs="Times New Roman"/>
              </w:rPr>
            </w:pPr>
            <w:r w:rsidRPr="00C613BC">
              <w:rPr>
                <w:rFonts w:ascii="Times New Roman" w:hAnsi="Times New Roman" w:cs="Times New Roman"/>
              </w:rPr>
              <w:t>BGP</w:t>
            </w:r>
          </w:p>
        </w:tc>
        <w:tc>
          <w:tcPr>
            <w:tcW w:w="2587" w:type="pct"/>
            <w:gridSpan w:val="2"/>
          </w:tcPr>
          <w:p w14:paraId="09807E12" w14:textId="77777777" w:rsidR="006B764A" w:rsidRPr="00C613BC" w:rsidRDefault="006B764A" w:rsidP="006200CD">
            <w:pPr>
              <w:spacing w:line="276" w:lineRule="auto"/>
              <w:rPr>
                <w:rFonts w:ascii="Times New Roman" w:hAnsi="Times New Roman" w:cs="Times New Roman"/>
              </w:rPr>
            </w:pPr>
          </w:p>
        </w:tc>
        <w:tc>
          <w:tcPr>
            <w:tcW w:w="541" w:type="pct"/>
            <w:gridSpan w:val="2"/>
            <w:vAlign w:val="center"/>
          </w:tcPr>
          <w:p w14:paraId="21712ECA" w14:textId="77777777" w:rsidR="006B764A" w:rsidRPr="00C613BC" w:rsidRDefault="006B764A" w:rsidP="00627E6F">
            <w:pPr>
              <w:pStyle w:val="ListParagraph"/>
              <w:numPr>
                <w:ilvl w:val="0"/>
                <w:numId w:val="29"/>
              </w:numPr>
              <w:suppressAutoHyphens w:val="0"/>
              <w:spacing w:line="276" w:lineRule="auto"/>
              <w:contextualSpacing/>
              <w:jc w:val="center"/>
              <w:rPr>
                <w:rFonts w:ascii="Times New Roman" w:hAnsi="Times New Roman" w:cs="Times New Roman"/>
              </w:rPr>
            </w:pPr>
          </w:p>
        </w:tc>
      </w:tr>
      <w:tr w:rsidR="006B764A" w:rsidRPr="00C613BC" w14:paraId="54F45EA2" w14:textId="77777777" w:rsidTr="006B764A">
        <w:trPr>
          <w:gridAfter w:val="1"/>
          <w:wAfter w:w="270" w:type="pct"/>
        </w:trPr>
        <w:tc>
          <w:tcPr>
            <w:tcW w:w="1603" w:type="pct"/>
            <w:gridSpan w:val="2"/>
          </w:tcPr>
          <w:p w14:paraId="00585DF9" w14:textId="77777777" w:rsidR="006B764A" w:rsidRPr="00C613BC" w:rsidRDefault="006B764A" w:rsidP="006200CD">
            <w:pPr>
              <w:spacing w:line="276" w:lineRule="auto"/>
              <w:rPr>
                <w:rFonts w:ascii="Times New Roman" w:hAnsi="Times New Roman" w:cs="Times New Roman"/>
              </w:rPr>
            </w:pPr>
            <w:r w:rsidRPr="00C613BC">
              <w:rPr>
                <w:rFonts w:ascii="Times New Roman" w:hAnsi="Times New Roman" w:cs="Times New Roman"/>
              </w:rPr>
              <w:t>PIM Multicast</w:t>
            </w:r>
          </w:p>
        </w:tc>
        <w:tc>
          <w:tcPr>
            <w:tcW w:w="2587" w:type="pct"/>
            <w:gridSpan w:val="2"/>
          </w:tcPr>
          <w:p w14:paraId="5919CF2E" w14:textId="77777777" w:rsidR="006B764A" w:rsidRPr="00C613BC" w:rsidRDefault="006B764A" w:rsidP="006200CD">
            <w:pPr>
              <w:spacing w:line="276" w:lineRule="auto"/>
              <w:rPr>
                <w:rFonts w:ascii="Times New Roman" w:hAnsi="Times New Roman" w:cs="Times New Roman"/>
              </w:rPr>
            </w:pPr>
          </w:p>
        </w:tc>
        <w:tc>
          <w:tcPr>
            <w:tcW w:w="541" w:type="pct"/>
            <w:gridSpan w:val="2"/>
            <w:vAlign w:val="center"/>
          </w:tcPr>
          <w:p w14:paraId="4E2DFA9E" w14:textId="77777777" w:rsidR="006B764A" w:rsidRPr="00C613BC" w:rsidRDefault="006B764A" w:rsidP="00627E6F">
            <w:pPr>
              <w:pStyle w:val="ListParagraph"/>
              <w:numPr>
                <w:ilvl w:val="0"/>
                <w:numId w:val="29"/>
              </w:numPr>
              <w:suppressAutoHyphens w:val="0"/>
              <w:spacing w:line="276" w:lineRule="auto"/>
              <w:contextualSpacing/>
              <w:jc w:val="center"/>
              <w:rPr>
                <w:rFonts w:ascii="Times New Roman" w:hAnsi="Times New Roman" w:cs="Times New Roman"/>
              </w:rPr>
            </w:pPr>
          </w:p>
        </w:tc>
      </w:tr>
      <w:tr w:rsidR="006B764A" w:rsidRPr="00C613BC" w14:paraId="38E16EE6" w14:textId="77777777" w:rsidTr="006B764A">
        <w:trPr>
          <w:gridAfter w:val="1"/>
          <w:wAfter w:w="270" w:type="pct"/>
        </w:trPr>
        <w:tc>
          <w:tcPr>
            <w:tcW w:w="4730" w:type="pct"/>
            <w:gridSpan w:val="6"/>
          </w:tcPr>
          <w:p w14:paraId="3DDF4185" w14:textId="77777777" w:rsidR="006B764A" w:rsidRPr="00C613BC" w:rsidRDefault="006B764A" w:rsidP="006200CD">
            <w:pPr>
              <w:spacing w:line="276" w:lineRule="auto"/>
              <w:jc w:val="center"/>
              <w:rPr>
                <w:rFonts w:ascii="Times New Roman" w:hAnsi="Times New Roman" w:cs="Times New Roman"/>
                <w:b/>
              </w:rPr>
            </w:pPr>
            <w:r w:rsidRPr="00C613BC">
              <w:rPr>
                <w:rFonts w:ascii="Times New Roman" w:hAnsi="Times New Roman" w:cs="Times New Roman"/>
                <w:b/>
              </w:rPr>
              <w:t>Flow Optimization</w:t>
            </w:r>
          </w:p>
        </w:tc>
      </w:tr>
      <w:tr w:rsidR="006B764A" w:rsidRPr="00C613BC" w14:paraId="16B85A54" w14:textId="77777777" w:rsidTr="006B764A">
        <w:trPr>
          <w:gridAfter w:val="1"/>
          <w:wAfter w:w="270" w:type="pct"/>
        </w:trPr>
        <w:tc>
          <w:tcPr>
            <w:tcW w:w="1603" w:type="pct"/>
            <w:gridSpan w:val="2"/>
          </w:tcPr>
          <w:p w14:paraId="3B683064" w14:textId="77777777" w:rsidR="006B764A" w:rsidRPr="00C613BC" w:rsidRDefault="006B764A" w:rsidP="006200CD">
            <w:pPr>
              <w:spacing w:line="276" w:lineRule="auto"/>
              <w:rPr>
                <w:rFonts w:ascii="Times New Roman" w:hAnsi="Times New Roman" w:cs="Times New Roman"/>
              </w:rPr>
            </w:pPr>
            <w:r w:rsidRPr="00C613BC">
              <w:rPr>
                <w:rFonts w:ascii="Times New Roman" w:hAnsi="Times New Roman" w:cs="Times New Roman"/>
              </w:rPr>
              <w:t>Dynamic WAN Link Selection and load balancing</w:t>
            </w:r>
          </w:p>
        </w:tc>
        <w:tc>
          <w:tcPr>
            <w:tcW w:w="2587" w:type="pct"/>
            <w:gridSpan w:val="2"/>
          </w:tcPr>
          <w:p w14:paraId="27154711" w14:textId="77777777" w:rsidR="006B764A" w:rsidRPr="00C613BC" w:rsidRDefault="006B764A" w:rsidP="006200CD">
            <w:pPr>
              <w:spacing w:line="276" w:lineRule="auto"/>
              <w:rPr>
                <w:rFonts w:ascii="Times New Roman" w:hAnsi="Times New Roman" w:cs="Times New Roman"/>
              </w:rPr>
            </w:pPr>
            <w:r w:rsidRPr="00C613BC">
              <w:rPr>
                <w:rFonts w:ascii="Times New Roman" w:hAnsi="Times New Roman" w:cs="Times New Roman"/>
              </w:rPr>
              <w:t>Based on criteria such as reachability, delay, packet loss, jitter, LTE Signal Strength</w:t>
            </w:r>
          </w:p>
        </w:tc>
        <w:tc>
          <w:tcPr>
            <w:tcW w:w="541" w:type="pct"/>
            <w:gridSpan w:val="2"/>
            <w:vAlign w:val="center"/>
          </w:tcPr>
          <w:p w14:paraId="76542FBD" w14:textId="77777777" w:rsidR="006B764A" w:rsidRPr="00C613BC" w:rsidRDefault="006B764A" w:rsidP="00627E6F">
            <w:pPr>
              <w:pStyle w:val="ListParagraph"/>
              <w:numPr>
                <w:ilvl w:val="0"/>
                <w:numId w:val="29"/>
              </w:numPr>
              <w:suppressAutoHyphens w:val="0"/>
              <w:spacing w:line="276" w:lineRule="auto"/>
              <w:contextualSpacing/>
              <w:jc w:val="center"/>
              <w:rPr>
                <w:rFonts w:ascii="Times New Roman" w:hAnsi="Times New Roman" w:cs="Times New Roman"/>
              </w:rPr>
            </w:pPr>
          </w:p>
        </w:tc>
      </w:tr>
      <w:tr w:rsidR="006B764A" w:rsidRPr="00C613BC" w14:paraId="4A5ADD1A" w14:textId="77777777" w:rsidTr="006B764A">
        <w:trPr>
          <w:gridAfter w:val="1"/>
          <w:wAfter w:w="270" w:type="pct"/>
        </w:trPr>
        <w:tc>
          <w:tcPr>
            <w:tcW w:w="4730" w:type="pct"/>
            <w:gridSpan w:val="6"/>
          </w:tcPr>
          <w:p w14:paraId="396DF4F3" w14:textId="77777777" w:rsidR="006B764A" w:rsidRPr="00C613BC" w:rsidRDefault="006B764A" w:rsidP="006200CD">
            <w:pPr>
              <w:spacing w:line="276" w:lineRule="auto"/>
              <w:jc w:val="center"/>
              <w:rPr>
                <w:rFonts w:ascii="Times New Roman" w:hAnsi="Times New Roman" w:cs="Times New Roman"/>
                <w:b/>
              </w:rPr>
            </w:pPr>
            <w:r w:rsidRPr="00C613BC">
              <w:rPr>
                <w:rFonts w:ascii="Times New Roman" w:hAnsi="Times New Roman" w:cs="Times New Roman"/>
                <w:b/>
              </w:rPr>
              <w:t>Application Awareness</w:t>
            </w:r>
          </w:p>
        </w:tc>
      </w:tr>
      <w:tr w:rsidR="006B764A" w:rsidRPr="00C613BC" w14:paraId="7C5435F2" w14:textId="77777777" w:rsidTr="006B764A">
        <w:trPr>
          <w:gridAfter w:val="1"/>
          <w:wAfter w:w="270" w:type="pct"/>
        </w:trPr>
        <w:tc>
          <w:tcPr>
            <w:tcW w:w="1603" w:type="pct"/>
            <w:gridSpan w:val="2"/>
          </w:tcPr>
          <w:p w14:paraId="1AE10B95" w14:textId="77777777" w:rsidR="006B764A" w:rsidRPr="00C613BC" w:rsidRDefault="006B764A" w:rsidP="006200CD">
            <w:pPr>
              <w:spacing w:line="276" w:lineRule="auto"/>
              <w:rPr>
                <w:rFonts w:ascii="Times New Roman" w:hAnsi="Times New Roman" w:cs="Times New Roman"/>
              </w:rPr>
            </w:pPr>
            <w:r w:rsidRPr="00C613BC">
              <w:rPr>
                <w:rFonts w:ascii="Times New Roman" w:hAnsi="Times New Roman" w:cs="Times New Roman"/>
              </w:rPr>
              <w:lastRenderedPageBreak/>
              <w:t>Application based routing</w:t>
            </w:r>
          </w:p>
        </w:tc>
        <w:tc>
          <w:tcPr>
            <w:tcW w:w="2587" w:type="pct"/>
            <w:gridSpan w:val="2"/>
          </w:tcPr>
          <w:p w14:paraId="46862480" w14:textId="77777777" w:rsidR="006B764A" w:rsidRPr="00C613BC" w:rsidRDefault="006B764A" w:rsidP="006200CD">
            <w:pPr>
              <w:spacing w:line="276" w:lineRule="auto"/>
              <w:rPr>
                <w:rFonts w:ascii="Times New Roman" w:hAnsi="Times New Roman" w:cs="Times New Roman"/>
              </w:rPr>
            </w:pPr>
            <w:r w:rsidRPr="00C613BC">
              <w:rPr>
                <w:rFonts w:ascii="Times New Roman" w:hAnsi="Times New Roman" w:cs="Times New Roman"/>
              </w:rPr>
              <w:t>Flow classification based on deep packet inspection. Application traffic is steered, and policies enforced based on these filters.</w:t>
            </w:r>
          </w:p>
        </w:tc>
        <w:tc>
          <w:tcPr>
            <w:tcW w:w="541" w:type="pct"/>
            <w:gridSpan w:val="2"/>
            <w:vAlign w:val="center"/>
          </w:tcPr>
          <w:p w14:paraId="23332662" w14:textId="77777777" w:rsidR="006B764A" w:rsidRPr="00C613BC" w:rsidRDefault="006B764A" w:rsidP="00627E6F">
            <w:pPr>
              <w:pStyle w:val="ListParagraph"/>
              <w:numPr>
                <w:ilvl w:val="0"/>
                <w:numId w:val="29"/>
              </w:numPr>
              <w:suppressAutoHyphens w:val="0"/>
              <w:spacing w:line="276" w:lineRule="auto"/>
              <w:contextualSpacing/>
              <w:jc w:val="center"/>
              <w:rPr>
                <w:rFonts w:ascii="Times New Roman" w:hAnsi="Times New Roman" w:cs="Times New Roman"/>
              </w:rPr>
            </w:pPr>
          </w:p>
        </w:tc>
      </w:tr>
      <w:tr w:rsidR="006B764A" w:rsidRPr="00C613BC" w14:paraId="2A6C84E7" w14:textId="77777777" w:rsidTr="006B764A">
        <w:trPr>
          <w:gridAfter w:val="1"/>
          <w:wAfter w:w="270" w:type="pct"/>
        </w:trPr>
        <w:tc>
          <w:tcPr>
            <w:tcW w:w="1603" w:type="pct"/>
            <w:gridSpan w:val="2"/>
          </w:tcPr>
          <w:p w14:paraId="45A67588" w14:textId="77777777" w:rsidR="006B764A" w:rsidRPr="00C613BC" w:rsidRDefault="006B764A" w:rsidP="006200CD">
            <w:pPr>
              <w:spacing w:line="276" w:lineRule="auto"/>
              <w:rPr>
                <w:rFonts w:ascii="Times New Roman" w:hAnsi="Times New Roman" w:cs="Times New Roman"/>
              </w:rPr>
            </w:pPr>
            <w:r w:rsidRPr="00C613BC">
              <w:rPr>
                <w:rFonts w:ascii="Times New Roman" w:hAnsi="Times New Roman" w:cs="Times New Roman"/>
              </w:rPr>
              <w:t>Application visibility</w:t>
            </w:r>
          </w:p>
        </w:tc>
        <w:tc>
          <w:tcPr>
            <w:tcW w:w="2587" w:type="pct"/>
            <w:gridSpan w:val="2"/>
          </w:tcPr>
          <w:p w14:paraId="1DF7BC8C" w14:textId="77777777" w:rsidR="006B764A" w:rsidRPr="00C613BC" w:rsidRDefault="006B764A" w:rsidP="006200CD">
            <w:pPr>
              <w:spacing w:line="276" w:lineRule="auto"/>
              <w:rPr>
                <w:rFonts w:ascii="Times New Roman" w:hAnsi="Times New Roman" w:cs="Times New Roman"/>
              </w:rPr>
            </w:pPr>
            <w:r w:rsidRPr="00C613BC">
              <w:rPr>
                <w:rFonts w:ascii="Times New Roman" w:hAnsi="Times New Roman" w:cs="Times New Roman"/>
              </w:rPr>
              <w:t>Application traffic is categorized and IPFIX data transmitted.</w:t>
            </w:r>
          </w:p>
        </w:tc>
        <w:tc>
          <w:tcPr>
            <w:tcW w:w="541" w:type="pct"/>
            <w:gridSpan w:val="2"/>
            <w:vAlign w:val="center"/>
          </w:tcPr>
          <w:p w14:paraId="44090E0B" w14:textId="77777777" w:rsidR="006B764A" w:rsidRPr="00C613BC" w:rsidRDefault="006B764A" w:rsidP="00627E6F">
            <w:pPr>
              <w:pStyle w:val="ListParagraph"/>
              <w:numPr>
                <w:ilvl w:val="0"/>
                <w:numId w:val="29"/>
              </w:numPr>
              <w:suppressAutoHyphens w:val="0"/>
              <w:spacing w:line="276" w:lineRule="auto"/>
              <w:contextualSpacing/>
              <w:jc w:val="center"/>
              <w:rPr>
                <w:rFonts w:ascii="Times New Roman" w:hAnsi="Times New Roman" w:cs="Times New Roman"/>
              </w:rPr>
            </w:pPr>
          </w:p>
        </w:tc>
      </w:tr>
      <w:tr w:rsidR="006B764A" w:rsidRPr="00C613BC" w14:paraId="4F059B2A" w14:textId="77777777" w:rsidTr="006B764A">
        <w:trPr>
          <w:gridAfter w:val="1"/>
          <w:wAfter w:w="270" w:type="pct"/>
        </w:trPr>
        <w:tc>
          <w:tcPr>
            <w:tcW w:w="1603" w:type="pct"/>
            <w:gridSpan w:val="2"/>
          </w:tcPr>
          <w:p w14:paraId="203361A5" w14:textId="77777777" w:rsidR="006B764A" w:rsidRPr="00C613BC" w:rsidRDefault="006B764A" w:rsidP="006200CD">
            <w:pPr>
              <w:spacing w:line="276" w:lineRule="auto"/>
              <w:rPr>
                <w:rFonts w:ascii="Times New Roman" w:hAnsi="Times New Roman" w:cs="Times New Roman"/>
              </w:rPr>
            </w:pPr>
          </w:p>
        </w:tc>
        <w:tc>
          <w:tcPr>
            <w:tcW w:w="2587" w:type="pct"/>
            <w:gridSpan w:val="2"/>
          </w:tcPr>
          <w:p w14:paraId="6E35B49B" w14:textId="77777777" w:rsidR="006B764A" w:rsidRPr="00C613BC" w:rsidRDefault="006B764A" w:rsidP="006200CD">
            <w:pPr>
              <w:spacing w:line="276" w:lineRule="auto"/>
              <w:rPr>
                <w:rFonts w:ascii="Times New Roman" w:hAnsi="Times New Roman" w:cs="Times New Roman"/>
              </w:rPr>
            </w:pPr>
            <w:r w:rsidRPr="00C613BC">
              <w:rPr>
                <w:rFonts w:ascii="Times New Roman" w:hAnsi="Times New Roman" w:cs="Times New Roman"/>
              </w:rPr>
              <w:t>Encrypted packet support</w:t>
            </w:r>
          </w:p>
        </w:tc>
        <w:tc>
          <w:tcPr>
            <w:tcW w:w="541" w:type="pct"/>
            <w:gridSpan w:val="2"/>
            <w:vAlign w:val="center"/>
          </w:tcPr>
          <w:p w14:paraId="1D5E8AF5" w14:textId="77777777" w:rsidR="006B764A" w:rsidRPr="00C613BC" w:rsidRDefault="006B764A" w:rsidP="006200CD">
            <w:pPr>
              <w:spacing w:line="276" w:lineRule="auto"/>
              <w:jc w:val="center"/>
              <w:rPr>
                <w:rFonts w:ascii="Times New Roman" w:hAnsi="Times New Roman" w:cs="Times New Roman"/>
              </w:rPr>
            </w:pPr>
            <w:r w:rsidRPr="00C613BC">
              <w:rPr>
                <w:rFonts w:ascii="Times New Roman" w:hAnsi="Times New Roman" w:cs="Times New Roman"/>
              </w:rPr>
              <w:t>-</w:t>
            </w:r>
          </w:p>
        </w:tc>
      </w:tr>
      <w:tr w:rsidR="006B764A" w:rsidRPr="00C613BC" w14:paraId="1E94BB05" w14:textId="77777777" w:rsidTr="006B764A">
        <w:trPr>
          <w:gridAfter w:val="1"/>
          <w:wAfter w:w="270" w:type="pct"/>
        </w:trPr>
        <w:tc>
          <w:tcPr>
            <w:tcW w:w="4730" w:type="pct"/>
            <w:gridSpan w:val="6"/>
          </w:tcPr>
          <w:p w14:paraId="251E8302" w14:textId="77777777" w:rsidR="006B764A" w:rsidRPr="00C613BC" w:rsidRDefault="006B764A" w:rsidP="006200CD">
            <w:pPr>
              <w:spacing w:line="276" w:lineRule="auto"/>
              <w:jc w:val="center"/>
              <w:rPr>
                <w:rFonts w:ascii="Times New Roman" w:hAnsi="Times New Roman" w:cs="Times New Roman"/>
                <w:b/>
                <w:bCs/>
              </w:rPr>
            </w:pPr>
            <w:r w:rsidRPr="00C613BC">
              <w:rPr>
                <w:rFonts w:ascii="Times New Roman" w:hAnsi="Times New Roman" w:cs="Times New Roman"/>
                <w:b/>
                <w:bCs/>
              </w:rPr>
              <w:t>QoS</w:t>
            </w:r>
          </w:p>
        </w:tc>
      </w:tr>
      <w:tr w:rsidR="006B764A" w:rsidRPr="00C613BC" w14:paraId="214BCE88" w14:textId="77777777" w:rsidTr="006B764A">
        <w:trPr>
          <w:gridAfter w:val="1"/>
          <w:wAfter w:w="270" w:type="pct"/>
        </w:trPr>
        <w:tc>
          <w:tcPr>
            <w:tcW w:w="1603" w:type="pct"/>
            <w:gridSpan w:val="2"/>
          </w:tcPr>
          <w:p w14:paraId="4AD779BF" w14:textId="77777777" w:rsidR="006B764A" w:rsidRPr="00C613BC" w:rsidRDefault="006B764A" w:rsidP="006200CD">
            <w:pPr>
              <w:spacing w:line="276" w:lineRule="auto"/>
              <w:rPr>
                <w:rFonts w:ascii="Times New Roman" w:hAnsi="Times New Roman" w:cs="Times New Roman"/>
              </w:rPr>
            </w:pPr>
            <w:r w:rsidRPr="00C613BC">
              <w:rPr>
                <w:rFonts w:ascii="Times New Roman" w:hAnsi="Times New Roman" w:cs="Times New Roman"/>
              </w:rPr>
              <w:t>QoS marking</w:t>
            </w:r>
          </w:p>
        </w:tc>
        <w:tc>
          <w:tcPr>
            <w:tcW w:w="2587" w:type="pct"/>
            <w:gridSpan w:val="2"/>
          </w:tcPr>
          <w:p w14:paraId="47666070" w14:textId="77777777" w:rsidR="006B764A" w:rsidRPr="00C613BC" w:rsidRDefault="006B764A" w:rsidP="006200CD">
            <w:pPr>
              <w:spacing w:line="276" w:lineRule="auto"/>
              <w:rPr>
                <w:rFonts w:ascii="Times New Roman" w:hAnsi="Times New Roman" w:cs="Times New Roman"/>
              </w:rPr>
            </w:pPr>
            <w:r w:rsidRPr="00C613BC">
              <w:rPr>
                <w:rFonts w:ascii="Times New Roman" w:hAnsi="Times New Roman" w:cs="Times New Roman"/>
              </w:rPr>
              <w:t xml:space="preserve">Bidirectional support of QoS marking, classification, policy and shaping. </w:t>
            </w:r>
          </w:p>
        </w:tc>
        <w:tc>
          <w:tcPr>
            <w:tcW w:w="541" w:type="pct"/>
            <w:gridSpan w:val="2"/>
            <w:vAlign w:val="center"/>
          </w:tcPr>
          <w:p w14:paraId="3D8E908A" w14:textId="77777777" w:rsidR="006B764A" w:rsidRPr="00C613BC" w:rsidRDefault="006B764A" w:rsidP="00627E6F">
            <w:pPr>
              <w:pStyle w:val="ListParagraph"/>
              <w:numPr>
                <w:ilvl w:val="0"/>
                <w:numId w:val="29"/>
              </w:numPr>
              <w:suppressAutoHyphens w:val="0"/>
              <w:spacing w:line="276" w:lineRule="auto"/>
              <w:contextualSpacing/>
              <w:jc w:val="center"/>
              <w:rPr>
                <w:rFonts w:ascii="Times New Roman" w:hAnsi="Times New Roman" w:cs="Times New Roman"/>
              </w:rPr>
            </w:pPr>
          </w:p>
        </w:tc>
      </w:tr>
      <w:tr w:rsidR="006B764A" w:rsidRPr="00C613BC" w14:paraId="639DAF5C" w14:textId="77777777" w:rsidTr="006B764A">
        <w:trPr>
          <w:gridAfter w:val="1"/>
          <w:wAfter w:w="270" w:type="pct"/>
        </w:trPr>
        <w:tc>
          <w:tcPr>
            <w:tcW w:w="1603" w:type="pct"/>
            <w:gridSpan w:val="2"/>
          </w:tcPr>
          <w:p w14:paraId="743F0D6C" w14:textId="77777777" w:rsidR="006B764A" w:rsidRPr="00C613BC" w:rsidRDefault="006B764A" w:rsidP="006200CD">
            <w:pPr>
              <w:spacing w:line="276" w:lineRule="auto"/>
              <w:rPr>
                <w:rFonts w:ascii="Times New Roman" w:hAnsi="Times New Roman" w:cs="Times New Roman"/>
              </w:rPr>
            </w:pPr>
            <w:r w:rsidRPr="00C613BC">
              <w:rPr>
                <w:rFonts w:ascii="Times New Roman" w:hAnsi="Times New Roman" w:cs="Times New Roman"/>
              </w:rPr>
              <w:t>Priority Queuing</w:t>
            </w:r>
          </w:p>
        </w:tc>
        <w:tc>
          <w:tcPr>
            <w:tcW w:w="2587" w:type="pct"/>
            <w:gridSpan w:val="2"/>
          </w:tcPr>
          <w:p w14:paraId="31F2D628" w14:textId="77777777" w:rsidR="006B764A" w:rsidRPr="00C613BC" w:rsidRDefault="006B764A" w:rsidP="006200CD">
            <w:pPr>
              <w:spacing w:line="276" w:lineRule="auto"/>
              <w:rPr>
                <w:rFonts w:ascii="Times New Roman" w:hAnsi="Times New Roman" w:cs="Times New Roman"/>
              </w:rPr>
            </w:pPr>
            <w:r w:rsidRPr="00C613BC">
              <w:rPr>
                <w:rFonts w:ascii="Times New Roman" w:hAnsi="Times New Roman" w:cs="Times New Roman"/>
              </w:rPr>
              <w:t>Prioritize packet flows based on traffic class</w:t>
            </w:r>
          </w:p>
        </w:tc>
        <w:tc>
          <w:tcPr>
            <w:tcW w:w="541" w:type="pct"/>
            <w:gridSpan w:val="2"/>
            <w:vAlign w:val="center"/>
          </w:tcPr>
          <w:p w14:paraId="4C0E81FD" w14:textId="77777777" w:rsidR="006B764A" w:rsidRPr="00C613BC" w:rsidRDefault="006B764A" w:rsidP="00627E6F">
            <w:pPr>
              <w:pStyle w:val="ListParagraph"/>
              <w:numPr>
                <w:ilvl w:val="0"/>
                <w:numId w:val="29"/>
              </w:numPr>
              <w:suppressAutoHyphens w:val="0"/>
              <w:spacing w:line="276" w:lineRule="auto"/>
              <w:contextualSpacing/>
              <w:jc w:val="center"/>
              <w:rPr>
                <w:rFonts w:ascii="Times New Roman" w:hAnsi="Times New Roman" w:cs="Times New Roman"/>
              </w:rPr>
            </w:pPr>
          </w:p>
        </w:tc>
      </w:tr>
      <w:tr w:rsidR="006B764A" w:rsidRPr="00C613BC" w14:paraId="6435D866" w14:textId="77777777" w:rsidTr="006B764A">
        <w:trPr>
          <w:gridAfter w:val="1"/>
          <w:wAfter w:w="270" w:type="pct"/>
        </w:trPr>
        <w:tc>
          <w:tcPr>
            <w:tcW w:w="1603" w:type="pct"/>
            <w:gridSpan w:val="2"/>
          </w:tcPr>
          <w:p w14:paraId="335D3E34" w14:textId="77777777" w:rsidR="006B764A" w:rsidRPr="00C613BC" w:rsidRDefault="006B764A" w:rsidP="006200CD">
            <w:pPr>
              <w:spacing w:line="276" w:lineRule="auto"/>
              <w:rPr>
                <w:rFonts w:ascii="Times New Roman" w:hAnsi="Times New Roman" w:cs="Times New Roman"/>
              </w:rPr>
            </w:pPr>
            <w:r w:rsidRPr="00C613BC">
              <w:rPr>
                <w:rFonts w:ascii="Times New Roman" w:hAnsi="Times New Roman" w:cs="Times New Roman"/>
              </w:rPr>
              <w:t>Apply QoS policy to packets</w:t>
            </w:r>
          </w:p>
        </w:tc>
        <w:tc>
          <w:tcPr>
            <w:tcW w:w="2587" w:type="pct"/>
            <w:gridSpan w:val="2"/>
          </w:tcPr>
          <w:p w14:paraId="1B282C4E" w14:textId="77777777" w:rsidR="006B764A" w:rsidRPr="00C613BC" w:rsidRDefault="006B764A" w:rsidP="006200CD">
            <w:pPr>
              <w:spacing w:line="276" w:lineRule="auto"/>
              <w:rPr>
                <w:rFonts w:ascii="Times New Roman" w:hAnsi="Times New Roman" w:cs="Times New Roman"/>
              </w:rPr>
            </w:pPr>
          </w:p>
        </w:tc>
        <w:tc>
          <w:tcPr>
            <w:tcW w:w="541" w:type="pct"/>
            <w:gridSpan w:val="2"/>
            <w:vAlign w:val="center"/>
          </w:tcPr>
          <w:p w14:paraId="6F3876E3" w14:textId="77777777" w:rsidR="006B764A" w:rsidRPr="00C613BC" w:rsidRDefault="006B764A" w:rsidP="00627E6F">
            <w:pPr>
              <w:pStyle w:val="ListParagraph"/>
              <w:numPr>
                <w:ilvl w:val="0"/>
                <w:numId w:val="29"/>
              </w:numPr>
              <w:suppressAutoHyphens w:val="0"/>
              <w:spacing w:line="276" w:lineRule="auto"/>
              <w:contextualSpacing/>
              <w:jc w:val="center"/>
              <w:rPr>
                <w:rFonts w:ascii="Times New Roman" w:hAnsi="Times New Roman" w:cs="Times New Roman"/>
              </w:rPr>
            </w:pPr>
          </w:p>
        </w:tc>
      </w:tr>
      <w:tr w:rsidR="006B764A" w:rsidRPr="00C613BC" w14:paraId="4BEA939F" w14:textId="77777777" w:rsidTr="006B764A">
        <w:trPr>
          <w:gridAfter w:val="1"/>
          <w:wAfter w:w="270" w:type="pct"/>
        </w:trPr>
        <w:tc>
          <w:tcPr>
            <w:tcW w:w="1603" w:type="pct"/>
            <w:gridSpan w:val="2"/>
          </w:tcPr>
          <w:p w14:paraId="00BBBDAA" w14:textId="77777777" w:rsidR="006B764A" w:rsidRPr="00C613BC" w:rsidRDefault="006B764A" w:rsidP="006200CD">
            <w:pPr>
              <w:spacing w:line="276" w:lineRule="auto"/>
              <w:rPr>
                <w:rFonts w:ascii="Times New Roman" w:hAnsi="Times New Roman" w:cs="Times New Roman"/>
              </w:rPr>
            </w:pPr>
            <w:r w:rsidRPr="00C613BC">
              <w:rPr>
                <w:rFonts w:ascii="Times New Roman" w:hAnsi="Times New Roman" w:cs="Times New Roman"/>
              </w:rPr>
              <w:t>QoS adjustment</w:t>
            </w:r>
          </w:p>
        </w:tc>
        <w:tc>
          <w:tcPr>
            <w:tcW w:w="2587" w:type="pct"/>
            <w:gridSpan w:val="2"/>
          </w:tcPr>
          <w:p w14:paraId="3D67D8DB" w14:textId="77777777" w:rsidR="006B764A" w:rsidRPr="00C613BC" w:rsidRDefault="006B764A" w:rsidP="006200CD">
            <w:pPr>
              <w:spacing w:line="276" w:lineRule="auto"/>
              <w:rPr>
                <w:rFonts w:ascii="Times New Roman" w:hAnsi="Times New Roman" w:cs="Times New Roman"/>
              </w:rPr>
            </w:pPr>
            <w:r w:rsidRPr="00C613BC">
              <w:rPr>
                <w:rFonts w:ascii="Times New Roman" w:hAnsi="Times New Roman" w:cs="Times New Roman"/>
              </w:rPr>
              <w:t>Failure of one or more networks links results in readjustment of QoS policies of other sessions to conform to QoS policies</w:t>
            </w:r>
          </w:p>
        </w:tc>
        <w:tc>
          <w:tcPr>
            <w:tcW w:w="541" w:type="pct"/>
            <w:gridSpan w:val="2"/>
            <w:vAlign w:val="center"/>
          </w:tcPr>
          <w:p w14:paraId="53F728F1" w14:textId="77777777" w:rsidR="006B764A" w:rsidRPr="00C613BC" w:rsidRDefault="006B764A" w:rsidP="00627E6F">
            <w:pPr>
              <w:pStyle w:val="ListParagraph"/>
              <w:numPr>
                <w:ilvl w:val="0"/>
                <w:numId w:val="29"/>
              </w:numPr>
              <w:suppressAutoHyphens w:val="0"/>
              <w:spacing w:line="276" w:lineRule="auto"/>
              <w:contextualSpacing/>
              <w:jc w:val="center"/>
              <w:rPr>
                <w:rFonts w:ascii="Times New Roman" w:hAnsi="Times New Roman" w:cs="Times New Roman"/>
              </w:rPr>
            </w:pPr>
          </w:p>
        </w:tc>
      </w:tr>
      <w:tr w:rsidR="006B764A" w:rsidRPr="00C613BC" w14:paraId="5EDF14DE" w14:textId="77777777" w:rsidTr="006B764A">
        <w:trPr>
          <w:gridAfter w:val="1"/>
          <w:wAfter w:w="270" w:type="pct"/>
        </w:trPr>
        <w:tc>
          <w:tcPr>
            <w:tcW w:w="4730" w:type="pct"/>
            <w:gridSpan w:val="6"/>
          </w:tcPr>
          <w:p w14:paraId="012E0E16" w14:textId="77777777" w:rsidR="006B764A" w:rsidRPr="00C613BC" w:rsidRDefault="006B764A" w:rsidP="006200CD">
            <w:pPr>
              <w:spacing w:line="276" w:lineRule="auto"/>
              <w:jc w:val="center"/>
              <w:rPr>
                <w:rFonts w:ascii="Times New Roman" w:hAnsi="Times New Roman" w:cs="Times New Roman"/>
                <w:b/>
                <w:bCs/>
              </w:rPr>
            </w:pPr>
            <w:r w:rsidRPr="00C613BC">
              <w:rPr>
                <w:rFonts w:ascii="Times New Roman" w:hAnsi="Times New Roman" w:cs="Times New Roman"/>
                <w:b/>
                <w:bCs/>
              </w:rPr>
              <w:t>Reporting</w:t>
            </w:r>
          </w:p>
        </w:tc>
      </w:tr>
      <w:tr w:rsidR="006B764A" w:rsidRPr="00C613BC" w14:paraId="3426AC10" w14:textId="77777777" w:rsidTr="006B764A">
        <w:trPr>
          <w:gridAfter w:val="1"/>
          <w:wAfter w:w="270" w:type="pct"/>
        </w:trPr>
        <w:tc>
          <w:tcPr>
            <w:tcW w:w="1603" w:type="pct"/>
            <w:gridSpan w:val="2"/>
          </w:tcPr>
          <w:p w14:paraId="2F306F4D" w14:textId="77777777" w:rsidR="006B764A" w:rsidRPr="00C613BC" w:rsidRDefault="006B764A" w:rsidP="006200CD">
            <w:pPr>
              <w:spacing w:line="276" w:lineRule="auto"/>
              <w:rPr>
                <w:rFonts w:ascii="Times New Roman" w:hAnsi="Times New Roman" w:cs="Times New Roman"/>
              </w:rPr>
            </w:pPr>
            <w:r w:rsidRPr="00C613BC">
              <w:rPr>
                <w:rFonts w:ascii="Times New Roman" w:hAnsi="Times New Roman" w:cs="Times New Roman"/>
              </w:rPr>
              <w:t>Traffic visibility</w:t>
            </w:r>
          </w:p>
        </w:tc>
        <w:tc>
          <w:tcPr>
            <w:tcW w:w="2587" w:type="pct"/>
            <w:gridSpan w:val="2"/>
          </w:tcPr>
          <w:p w14:paraId="702ABC6E" w14:textId="77777777" w:rsidR="006B764A" w:rsidRPr="00C613BC" w:rsidRDefault="006B764A" w:rsidP="006200CD">
            <w:pPr>
              <w:spacing w:line="276" w:lineRule="auto"/>
              <w:rPr>
                <w:rFonts w:ascii="Times New Roman" w:hAnsi="Times New Roman" w:cs="Times New Roman"/>
              </w:rPr>
            </w:pPr>
            <w:r w:rsidRPr="00C613BC">
              <w:rPr>
                <w:rFonts w:ascii="Times New Roman" w:hAnsi="Times New Roman" w:cs="Times New Roman"/>
              </w:rPr>
              <w:t>Traffic statistics like tunnel bandwidth consumption, application usage, etc. exported using IPFIX</w:t>
            </w:r>
          </w:p>
        </w:tc>
        <w:tc>
          <w:tcPr>
            <w:tcW w:w="541" w:type="pct"/>
            <w:gridSpan w:val="2"/>
            <w:vAlign w:val="center"/>
          </w:tcPr>
          <w:p w14:paraId="328BB189" w14:textId="77777777" w:rsidR="006B764A" w:rsidRPr="00C613BC" w:rsidRDefault="006B764A" w:rsidP="00627E6F">
            <w:pPr>
              <w:pStyle w:val="ListParagraph"/>
              <w:numPr>
                <w:ilvl w:val="0"/>
                <w:numId w:val="29"/>
              </w:numPr>
              <w:suppressAutoHyphens w:val="0"/>
              <w:spacing w:line="276" w:lineRule="auto"/>
              <w:contextualSpacing/>
              <w:jc w:val="center"/>
              <w:rPr>
                <w:rFonts w:ascii="Times New Roman" w:hAnsi="Times New Roman" w:cs="Times New Roman"/>
              </w:rPr>
            </w:pPr>
          </w:p>
        </w:tc>
      </w:tr>
      <w:tr w:rsidR="006B764A" w:rsidRPr="00C613BC" w14:paraId="244D0583" w14:textId="77777777" w:rsidTr="006B764A">
        <w:trPr>
          <w:gridAfter w:val="1"/>
          <w:wAfter w:w="270" w:type="pct"/>
        </w:trPr>
        <w:tc>
          <w:tcPr>
            <w:tcW w:w="1603" w:type="pct"/>
            <w:gridSpan w:val="2"/>
          </w:tcPr>
          <w:p w14:paraId="4AA3ACBE" w14:textId="77777777" w:rsidR="006B764A" w:rsidRPr="00C613BC" w:rsidRDefault="006B764A" w:rsidP="006200CD">
            <w:pPr>
              <w:spacing w:line="276" w:lineRule="auto"/>
              <w:rPr>
                <w:rFonts w:ascii="Times New Roman" w:hAnsi="Times New Roman" w:cs="Times New Roman"/>
              </w:rPr>
            </w:pPr>
            <w:r w:rsidRPr="00C613BC">
              <w:rPr>
                <w:rFonts w:ascii="Times New Roman" w:hAnsi="Times New Roman" w:cs="Times New Roman"/>
              </w:rPr>
              <w:t>Application visibility</w:t>
            </w:r>
          </w:p>
        </w:tc>
        <w:tc>
          <w:tcPr>
            <w:tcW w:w="2587" w:type="pct"/>
            <w:gridSpan w:val="2"/>
          </w:tcPr>
          <w:p w14:paraId="0426C114" w14:textId="77777777" w:rsidR="006B764A" w:rsidRPr="00C613BC" w:rsidRDefault="006B764A" w:rsidP="006200CD">
            <w:pPr>
              <w:spacing w:line="276" w:lineRule="auto"/>
              <w:rPr>
                <w:rFonts w:ascii="Times New Roman" w:hAnsi="Times New Roman" w:cs="Times New Roman"/>
              </w:rPr>
            </w:pPr>
            <w:r w:rsidRPr="00C613BC">
              <w:rPr>
                <w:rFonts w:ascii="Times New Roman" w:hAnsi="Times New Roman" w:cs="Times New Roman"/>
              </w:rPr>
              <w:t>Traffic statistics for custom Application (defined using 5 tuples)</w:t>
            </w:r>
          </w:p>
        </w:tc>
        <w:tc>
          <w:tcPr>
            <w:tcW w:w="541" w:type="pct"/>
            <w:gridSpan w:val="2"/>
            <w:vAlign w:val="center"/>
          </w:tcPr>
          <w:p w14:paraId="5DC9DDC0" w14:textId="77777777" w:rsidR="006B764A" w:rsidRPr="00C613BC" w:rsidRDefault="006B764A" w:rsidP="00627E6F">
            <w:pPr>
              <w:pStyle w:val="ListParagraph"/>
              <w:numPr>
                <w:ilvl w:val="0"/>
                <w:numId w:val="29"/>
              </w:numPr>
              <w:suppressAutoHyphens w:val="0"/>
              <w:spacing w:line="276" w:lineRule="auto"/>
              <w:contextualSpacing/>
              <w:jc w:val="center"/>
              <w:rPr>
                <w:rFonts w:ascii="Times New Roman" w:hAnsi="Times New Roman" w:cs="Times New Roman"/>
              </w:rPr>
            </w:pPr>
          </w:p>
        </w:tc>
      </w:tr>
      <w:tr w:rsidR="006B764A" w:rsidRPr="00C613BC" w14:paraId="3997AF69" w14:textId="77777777" w:rsidTr="006B764A">
        <w:trPr>
          <w:gridAfter w:val="1"/>
          <w:wAfter w:w="270" w:type="pct"/>
        </w:trPr>
        <w:tc>
          <w:tcPr>
            <w:tcW w:w="1603" w:type="pct"/>
            <w:gridSpan w:val="2"/>
          </w:tcPr>
          <w:p w14:paraId="39D9489C" w14:textId="77777777" w:rsidR="006B764A" w:rsidRPr="00C613BC" w:rsidRDefault="006B764A" w:rsidP="006200CD">
            <w:pPr>
              <w:spacing w:line="276" w:lineRule="auto"/>
              <w:rPr>
                <w:rFonts w:ascii="Times New Roman" w:hAnsi="Times New Roman" w:cs="Times New Roman"/>
              </w:rPr>
            </w:pPr>
            <w:r w:rsidRPr="00C613BC">
              <w:rPr>
                <w:rFonts w:ascii="Times New Roman" w:hAnsi="Times New Roman" w:cs="Times New Roman"/>
              </w:rPr>
              <w:t>IPFIX export</w:t>
            </w:r>
          </w:p>
        </w:tc>
        <w:tc>
          <w:tcPr>
            <w:tcW w:w="2587" w:type="pct"/>
            <w:gridSpan w:val="2"/>
          </w:tcPr>
          <w:p w14:paraId="5FC3503A" w14:textId="0CE0E28D" w:rsidR="006B764A" w:rsidRPr="00C613BC" w:rsidRDefault="006A1027" w:rsidP="006200CD">
            <w:pPr>
              <w:spacing w:line="276" w:lineRule="auto"/>
              <w:rPr>
                <w:rFonts w:ascii="Times New Roman" w:hAnsi="Times New Roman" w:cs="Times New Roman"/>
              </w:rPr>
            </w:pPr>
            <w:proofErr w:type="spellStart"/>
            <w:r>
              <w:rPr>
                <w:rFonts w:ascii="Times New Roman" w:hAnsi="Times New Roman" w:cs="Times New Roman"/>
              </w:rPr>
              <w:t>Netflow</w:t>
            </w:r>
            <w:proofErr w:type="spellEnd"/>
          </w:p>
        </w:tc>
        <w:tc>
          <w:tcPr>
            <w:tcW w:w="541" w:type="pct"/>
            <w:gridSpan w:val="2"/>
            <w:vAlign w:val="center"/>
          </w:tcPr>
          <w:p w14:paraId="62E9ACD1" w14:textId="77777777" w:rsidR="006B764A" w:rsidRPr="00C613BC" w:rsidRDefault="006B764A" w:rsidP="00627E6F">
            <w:pPr>
              <w:pStyle w:val="ListParagraph"/>
              <w:numPr>
                <w:ilvl w:val="0"/>
                <w:numId w:val="29"/>
              </w:numPr>
              <w:suppressAutoHyphens w:val="0"/>
              <w:spacing w:line="276" w:lineRule="auto"/>
              <w:contextualSpacing/>
              <w:jc w:val="center"/>
              <w:rPr>
                <w:rFonts w:ascii="Times New Roman" w:hAnsi="Times New Roman" w:cs="Times New Roman"/>
              </w:rPr>
            </w:pPr>
          </w:p>
        </w:tc>
      </w:tr>
      <w:tr w:rsidR="006B764A" w:rsidRPr="00C613BC" w14:paraId="0839F181" w14:textId="77777777" w:rsidTr="006B764A">
        <w:trPr>
          <w:gridAfter w:val="1"/>
          <w:wAfter w:w="270" w:type="pct"/>
        </w:trPr>
        <w:tc>
          <w:tcPr>
            <w:tcW w:w="1603" w:type="pct"/>
            <w:gridSpan w:val="2"/>
          </w:tcPr>
          <w:p w14:paraId="0B310EB0" w14:textId="77777777" w:rsidR="006B764A" w:rsidRPr="00C613BC" w:rsidRDefault="006B764A" w:rsidP="006200CD">
            <w:pPr>
              <w:spacing w:line="276" w:lineRule="auto"/>
              <w:rPr>
                <w:rFonts w:ascii="Times New Roman" w:hAnsi="Times New Roman" w:cs="Times New Roman"/>
              </w:rPr>
            </w:pPr>
            <w:r w:rsidRPr="00C613BC">
              <w:rPr>
                <w:rFonts w:ascii="Times New Roman" w:hAnsi="Times New Roman" w:cs="Times New Roman"/>
              </w:rPr>
              <w:lastRenderedPageBreak/>
              <w:t>Syslog</w:t>
            </w:r>
          </w:p>
        </w:tc>
        <w:tc>
          <w:tcPr>
            <w:tcW w:w="2587" w:type="pct"/>
            <w:gridSpan w:val="2"/>
          </w:tcPr>
          <w:p w14:paraId="740D2A9C" w14:textId="77777777" w:rsidR="006B764A" w:rsidRPr="00C613BC" w:rsidRDefault="006B764A" w:rsidP="006200CD">
            <w:pPr>
              <w:spacing w:line="276" w:lineRule="auto"/>
              <w:rPr>
                <w:rFonts w:ascii="Times New Roman" w:hAnsi="Times New Roman" w:cs="Times New Roman"/>
              </w:rPr>
            </w:pPr>
          </w:p>
        </w:tc>
        <w:tc>
          <w:tcPr>
            <w:tcW w:w="541" w:type="pct"/>
            <w:gridSpan w:val="2"/>
            <w:vAlign w:val="center"/>
          </w:tcPr>
          <w:p w14:paraId="3828971C" w14:textId="77777777" w:rsidR="006B764A" w:rsidRPr="00C613BC" w:rsidRDefault="006B764A" w:rsidP="00627E6F">
            <w:pPr>
              <w:pStyle w:val="ListParagraph"/>
              <w:numPr>
                <w:ilvl w:val="0"/>
                <w:numId w:val="29"/>
              </w:numPr>
              <w:suppressAutoHyphens w:val="0"/>
              <w:spacing w:line="276" w:lineRule="auto"/>
              <w:contextualSpacing/>
              <w:jc w:val="center"/>
              <w:rPr>
                <w:rFonts w:ascii="Times New Roman" w:hAnsi="Times New Roman" w:cs="Times New Roman"/>
              </w:rPr>
            </w:pPr>
          </w:p>
        </w:tc>
      </w:tr>
      <w:tr w:rsidR="006B764A" w:rsidRPr="00C613BC" w14:paraId="43970DEC" w14:textId="77777777" w:rsidTr="006B764A">
        <w:trPr>
          <w:gridAfter w:val="1"/>
          <w:wAfter w:w="270" w:type="pct"/>
        </w:trPr>
        <w:tc>
          <w:tcPr>
            <w:tcW w:w="4730" w:type="pct"/>
            <w:gridSpan w:val="6"/>
          </w:tcPr>
          <w:p w14:paraId="31F29DA8" w14:textId="77777777" w:rsidR="006B764A" w:rsidRPr="00C613BC" w:rsidRDefault="006B764A" w:rsidP="006200CD">
            <w:pPr>
              <w:spacing w:line="276" w:lineRule="auto"/>
              <w:jc w:val="center"/>
              <w:rPr>
                <w:rFonts w:ascii="Times New Roman" w:hAnsi="Times New Roman" w:cs="Times New Roman"/>
                <w:b/>
              </w:rPr>
            </w:pPr>
            <w:r w:rsidRPr="00C613BC">
              <w:rPr>
                <w:rFonts w:ascii="Times New Roman" w:hAnsi="Times New Roman" w:cs="Times New Roman"/>
                <w:b/>
              </w:rPr>
              <w:t>Tunnel Support</w:t>
            </w:r>
          </w:p>
        </w:tc>
      </w:tr>
      <w:tr w:rsidR="006B764A" w:rsidRPr="00C613BC" w14:paraId="180ACB75" w14:textId="77777777" w:rsidTr="006B764A">
        <w:trPr>
          <w:gridAfter w:val="1"/>
          <w:wAfter w:w="270" w:type="pct"/>
        </w:trPr>
        <w:tc>
          <w:tcPr>
            <w:tcW w:w="1603" w:type="pct"/>
            <w:gridSpan w:val="2"/>
          </w:tcPr>
          <w:p w14:paraId="14FDF30D" w14:textId="77777777" w:rsidR="006B764A" w:rsidRPr="00C613BC" w:rsidRDefault="006B764A" w:rsidP="006200CD">
            <w:pPr>
              <w:spacing w:line="276" w:lineRule="auto"/>
              <w:rPr>
                <w:rFonts w:ascii="Times New Roman" w:hAnsi="Times New Roman" w:cs="Times New Roman"/>
              </w:rPr>
            </w:pPr>
            <w:r w:rsidRPr="00C613BC">
              <w:rPr>
                <w:rFonts w:ascii="Times New Roman" w:hAnsi="Times New Roman" w:cs="Times New Roman"/>
              </w:rPr>
              <w:t>IPSEC</w:t>
            </w:r>
          </w:p>
        </w:tc>
        <w:tc>
          <w:tcPr>
            <w:tcW w:w="2587" w:type="pct"/>
            <w:gridSpan w:val="2"/>
          </w:tcPr>
          <w:p w14:paraId="6D61E4CE" w14:textId="77777777" w:rsidR="006B764A" w:rsidRDefault="006B764A" w:rsidP="00627E6F">
            <w:pPr>
              <w:pStyle w:val="ListParagraph"/>
              <w:numPr>
                <w:ilvl w:val="0"/>
                <w:numId w:val="34"/>
              </w:numPr>
              <w:suppressAutoHyphens w:val="0"/>
              <w:spacing w:line="276" w:lineRule="auto"/>
              <w:contextualSpacing/>
              <w:rPr>
                <w:rFonts w:ascii="Times New Roman" w:hAnsi="Times New Roman" w:cs="Times New Roman"/>
              </w:rPr>
            </w:pPr>
            <w:r w:rsidRPr="0091355A">
              <w:rPr>
                <w:rFonts w:ascii="Times New Roman" w:hAnsi="Times New Roman" w:cs="Times New Roman"/>
                <w:sz w:val="20"/>
                <w:szCs w:val="20"/>
              </w:rPr>
              <w:t>Null encryption</w:t>
            </w:r>
          </w:p>
          <w:p w14:paraId="5F939DAF" w14:textId="77777777" w:rsidR="006B764A" w:rsidRDefault="006B764A" w:rsidP="00627E6F">
            <w:pPr>
              <w:pStyle w:val="ListParagraph"/>
              <w:numPr>
                <w:ilvl w:val="0"/>
                <w:numId w:val="34"/>
              </w:numPr>
              <w:suppressAutoHyphens w:val="0"/>
              <w:spacing w:line="276" w:lineRule="auto"/>
              <w:contextualSpacing/>
              <w:rPr>
                <w:rFonts w:ascii="Times New Roman" w:hAnsi="Times New Roman" w:cs="Times New Roman"/>
              </w:rPr>
            </w:pPr>
            <w:r w:rsidRPr="0091355A">
              <w:rPr>
                <w:rFonts w:ascii="Times New Roman" w:hAnsi="Times New Roman" w:cs="Times New Roman"/>
                <w:sz w:val="20"/>
                <w:szCs w:val="20"/>
              </w:rPr>
              <w:t>168 bit 3DES-EDE-CBC</w:t>
            </w:r>
          </w:p>
          <w:p w14:paraId="3D151D50" w14:textId="77777777" w:rsidR="006B764A" w:rsidRDefault="006B764A" w:rsidP="00627E6F">
            <w:pPr>
              <w:pStyle w:val="ListParagraph"/>
              <w:numPr>
                <w:ilvl w:val="0"/>
                <w:numId w:val="34"/>
              </w:numPr>
              <w:suppressAutoHyphens w:val="0"/>
              <w:spacing w:line="276" w:lineRule="auto"/>
              <w:contextualSpacing/>
              <w:rPr>
                <w:rFonts w:ascii="Times New Roman" w:hAnsi="Times New Roman" w:cs="Times New Roman"/>
              </w:rPr>
            </w:pPr>
            <w:r w:rsidRPr="0091355A">
              <w:rPr>
                <w:rFonts w:ascii="Times New Roman" w:hAnsi="Times New Roman" w:cs="Times New Roman"/>
                <w:sz w:val="20"/>
                <w:szCs w:val="20"/>
              </w:rPr>
              <w:t>128 bit Blowfish-CBC</w:t>
            </w:r>
          </w:p>
          <w:p w14:paraId="6E125EA0" w14:textId="77777777" w:rsidR="006B764A" w:rsidRDefault="006B764A" w:rsidP="00627E6F">
            <w:pPr>
              <w:pStyle w:val="ListParagraph"/>
              <w:numPr>
                <w:ilvl w:val="0"/>
                <w:numId w:val="34"/>
              </w:numPr>
              <w:suppressAutoHyphens w:val="0"/>
              <w:spacing w:line="276" w:lineRule="auto"/>
              <w:contextualSpacing/>
              <w:rPr>
                <w:rFonts w:ascii="Times New Roman" w:hAnsi="Times New Roman" w:cs="Times New Roman"/>
              </w:rPr>
            </w:pPr>
            <w:r w:rsidRPr="0091355A">
              <w:rPr>
                <w:rFonts w:ascii="Times New Roman" w:hAnsi="Times New Roman" w:cs="Times New Roman"/>
                <w:sz w:val="20"/>
                <w:szCs w:val="20"/>
              </w:rPr>
              <w:t>192 bit Blowfish-CBC</w:t>
            </w:r>
          </w:p>
          <w:p w14:paraId="51C514CA" w14:textId="77777777" w:rsidR="006B764A" w:rsidRDefault="006B764A" w:rsidP="00627E6F">
            <w:pPr>
              <w:pStyle w:val="ListParagraph"/>
              <w:numPr>
                <w:ilvl w:val="0"/>
                <w:numId w:val="34"/>
              </w:numPr>
              <w:suppressAutoHyphens w:val="0"/>
              <w:spacing w:line="276" w:lineRule="auto"/>
              <w:contextualSpacing/>
              <w:rPr>
                <w:rFonts w:ascii="Times New Roman" w:hAnsi="Times New Roman" w:cs="Times New Roman"/>
              </w:rPr>
            </w:pPr>
            <w:r w:rsidRPr="0091355A">
              <w:rPr>
                <w:rFonts w:ascii="Times New Roman" w:hAnsi="Times New Roman" w:cs="Times New Roman"/>
                <w:sz w:val="20"/>
                <w:szCs w:val="20"/>
              </w:rPr>
              <w:t>256 bit Blowfish-CBC</w:t>
            </w:r>
          </w:p>
          <w:p w14:paraId="10BB5C2F" w14:textId="77777777" w:rsidR="006B764A" w:rsidRDefault="006B764A" w:rsidP="00627E6F">
            <w:pPr>
              <w:pStyle w:val="ListParagraph"/>
              <w:numPr>
                <w:ilvl w:val="0"/>
                <w:numId w:val="34"/>
              </w:numPr>
              <w:suppressAutoHyphens w:val="0"/>
              <w:spacing w:line="276" w:lineRule="auto"/>
              <w:contextualSpacing/>
              <w:rPr>
                <w:rFonts w:ascii="Times New Roman" w:hAnsi="Times New Roman" w:cs="Times New Roman"/>
              </w:rPr>
            </w:pPr>
            <w:r w:rsidRPr="0091355A">
              <w:rPr>
                <w:rFonts w:ascii="Times New Roman" w:hAnsi="Times New Roman" w:cs="Times New Roman"/>
                <w:sz w:val="20"/>
                <w:szCs w:val="20"/>
              </w:rPr>
              <w:t>128 bit AES-CBC</w:t>
            </w:r>
          </w:p>
          <w:p w14:paraId="7ECC1F88" w14:textId="77777777" w:rsidR="006B764A" w:rsidRDefault="006B764A" w:rsidP="00627E6F">
            <w:pPr>
              <w:pStyle w:val="ListParagraph"/>
              <w:numPr>
                <w:ilvl w:val="0"/>
                <w:numId w:val="34"/>
              </w:numPr>
              <w:suppressAutoHyphens w:val="0"/>
              <w:spacing w:line="276" w:lineRule="auto"/>
              <w:contextualSpacing/>
              <w:rPr>
                <w:rFonts w:ascii="Times New Roman" w:hAnsi="Times New Roman" w:cs="Times New Roman"/>
              </w:rPr>
            </w:pPr>
            <w:r w:rsidRPr="0091355A">
              <w:rPr>
                <w:rFonts w:ascii="Times New Roman" w:hAnsi="Times New Roman" w:cs="Times New Roman"/>
                <w:sz w:val="20"/>
                <w:szCs w:val="20"/>
              </w:rPr>
              <w:t>192 bit AES-CBC</w:t>
            </w:r>
          </w:p>
          <w:p w14:paraId="77E2A7E7" w14:textId="77777777" w:rsidR="006B764A" w:rsidRDefault="006B764A" w:rsidP="00627E6F">
            <w:pPr>
              <w:pStyle w:val="ListParagraph"/>
              <w:numPr>
                <w:ilvl w:val="0"/>
                <w:numId w:val="34"/>
              </w:numPr>
              <w:suppressAutoHyphens w:val="0"/>
              <w:spacing w:line="276" w:lineRule="auto"/>
              <w:contextualSpacing/>
              <w:rPr>
                <w:rFonts w:ascii="Times New Roman" w:hAnsi="Times New Roman" w:cs="Times New Roman"/>
              </w:rPr>
            </w:pPr>
            <w:r w:rsidRPr="0091355A">
              <w:rPr>
                <w:rFonts w:ascii="Times New Roman" w:hAnsi="Times New Roman" w:cs="Times New Roman"/>
                <w:sz w:val="20"/>
                <w:szCs w:val="20"/>
              </w:rPr>
              <w:t>256 bit AES-CBC</w:t>
            </w:r>
          </w:p>
          <w:p w14:paraId="4D5040BA" w14:textId="77777777" w:rsidR="006B764A" w:rsidRDefault="006B764A" w:rsidP="00627E6F">
            <w:pPr>
              <w:pStyle w:val="ListParagraph"/>
              <w:numPr>
                <w:ilvl w:val="0"/>
                <w:numId w:val="34"/>
              </w:numPr>
              <w:suppressAutoHyphens w:val="0"/>
              <w:spacing w:line="276" w:lineRule="auto"/>
              <w:contextualSpacing/>
              <w:rPr>
                <w:rFonts w:ascii="Times New Roman" w:hAnsi="Times New Roman" w:cs="Times New Roman"/>
              </w:rPr>
            </w:pPr>
            <w:r w:rsidRPr="0091355A">
              <w:rPr>
                <w:rFonts w:ascii="Times New Roman" w:hAnsi="Times New Roman" w:cs="Times New Roman"/>
                <w:sz w:val="20"/>
                <w:szCs w:val="20"/>
              </w:rPr>
              <w:t>128 bit AES-COUNTER</w:t>
            </w:r>
          </w:p>
          <w:p w14:paraId="1AD00A7F" w14:textId="77777777" w:rsidR="006B764A" w:rsidRDefault="006B764A" w:rsidP="00627E6F">
            <w:pPr>
              <w:pStyle w:val="ListParagraph"/>
              <w:numPr>
                <w:ilvl w:val="0"/>
                <w:numId w:val="34"/>
              </w:numPr>
              <w:suppressAutoHyphens w:val="0"/>
              <w:spacing w:line="276" w:lineRule="auto"/>
              <w:contextualSpacing/>
              <w:rPr>
                <w:rFonts w:ascii="Times New Roman" w:hAnsi="Times New Roman" w:cs="Times New Roman"/>
              </w:rPr>
            </w:pPr>
            <w:r w:rsidRPr="0091355A">
              <w:rPr>
                <w:rFonts w:ascii="Times New Roman" w:hAnsi="Times New Roman" w:cs="Times New Roman"/>
                <w:sz w:val="20"/>
                <w:szCs w:val="20"/>
              </w:rPr>
              <w:t>192 bit AES-COUNTER</w:t>
            </w:r>
          </w:p>
          <w:p w14:paraId="3A2F6555" w14:textId="77777777" w:rsidR="006B764A" w:rsidRDefault="006B764A" w:rsidP="00627E6F">
            <w:pPr>
              <w:pStyle w:val="ListParagraph"/>
              <w:numPr>
                <w:ilvl w:val="0"/>
                <w:numId w:val="34"/>
              </w:numPr>
              <w:suppressAutoHyphens w:val="0"/>
              <w:spacing w:line="276" w:lineRule="auto"/>
              <w:contextualSpacing/>
              <w:rPr>
                <w:rFonts w:ascii="Times New Roman" w:hAnsi="Times New Roman" w:cs="Times New Roman"/>
              </w:rPr>
            </w:pPr>
            <w:r w:rsidRPr="0091355A">
              <w:rPr>
                <w:rFonts w:ascii="Times New Roman" w:hAnsi="Times New Roman" w:cs="Times New Roman"/>
                <w:sz w:val="20"/>
                <w:szCs w:val="20"/>
              </w:rPr>
              <w:t>256 bit AES-COUNTER</w:t>
            </w:r>
          </w:p>
          <w:p w14:paraId="474F3463" w14:textId="77777777" w:rsidR="006B764A" w:rsidRDefault="006B764A" w:rsidP="00627E6F">
            <w:pPr>
              <w:pStyle w:val="ListParagraph"/>
              <w:numPr>
                <w:ilvl w:val="0"/>
                <w:numId w:val="34"/>
              </w:numPr>
              <w:suppressAutoHyphens w:val="0"/>
              <w:spacing w:line="276" w:lineRule="auto"/>
              <w:contextualSpacing/>
              <w:rPr>
                <w:rFonts w:ascii="Times New Roman" w:hAnsi="Times New Roman" w:cs="Times New Roman"/>
              </w:rPr>
            </w:pPr>
            <w:r w:rsidRPr="0091355A">
              <w:rPr>
                <w:rFonts w:ascii="Times New Roman" w:hAnsi="Times New Roman" w:cs="Times New Roman"/>
                <w:sz w:val="20"/>
                <w:szCs w:val="20"/>
              </w:rPr>
              <w:t>128 bit AES-CCM;64 bit ICV</w:t>
            </w:r>
          </w:p>
          <w:p w14:paraId="449990E2" w14:textId="77777777" w:rsidR="006B764A" w:rsidRDefault="006B764A" w:rsidP="00627E6F">
            <w:pPr>
              <w:pStyle w:val="ListParagraph"/>
              <w:numPr>
                <w:ilvl w:val="0"/>
                <w:numId w:val="34"/>
              </w:numPr>
              <w:suppressAutoHyphens w:val="0"/>
              <w:spacing w:line="276" w:lineRule="auto"/>
              <w:contextualSpacing/>
              <w:rPr>
                <w:rFonts w:ascii="Times New Roman" w:hAnsi="Times New Roman" w:cs="Times New Roman"/>
              </w:rPr>
            </w:pPr>
            <w:r w:rsidRPr="0091355A">
              <w:rPr>
                <w:rFonts w:ascii="Times New Roman" w:hAnsi="Times New Roman" w:cs="Times New Roman"/>
                <w:sz w:val="20"/>
                <w:szCs w:val="20"/>
              </w:rPr>
              <w:t>192 bit AES-CCM;64 bit ICV</w:t>
            </w:r>
          </w:p>
          <w:p w14:paraId="5257FC8D" w14:textId="77777777" w:rsidR="006B764A" w:rsidRDefault="006B764A" w:rsidP="00627E6F">
            <w:pPr>
              <w:pStyle w:val="ListParagraph"/>
              <w:numPr>
                <w:ilvl w:val="0"/>
                <w:numId w:val="34"/>
              </w:numPr>
              <w:suppressAutoHyphens w:val="0"/>
              <w:spacing w:line="276" w:lineRule="auto"/>
              <w:contextualSpacing/>
              <w:rPr>
                <w:rFonts w:ascii="Times New Roman" w:hAnsi="Times New Roman" w:cs="Times New Roman"/>
              </w:rPr>
            </w:pPr>
            <w:r w:rsidRPr="0091355A">
              <w:rPr>
                <w:rFonts w:ascii="Times New Roman" w:hAnsi="Times New Roman" w:cs="Times New Roman"/>
                <w:sz w:val="20"/>
                <w:szCs w:val="20"/>
              </w:rPr>
              <w:t>256 bit AES-CCM ; 64 bit ICV</w:t>
            </w:r>
          </w:p>
          <w:p w14:paraId="14808DE2" w14:textId="77777777" w:rsidR="006B764A" w:rsidRDefault="006B764A" w:rsidP="00627E6F">
            <w:pPr>
              <w:pStyle w:val="ListParagraph"/>
              <w:numPr>
                <w:ilvl w:val="0"/>
                <w:numId w:val="34"/>
              </w:numPr>
              <w:suppressAutoHyphens w:val="0"/>
              <w:spacing w:line="276" w:lineRule="auto"/>
              <w:contextualSpacing/>
              <w:rPr>
                <w:rFonts w:ascii="Times New Roman" w:hAnsi="Times New Roman" w:cs="Times New Roman"/>
              </w:rPr>
            </w:pPr>
            <w:r w:rsidRPr="0091355A">
              <w:rPr>
                <w:rFonts w:ascii="Times New Roman" w:hAnsi="Times New Roman" w:cs="Times New Roman"/>
                <w:sz w:val="20"/>
                <w:szCs w:val="20"/>
              </w:rPr>
              <w:t>128 bit AES-CCM ; 96 bit ICV</w:t>
            </w:r>
          </w:p>
          <w:p w14:paraId="22CFD6B8" w14:textId="77777777" w:rsidR="006B764A" w:rsidRDefault="006B764A" w:rsidP="00627E6F">
            <w:pPr>
              <w:pStyle w:val="ListParagraph"/>
              <w:numPr>
                <w:ilvl w:val="0"/>
                <w:numId w:val="34"/>
              </w:numPr>
              <w:suppressAutoHyphens w:val="0"/>
              <w:spacing w:line="276" w:lineRule="auto"/>
              <w:contextualSpacing/>
              <w:rPr>
                <w:rFonts w:ascii="Times New Roman" w:hAnsi="Times New Roman" w:cs="Times New Roman"/>
              </w:rPr>
            </w:pPr>
            <w:r w:rsidRPr="0091355A">
              <w:rPr>
                <w:rFonts w:ascii="Times New Roman" w:hAnsi="Times New Roman" w:cs="Times New Roman"/>
                <w:sz w:val="20"/>
                <w:szCs w:val="20"/>
              </w:rPr>
              <w:t>192 bit AES-CCM ; 96 bit ICV</w:t>
            </w:r>
          </w:p>
          <w:p w14:paraId="1A6D0C7D" w14:textId="77777777" w:rsidR="006B764A" w:rsidRDefault="006B764A" w:rsidP="00627E6F">
            <w:pPr>
              <w:pStyle w:val="ListParagraph"/>
              <w:numPr>
                <w:ilvl w:val="0"/>
                <w:numId w:val="34"/>
              </w:numPr>
              <w:suppressAutoHyphens w:val="0"/>
              <w:spacing w:line="276" w:lineRule="auto"/>
              <w:contextualSpacing/>
              <w:rPr>
                <w:rFonts w:ascii="Times New Roman" w:hAnsi="Times New Roman" w:cs="Times New Roman"/>
              </w:rPr>
            </w:pPr>
            <w:r w:rsidRPr="0091355A">
              <w:rPr>
                <w:rFonts w:ascii="Times New Roman" w:hAnsi="Times New Roman" w:cs="Times New Roman"/>
                <w:sz w:val="20"/>
                <w:szCs w:val="20"/>
              </w:rPr>
              <w:t>256 bit AES-CCM ; 96 bit ICV</w:t>
            </w:r>
          </w:p>
          <w:p w14:paraId="6484E15D" w14:textId="77777777" w:rsidR="006B764A" w:rsidRDefault="006B764A" w:rsidP="00627E6F">
            <w:pPr>
              <w:pStyle w:val="ListParagraph"/>
              <w:numPr>
                <w:ilvl w:val="0"/>
                <w:numId w:val="34"/>
              </w:numPr>
              <w:suppressAutoHyphens w:val="0"/>
              <w:spacing w:line="276" w:lineRule="auto"/>
              <w:contextualSpacing/>
              <w:rPr>
                <w:rFonts w:ascii="Times New Roman" w:hAnsi="Times New Roman" w:cs="Times New Roman"/>
              </w:rPr>
            </w:pPr>
            <w:r w:rsidRPr="0091355A">
              <w:rPr>
                <w:rFonts w:ascii="Times New Roman" w:hAnsi="Times New Roman" w:cs="Times New Roman"/>
                <w:sz w:val="20"/>
                <w:szCs w:val="20"/>
              </w:rPr>
              <w:t>128 bit AES-CCM ; 128 bit ICV</w:t>
            </w:r>
          </w:p>
          <w:p w14:paraId="58C69156" w14:textId="77777777" w:rsidR="006B764A" w:rsidRDefault="006B764A" w:rsidP="00627E6F">
            <w:pPr>
              <w:pStyle w:val="ListParagraph"/>
              <w:numPr>
                <w:ilvl w:val="0"/>
                <w:numId w:val="34"/>
              </w:numPr>
              <w:suppressAutoHyphens w:val="0"/>
              <w:spacing w:line="276" w:lineRule="auto"/>
              <w:contextualSpacing/>
              <w:rPr>
                <w:rFonts w:ascii="Times New Roman" w:hAnsi="Times New Roman" w:cs="Times New Roman"/>
              </w:rPr>
            </w:pPr>
            <w:r w:rsidRPr="0091355A">
              <w:rPr>
                <w:rFonts w:ascii="Times New Roman" w:hAnsi="Times New Roman" w:cs="Times New Roman"/>
                <w:sz w:val="20"/>
                <w:szCs w:val="20"/>
              </w:rPr>
              <w:t>192 bit AES-CCM ; 128 bit ICV</w:t>
            </w:r>
          </w:p>
          <w:p w14:paraId="54C2874D" w14:textId="77777777" w:rsidR="006B764A" w:rsidRDefault="006B764A" w:rsidP="00627E6F">
            <w:pPr>
              <w:pStyle w:val="ListParagraph"/>
              <w:numPr>
                <w:ilvl w:val="0"/>
                <w:numId w:val="34"/>
              </w:numPr>
              <w:suppressAutoHyphens w:val="0"/>
              <w:spacing w:line="276" w:lineRule="auto"/>
              <w:contextualSpacing/>
              <w:rPr>
                <w:rFonts w:ascii="Times New Roman" w:hAnsi="Times New Roman" w:cs="Times New Roman"/>
              </w:rPr>
            </w:pPr>
            <w:r w:rsidRPr="0091355A">
              <w:rPr>
                <w:rFonts w:ascii="Times New Roman" w:hAnsi="Times New Roman" w:cs="Times New Roman"/>
                <w:sz w:val="20"/>
                <w:szCs w:val="20"/>
              </w:rPr>
              <w:t>256 bit AES-CCM ; 128 bit ICV</w:t>
            </w:r>
          </w:p>
          <w:p w14:paraId="45CD86DD" w14:textId="77777777" w:rsidR="006B764A" w:rsidRDefault="006B764A" w:rsidP="00627E6F">
            <w:pPr>
              <w:pStyle w:val="ListParagraph"/>
              <w:numPr>
                <w:ilvl w:val="0"/>
                <w:numId w:val="34"/>
              </w:numPr>
              <w:suppressAutoHyphens w:val="0"/>
              <w:spacing w:line="276" w:lineRule="auto"/>
              <w:contextualSpacing/>
              <w:rPr>
                <w:rFonts w:ascii="Times New Roman" w:hAnsi="Times New Roman" w:cs="Times New Roman"/>
              </w:rPr>
            </w:pPr>
            <w:r w:rsidRPr="0091355A">
              <w:rPr>
                <w:rFonts w:ascii="Times New Roman" w:hAnsi="Times New Roman" w:cs="Times New Roman"/>
                <w:sz w:val="20"/>
                <w:szCs w:val="20"/>
              </w:rPr>
              <w:t>128 bit AES-GCM ; 64 bit ICV</w:t>
            </w:r>
          </w:p>
          <w:p w14:paraId="78BBA9B8" w14:textId="77777777" w:rsidR="006B764A" w:rsidRDefault="006B764A" w:rsidP="00627E6F">
            <w:pPr>
              <w:pStyle w:val="ListParagraph"/>
              <w:numPr>
                <w:ilvl w:val="0"/>
                <w:numId w:val="34"/>
              </w:numPr>
              <w:suppressAutoHyphens w:val="0"/>
              <w:spacing w:line="276" w:lineRule="auto"/>
              <w:contextualSpacing/>
              <w:rPr>
                <w:rFonts w:ascii="Times New Roman" w:hAnsi="Times New Roman" w:cs="Times New Roman"/>
              </w:rPr>
            </w:pPr>
            <w:r w:rsidRPr="0091355A">
              <w:rPr>
                <w:rFonts w:ascii="Times New Roman" w:hAnsi="Times New Roman" w:cs="Times New Roman"/>
                <w:sz w:val="20"/>
                <w:szCs w:val="20"/>
              </w:rPr>
              <w:t>192 bit AES-GCM ; 64 bit ICV</w:t>
            </w:r>
          </w:p>
          <w:p w14:paraId="526AE517" w14:textId="77777777" w:rsidR="006B764A" w:rsidRDefault="006B764A" w:rsidP="00627E6F">
            <w:pPr>
              <w:pStyle w:val="ListParagraph"/>
              <w:numPr>
                <w:ilvl w:val="0"/>
                <w:numId w:val="34"/>
              </w:numPr>
              <w:suppressAutoHyphens w:val="0"/>
              <w:spacing w:line="276" w:lineRule="auto"/>
              <w:contextualSpacing/>
              <w:rPr>
                <w:rFonts w:ascii="Times New Roman" w:hAnsi="Times New Roman" w:cs="Times New Roman"/>
              </w:rPr>
            </w:pPr>
            <w:r w:rsidRPr="0091355A">
              <w:rPr>
                <w:rFonts w:ascii="Times New Roman" w:hAnsi="Times New Roman" w:cs="Times New Roman"/>
                <w:sz w:val="20"/>
                <w:szCs w:val="20"/>
              </w:rPr>
              <w:t>256 bit AES-GCM ; 64 bit ICV</w:t>
            </w:r>
          </w:p>
          <w:p w14:paraId="69E376E6" w14:textId="77777777" w:rsidR="006B764A" w:rsidRDefault="006B764A" w:rsidP="00627E6F">
            <w:pPr>
              <w:pStyle w:val="ListParagraph"/>
              <w:numPr>
                <w:ilvl w:val="0"/>
                <w:numId w:val="34"/>
              </w:numPr>
              <w:suppressAutoHyphens w:val="0"/>
              <w:spacing w:line="276" w:lineRule="auto"/>
              <w:contextualSpacing/>
              <w:rPr>
                <w:rFonts w:ascii="Times New Roman" w:hAnsi="Times New Roman" w:cs="Times New Roman"/>
              </w:rPr>
            </w:pPr>
            <w:r w:rsidRPr="0091355A">
              <w:rPr>
                <w:rFonts w:ascii="Times New Roman" w:hAnsi="Times New Roman" w:cs="Times New Roman"/>
                <w:sz w:val="20"/>
                <w:szCs w:val="20"/>
              </w:rPr>
              <w:t>128 bit AES-GCM ; 96 bit ICV</w:t>
            </w:r>
          </w:p>
          <w:p w14:paraId="565543B3" w14:textId="77777777" w:rsidR="006B764A" w:rsidRDefault="006B764A" w:rsidP="00627E6F">
            <w:pPr>
              <w:pStyle w:val="ListParagraph"/>
              <w:numPr>
                <w:ilvl w:val="0"/>
                <w:numId w:val="34"/>
              </w:numPr>
              <w:suppressAutoHyphens w:val="0"/>
              <w:spacing w:line="276" w:lineRule="auto"/>
              <w:contextualSpacing/>
              <w:rPr>
                <w:rFonts w:ascii="Times New Roman" w:hAnsi="Times New Roman" w:cs="Times New Roman"/>
              </w:rPr>
            </w:pPr>
            <w:r w:rsidRPr="0091355A">
              <w:rPr>
                <w:rFonts w:ascii="Times New Roman" w:hAnsi="Times New Roman" w:cs="Times New Roman"/>
                <w:sz w:val="20"/>
                <w:szCs w:val="20"/>
              </w:rPr>
              <w:t>192 bit AES-GCM ; 96 bit ICV</w:t>
            </w:r>
          </w:p>
          <w:p w14:paraId="20130451" w14:textId="77777777" w:rsidR="006B764A" w:rsidRDefault="006B764A" w:rsidP="00627E6F">
            <w:pPr>
              <w:pStyle w:val="ListParagraph"/>
              <w:numPr>
                <w:ilvl w:val="0"/>
                <w:numId w:val="34"/>
              </w:numPr>
              <w:suppressAutoHyphens w:val="0"/>
              <w:spacing w:line="276" w:lineRule="auto"/>
              <w:contextualSpacing/>
              <w:rPr>
                <w:rFonts w:ascii="Times New Roman" w:hAnsi="Times New Roman" w:cs="Times New Roman"/>
              </w:rPr>
            </w:pPr>
            <w:r w:rsidRPr="0091355A">
              <w:rPr>
                <w:rFonts w:ascii="Times New Roman" w:hAnsi="Times New Roman" w:cs="Times New Roman"/>
                <w:sz w:val="20"/>
                <w:szCs w:val="20"/>
              </w:rPr>
              <w:t>256 bit AES-GCM ; 96 bit ICV</w:t>
            </w:r>
          </w:p>
          <w:p w14:paraId="14996C8C" w14:textId="77777777" w:rsidR="006B764A" w:rsidRDefault="006B764A" w:rsidP="00627E6F">
            <w:pPr>
              <w:pStyle w:val="ListParagraph"/>
              <w:numPr>
                <w:ilvl w:val="0"/>
                <w:numId w:val="34"/>
              </w:numPr>
              <w:suppressAutoHyphens w:val="0"/>
              <w:spacing w:line="276" w:lineRule="auto"/>
              <w:contextualSpacing/>
              <w:rPr>
                <w:rFonts w:ascii="Times New Roman" w:hAnsi="Times New Roman" w:cs="Times New Roman"/>
              </w:rPr>
            </w:pPr>
            <w:r w:rsidRPr="0091355A">
              <w:rPr>
                <w:rFonts w:ascii="Times New Roman" w:hAnsi="Times New Roman" w:cs="Times New Roman"/>
                <w:sz w:val="20"/>
                <w:szCs w:val="20"/>
              </w:rPr>
              <w:t>128 bit AES-GCM ; 128 bit ICV</w:t>
            </w:r>
          </w:p>
          <w:p w14:paraId="5CE5F785" w14:textId="77777777" w:rsidR="006B764A" w:rsidRDefault="006B764A" w:rsidP="00627E6F">
            <w:pPr>
              <w:pStyle w:val="ListParagraph"/>
              <w:numPr>
                <w:ilvl w:val="0"/>
                <w:numId w:val="34"/>
              </w:numPr>
              <w:suppressAutoHyphens w:val="0"/>
              <w:spacing w:line="276" w:lineRule="auto"/>
              <w:contextualSpacing/>
              <w:rPr>
                <w:rFonts w:ascii="Times New Roman" w:hAnsi="Times New Roman" w:cs="Times New Roman"/>
              </w:rPr>
            </w:pPr>
            <w:r w:rsidRPr="0091355A">
              <w:rPr>
                <w:rFonts w:ascii="Times New Roman" w:hAnsi="Times New Roman" w:cs="Times New Roman"/>
                <w:sz w:val="20"/>
                <w:szCs w:val="20"/>
              </w:rPr>
              <w:t>192 bit AES-GCM ;128 bit ICV</w:t>
            </w:r>
          </w:p>
          <w:p w14:paraId="7D55A026" w14:textId="77777777" w:rsidR="006B764A" w:rsidRDefault="006B764A" w:rsidP="00627E6F">
            <w:pPr>
              <w:pStyle w:val="ListParagraph"/>
              <w:numPr>
                <w:ilvl w:val="0"/>
                <w:numId w:val="34"/>
              </w:numPr>
              <w:suppressAutoHyphens w:val="0"/>
              <w:spacing w:line="276" w:lineRule="auto"/>
              <w:contextualSpacing/>
              <w:rPr>
                <w:rFonts w:ascii="Times New Roman" w:hAnsi="Times New Roman" w:cs="Times New Roman"/>
              </w:rPr>
            </w:pPr>
            <w:r w:rsidRPr="0091355A">
              <w:rPr>
                <w:rFonts w:ascii="Times New Roman" w:hAnsi="Times New Roman" w:cs="Times New Roman"/>
                <w:sz w:val="20"/>
                <w:szCs w:val="20"/>
              </w:rPr>
              <w:t>256 bit AES-GCM ;128 bit ICV</w:t>
            </w:r>
          </w:p>
          <w:p w14:paraId="58EDD527" w14:textId="77777777" w:rsidR="006B764A" w:rsidRDefault="006B764A" w:rsidP="00627E6F">
            <w:pPr>
              <w:pStyle w:val="ListParagraph"/>
              <w:numPr>
                <w:ilvl w:val="0"/>
                <w:numId w:val="34"/>
              </w:numPr>
              <w:suppressAutoHyphens w:val="0"/>
              <w:spacing w:line="276" w:lineRule="auto"/>
              <w:contextualSpacing/>
              <w:rPr>
                <w:rFonts w:ascii="Times New Roman" w:hAnsi="Times New Roman" w:cs="Times New Roman"/>
              </w:rPr>
            </w:pPr>
            <w:r w:rsidRPr="0091355A">
              <w:rPr>
                <w:rFonts w:ascii="Times New Roman" w:hAnsi="Times New Roman" w:cs="Times New Roman"/>
                <w:sz w:val="20"/>
                <w:szCs w:val="20"/>
              </w:rPr>
              <w:t>Null encryption ; 128 bit AES-GMAC</w:t>
            </w:r>
          </w:p>
          <w:p w14:paraId="3717230B" w14:textId="77777777" w:rsidR="006B764A" w:rsidRDefault="006B764A" w:rsidP="00627E6F">
            <w:pPr>
              <w:pStyle w:val="ListParagraph"/>
              <w:numPr>
                <w:ilvl w:val="0"/>
                <w:numId w:val="34"/>
              </w:numPr>
              <w:suppressAutoHyphens w:val="0"/>
              <w:spacing w:line="276" w:lineRule="auto"/>
              <w:contextualSpacing/>
              <w:rPr>
                <w:rFonts w:ascii="Times New Roman" w:hAnsi="Times New Roman" w:cs="Times New Roman"/>
              </w:rPr>
            </w:pPr>
            <w:r w:rsidRPr="0091355A">
              <w:rPr>
                <w:rFonts w:ascii="Times New Roman" w:hAnsi="Times New Roman" w:cs="Times New Roman"/>
                <w:sz w:val="20"/>
                <w:szCs w:val="20"/>
              </w:rPr>
              <w:t>Null encryption ; 192 bit AES-GMAC</w:t>
            </w:r>
          </w:p>
          <w:p w14:paraId="0DA829BA" w14:textId="77777777" w:rsidR="006B764A" w:rsidRDefault="006B764A" w:rsidP="00627E6F">
            <w:pPr>
              <w:pStyle w:val="ListParagraph"/>
              <w:numPr>
                <w:ilvl w:val="0"/>
                <w:numId w:val="34"/>
              </w:numPr>
              <w:suppressAutoHyphens w:val="0"/>
              <w:spacing w:line="276" w:lineRule="auto"/>
              <w:contextualSpacing/>
              <w:rPr>
                <w:rFonts w:ascii="Times New Roman" w:hAnsi="Times New Roman" w:cs="Times New Roman"/>
              </w:rPr>
            </w:pPr>
            <w:r w:rsidRPr="0091355A">
              <w:rPr>
                <w:rFonts w:ascii="Times New Roman" w:hAnsi="Times New Roman" w:cs="Times New Roman"/>
                <w:sz w:val="20"/>
                <w:szCs w:val="20"/>
              </w:rPr>
              <w:t>Null encryption ; 256 bit AES-GMAC</w:t>
            </w:r>
          </w:p>
          <w:p w14:paraId="0755780D" w14:textId="77777777" w:rsidR="006B764A" w:rsidRDefault="006B764A" w:rsidP="00627E6F">
            <w:pPr>
              <w:pStyle w:val="ListParagraph"/>
              <w:numPr>
                <w:ilvl w:val="0"/>
                <w:numId w:val="34"/>
              </w:numPr>
              <w:suppressAutoHyphens w:val="0"/>
              <w:spacing w:line="276" w:lineRule="auto"/>
              <w:contextualSpacing/>
              <w:rPr>
                <w:rFonts w:ascii="Times New Roman" w:hAnsi="Times New Roman" w:cs="Times New Roman"/>
              </w:rPr>
            </w:pPr>
            <w:r w:rsidRPr="0091355A">
              <w:rPr>
                <w:rFonts w:ascii="Times New Roman" w:hAnsi="Times New Roman" w:cs="Times New Roman"/>
                <w:sz w:val="20"/>
                <w:szCs w:val="20"/>
              </w:rPr>
              <w:t>128 bit Camellia-CBC</w:t>
            </w:r>
          </w:p>
          <w:p w14:paraId="74EB3607" w14:textId="77777777" w:rsidR="006B764A" w:rsidRDefault="006B764A" w:rsidP="00627E6F">
            <w:pPr>
              <w:pStyle w:val="ListParagraph"/>
              <w:numPr>
                <w:ilvl w:val="0"/>
                <w:numId w:val="34"/>
              </w:numPr>
              <w:suppressAutoHyphens w:val="0"/>
              <w:spacing w:line="276" w:lineRule="auto"/>
              <w:contextualSpacing/>
              <w:rPr>
                <w:rFonts w:ascii="Times New Roman" w:hAnsi="Times New Roman" w:cs="Times New Roman"/>
              </w:rPr>
            </w:pPr>
            <w:r w:rsidRPr="0091355A">
              <w:rPr>
                <w:rFonts w:ascii="Times New Roman" w:hAnsi="Times New Roman" w:cs="Times New Roman"/>
                <w:sz w:val="20"/>
                <w:szCs w:val="20"/>
              </w:rPr>
              <w:t>192 bit Camellia-CBC</w:t>
            </w:r>
          </w:p>
          <w:p w14:paraId="7E84AA4B" w14:textId="77777777" w:rsidR="006B764A" w:rsidRDefault="006B764A" w:rsidP="00627E6F">
            <w:pPr>
              <w:pStyle w:val="ListParagraph"/>
              <w:numPr>
                <w:ilvl w:val="0"/>
                <w:numId w:val="34"/>
              </w:numPr>
              <w:suppressAutoHyphens w:val="0"/>
              <w:spacing w:line="276" w:lineRule="auto"/>
              <w:contextualSpacing/>
              <w:rPr>
                <w:rFonts w:ascii="Times New Roman" w:hAnsi="Times New Roman" w:cs="Times New Roman"/>
              </w:rPr>
            </w:pPr>
            <w:r w:rsidRPr="0091355A">
              <w:rPr>
                <w:rFonts w:ascii="Times New Roman" w:hAnsi="Times New Roman" w:cs="Times New Roman"/>
                <w:sz w:val="20"/>
                <w:szCs w:val="20"/>
              </w:rPr>
              <w:lastRenderedPageBreak/>
              <w:t>256 bit Camellia-CBC</w:t>
            </w:r>
          </w:p>
          <w:p w14:paraId="4285F3E9" w14:textId="77777777" w:rsidR="006B764A" w:rsidRDefault="006B764A" w:rsidP="00627E6F">
            <w:pPr>
              <w:pStyle w:val="ListParagraph"/>
              <w:numPr>
                <w:ilvl w:val="0"/>
                <w:numId w:val="34"/>
              </w:numPr>
              <w:suppressAutoHyphens w:val="0"/>
              <w:spacing w:line="276" w:lineRule="auto"/>
              <w:contextualSpacing/>
              <w:rPr>
                <w:rFonts w:ascii="Times New Roman" w:hAnsi="Times New Roman" w:cs="Times New Roman"/>
              </w:rPr>
            </w:pPr>
            <w:r w:rsidRPr="0091355A">
              <w:rPr>
                <w:rFonts w:ascii="Times New Roman" w:hAnsi="Times New Roman" w:cs="Times New Roman"/>
                <w:sz w:val="20"/>
                <w:szCs w:val="20"/>
              </w:rPr>
              <w:t>128 bit Serpent-CBC</w:t>
            </w:r>
          </w:p>
          <w:p w14:paraId="27EB0471" w14:textId="77777777" w:rsidR="006B764A" w:rsidRDefault="006B764A" w:rsidP="00627E6F">
            <w:pPr>
              <w:pStyle w:val="ListParagraph"/>
              <w:numPr>
                <w:ilvl w:val="0"/>
                <w:numId w:val="34"/>
              </w:numPr>
              <w:suppressAutoHyphens w:val="0"/>
              <w:spacing w:line="276" w:lineRule="auto"/>
              <w:contextualSpacing/>
              <w:rPr>
                <w:rFonts w:ascii="Times New Roman" w:hAnsi="Times New Roman" w:cs="Times New Roman"/>
              </w:rPr>
            </w:pPr>
            <w:r w:rsidRPr="0091355A">
              <w:rPr>
                <w:rFonts w:ascii="Times New Roman" w:hAnsi="Times New Roman" w:cs="Times New Roman"/>
                <w:sz w:val="20"/>
                <w:szCs w:val="20"/>
              </w:rPr>
              <w:t>192 bit Serpent-CBC</w:t>
            </w:r>
          </w:p>
          <w:p w14:paraId="7E1631DF" w14:textId="77777777" w:rsidR="006B764A" w:rsidRDefault="006B764A" w:rsidP="00627E6F">
            <w:pPr>
              <w:pStyle w:val="ListParagraph"/>
              <w:numPr>
                <w:ilvl w:val="0"/>
                <w:numId w:val="34"/>
              </w:numPr>
              <w:suppressAutoHyphens w:val="0"/>
              <w:spacing w:line="276" w:lineRule="auto"/>
              <w:contextualSpacing/>
              <w:rPr>
                <w:rFonts w:ascii="Times New Roman" w:hAnsi="Times New Roman" w:cs="Times New Roman"/>
              </w:rPr>
            </w:pPr>
            <w:r w:rsidRPr="0091355A">
              <w:rPr>
                <w:rFonts w:ascii="Times New Roman" w:hAnsi="Times New Roman" w:cs="Times New Roman"/>
                <w:sz w:val="20"/>
                <w:szCs w:val="20"/>
              </w:rPr>
              <w:t>256 bit Serpent-CBC</w:t>
            </w:r>
          </w:p>
          <w:p w14:paraId="34843B83" w14:textId="77777777" w:rsidR="006B764A" w:rsidRDefault="006B764A" w:rsidP="00627E6F">
            <w:pPr>
              <w:pStyle w:val="ListParagraph"/>
              <w:numPr>
                <w:ilvl w:val="0"/>
                <w:numId w:val="34"/>
              </w:numPr>
              <w:suppressAutoHyphens w:val="0"/>
              <w:spacing w:line="276" w:lineRule="auto"/>
              <w:contextualSpacing/>
              <w:rPr>
                <w:rFonts w:ascii="Times New Roman" w:hAnsi="Times New Roman" w:cs="Times New Roman"/>
              </w:rPr>
            </w:pPr>
            <w:r w:rsidRPr="0091355A">
              <w:rPr>
                <w:rFonts w:ascii="Times New Roman" w:hAnsi="Times New Roman" w:cs="Times New Roman"/>
                <w:sz w:val="20"/>
                <w:szCs w:val="20"/>
              </w:rPr>
              <w:t xml:space="preserve">128 bit </w:t>
            </w:r>
            <w:proofErr w:type="spellStart"/>
            <w:r w:rsidRPr="0091355A">
              <w:rPr>
                <w:rFonts w:ascii="Times New Roman" w:hAnsi="Times New Roman" w:cs="Times New Roman"/>
                <w:sz w:val="20"/>
                <w:szCs w:val="20"/>
              </w:rPr>
              <w:t>Twofish</w:t>
            </w:r>
            <w:proofErr w:type="spellEnd"/>
            <w:r w:rsidRPr="0091355A">
              <w:rPr>
                <w:rFonts w:ascii="Times New Roman" w:hAnsi="Times New Roman" w:cs="Times New Roman"/>
                <w:sz w:val="20"/>
                <w:szCs w:val="20"/>
              </w:rPr>
              <w:t>-CBC</w:t>
            </w:r>
          </w:p>
          <w:p w14:paraId="4FEBE209" w14:textId="77777777" w:rsidR="006B764A" w:rsidRDefault="006B764A" w:rsidP="00627E6F">
            <w:pPr>
              <w:pStyle w:val="ListParagraph"/>
              <w:numPr>
                <w:ilvl w:val="0"/>
                <w:numId w:val="34"/>
              </w:numPr>
              <w:suppressAutoHyphens w:val="0"/>
              <w:spacing w:line="276" w:lineRule="auto"/>
              <w:contextualSpacing/>
              <w:rPr>
                <w:rFonts w:ascii="Times New Roman" w:hAnsi="Times New Roman" w:cs="Times New Roman"/>
              </w:rPr>
            </w:pPr>
            <w:r w:rsidRPr="0091355A">
              <w:rPr>
                <w:rFonts w:ascii="Times New Roman" w:hAnsi="Times New Roman" w:cs="Times New Roman"/>
                <w:sz w:val="20"/>
                <w:szCs w:val="20"/>
              </w:rPr>
              <w:t xml:space="preserve">192 bit </w:t>
            </w:r>
            <w:proofErr w:type="spellStart"/>
            <w:r w:rsidRPr="0091355A">
              <w:rPr>
                <w:rFonts w:ascii="Times New Roman" w:hAnsi="Times New Roman" w:cs="Times New Roman"/>
                <w:sz w:val="20"/>
                <w:szCs w:val="20"/>
              </w:rPr>
              <w:t>Twofish</w:t>
            </w:r>
            <w:proofErr w:type="spellEnd"/>
            <w:r w:rsidRPr="0091355A">
              <w:rPr>
                <w:rFonts w:ascii="Times New Roman" w:hAnsi="Times New Roman" w:cs="Times New Roman"/>
                <w:sz w:val="20"/>
                <w:szCs w:val="20"/>
              </w:rPr>
              <w:t>-CBC</w:t>
            </w:r>
          </w:p>
          <w:p w14:paraId="274B5E1E" w14:textId="77777777" w:rsidR="006B764A" w:rsidRDefault="006B764A" w:rsidP="00627E6F">
            <w:pPr>
              <w:pStyle w:val="ListParagraph"/>
              <w:numPr>
                <w:ilvl w:val="0"/>
                <w:numId w:val="34"/>
              </w:numPr>
              <w:suppressAutoHyphens w:val="0"/>
              <w:spacing w:line="276" w:lineRule="auto"/>
              <w:contextualSpacing/>
              <w:rPr>
                <w:rFonts w:ascii="Times New Roman" w:hAnsi="Times New Roman" w:cs="Times New Roman"/>
              </w:rPr>
            </w:pPr>
            <w:r w:rsidRPr="0091355A">
              <w:rPr>
                <w:rFonts w:ascii="Times New Roman" w:hAnsi="Times New Roman" w:cs="Times New Roman"/>
                <w:sz w:val="20"/>
                <w:szCs w:val="20"/>
              </w:rPr>
              <w:t xml:space="preserve">256 bit </w:t>
            </w:r>
            <w:proofErr w:type="spellStart"/>
            <w:r w:rsidRPr="0091355A">
              <w:rPr>
                <w:rFonts w:ascii="Times New Roman" w:hAnsi="Times New Roman" w:cs="Times New Roman"/>
                <w:sz w:val="20"/>
                <w:szCs w:val="20"/>
              </w:rPr>
              <w:t>Twofish</w:t>
            </w:r>
            <w:proofErr w:type="spellEnd"/>
            <w:r w:rsidRPr="0091355A">
              <w:rPr>
                <w:rFonts w:ascii="Times New Roman" w:hAnsi="Times New Roman" w:cs="Times New Roman"/>
                <w:sz w:val="20"/>
                <w:szCs w:val="20"/>
              </w:rPr>
              <w:t>-CBC</w:t>
            </w:r>
          </w:p>
          <w:p w14:paraId="11667F7D" w14:textId="77777777" w:rsidR="006B764A" w:rsidRDefault="006B764A" w:rsidP="00627E6F">
            <w:pPr>
              <w:pStyle w:val="ListParagraph"/>
              <w:numPr>
                <w:ilvl w:val="0"/>
                <w:numId w:val="34"/>
              </w:numPr>
              <w:suppressAutoHyphens w:val="0"/>
              <w:spacing w:line="276" w:lineRule="auto"/>
              <w:contextualSpacing/>
              <w:rPr>
                <w:rFonts w:ascii="Times New Roman" w:hAnsi="Times New Roman" w:cs="Times New Roman"/>
              </w:rPr>
            </w:pPr>
            <w:r w:rsidRPr="0091355A">
              <w:rPr>
                <w:rFonts w:ascii="Times New Roman" w:hAnsi="Times New Roman" w:cs="Times New Roman"/>
                <w:sz w:val="20"/>
                <w:szCs w:val="20"/>
              </w:rPr>
              <w:t>128 bit CAST-CBC</w:t>
            </w:r>
          </w:p>
          <w:p w14:paraId="2435A90A" w14:textId="77777777" w:rsidR="006B764A" w:rsidRDefault="006B764A" w:rsidP="00627E6F">
            <w:pPr>
              <w:pStyle w:val="ListParagraph"/>
              <w:numPr>
                <w:ilvl w:val="0"/>
                <w:numId w:val="34"/>
              </w:numPr>
              <w:suppressAutoHyphens w:val="0"/>
              <w:spacing w:line="276" w:lineRule="auto"/>
              <w:contextualSpacing/>
              <w:rPr>
                <w:rFonts w:ascii="Times New Roman" w:hAnsi="Times New Roman" w:cs="Times New Roman"/>
              </w:rPr>
            </w:pPr>
            <w:r w:rsidRPr="0091355A">
              <w:rPr>
                <w:rFonts w:ascii="Times New Roman" w:hAnsi="Times New Roman" w:cs="Times New Roman"/>
                <w:sz w:val="20"/>
                <w:szCs w:val="20"/>
              </w:rPr>
              <w:t>128 bit Camellia-COUNTER</w:t>
            </w:r>
          </w:p>
          <w:p w14:paraId="39A2BB2D" w14:textId="77777777" w:rsidR="006B764A" w:rsidRDefault="006B764A" w:rsidP="00627E6F">
            <w:pPr>
              <w:pStyle w:val="ListParagraph"/>
              <w:numPr>
                <w:ilvl w:val="0"/>
                <w:numId w:val="34"/>
              </w:numPr>
              <w:suppressAutoHyphens w:val="0"/>
              <w:spacing w:line="276" w:lineRule="auto"/>
              <w:contextualSpacing/>
              <w:rPr>
                <w:rFonts w:ascii="Times New Roman" w:hAnsi="Times New Roman" w:cs="Times New Roman"/>
              </w:rPr>
            </w:pPr>
            <w:r w:rsidRPr="0091355A">
              <w:rPr>
                <w:rFonts w:ascii="Times New Roman" w:hAnsi="Times New Roman" w:cs="Times New Roman"/>
                <w:sz w:val="20"/>
                <w:szCs w:val="20"/>
              </w:rPr>
              <w:t>192 bit Camellia-COUNTER</w:t>
            </w:r>
          </w:p>
          <w:p w14:paraId="32F37F52" w14:textId="77777777" w:rsidR="006B764A" w:rsidRDefault="006B764A" w:rsidP="00627E6F">
            <w:pPr>
              <w:pStyle w:val="ListParagraph"/>
              <w:numPr>
                <w:ilvl w:val="0"/>
                <w:numId w:val="34"/>
              </w:numPr>
              <w:suppressAutoHyphens w:val="0"/>
              <w:spacing w:line="276" w:lineRule="auto"/>
              <w:contextualSpacing/>
              <w:rPr>
                <w:rFonts w:ascii="Times New Roman" w:hAnsi="Times New Roman" w:cs="Times New Roman"/>
              </w:rPr>
            </w:pPr>
            <w:r w:rsidRPr="0091355A">
              <w:rPr>
                <w:rFonts w:ascii="Times New Roman" w:hAnsi="Times New Roman" w:cs="Times New Roman"/>
                <w:sz w:val="20"/>
                <w:szCs w:val="20"/>
              </w:rPr>
              <w:t>256 bit Camellia-COUNTER</w:t>
            </w:r>
          </w:p>
          <w:p w14:paraId="42683BB0" w14:textId="77777777" w:rsidR="006B764A" w:rsidRDefault="006B764A" w:rsidP="00627E6F">
            <w:pPr>
              <w:pStyle w:val="ListParagraph"/>
              <w:numPr>
                <w:ilvl w:val="0"/>
                <w:numId w:val="34"/>
              </w:numPr>
              <w:suppressAutoHyphens w:val="0"/>
              <w:spacing w:line="276" w:lineRule="auto"/>
              <w:contextualSpacing/>
              <w:rPr>
                <w:rFonts w:ascii="Times New Roman" w:hAnsi="Times New Roman" w:cs="Times New Roman"/>
              </w:rPr>
            </w:pPr>
            <w:r w:rsidRPr="0091355A">
              <w:rPr>
                <w:rFonts w:ascii="Times New Roman" w:hAnsi="Times New Roman" w:cs="Times New Roman"/>
                <w:sz w:val="20"/>
                <w:szCs w:val="20"/>
              </w:rPr>
              <w:t>128 bit Camellia-CCM ; 64 bit ICV</w:t>
            </w:r>
          </w:p>
          <w:p w14:paraId="33C6B30B" w14:textId="77777777" w:rsidR="006B764A" w:rsidRDefault="006B764A" w:rsidP="00627E6F">
            <w:pPr>
              <w:pStyle w:val="ListParagraph"/>
              <w:numPr>
                <w:ilvl w:val="0"/>
                <w:numId w:val="34"/>
              </w:numPr>
              <w:suppressAutoHyphens w:val="0"/>
              <w:spacing w:line="276" w:lineRule="auto"/>
              <w:contextualSpacing/>
              <w:rPr>
                <w:rFonts w:ascii="Times New Roman" w:hAnsi="Times New Roman" w:cs="Times New Roman"/>
              </w:rPr>
            </w:pPr>
            <w:r w:rsidRPr="0091355A">
              <w:rPr>
                <w:rFonts w:ascii="Times New Roman" w:hAnsi="Times New Roman" w:cs="Times New Roman"/>
                <w:sz w:val="20"/>
                <w:szCs w:val="20"/>
              </w:rPr>
              <w:t>192 bit Camellia-CCM ; 64 bit ICV</w:t>
            </w:r>
          </w:p>
          <w:p w14:paraId="68CF7A3F" w14:textId="77777777" w:rsidR="006B764A" w:rsidRDefault="006B764A" w:rsidP="00627E6F">
            <w:pPr>
              <w:pStyle w:val="ListParagraph"/>
              <w:numPr>
                <w:ilvl w:val="0"/>
                <w:numId w:val="34"/>
              </w:numPr>
              <w:suppressAutoHyphens w:val="0"/>
              <w:spacing w:line="276" w:lineRule="auto"/>
              <w:contextualSpacing/>
              <w:rPr>
                <w:rFonts w:ascii="Times New Roman" w:hAnsi="Times New Roman" w:cs="Times New Roman"/>
              </w:rPr>
            </w:pPr>
            <w:r w:rsidRPr="0091355A">
              <w:rPr>
                <w:rFonts w:ascii="Times New Roman" w:hAnsi="Times New Roman" w:cs="Times New Roman"/>
                <w:sz w:val="20"/>
                <w:szCs w:val="20"/>
              </w:rPr>
              <w:t>256 bit Camellia-CCM ; 64 bit ICV</w:t>
            </w:r>
          </w:p>
          <w:p w14:paraId="7A91A723" w14:textId="77777777" w:rsidR="006B764A" w:rsidRDefault="006B764A" w:rsidP="00627E6F">
            <w:pPr>
              <w:pStyle w:val="ListParagraph"/>
              <w:numPr>
                <w:ilvl w:val="0"/>
                <w:numId w:val="34"/>
              </w:numPr>
              <w:suppressAutoHyphens w:val="0"/>
              <w:spacing w:line="276" w:lineRule="auto"/>
              <w:contextualSpacing/>
              <w:rPr>
                <w:rFonts w:ascii="Times New Roman" w:hAnsi="Times New Roman" w:cs="Times New Roman"/>
              </w:rPr>
            </w:pPr>
            <w:r w:rsidRPr="0091355A">
              <w:rPr>
                <w:rFonts w:ascii="Times New Roman" w:hAnsi="Times New Roman" w:cs="Times New Roman"/>
                <w:sz w:val="20"/>
                <w:szCs w:val="20"/>
              </w:rPr>
              <w:t>128 bit Camellia-CCM ; 96 bit ICV</w:t>
            </w:r>
          </w:p>
          <w:p w14:paraId="40C5EB44" w14:textId="77777777" w:rsidR="006B764A" w:rsidRDefault="006B764A" w:rsidP="00627E6F">
            <w:pPr>
              <w:pStyle w:val="ListParagraph"/>
              <w:numPr>
                <w:ilvl w:val="0"/>
                <w:numId w:val="34"/>
              </w:numPr>
              <w:suppressAutoHyphens w:val="0"/>
              <w:spacing w:line="276" w:lineRule="auto"/>
              <w:contextualSpacing/>
              <w:rPr>
                <w:rFonts w:ascii="Times New Roman" w:hAnsi="Times New Roman" w:cs="Times New Roman"/>
              </w:rPr>
            </w:pPr>
            <w:r w:rsidRPr="0091355A">
              <w:rPr>
                <w:rFonts w:ascii="Times New Roman" w:hAnsi="Times New Roman" w:cs="Times New Roman"/>
                <w:sz w:val="20"/>
                <w:szCs w:val="20"/>
              </w:rPr>
              <w:t>192 bit Camellia-CCM ; 96 bit ICV</w:t>
            </w:r>
          </w:p>
          <w:p w14:paraId="03DF6BCB" w14:textId="77777777" w:rsidR="006B764A" w:rsidRDefault="006B764A" w:rsidP="00627E6F">
            <w:pPr>
              <w:pStyle w:val="ListParagraph"/>
              <w:numPr>
                <w:ilvl w:val="0"/>
                <w:numId w:val="34"/>
              </w:numPr>
              <w:suppressAutoHyphens w:val="0"/>
              <w:spacing w:line="276" w:lineRule="auto"/>
              <w:contextualSpacing/>
              <w:rPr>
                <w:rFonts w:ascii="Times New Roman" w:hAnsi="Times New Roman" w:cs="Times New Roman"/>
              </w:rPr>
            </w:pPr>
            <w:r w:rsidRPr="0091355A">
              <w:rPr>
                <w:rFonts w:ascii="Times New Roman" w:hAnsi="Times New Roman" w:cs="Times New Roman"/>
                <w:sz w:val="20"/>
                <w:szCs w:val="20"/>
              </w:rPr>
              <w:t>256 bit Camellia-CCM ; 96 bit ICV</w:t>
            </w:r>
          </w:p>
          <w:p w14:paraId="2D37074A" w14:textId="77777777" w:rsidR="006B764A" w:rsidRDefault="006B764A" w:rsidP="00627E6F">
            <w:pPr>
              <w:pStyle w:val="ListParagraph"/>
              <w:numPr>
                <w:ilvl w:val="0"/>
                <w:numId w:val="34"/>
              </w:numPr>
              <w:suppressAutoHyphens w:val="0"/>
              <w:spacing w:line="276" w:lineRule="auto"/>
              <w:contextualSpacing/>
              <w:rPr>
                <w:rFonts w:ascii="Times New Roman" w:hAnsi="Times New Roman" w:cs="Times New Roman"/>
              </w:rPr>
            </w:pPr>
            <w:r w:rsidRPr="0091355A">
              <w:rPr>
                <w:rFonts w:ascii="Times New Roman" w:hAnsi="Times New Roman" w:cs="Times New Roman"/>
                <w:sz w:val="20"/>
                <w:szCs w:val="20"/>
              </w:rPr>
              <w:t>128 bit Camellia-CCM ; 128 bit ICV</w:t>
            </w:r>
          </w:p>
          <w:p w14:paraId="331F72BB" w14:textId="77777777" w:rsidR="006B764A" w:rsidRDefault="006B764A" w:rsidP="00627E6F">
            <w:pPr>
              <w:pStyle w:val="ListParagraph"/>
              <w:numPr>
                <w:ilvl w:val="0"/>
                <w:numId w:val="34"/>
              </w:numPr>
              <w:suppressAutoHyphens w:val="0"/>
              <w:spacing w:line="276" w:lineRule="auto"/>
              <w:contextualSpacing/>
              <w:rPr>
                <w:rFonts w:ascii="Times New Roman" w:hAnsi="Times New Roman" w:cs="Times New Roman"/>
              </w:rPr>
            </w:pPr>
            <w:r w:rsidRPr="0091355A">
              <w:rPr>
                <w:rFonts w:ascii="Times New Roman" w:hAnsi="Times New Roman" w:cs="Times New Roman"/>
                <w:sz w:val="20"/>
                <w:szCs w:val="20"/>
              </w:rPr>
              <w:t>192 bit Camellia-CCM ; 128 bit ICV</w:t>
            </w:r>
          </w:p>
          <w:p w14:paraId="58814966" w14:textId="77777777" w:rsidR="006B764A" w:rsidRDefault="006B764A" w:rsidP="00627E6F">
            <w:pPr>
              <w:pStyle w:val="ListParagraph"/>
              <w:numPr>
                <w:ilvl w:val="0"/>
                <w:numId w:val="34"/>
              </w:numPr>
              <w:suppressAutoHyphens w:val="0"/>
              <w:spacing w:line="276" w:lineRule="auto"/>
              <w:contextualSpacing/>
              <w:rPr>
                <w:rFonts w:ascii="Times New Roman" w:hAnsi="Times New Roman" w:cs="Times New Roman"/>
              </w:rPr>
            </w:pPr>
            <w:r w:rsidRPr="0091355A">
              <w:rPr>
                <w:rFonts w:ascii="Times New Roman" w:hAnsi="Times New Roman" w:cs="Times New Roman"/>
                <w:sz w:val="20"/>
                <w:szCs w:val="20"/>
              </w:rPr>
              <w:t>256 bit Camellia-CCM ; 128 bit ICV</w:t>
            </w:r>
          </w:p>
          <w:p w14:paraId="72E9A33F" w14:textId="77777777" w:rsidR="006B764A" w:rsidRPr="0091355A" w:rsidRDefault="006B764A" w:rsidP="00627E6F">
            <w:pPr>
              <w:pStyle w:val="ListParagraph"/>
              <w:numPr>
                <w:ilvl w:val="0"/>
                <w:numId w:val="34"/>
              </w:numPr>
              <w:suppressAutoHyphens w:val="0"/>
              <w:spacing w:line="276" w:lineRule="auto"/>
              <w:contextualSpacing/>
              <w:rPr>
                <w:rFonts w:ascii="Times New Roman" w:hAnsi="Times New Roman" w:cs="Times New Roman"/>
              </w:rPr>
            </w:pPr>
            <w:r w:rsidRPr="0091355A">
              <w:rPr>
                <w:rFonts w:ascii="Times New Roman" w:hAnsi="Times New Roman" w:cs="Times New Roman"/>
                <w:sz w:val="20"/>
                <w:szCs w:val="20"/>
              </w:rPr>
              <w:t>256 bit ChaCha20/Poly1305 ; 128 bit ICV</w:t>
            </w:r>
          </w:p>
        </w:tc>
        <w:tc>
          <w:tcPr>
            <w:tcW w:w="541" w:type="pct"/>
            <w:gridSpan w:val="2"/>
            <w:vAlign w:val="center"/>
          </w:tcPr>
          <w:p w14:paraId="082895E3" w14:textId="77777777" w:rsidR="006B764A" w:rsidRPr="00C613BC" w:rsidRDefault="006B764A" w:rsidP="00627E6F">
            <w:pPr>
              <w:pStyle w:val="ListParagraph"/>
              <w:numPr>
                <w:ilvl w:val="0"/>
                <w:numId w:val="29"/>
              </w:numPr>
              <w:suppressAutoHyphens w:val="0"/>
              <w:spacing w:line="276" w:lineRule="auto"/>
              <w:contextualSpacing/>
              <w:jc w:val="center"/>
              <w:rPr>
                <w:rFonts w:ascii="Times New Roman" w:hAnsi="Times New Roman" w:cs="Times New Roman"/>
              </w:rPr>
            </w:pPr>
          </w:p>
        </w:tc>
      </w:tr>
      <w:tr w:rsidR="006B764A" w:rsidRPr="00C613BC" w14:paraId="2403D3E8" w14:textId="77777777" w:rsidTr="006B764A">
        <w:trPr>
          <w:gridAfter w:val="1"/>
          <w:wAfter w:w="270" w:type="pct"/>
        </w:trPr>
        <w:tc>
          <w:tcPr>
            <w:tcW w:w="1603" w:type="pct"/>
            <w:gridSpan w:val="2"/>
          </w:tcPr>
          <w:p w14:paraId="712BFE80" w14:textId="77777777" w:rsidR="006B764A" w:rsidRPr="00C613BC" w:rsidRDefault="006B764A" w:rsidP="006200CD">
            <w:pPr>
              <w:spacing w:line="276" w:lineRule="auto"/>
              <w:rPr>
                <w:rFonts w:ascii="Times New Roman" w:hAnsi="Times New Roman" w:cs="Times New Roman"/>
              </w:rPr>
            </w:pPr>
            <w:r w:rsidRPr="00C613BC">
              <w:rPr>
                <w:rFonts w:ascii="Times New Roman" w:hAnsi="Times New Roman" w:cs="Times New Roman"/>
              </w:rPr>
              <w:t>Rekey support</w:t>
            </w:r>
          </w:p>
        </w:tc>
        <w:tc>
          <w:tcPr>
            <w:tcW w:w="2587" w:type="pct"/>
            <w:gridSpan w:val="2"/>
          </w:tcPr>
          <w:p w14:paraId="3FCF5AC7" w14:textId="77777777" w:rsidR="006B764A" w:rsidRPr="00C613BC" w:rsidRDefault="006B764A" w:rsidP="006200CD">
            <w:pPr>
              <w:spacing w:line="276" w:lineRule="auto"/>
              <w:rPr>
                <w:rFonts w:ascii="Times New Roman" w:hAnsi="Times New Roman" w:cs="Times New Roman"/>
                <w:sz w:val="20"/>
                <w:szCs w:val="20"/>
              </w:rPr>
            </w:pPr>
          </w:p>
        </w:tc>
        <w:tc>
          <w:tcPr>
            <w:tcW w:w="541" w:type="pct"/>
            <w:gridSpan w:val="2"/>
            <w:vAlign w:val="center"/>
          </w:tcPr>
          <w:p w14:paraId="10DA5BE3" w14:textId="77777777" w:rsidR="006B764A" w:rsidRPr="00C613BC" w:rsidRDefault="006B764A" w:rsidP="00627E6F">
            <w:pPr>
              <w:pStyle w:val="ListParagraph"/>
              <w:numPr>
                <w:ilvl w:val="0"/>
                <w:numId w:val="29"/>
              </w:numPr>
              <w:suppressAutoHyphens w:val="0"/>
              <w:spacing w:line="276" w:lineRule="auto"/>
              <w:contextualSpacing/>
              <w:jc w:val="center"/>
              <w:rPr>
                <w:rFonts w:ascii="Times New Roman" w:hAnsi="Times New Roman" w:cs="Times New Roman"/>
              </w:rPr>
            </w:pPr>
          </w:p>
        </w:tc>
      </w:tr>
      <w:tr w:rsidR="006B764A" w:rsidRPr="00C613BC" w14:paraId="75C63B49" w14:textId="77777777" w:rsidTr="006B764A">
        <w:trPr>
          <w:gridAfter w:val="1"/>
          <w:wAfter w:w="270" w:type="pct"/>
        </w:trPr>
        <w:tc>
          <w:tcPr>
            <w:tcW w:w="1603" w:type="pct"/>
            <w:gridSpan w:val="2"/>
          </w:tcPr>
          <w:p w14:paraId="41E526D9" w14:textId="77777777" w:rsidR="006B764A" w:rsidRPr="00C613BC" w:rsidRDefault="006B764A" w:rsidP="006200CD">
            <w:pPr>
              <w:spacing w:line="276" w:lineRule="auto"/>
              <w:rPr>
                <w:rFonts w:ascii="Times New Roman" w:hAnsi="Times New Roman" w:cs="Times New Roman"/>
              </w:rPr>
            </w:pPr>
            <w:r w:rsidRPr="00C613BC">
              <w:rPr>
                <w:rFonts w:ascii="Times New Roman" w:hAnsi="Times New Roman" w:cs="Times New Roman"/>
              </w:rPr>
              <w:t>SSL Tunnel</w:t>
            </w:r>
          </w:p>
        </w:tc>
        <w:tc>
          <w:tcPr>
            <w:tcW w:w="2587" w:type="pct"/>
            <w:gridSpan w:val="2"/>
          </w:tcPr>
          <w:p w14:paraId="0F103C2F" w14:textId="77777777" w:rsidR="006B764A" w:rsidRPr="00C613BC" w:rsidRDefault="006B764A" w:rsidP="006200CD">
            <w:pPr>
              <w:spacing w:line="276" w:lineRule="auto"/>
              <w:rPr>
                <w:rFonts w:ascii="Times New Roman" w:eastAsia="Times New Roman" w:hAnsi="Times New Roman" w:cs="Times New Roman"/>
                <w:sz w:val="20"/>
                <w:szCs w:val="20"/>
              </w:rPr>
            </w:pPr>
            <w:r w:rsidRPr="00C613BC">
              <w:rPr>
                <w:rFonts w:ascii="Times New Roman" w:eastAsia="Times New Roman" w:hAnsi="Times New Roman" w:cs="Times New Roman"/>
                <w:sz w:val="20"/>
                <w:szCs w:val="20"/>
              </w:rPr>
              <w:t xml:space="preserve">SSL VPN is mutual authentication. Server authenticates Client and vice versa.  Server can accept any Client connection as long the both use same CA certificate and the Host certificate are </w:t>
            </w:r>
            <w:r w:rsidRPr="00904CDA">
              <w:rPr>
                <w:rFonts w:ascii="Times New Roman" w:eastAsia="Times New Roman" w:hAnsi="Times New Roman" w:cs="Times New Roman"/>
                <w:sz w:val="20"/>
                <w:szCs w:val="20"/>
              </w:rPr>
              <w:t>generated</w:t>
            </w:r>
            <w:r w:rsidRPr="00C613BC">
              <w:rPr>
                <w:rFonts w:ascii="Times New Roman" w:eastAsia="Times New Roman" w:hAnsi="Times New Roman" w:cs="Times New Roman"/>
                <w:sz w:val="20"/>
                <w:szCs w:val="20"/>
              </w:rPr>
              <w:t xml:space="preserve"> and signed by the same CA certificate. Additionally, peer connection can be filtered based on Certificate Common Name (CN).</w:t>
            </w:r>
          </w:p>
        </w:tc>
        <w:tc>
          <w:tcPr>
            <w:tcW w:w="541" w:type="pct"/>
            <w:gridSpan w:val="2"/>
            <w:vAlign w:val="center"/>
          </w:tcPr>
          <w:p w14:paraId="7CE19962" w14:textId="77777777" w:rsidR="006B764A" w:rsidRPr="00C613BC" w:rsidRDefault="006B764A" w:rsidP="00627E6F">
            <w:pPr>
              <w:pStyle w:val="ListParagraph"/>
              <w:numPr>
                <w:ilvl w:val="0"/>
                <w:numId w:val="29"/>
              </w:numPr>
              <w:suppressAutoHyphens w:val="0"/>
              <w:spacing w:line="276" w:lineRule="auto"/>
              <w:contextualSpacing/>
              <w:jc w:val="center"/>
              <w:rPr>
                <w:rFonts w:ascii="Times New Roman" w:hAnsi="Times New Roman" w:cs="Times New Roman"/>
              </w:rPr>
            </w:pPr>
          </w:p>
        </w:tc>
      </w:tr>
      <w:tr w:rsidR="006B764A" w:rsidRPr="00C613BC" w14:paraId="021CEEE9" w14:textId="77777777" w:rsidTr="006B764A">
        <w:trPr>
          <w:gridAfter w:val="1"/>
          <w:wAfter w:w="270" w:type="pct"/>
        </w:trPr>
        <w:tc>
          <w:tcPr>
            <w:tcW w:w="1603" w:type="pct"/>
            <w:gridSpan w:val="2"/>
          </w:tcPr>
          <w:p w14:paraId="50DD54EE" w14:textId="77777777" w:rsidR="006B764A" w:rsidRPr="00C613BC" w:rsidRDefault="006B764A" w:rsidP="006200CD">
            <w:pPr>
              <w:spacing w:line="276" w:lineRule="auto"/>
              <w:rPr>
                <w:rFonts w:ascii="Times New Roman" w:hAnsi="Times New Roman" w:cs="Times New Roman"/>
              </w:rPr>
            </w:pPr>
            <w:r w:rsidRPr="00C613BC">
              <w:rPr>
                <w:rFonts w:ascii="Times New Roman" w:hAnsi="Times New Roman" w:cs="Times New Roman"/>
              </w:rPr>
              <w:t>Tunnel Concentrator (server mode)</w:t>
            </w:r>
          </w:p>
        </w:tc>
        <w:tc>
          <w:tcPr>
            <w:tcW w:w="2587" w:type="pct"/>
            <w:gridSpan w:val="2"/>
          </w:tcPr>
          <w:p w14:paraId="56102093" w14:textId="54B262E9" w:rsidR="006B764A" w:rsidRPr="00C613BC" w:rsidRDefault="006A1027" w:rsidP="006A1027">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CPE used in DC (Hub)</w:t>
            </w:r>
          </w:p>
        </w:tc>
        <w:tc>
          <w:tcPr>
            <w:tcW w:w="541" w:type="pct"/>
            <w:gridSpan w:val="2"/>
            <w:vAlign w:val="center"/>
          </w:tcPr>
          <w:p w14:paraId="43BE99BE" w14:textId="77777777" w:rsidR="006B764A" w:rsidRPr="00C613BC" w:rsidRDefault="006B764A" w:rsidP="00627E6F">
            <w:pPr>
              <w:pStyle w:val="ListParagraph"/>
              <w:numPr>
                <w:ilvl w:val="0"/>
                <w:numId w:val="29"/>
              </w:numPr>
              <w:suppressAutoHyphens w:val="0"/>
              <w:spacing w:line="276" w:lineRule="auto"/>
              <w:contextualSpacing/>
              <w:jc w:val="center"/>
              <w:rPr>
                <w:rFonts w:ascii="Times New Roman" w:hAnsi="Times New Roman" w:cs="Times New Roman"/>
              </w:rPr>
            </w:pPr>
          </w:p>
        </w:tc>
      </w:tr>
      <w:tr w:rsidR="006B764A" w:rsidRPr="00C613BC" w14:paraId="2272A41F" w14:textId="77777777" w:rsidTr="006B764A">
        <w:trPr>
          <w:gridAfter w:val="1"/>
          <w:wAfter w:w="270" w:type="pct"/>
        </w:trPr>
        <w:tc>
          <w:tcPr>
            <w:tcW w:w="4730" w:type="pct"/>
            <w:gridSpan w:val="6"/>
          </w:tcPr>
          <w:p w14:paraId="2B060ECD" w14:textId="77777777" w:rsidR="006B764A" w:rsidRPr="00C613BC" w:rsidRDefault="006B764A" w:rsidP="006200CD">
            <w:pPr>
              <w:spacing w:line="276" w:lineRule="auto"/>
              <w:jc w:val="center"/>
              <w:rPr>
                <w:rFonts w:ascii="Times New Roman" w:hAnsi="Times New Roman" w:cs="Times New Roman"/>
                <w:b/>
              </w:rPr>
            </w:pPr>
            <w:r w:rsidRPr="00C613BC">
              <w:rPr>
                <w:rFonts w:ascii="Times New Roman" w:hAnsi="Times New Roman" w:cs="Times New Roman"/>
                <w:b/>
              </w:rPr>
              <w:t>Utilities</w:t>
            </w:r>
          </w:p>
        </w:tc>
      </w:tr>
      <w:tr w:rsidR="006B764A" w:rsidRPr="00C613BC" w14:paraId="14FCF999" w14:textId="77777777" w:rsidTr="006B764A">
        <w:trPr>
          <w:gridAfter w:val="1"/>
          <w:wAfter w:w="270" w:type="pct"/>
        </w:trPr>
        <w:tc>
          <w:tcPr>
            <w:tcW w:w="1603" w:type="pct"/>
            <w:gridSpan w:val="2"/>
          </w:tcPr>
          <w:p w14:paraId="230EF4FB" w14:textId="77777777" w:rsidR="006B764A" w:rsidRPr="00C613BC" w:rsidRDefault="006B764A" w:rsidP="006200CD">
            <w:pPr>
              <w:spacing w:line="276" w:lineRule="auto"/>
              <w:rPr>
                <w:rFonts w:ascii="Times New Roman" w:hAnsi="Times New Roman" w:cs="Times New Roman"/>
              </w:rPr>
            </w:pPr>
            <w:r w:rsidRPr="00C613BC">
              <w:rPr>
                <w:rFonts w:ascii="Times New Roman" w:hAnsi="Times New Roman" w:cs="Times New Roman"/>
              </w:rPr>
              <w:lastRenderedPageBreak/>
              <w:t>NTP</w:t>
            </w:r>
          </w:p>
        </w:tc>
        <w:tc>
          <w:tcPr>
            <w:tcW w:w="2587" w:type="pct"/>
            <w:gridSpan w:val="2"/>
          </w:tcPr>
          <w:p w14:paraId="0FD9121C" w14:textId="64D9F890" w:rsidR="006200CD" w:rsidRPr="00C613BC" w:rsidRDefault="006200CD" w:rsidP="006200CD">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Time synchronization</w:t>
            </w:r>
          </w:p>
        </w:tc>
        <w:tc>
          <w:tcPr>
            <w:tcW w:w="541" w:type="pct"/>
            <w:gridSpan w:val="2"/>
            <w:vAlign w:val="center"/>
          </w:tcPr>
          <w:p w14:paraId="1598763F" w14:textId="77777777" w:rsidR="006B764A" w:rsidRPr="00C613BC" w:rsidRDefault="006B764A" w:rsidP="00627E6F">
            <w:pPr>
              <w:pStyle w:val="ListParagraph"/>
              <w:numPr>
                <w:ilvl w:val="0"/>
                <w:numId w:val="29"/>
              </w:numPr>
              <w:suppressAutoHyphens w:val="0"/>
              <w:spacing w:line="276" w:lineRule="auto"/>
              <w:contextualSpacing/>
              <w:jc w:val="center"/>
              <w:rPr>
                <w:rFonts w:ascii="Times New Roman" w:hAnsi="Times New Roman" w:cs="Times New Roman"/>
              </w:rPr>
            </w:pPr>
          </w:p>
        </w:tc>
      </w:tr>
      <w:tr w:rsidR="006B764A" w:rsidRPr="00C613BC" w14:paraId="39743974" w14:textId="77777777" w:rsidTr="006B764A">
        <w:trPr>
          <w:gridAfter w:val="1"/>
          <w:wAfter w:w="270" w:type="pct"/>
        </w:trPr>
        <w:tc>
          <w:tcPr>
            <w:tcW w:w="1603" w:type="pct"/>
            <w:gridSpan w:val="2"/>
          </w:tcPr>
          <w:p w14:paraId="48002A97" w14:textId="77777777" w:rsidR="006B764A" w:rsidRPr="00C613BC" w:rsidRDefault="006B764A" w:rsidP="006200CD">
            <w:pPr>
              <w:spacing w:line="276" w:lineRule="auto"/>
              <w:rPr>
                <w:rFonts w:ascii="Times New Roman" w:hAnsi="Times New Roman" w:cs="Times New Roman"/>
              </w:rPr>
            </w:pPr>
            <w:r w:rsidRPr="00C613BC">
              <w:rPr>
                <w:rFonts w:ascii="Times New Roman" w:hAnsi="Times New Roman" w:cs="Times New Roman"/>
              </w:rPr>
              <w:t>X509 certificate management</w:t>
            </w:r>
          </w:p>
        </w:tc>
        <w:tc>
          <w:tcPr>
            <w:tcW w:w="2587" w:type="pct"/>
            <w:gridSpan w:val="2"/>
          </w:tcPr>
          <w:p w14:paraId="496EABAF" w14:textId="77777777" w:rsidR="006B764A" w:rsidRPr="00C613BC" w:rsidRDefault="006B764A" w:rsidP="006200CD">
            <w:pPr>
              <w:spacing w:line="276" w:lineRule="auto"/>
              <w:rPr>
                <w:rFonts w:ascii="Times New Roman" w:eastAsia="Times New Roman" w:hAnsi="Times New Roman" w:cs="Times New Roman"/>
                <w:sz w:val="20"/>
                <w:szCs w:val="20"/>
              </w:rPr>
            </w:pPr>
          </w:p>
        </w:tc>
        <w:tc>
          <w:tcPr>
            <w:tcW w:w="541" w:type="pct"/>
            <w:gridSpan w:val="2"/>
            <w:vAlign w:val="center"/>
          </w:tcPr>
          <w:p w14:paraId="35BD47B2" w14:textId="77777777" w:rsidR="006B764A" w:rsidRPr="00C613BC" w:rsidRDefault="006B764A" w:rsidP="00627E6F">
            <w:pPr>
              <w:pStyle w:val="ListParagraph"/>
              <w:numPr>
                <w:ilvl w:val="0"/>
                <w:numId w:val="29"/>
              </w:numPr>
              <w:suppressAutoHyphens w:val="0"/>
              <w:spacing w:line="276" w:lineRule="auto"/>
              <w:contextualSpacing/>
              <w:jc w:val="center"/>
              <w:rPr>
                <w:rFonts w:ascii="Times New Roman" w:hAnsi="Times New Roman" w:cs="Times New Roman"/>
              </w:rPr>
            </w:pPr>
          </w:p>
        </w:tc>
      </w:tr>
      <w:tr w:rsidR="006B764A" w:rsidRPr="00C613BC" w14:paraId="0E07B292" w14:textId="77777777" w:rsidTr="006B764A">
        <w:trPr>
          <w:gridAfter w:val="1"/>
          <w:wAfter w:w="270" w:type="pct"/>
        </w:trPr>
        <w:tc>
          <w:tcPr>
            <w:tcW w:w="1603" w:type="pct"/>
            <w:gridSpan w:val="2"/>
          </w:tcPr>
          <w:p w14:paraId="3ACCDD0D" w14:textId="77777777" w:rsidR="006B764A" w:rsidRPr="00C613BC" w:rsidRDefault="006B764A" w:rsidP="006200CD">
            <w:pPr>
              <w:spacing w:line="276" w:lineRule="auto"/>
              <w:rPr>
                <w:rFonts w:ascii="Times New Roman" w:hAnsi="Times New Roman" w:cs="Times New Roman"/>
              </w:rPr>
            </w:pPr>
            <w:proofErr w:type="spellStart"/>
            <w:r w:rsidRPr="00C613BC">
              <w:rPr>
                <w:rFonts w:ascii="Times New Roman" w:hAnsi="Times New Roman" w:cs="Times New Roman"/>
              </w:rPr>
              <w:t>Multihome</w:t>
            </w:r>
            <w:proofErr w:type="spellEnd"/>
            <w:r w:rsidRPr="00C613BC">
              <w:rPr>
                <w:rFonts w:ascii="Times New Roman" w:hAnsi="Times New Roman" w:cs="Times New Roman"/>
              </w:rPr>
              <w:t xml:space="preserve"> DHCP</w:t>
            </w:r>
          </w:p>
        </w:tc>
        <w:tc>
          <w:tcPr>
            <w:tcW w:w="2587" w:type="pct"/>
            <w:gridSpan w:val="2"/>
          </w:tcPr>
          <w:p w14:paraId="60490141" w14:textId="77777777" w:rsidR="006B764A" w:rsidRPr="00C613BC" w:rsidRDefault="006B764A" w:rsidP="006200CD">
            <w:pPr>
              <w:spacing w:line="276" w:lineRule="auto"/>
              <w:rPr>
                <w:rFonts w:ascii="Times New Roman" w:eastAsia="Times New Roman" w:hAnsi="Times New Roman" w:cs="Times New Roman"/>
                <w:sz w:val="20"/>
                <w:szCs w:val="20"/>
              </w:rPr>
            </w:pPr>
          </w:p>
        </w:tc>
        <w:tc>
          <w:tcPr>
            <w:tcW w:w="541" w:type="pct"/>
            <w:gridSpan w:val="2"/>
            <w:vAlign w:val="center"/>
          </w:tcPr>
          <w:p w14:paraId="6BC20A08" w14:textId="77777777" w:rsidR="006B764A" w:rsidRPr="00C613BC" w:rsidRDefault="006B764A" w:rsidP="00627E6F">
            <w:pPr>
              <w:pStyle w:val="ListParagraph"/>
              <w:numPr>
                <w:ilvl w:val="0"/>
                <w:numId w:val="29"/>
              </w:numPr>
              <w:suppressAutoHyphens w:val="0"/>
              <w:spacing w:line="276" w:lineRule="auto"/>
              <w:contextualSpacing/>
              <w:jc w:val="center"/>
              <w:rPr>
                <w:rFonts w:ascii="Times New Roman" w:hAnsi="Times New Roman" w:cs="Times New Roman"/>
              </w:rPr>
            </w:pPr>
          </w:p>
        </w:tc>
      </w:tr>
      <w:tr w:rsidR="006B764A" w:rsidRPr="00C613BC" w14:paraId="23EC59DC" w14:textId="77777777" w:rsidTr="006B764A">
        <w:trPr>
          <w:gridAfter w:val="1"/>
          <w:wAfter w:w="270" w:type="pct"/>
        </w:trPr>
        <w:tc>
          <w:tcPr>
            <w:tcW w:w="1603" w:type="pct"/>
            <w:gridSpan w:val="2"/>
          </w:tcPr>
          <w:p w14:paraId="585A409D" w14:textId="77777777" w:rsidR="006B764A" w:rsidRPr="00C613BC" w:rsidRDefault="006B764A" w:rsidP="006200CD">
            <w:pPr>
              <w:spacing w:line="276" w:lineRule="auto"/>
              <w:rPr>
                <w:rFonts w:ascii="Times New Roman" w:hAnsi="Times New Roman" w:cs="Times New Roman"/>
              </w:rPr>
            </w:pPr>
            <w:r w:rsidRPr="00C613BC">
              <w:rPr>
                <w:rFonts w:ascii="Times New Roman" w:hAnsi="Times New Roman" w:cs="Times New Roman"/>
              </w:rPr>
              <w:t>DNS</w:t>
            </w:r>
          </w:p>
        </w:tc>
        <w:tc>
          <w:tcPr>
            <w:tcW w:w="2587" w:type="pct"/>
            <w:gridSpan w:val="2"/>
          </w:tcPr>
          <w:p w14:paraId="196D9C02" w14:textId="77777777" w:rsidR="006B764A" w:rsidRPr="00C613BC" w:rsidRDefault="006B764A" w:rsidP="006200CD">
            <w:pPr>
              <w:spacing w:line="276" w:lineRule="auto"/>
              <w:rPr>
                <w:rFonts w:ascii="Times New Roman" w:eastAsia="Times New Roman" w:hAnsi="Times New Roman" w:cs="Times New Roman"/>
                <w:sz w:val="20"/>
                <w:szCs w:val="20"/>
              </w:rPr>
            </w:pPr>
          </w:p>
        </w:tc>
        <w:tc>
          <w:tcPr>
            <w:tcW w:w="541" w:type="pct"/>
            <w:gridSpan w:val="2"/>
            <w:vAlign w:val="center"/>
          </w:tcPr>
          <w:p w14:paraId="1D06AB75" w14:textId="77777777" w:rsidR="006B764A" w:rsidRPr="00C613BC" w:rsidRDefault="006B764A" w:rsidP="00627E6F">
            <w:pPr>
              <w:pStyle w:val="ListParagraph"/>
              <w:numPr>
                <w:ilvl w:val="0"/>
                <w:numId w:val="29"/>
              </w:numPr>
              <w:suppressAutoHyphens w:val="0"/>
              <w:spacing w:line="276" w:lineRule="auto"/>
              <w:contextualSpacing/>
              <w:jc w:val="center"/>
              <w:rPr>
                <w:rFonts w:ascii="Times New Roman" w:hAnsi="Times New Roman" w:cs="Times New Roman"/>
              </w:rPr>
            </w:pPr>
          </w:p>
        </w:tc>
      </w:tr>
      <w:tr w:rsidR="006B764A" w:rsidRPr="00C613BC" w14:paraId="0E58F416" w14:textId="77777777" w:rsidTr="006B764A">
        <w:trPr>
          <w:gridAfter w:val="1"/>
          <w:wAfter w:w="270" w:type="pct"/>
        </w:trPr>
        <w:tc>
          <w:tcPr>
            <w:tcW w:w="1603" w:type="pct"/>
            <w:gridSpan w:val="2"/>
          </w:tcPr>
          <w:p w14:paraId="3D4002CC" w14:textId="77777777" w:rsidR="006B764A" w:rsidRPr="00C613BC" w:rsidRDefault="006B764A" w:rsidP="006200CD">
            <w:pPr>
              <w:spacing w:line="276" w:lineRule="auto"/>
              <w:rPr>
                <w:rFonts w:ascii="Times New Roman" w:hAnsi="Times New Roman" w:cs="Times New Roman"/>
              </w:rPr>
            </w:pPr>
            <w:r w:rsidRPr="00C613BC">
              <w:rPr>
                <w:rFonts w:ascii="Times New Roman" w:hAnsi="Times New Roman" w:cs="Times New Roman"/>
              </w:rPr>
              <w:t>SSH</w:t>
            </w:r>
          </w:p>
        </w:tc>
        <w:tc>
          <w:tcPr>
            <w:tcW w:w="2587" w:type="pct"/>
            <w:gridSpan w:val="2"/>
          </w:tcPr>
          <w:p w14:paraId="5BB81696" w14:textId="77777777" w:rsidR="006B764A" w:rsidRPr="00C613BC" w:rsidRDefault="006B764A" w:rsidP="006200CD">
            <w:pPr>
              <w:spacing w:line="276" w:lineRule="auto"/>
              <w:rPr>
                <w:rFonts w:ascii="Times New Roman" w:eastAsia="Times New Roman" w:hAnsi="Times New Roman" w:cs="Times New Roman"/>
                <w:sz w:val="20"/>
                <w:szCs w:val="20"/>
              </w:rPr>
            </w:pPr>
          </w:p>
        </w:tc>
        <w:tc>
          <w:tcPr>
            <w:tcW w:w="541" w:type="pct"/>
            <w:gridSpan w:val="2"/>
            <w:vAlign w:val="center"/>
          </w:tcPr>
          <w:p w14:paraId="40476776" w14:textId="77777777" w:rsidR="006B764A" w:rsidRPr="00C613BC" w:rsidRDefault="006B764A" w:rsidP="00627E6F">
            <w:pPr>
              <w:pStyle w:val="ListParagraph"/>
              <w:numPr>
                <w:ilvl w:val="0"/>
                <w:numId w:val="29"/>
              </w:numPr>
              <w:suppressAutoHyphens w:val="0"/>
              <w:spacing w:line="276" w:lineRule="auto"/>
              <w:contextualSpacing/>
              <w:jc w:val="center"/>
              <w:rPr>
                <w:rFonts w:ascii="Times New Roman" w:hAnsi="Times New Roman" w:cs="Times New Roman"/>
              </w:rPr>
            </w:pPr>
          </w:p>
        </w:tc>
      </w:tr>
      <w:tr w:rsidR="006B764A" w:rsidRPr="00C613BC" w14:paraId="0B454D51" w14:textId="77777777" w:rsidTr="006B764A">
        <w:trPr>
          <w:gridAfter w:val="1"/>
          <w:wAfter w:w="270" w:type="pct"/>
        </w:trPr>
        <w:tc>
          <w:tcPr>
            <w:tcW w:w="1603" w:type="pct"/>
            <w:gridSpan w:val="2"/>
          </w:tcPr>
          <w:p w14:paraId="059897C8" w14:textId="77777777" w:rsidR="006B764A" w:rsidRPr="00C613BC" w:rsidRDefault="006B764A" w:rsidP="006200CD">
            <w:pPr>
              <w:spacing w:line="276" w:lineRule="auto"/>
              <w:rPr>
                <w:rFonts w:ascii="Times New Roman" w:hAnsi="Times New Roman" w:cs="Times New Roman"/>
              </w:rPr>
            </w:pPr>
            <w:r w:rsidRPr="00C613BC">
              <w:rPr>
                <w:rFonts w:ascii="Times New Roman" w:hAnsi="Times New Roman" w:cs="Times New Roman"/>
              </w:rPr>
              <w:t>NAT/PAT</w:t>
            </w:r>
          </w:p>
        </w:tc>
        <w:tc>
          <w:tcPr>
            <w:tcW w:w="2587" w:type="pct"/>
            <w:gridSpan w:val="2"/>
          </w:tcPr>
          <w:p w14:paraId="4A039871" w14:textId="77777777" w:rsidR="006B764A" w:rsidRPr="00C613BC" w:rsidRDefault="006B764A" w:rsidP="006200CD">
            <w:pPr>
              <w:spacing w:line="276" w:lineRule="auto"/>
              <w:rPr>
                <w:rFonts w:ascii="Times New Roman" w:eastAsia="Times New Roman" w:hAnsi="Times New Roman" w:cs="Times New Roman"/>
                <w:sz w:val="20"/>
                <w:szCs w:val="20"/>
              </w:rPr>
            </w:pPr>
          </w:p>
        </w:tc>
        <w:tc>
          <w:tcPr>
            <w:tcW w:w="541" w:type="pct"/>
            <w:gridSpan w:val="2"/>
            <w:vAlign w:val="center"/>
          </w:tcPr>
          <w:p w14:paraId="06FBF727" w14:textId="77777777" w:rsidR="006B764A" w:rsidRPr="00C613BC" w:rsidRDefault="006B764A" w:rsidP="00627E6F">
            <w:pPr>
              <w:pStyle w:val="ListParagraph"/>
              <w:numPr>
                <w:ilvl w:val="0"/>
                <w:numId w:val="29"/>
              </w:numPr>
              <w:suppressAutoHyphens w:val="0"/>
              <w:spacing w:line="276" w:lineRule="auto"/>
              <w:contextualSpacing/>
              <w:jc w:val="center"/>
              <w:rPr>
                <w:rFonts w:ascii="Times New Roman" w:hAnsi="Times New Roman" w:cs="Times New Roman"/>
              </w:rPr>
            </w:pPr>
          </w:p>
        </w:tc>
      </w:tr>
      <w:tr w:rsidR="006B764A" w:rsidRPr="00C613BC" w14:paraId="205FFDFD" w14:textId="77777777" w:rsidTr="006B764A">
        <w:trPr>
          <w:gridAfter w:val="1"/>
          <w:wAfter w:w="270" w:type="pct"/>
        </w:trPr>
        <w:tc>
          <w:tcPr>
            <w:tcW w:w="1603" w:type="pct"/>
            <w:gridSpan w:val="2"/>
          </w:tcPr>
          <w:p w14:paraId="7CB3CE1A" w14:textId="77777777" w:rsidR="006B764A" w:rsidRPr="00C613BC" w:rsidRDefault="006B764A" w:rsidP="006200CD">
            <w:pPr>
              <w:spacing w:line="276" w:lineRule="auto"/>
              <w:rPr>
                <w:rFonts w:ascii="Times New Roman" w:hAnsi="Times New Roman" w:cs="Times New Roman"/>
              </w:rPr>
            </w:pPr>
            <w:r w:rsidRPr="00C613BC">
              <w:rPr>
                <w:rFonts w:ascii="Times New Roman" w:hAnsi="Times New Roman" w:cs="Times New Roman"/>
              </w:rPr>
              <w:t>802.1Q VLAN Tagging</w:t>
            </w:r>
          </w:p>
        </w:tc>
        <w:tc>
          <w:tcPr>
            <w:tcW w:w="2587" w:type="pct"/>
            <w:gridSpan w:val="2"/>
          </w:tcPr>
          <w:p w14:paraId="18F6A5B2" w14:textId="77777777" w:rsidR="006B764A" w:rsidRPr="00C613BC" w:rsidRDefault="006B764A" w:rsidP="006200CD">
            <w:pPr>
              <w:spacing w:line="276" w:lineRule="auto"/>
              <w:rPr>
                <w:rFonts w:ascii="Times New Roman" w:eastAsia="Times New Roman" w:hAnsi="Times New Roman" w:cs="Times New Roman"/>
                <w:sz w:val="20"/>
                <w:szCs w:val="20"/>
              </w:rPr>
            </w:pPr>
          </w:p>
        </w:tc>
        <w:tc>
          <w:tcPr>
            <w:tcW w:w="541" w:type="pct"/>
            <w:gridSpan w:val="2"/>
            <w:vAlign w:val="center"/>
          </w:tcPr>
          <w:p w14:paraId="493F6705" w14:textId="77777777" w:rsidR="006B764A" w:rsidRPr="00C613BC" w:rsidRDefault="006B764A" w:rsidP="00627E6F">
            <w:pPr>
              <w:pStyle w:val="ListParagraph"/>
              <w:numPr>
                <w:ilvl w:val="0"/>
                <w:numId w:val="29"/>
              </w:numPr>
              <w:suppressAutoHyphens w:val="0"/>
              <w:spacing w:line="276" w:lineRule="auto"/>
              <w:contextualSpacing/>
              <w:jc w:val="center"/>
              <w:rPr>
                <w:rFonts w:ascii="Times New Roman" w:hAnsi="Times New Roman" w:cs="Times New Roman"/>
              </w:rPr>
            </w:pPr>
          </w:p>
        </w:tc>
      </w:tr>
      <w:tr w:rsidR="006B764A" w:rsidRPr="00C613BC" w14:paraId="0BACD404" w14:textId="77777777" w:rsidTr="006B764A">
        <w:trPr>
          <w:gridAfter w:val="1"/>
          <w:wAfter w:w="270" w:type="pct"/>
        </w:trPr>
        <w:tc>
          <w:tcPr>
            <w:tcW w:w="1603" w:type="pct"/>
            <w:gridSpan w:val="2"/>
          </w:tcPr>
          <w:p w14:paraId="1D9F9E37" w14:textId="77777777" w:rsidR="006B764A" w:rsidRPr="00C613BC" w:rsidRDefault="006B764A" w:rsidP="006200CD">
            <w:pPr>
              <w:spacing w:line="276" w:lineRule="auto"/>
              <w:rPr>
                <w:rFonts w:ascii="Times New Roman" w:hAnsi="Times New Roman" w:cs="Times New Roman"/>
              </w:rPr>
            </w:pPr>
            <w:r w:rsidRPr="00C613BC">
              <w:rPr>
                <w:rFonts w:ascii="Times New Roman" w:hAnsi="Times New Roman" w:cs="Times New Roman"/>
              </w:rPr>
              <w:t>Bandwidth measurement</w:t>
            </w:r>
          </w:p>
        </w:tc>
        <w:tc>
          <w:tcPr>
            <w:tcW w:w="2587" w:type="pct"/>
            <w:gridSpan w:val="2"/>
          </w:tcPr>
          <w:p w14:paraId="0F856C84" w14:textId="77777777" w:rsidR="006B764A" w:rsidRPr="00C613BC" w:rsidRDefault="006B764A" w:rsidP="006200CD">
            <w:pPr>
              <w:spacing w:line="276" w:lineRule="auto"/>
              <w:rPr>
                <w:rFonts w:ascii="Times New Roman" w:eastAsia="Times New Roman" w:hAnsi="Times New Roman" w:cs="Times New Roman"/>
                <w:sz w:val="20"/>
                <w:szCs w:val="20"/>
              </w:rPr>
            </w:pPr>
            <w:r w:rsidRPr="00C613BC">
              <w:rPr>
                <w:rFonts w:ascii="Times New Roman" w:eastAsia="Times New Roman" w:hAnsi="Times New Roman" w:cs="Times New Roman"/>
                <w:sz w:val="20"/>
                <w:szCs w:val="20"/>
              </w:rPr>
              <w:t>Measure bandwidth between Tunnel endpoint</w:t>
            </w:r>
          </w:p>
        </w:tc>
        <w:tc>
          <w:tcPr>
            <w:tcW w:w="541" w:type="pct"/>
            <w:gridSpan w:val="2"/>
            <w:vAlign w:val="center"/>
          </w:tcPr>
          <w:p w14:paraId="0CA0B0D7" w14:textId="77777777" w:rsidR="006B764A" w:rsidRPr="00C613BC" w:rsidRDefault="006B764A" w:rsidP="00627E6F">
            <w:pPr>
              <w:pStyle w:val="ListParagraph"/>
              <w:numPr>
                <w:ilvl w:val="0"/>
                <w:numId w:val="29"/>
              </w:numPr>
              <w:suppressAutoHyphens w:val="0"/>
              <w:spacing w:line="276" w:lineRule="auto"/>
              <w:contextualSpacing/>
              <w:jc w:val="center"/>
              <w:rPr>
                <w:rFonts w:ascii="Times New Roman" w:hAnsi="Times New Roman" w:cs="Times New Roman"/>
              </w:rPr>
            </w:pPr>
          </w:p>
        </w:tc>
      </w:tr>
      <w:tr w:rsidR="006B764A" w:rsidRPr="00C613BC" w14:paraId="4C779C76" w14:textId="77777777" w:rsidTr="006B764A">
        <w:trPr>
          <w:gridAfter w:val="1"/>
          <w:wAfter w:w="270" w:type="pct"/>
        </w:trPr>
        <w:tc>
          <w:tcPr>
            <w:tcW w:w="1603" w:type="pct"/>
            <w:gridSpan w:val="2"/>
          </w:tcPr>
          <w:p w14:paraId="004E61DE" w14:textId="77777777" w:rsidR="006B764A" w:rsidRPr="00C613BC" w:rsidRDefault="006B764A" w:rsidP="006200CD">
            <w:pPr>
              <w:spacing w:line="276" w:lineRule="auto"/>
              <w:rPr>
                <w:rFonts w:ascii="Times New Roman" w:hAnsi="Times New Roman" w:cs="Times New Roman"/>
              </w:rPr>
            </w:pPr>
            <w:proofErr w:type="spellStart"/>
            <w:r w:rsidRPr="00C613BC">
              <w:rPr>
                <w:rFonts w:ascii="Times New Roman" w:hAnsi="Times New Roman" w:cs="Times New Roman"/>
              </w:rPr>
              <w:t>SpeedTest</w:t>
            </w:r>
            <w:proofErr w:type="spellEnd"/>
          </w:p>
        </w:tc>
        <w:tc>
          <w:tcPr>
            <w:tcW w:w="2587" w:type="pct"/>
            <w:gridSpan w:val="2"/>
          </w:tcPr>
          <w:p w14:paraId="5A0D2EE7" w14:textId="77777777" w:rsidR="006B764A" w:rsidRPr="00C613BC" w:rsidRDefault="006B764A" w:rsidP="006200CD">
            <w:pPr>
              <w:spacing w:line="276" w:lineRule="auto"/>
              <w:rPr>
                <w:rFonts w:ascii="Times New Roman" w:eastAsia="Times New Roman" w:hAnsi="Times New Roman" w:cs="Times New Roman"/>
                <w:sz w:val="20"/>
                <w:szCs w:val="20"/>
              </w:rPr>
            </w:pPr>
            <w:proofErr w:type="spellStart"/>
            <w:r w:rsidRPr="00C613BC">
              <w:rPr>
                <w:rFonts w:ascii="Times New Roman" w:eastAsia="Times New Roman" w:hAnsi="Times New Roman" w:cs="Times New Roman"/>
                <w:sz w:val="20"/>
                <w:szCs w:val="20"/>
              </w:rPr>
              <w:t>Interner</w:t>
            </w:r>
            <w:proofErr w:type="spellEnd"/>
            <w:r w:rsidRPr="00C613BC">
              <w:rPr>
                <w:rFonts w:ascii="Times New Roman" w:eastAsia="Times New Roman" w:hAnsi="Times New Roman" w:cs="Times New Roman"/>
                <w:sz w:val="20"/>
                <w:szCs w:val="20"/>
              </w:rPr>
              <w:t xml:space="preserve"> </w:t>
            </w:r>
            <w:proofErr w:type="spellStart"/>
            <w:r w:rsidRPr="00C613BC">
              <w:rPr>
                <w:rFonts w:ascii="Times New Roman" w:eastAsia="Times New Roman" w:hAnsi="Times New Roman" w:cs="Times New Roman"/>
                <w:sz w:val="20"/>
                <w:szCs w:val="20"/>
              </w:rPr>
              <w:t>Speedtest</w:t>
            </w:r>
            <w:proofErr w:type="spellEnd"/>
          </w:p>
        </w:tc>
        <w:tc>
          <w:tcPr>
            <w:tcW w:w="541" w:type="pct"/>
            <w:gridSpan w:val="2"/>
            <w:vAlign w:val="center"/>
          </w:tcPr>
          <w:p w14:paraId="46CD4908" w14:textId="77777777" w:rsidR="006B764A" w:rsidRPr="00C613BC" w:rsidRDefault="006B764A" w:rsidP="00627E6F">
            <w:pPr>
              <w:pStyle w:val="ListParagraph"/>
              <w:numPr>
                <w:ilvl w:val="0"/>
                <w:numId w:val="29"/>
              </w:numPr>
              <w:suppressAutoHyphens w:val="0"/>
              <w:spacing w:line="276" w:lineRule="auto"/>
              <w:contextualSpacing/>
              <w:jc w:val="center"/>
              <w:rPr>
                <w:rFonts w:ascii="Times New Roman" w:hAnsi="Times New Roman" w:cs="Times New Roman"/>
              </w:rPr>
            </w:pPr>
          </w:p>
        </w:tc>
      </w:tr>
      <w:tr w:rsidR="006B764A" w:rsidRPr="00C613BC" w14:paraId="38262534" w14:textId="77777777" w:rsidTr="006B764A">
        <w:trPr>
          <w:gridAfter w:val="1"/>
          <w:wAfter w:w="270" w:type="pct"/>
        </w:trPr>
        <w:tc>
          <w:tcPr>
            <w:tcW w:w="4730" w:type="pct"/>
            <w:gridSpan w:val="6"/>
          </w:tcPr>
          <w:p w14:paraId="23BA2B91" w14:textId="77777777" w:rsidR="006B764A" w:rsidRPr="00C613BC" w:rsidRDefault="006B764A" w:rsidP="006200CD">
            <w:pPr>
              <w:spacing w:line="276" w:lineRule="auto"/>
              <w:jc w:val="center"/>
              <w:rPr>
                <w:rFonts w:ascii="Times New Roman" w:hAnsi="Times New Roman" w:cs="Times New Roman"/>
                <w:b/>
              </w:rPr>
            </w:pPr>
            <w:r w:rsidRPr="00C613BC">
              <w:rPr>
                <w:rFonts w:ascii="Times New Roman" w:hAnsi="Times New Roman" w:cs="Times New Roman"/>
                <w:b/>
              </w:rPr>
              <w:t>Additional Features</w:t>
            </w:r>
          </w:p>
        </w:tc>
      </w:tr>
      <w:tr w:rsidR="006B764A" w:rsidRPr="00C613BC" w14:paraId="76BDC9FB" w14:textId="77777777" w:rsidTr="006B764A">
        <w:trPr>
          <w:gridAfter w:val="1"/>
          <w:wAfter w:w="270" w:type="pct"/>
        </w:trPr>
        <w:tc>
          <w:tcPr>
            <w:tcW w:w="1603" w:type="pct"/>
            <w:gridSpan w:val="2"/>
          </w:tcPr>
          <w:p w14:paraId="2A6E1954" w14:textId="77777777" w:rsidR="006B764A" w:rsidRPr="00C613BC" w:rsidRDefault="006B764A" w:rsidP="006200CD">
            <w:pPr>
              <w:spacing w:line="276" w:lineRule="auto"/>
              <w:rPr>
                <w:rFonts w:ascii="Times New Roman" w:hAnsi="Times New Roman" w:cs="Times New Roman"/>
              </w:rPr>
            </w:pPr>
            <w:r w:rsidRPr="00C613BC">
              <w:rPr>
                <w:rFonts w:ascii="Times New Roman" w:hAnsi="Times New Roman" w:cs="Times New Roman"/>
              </w:rPr>
              <w:t xml:space="preserve">OS on eMMC </w:t>
            </w:r>
          </w:p>
        </w:tc>
        <w:tc>
          <w:tcPr>
            <w:tcW w:w="2587" w:type="pct"/>
            <w:gridSpan w:val="2"/>
          </w:tcPr>
          <w:p w14:paraId="5CCE7265" w14:textId="77777777" w:rsidR="006B764A" w:rsidRPr="00C613BC" w:rsidRDefault="006B764A" w:rsidP="006200CD">
            <w:pPr>
              <w:spacing w:line="276" w:lineRule="auto"/>
              <w:rPr>
                <w:rFonts w:ascii="Times New Roman" w:eastAsia="Times New Roman" w:hAnsi="Times New Roman" w:cs="Times New Roman"/>
                <w:sz w:val="20"/>
                <w:szCs w:val="20"/>
              </w:rPr>
            </w:pPr>
            <w:r w:rsidRPr="00C613BC">
              <w:rPr>
                <w:rFonts w:ascii="Times New Roman" w:eastAsia="Times New Roman" w:hAnsi="Times New Roman" w:cs="Times New Roman"/>
                <w:sz w:val="20"/>
                <w:szCs w:val="20"/>
              </w:rPr>
              <w:t>Supported hardware’s</w:t>
            </w:r>
          </w:p>
        </w:tc>
        <w:tc>
          <w:tcPr>
            <w:tcW w:w="541" w:type="pct"/>
            <w:gridSpan w:val="2"/>
            <w:vAlign w:val="center"/>
          </w:tcPr>
          <w:p w14:paraId="77078672" w14:textId="77777777" w:rsidR="006B764A" w:rsidRPr="00C613BC" w:rsidRDefault="006B764A" w:rsidP="00627E6F">
            <w:pPr>
              <w:pStyle w:val="ListParagraph"/>
              <w:numPr>
                <w:ilvl w:val="0"/>
                <w:numId w:val="32"/>
              </w:numPr>
              <w:suppressAutoHyphens w:val="0"/>
              <w:spacing w:line="276" w:lineRule="auto"/>
              <w:contextualSpacing/>
              <w:rPr>
                <w:rFonts w:ascii="Times New Roman" w:hAnsi="Times New Roman" w:cs="Times New Roman"/>
              </w:rPr>
            </w:pPr>
          </w:p>
        </w:tc>
      </w:tr>
      <w:tr w:rsidR="006B764A" w:rsidRPr="00C613BC" w14:paraId="1F6380F3" w14:textId="77777777" w:rsidTr="006B764A">
        <w:trPr>
          <w:gridAfter w:val="1"/>
          <w:wAfter w:w="270" w:type="pct"/>
        </w:trPr>
        <w:tc>
          <w:tcPr>
            <w:tcW w:w="1603" w:type="pct"/>
            <w:gridSpan w:val="2"/>
          </w:tcPr>
          <w:p w14:paraId="69FAAB13" w14:textId="77777777" w:rsidR="006B764A" w:rsidRPr="00C613BC" w:rsidRDefault="006B764A" w:rsidP="006200CD">
            <w:pPr>
              <w:spacing w:line="276" w:lineRule="auto"/>
              <w:rPr>
                <w:rFonts w:ascii="Times New Roman" w:hAnsi="Times New Roman" w:cs="Times New Roman"/>
              </w:rPr>
            </w:pPr>
            <w:r w:rsidRPr="00C613BC">
              <w:rPr>
                <w:rFonts w:ascii="Times New Roman" w:hAnsi="Times New Roman" w:cs="Times New Roman"/>
              </w:rPr>
              <w:t xml:space="preserve">Firmware Management </w:t>
            </w:r>
          </w:p>
        </w:tc>
        <w:tc>
          <w:tcPr>
            <w:tcW w:w="2587" w:type="pct"/>
            <w:gridSpan w:val="2"/>
          </w:tcPr>
          <w:p w14:paraId="5081F2B6" w14:textId="77777777" w:rsidR="006B764A" w:rsidRPr="00C613BC" w:rsidRDefault="006B764A" w:rsidP="006200CD">
            <w:pPr>
              <w:spacing w:line="276" w:lineRule="auto"/>
              <w:rPr>
                <w:rFonts w:ascii="Times New Roman" w:eastAsia="Times New Roman" w:hAnsi="Times New Roman" w:cs="Times New Roman"/>
                <w:sz w:val="20"/>
                <w:szCs w:val="20"/>
              </w:rPr>
            </w:pPr>
            <w:r w:rsidRPr="00C613BC">
              <w:rPr>
                <w:rFonts w:ascii="Times New Roman" w:eastAsia="Calibri" w:hAnsi="Times New Roman" w:cs="Times New Roman"/>
                <w:sz w:val="22"/>
                <w:szCs w:val="22"/>
              </w:rPr>
              <w:t>Firmware Update , Factory Reset,  Restore Last Image</w:t>
            </w:r>
          </w:p>
        </w:tc>
        <w:tc>
          <w:tcPr>
            <w:tcW w:w="541" w:type="pct"/>
            <w:gridSpan w:val="2"/>
            <w:vAlign w:val="center"/>
          </w:tcPr>
          <w:p w14:paraId="2448FECB" w14:textId="77777777" w:rsidR="006B764A" w:rsidRPr="00C613BC" w:rsidRDefault="006B764A" w:rsidP="00627E6F">
            <w:pPr>
              <w:pStyle w:val="ListParagraph"/>
              <w:numPr>
                <w:ilvl w:val="0"/>
                <w:numId w:val="31"/>
              </w:numPr>
              <w:suppressAutoHyphens w:val="0"/>
              <w:spacing w:line="276" w:lineRule="auto"/>
              <w:contextualSpacing/>
              <w:rPr>
                <w:rFonts w:ascii="Times New Roman" w:hAnsi="Times New Roman" w:cs="Times New Roman"/>
              </w:rPr>
            </w:pPr>
          </w:p>
        </w:tc>
      </w:tr>
      <w:tr w:rsidR="006B764A" w:rsidRPr="00C613BC" w14:paraId="6E4B27C2" w14:textId="77777777" w:rsidTr="006B764A">
        <w:trPr>
          <w:gridAfter w:val="1"/>
          <w:wAfter w:w="270" w:type="pct"/>
        </w:trPr>
        <w:tc>
          <w:tcPr>
            <w:tcW w:w="1603" w:type="pct"/>
            <w:gridSpan w:val="2"/>
          </w:tcPr>
          <w:p w14:paraId="47569D87" w14:textId="77777777" w:rsidR="006B764A" w:rsidRPr="00C613BC" w:rsidRDefault="006B764A" w:rsidP="006200CD">
            <w:pPr>
              <w:spacing w:line="276" w:lineRule="auto"/>
              <w:rPr>
                <w:rFonts w:ascii="Times New Roman" w:hAnsi="Times New Roman" w:cs="Times New Roman"/>
              </w:rPr>
            </w:pPr>
            <w:r w:rsidRPr="00C613BC">
              <w:rPr>
                <w:rFonts w:ascii="Times New Roman" w:eastAsia="Calibri" w:hAnsi="Times New Roman" w:cs="Times New Roman"/>
                <w:sz w:val="22"/>
                <w:szCs w:val="22"/>
              </w:rPr>
              <w:t>Verified Boot</w:t>
            </w:r>
          </w:p>
        </w:tc>
        <w:tc>
          <w:tcPr>
            <w:tcW w:w="2587" w:type="pct"/>
            <w:gridSpan w:val="2"/>
          </w:tcPr>
          <w:p w14:paraId="60E6272C" w14:textId="77777777" w:rsidR="006B764A" w:rsidRPr="00C613BC" w:rsidRDefault="006B764A" w:rsidP="006200CD">
            <w:pPr>
              <w:spacing w:line="276" w:lineRule="auto"/>
              <w:rPr>
                <w:rFonts w:ascii="Times New Roman" w:eastAsia="Calibri" w:hAnsi="Times New Roman" w:cs="Times New Roman"/>
                <w:sz w:val="22"/>
                <w:szCs w:val="22"/>
              </w:rPr>
            </w:pPr>
            <w:r w:rsidRPr="00C613BC">
              <w:rPr>
                <w:rFonts w:ascii="Times New Roman" w:eastAsia="Calibri" w:hAnsi="Times New Roman" w:cs="Times New Roman"/>
                <w:sz w:val="22"/>
                <w:szCs w:val="22"/>
              </w:rPr>
              <w:t>Signed booting process with 5.10 kernel</w:t>
            </w:r>
          </w:p>
        </w:tc>
        <w:tc>
          <w:tcPr>
            <w:tcW w:w="541" w:type="pct"/>
            <w:gridSpan w:val="2"/>
            <w:vAlign w:val="center"/>
          </w:tcPr>
          <w:p w14:paraId="7879A8BC" w14:textId="77777777" w:rsidR="006B764A" w:rsidRPr="00C613BC" w:rsidRDefault="006B764A" w:rsidP="00627E6F">
            <w:pPr>
              <w:pStyle w:val="ListParagraph"/>
              <w:numPr>
                <w:ilvl w:val="0"/>
                <w:numId w:val="31"/>
              </w:numPr>
              <w:suppressAutoHyphens w:val="0"/>
              <w:spacing w:line="276" w:lineRule="auto"/>
              <w:contextualSpacing/>
              <w:rPr>
                <w:rFonts w:ascii="Times New Roman" w:hAnsi="Times New Roman" w:cs="Times New Roman"/>
              </w:rPr>
            </w:pPr>
          </w:p>
        </w:tc>
      </w:tr>
      <w:tr w:rsidR="006B764A" w:rsidRPr="00C613BC" w14:paraId="489D6090" w14:textId="77777777" w:rsidTr="006B764A">
        <w:trPr>
          <w:gridAfter w:val="1"/>
          <w:wAfter w:w="270" w:type="pct"/>
        </w:trPr>
        <w:tc>
          <w:tcPr>
            <w:tcW w:w="1603" w:type="pct"/>
            <w:gridSpan w:val="2"/>
          </w:tcPr>
          <w:p w14:paraId="54413A3B" w14:textId="77777777" w:rsidR="006B764A" w:rsidRPr="00C613BC" w:rsidRDefault="006B764A" w:rsidP="006200CD">
            <w:pPr>
              <w:spacing w:line="276" w:lineRule="auto"/>
              <w:rPr>
                <w:rFonts w:ascii="Times New Roman" w:eastAsia="Calibri" w:hAnsi="Times New Roman" w:cs="Times New Roman"/>
                <w:sz w:val="22"/>
                <w:szCs w:val="22"/>
              </w:rPr>
            </w:pPr>
            <w:r w:rsidRPr="00C613BC">
              <w:rPr>
                <w:rFonts w:ascii="Times New Roman" w:eastAsia="Calibri" w:hAnsi="Times New Roman" w:cs="Times New Roman"/>
                <w:sz w:val="22"/>
                <w:szCs w:val="22"/>
              </w:rPr>
              <w:t>Local Web UI</w:t>
            </w:r>
          </w:p>
        </w:tc>
        <w:tc>
          <w:tcPr>
            <w:tcW w:w="2587" w:type="pct"/>
            <w:gridSpan w:val="2"/>
          </w:tcPr>
          <w:p w14:paraId="6563D3E8" w14:textId="7AB24ADD" w:rsidR="006B764A" w:rsidRPr="00C613BC" w:rsidRDefault="006200CD" w:rsidP="006200CD">
            <w:pPr>
              <w:spacing w:line="276" w:lineRule="auto"/>
              <w:rPr>
                <w:rFonts w:ascii="Times New Roman" w:eastAsia="Calibri" w:hAnsi="Times New Roman" w:cs="Times New Roman"/>
                <w:sz w:val="22"/>
                <w:szCs w:val="22"/>
              </w:rPr>
            </w:pPr>
            <w:r>
              <w:rPr>
                <w:rFonts w:ascii="Times New Roman" w:eastAsia="Calibri" w:hAnsi="Times New Roman" w:cs="Times New Roman"/>
                <w:sz w:val="22"/>
                <w:szCs w:val="22"/>
              </w:rPr>
              <w:t>To perform Initial configuration</w:t>
            </w:r>
          </w:p>
        </w:tc>
        <w:tc>
          <w:tcPr>
            <w:tcW w:w="541" w:type="pct"/>
            <w:gridSpan w:val="2"/>
            <w:vAlign w:val="center"/>
          </w:tcPr>
          <w:p w14:paraId="41C54964" w14:textId="77777777" w:rsidR="006B764A" w:rsidRPr="00C613BC" w:rsidRDefault="006B764A" w:rsidP="00627E6F">
            <w:pPr>
              <w:pStyle w:val="ListParagraph"/>
              <w:numPr>
                <w:ilvl w:val="0"/>
                <w:numId w:val="31"/>
              </w:numPr>
              <w:suppressAutoHyphens w:val="0"/>
              <w:spacing w:line="276" w:lineRule="auto"/>
              <w:contextualSpacing/>
              <w:rPr>
                <w:rFonts w:ascii="Times New Roman" w:hAnsi="Times New Roman" w:cs="Times New Roman"/>
              </w:rPr>
            </w:pPr>
          </w:p>
        </w:tc>
      </w:tr>
      <w:tr w:rsidR="006B764A" w:rsidRPr="00C613BC" w14:paraId="18969C60" w14:textId="77777777" w:rsidTr="006B764A">
        <w:trPr>
          <w:gridAfter w:val="1"/>
          <w:wAfter w:w="270" w:type="pct"/>
        </w:trPr>
        <w:tc>
          <w:tcPr>
            <w:tcW w:w="1603" w:type="pct"/>
            <w:gridSpan w:val="2"/>
          </w:tcPr>
          <w:p w14:paraId="588E48FB" w14:textId="77777777" w:rsidR="006B764A" w:rsidRPr="00C613BC" w:rsidRDefault="006B764A" w:rsidP="006200CD">
            <w:pPr>
              <w:spacing w:line="276" w:lineRule="auto"/>
              <w:rPr>
                <w:rFonts w:ascii="Times New Roman" w:eastAsia="Calibri" w:hAnsi="Times New Roman" w:cs="Times New Roman"/>
                <w:sz w:val="22"/>
                <w:szCs w:val="22"/>
              </w:rPr>
            </w:pPr>
            <w:r w:rsidRPr="00C613BC">
              <w:rPr>
                <w:rFonts w:ascii="Times New Roman" w:eastAsia="Segoe UI" w:hAnsi="Times New Roman" w:cs="Times New Roman"/>
                <w:color w:val="242424"/>
                <w:sz w:val="22"/>
                <w:szCs w:val="22"/>
              </w:rPr>
              <w:t>MAC allow/block</w:t>
            </w:r>
          </w:p>
        </w:tc>
        <w:tc>
          <w:tcPr>
            <w:tcW w:w="2587" w:type="pct"/>
            <w:gridSpan w:val="2"/>
          </w:tcPr>
          <w:p w14:paraId="6592A8C3" w14:textId="77777777" w:rsidR="006B764A" w:rsidRPr="00C613BC" w:rsidRDefault="006B764A" w:rsidP="006200CD">
            <w:pPr>
              <w:spacing w:line="276" w:lineRule="auto"/>
              <w:rPr>
                <w:rFonts w:ascii="Times New Roman" w:eastAsia="Calibri" w:hAnsi="Times New Roman" w:cs="Times New Roman"/>
                <w:sz w:val="22"/>
                <w:szCs w:val="22"/>
              </w:rPr>
            </w:pPr>
          </w:p>
        </w:tc>
        <w:tc>
          <w:tcPr>
            <w:tcW w:w="541" w:type="pct"/>
            <w:gridSpan w:val="2"/>
            <w:vAlign w:val="center"/>
          </w:tcPr>
          <w:p w14:paraId="46612A0A" w14:textId="77777777" w:rsidR="006B764A" w:rsidRPr="00C613BC" w:rsidRDefault="006B764A" w:rsidP="00627E6F">
            <w:pPr>
              <w:pStyle w:val="ListParagraph"/>
              <w:numPr>
                <w:ilvl w:val="0"/>
                <w:numId w:val="31"/>
              </w:numPr>
              <w:suppressAutoHyphens w:val="0"/>
              <w:spacing w:line="276" w:lineRule="auto"/>
              <w:contextualSpacing/>
              <w:rPr>
                <w:rFonts w:ascii="Times New Roman" w:hAnsi="Times New Roman" w:cs="Times New Roman"/>
              </w:rPr>
            </w:pPr>
          </w:p>
        </w:tc>
      </w:tr>
      <w:tr w:rsidR="006B764A" w:rsidRPr="00C613BC" w14:paraId="1F0103EA" w14:textId="77777777" w:rsidTr="006B764A">
        <w:trPr>
          <w:gridAfter w:val="1"/>
          <w:wAfter w:w="270" w:type="pct"/>
        </w:trPr>
        <w:tc>
          <w:tcPr>
            <w:tcW w:w="1603" w:type="pct"/>
            <w:gridSpan w:val="2"/>
          </w:tcPr>
          <w:p w14:paraId="64F9C113" w14:textId="77777777" w:rsidR="006B764A" w:rsidRPr="00C613BC" w:rsidRDefault="006B764A" w:rsidP="006200CD">
            <w:pPr>
              <w:spacing w:line="276" w:lineRule="auto"/>
              <w:rPr>
                <w:rFonts w:ascii="Times New Roman" w:eastAsia="Segoe UI" w:hAnsi="Times New Roman" w:cs="Times New Roman"/>
                <w:color w:val="242424"/>
                <w:sz w:val="22"/>
                <w:szCs w:val="22"/>
              </w:rPr>
            </w:pPr>
            <w:r w:rsidRPr="00C613BC">
              <w:rPr>
                <w:rFonts w:ascii="Times New Roman" w:eastAsia="Segoe UI" w:hAnsi="Times New Roman" w:cs="Times New Roman"/>
                <w:color w:val="242424"/>
                <w:sz w:val="22"/>
                <w:szCs w:val="22"/>
              </w:rPr>
              <w:t>Geofencing</w:t>
            </w:r>
          </w:p>
        </w:tc>
        <w:tc>
          <w:tcPr>
            <w:tcW w:w="2587" w:type="pct"/>
            <w:gridSpan w:val="2"/>
          </w:tcPr>
          <w:p w14:paraId="5C70EA90" w14:textId="77777777" w:rsidR="006B764A" w:rsidRPr="00C613BC" w:rsidRDefault="006B764A" w:rsidP="006200CD">
            <w:pPr>
              <w:spacing w:line="276" w:lineRule="auto"/>
              <w:rPr>
                <w:rFonts w:ascii="Times New Roman" w:eastAsia="Calibri" w:hAnsi="Times New Roman" w:cs="Times New Roman"/>
                <w:sz w:val="22"/>
                <w:szCs w:val="22"/>
              </w:rPr>
            </w:pPr>
            <w:r w:rsidRPr="00C613BC">
              <w:rPr>
                <w:rFonts w:ascii="Times New Roman" w:eastAsia="Segoe UI" w:hAnsi="Times New Roman" w:cs="Times New Roman"/>
                <w:color w:val="242424"/>
                <w:sz w:val="22"/>
                <w:szCs w:val="22"/>
              </w:rPr>
              <w:t>based on Trusted MAC</w:t>
            </w:r>
          </w:p>
        </w:tc>
        <w:tc>
          <w:tcPr>
            <w:tcW w:w="541" w:type="pct"/>
            <w:gridSpan w:val="2"/>
            <w:vAlign w:val="center"/>
          </w:tcPr>
          <w:p w14:paraId="72E38F65" w14:textId="77777777" w:rsidR="006B764A" w:rsidRPr="00C613BC" w:rsidRDefault="006B764A" w:rsidP="00627E6F">
            <w:pPr>
              <w:pStyle w:val="ListParagraph"/>
              <w:numPr>
                <w:ilvl w:val="0"/>
                <w:numId w:val="31"/>
              </w:numPr>
              <w:suppressAutoHyphens w:val="0"/>
              <w:spacing w:line="276" w:lineRule="auto"/>
              <w:contextualSpacing/>
              <w:rPr>
                <w:rFonts w:ascii="Times New Roman" w:hAnsi="Times New Roman" w:cs="Times New Roman"/>
              </w:rPr>
            </w:pPr>
          </w:p>
        </w:tc>
      </w:tr>
      <w:tr w:rsidR="006B764A" w:rsidRPr="00C613BC" w14:paraId="53A8B94C" w14:textId="77777777" w:rsidTr="006B764A">
        <w:trPr>
          <w:gridAfter w:val="1"/>
          <w:wAfter w:w="270" w:type="pct"/>
        </w:trPr>
        <w:tc>
          <w:tcPr>
            <w:tcW w:w="1603" w:type="pct"/>
            <w:gridSpan w:val="2"/>
          </w:tcPr>
          <w:p w14:paraId="04FFE2FB" w14:textId="77777777" w:rsidR="006B764A" w:rsidRPr="00C613BC" w:rsidRDefault="006B764A" w:rsidP="006200CD">
            <w:pPr>
              <w:spacing w:line="276" w:lineRule="auto"/>
              <w:rPr>
                <w:rFonts w:ascii="Times New Roman" w:eastAsia="Segoe UI" w:hAnsi="Times New Roman" w:cs="Times New Roman"/>
                <w:color w:val="242424"/>
                <w:sz w:val="22"/>
                <w:szCs w:val="22"/>
              </w:rPr>
            </w:pPr>
            <w:r w:rsidRPr="00C613BC">
              <w:rPr>
                <w:rFonts w:ascii="Times New Roman" w:eastAsia="Segoe UI" w:hAnsi="Times New Roman" w:cs="Times New Roman"/>
                <w:color w:val="242424"/>
                <w:sz w:val="22"/>
                <w:szCs w:val="22"/>
              </w:rPr>
              <w:t>Branch subnet with IPSET</w:t>
            </w:r>
          </w:p>
        </w:tc>
        <w:tc>
          <w:tcPr>
            <w:tcW w:w="2587" w:type="pct"/>
            <w:gridSpan w:val="2"/>
          </w:tcPr>
          <w:p w14:paraId="67B368C9" w14:textId="77777777" w:rsidR="006B764A" w:rsidRPr="00C613BC" w:rsidRDefault="006B764A" w:rsidP="006200CD">
            <w:pPr>
              <w:spacing w:line="276" w:lineRule="auto"/>
              <w:rPr>
                <w:rFonts w:ascii="Times New Roman" w:eastAsia="Segoe UI" w:hAnsi="Times New Roman" w:cs="Times New Roman"/>
                <w:color w:val="242424"/>
                <w:sz w:val="22"/>
                <w:szCs w:val="22"/>
              </w:rPr>
            </w:pPr>
            <w:r w:rsidRPr="00C613BC">
              <w:rPr>
                <w:rFonts w:ascii="Times New Roman" w:eastAsia="Segoe UI" w:hAnsi="Times New Roman" w:cs="Times New Roman"/>
                <w:color w:val="242424"/>
                <w:sz w:val="22"/>
                <w:szCs w:val="22"/>
              </w:rPr>
              <w:t>To configure multiple subnet list with ease on NB and Flow Classifier</w:t>
            </w:r>
          </w:p>
        </w:tc>
        <w:tc>
          <w:tcPr>
            <w:tcW w:w="541" w:type="pct"/>
            <w:gridSpan w:val="2"/>
            <w:vAlign w:val="center"/>
          </w:tcPr>
          <w:p w14:paraId="68C7CA4C" w14:textId="77777777" w:rsidR="006B764A" w:rsidRPr="00C613BC" w:rsidRDefault="006B764A" w:rsidP="00627E6F">
            <w:pPr>
              <w:pStyle w:val="ListParagraph"/>
              <w:numPr>
                <w:ilvl w:val="0"/>
                <w:numId w:val="31"/>
              </w:numPr>
              <w:suppressAutoHyphens w:val="0"/>
              <w:spacing w:line="276" w:lineRule="auto"/>
              <w:contextualSpacing/>
              <w:rPr>
                <w:rFonts w:ascii="Times New Roman" w:hAnsi="Times New Roman" w:cs="Times New Roman"/>
              </w:rPr>
            </w:pPr>
          </w:p>
        </w:tc>
      </w:tr>
      <w:tr w:rsidR="006B764A" w:rsidRPr="00C613BC" w14:paraId="23C7FEE4" w14:textId="77777777" w:rsidTr="006B764A">
        <w:trPr>
          <w:gridAfter w:val="1"/>
          <w:wAfter w:w="270" w:type="pct"/>
        </w:trPr>
        <w:tc>
          <w:tcPr>
            <w:tcW w:w="1603" w:type="pct"/>
            <w:gridSpan w:val="2"/>
          </w:tcPr>
          <w:p w14:paraId="0AD983D6" w14:textId="77777777" w:rsidR="006B764A" w:rsidRPr="00C613BC" w:rsidRDefault="006B764A" w:rsidP="006200CD">
            <w:pPr>
              <w:spacing w:line="276" w:lineRule="auto"/>
              <w:rPr>
                <w:rFonts w:ascii="Times New Roman" w:eastAsia="Segoe UI" w:hAnsi="Times New Roman" w:cs="Times New Roman"/>
                <w:color w:val="242424"/>
                <w:sz w:val="22"/>
                <w:szCs w:val="22"/>
              </w:rPr>
            </w:pPr>
            <w:proofErr w:type="spellStart"/>
            <w:r w:rsidRPr="00C613BC">
              <w:rPr>
                <w:rFonts w:ascii="Times New Roman" w:eastAsia="Segoe UI" w:hAnsi="Times New Roman" w:cs="Times New Roman"/>
                <w:color w:val="242424"/>
                <w:sz w:val="22"/>
                <w:szCs w:val="22"/>
              </w:rPr>
              <w:t>Saas</w:t>
            </w:r>
            <w:proofErr w:type="spellEnd"/>
            <w:r w:rsidRPr="00C613BC">
              <w:rPr>
                <w:rFonts w:ascii="Times New Roman" w:eastAsia="Segoe UI" w:hAnsi="Times New Roman" w:cs="Times New Roman"/>
                <w:color w:val="242424"/>
                <w:sz w:val="22"/>
                <w:szCs w:val="22"/>
              </w:rPr>
              <w:t xml:space="preserve"> Flow control and path affinity</w:t>
            </w:r>
          </w:p>
        </w:tc>
        <w:tc>
          <w:tcPr>
            <w:tcW w:w="2587" w:type="pct"/>
            <w:gridSpan w:val="2"/>
          </w:tcPr>
          <w:p w14:paraId="55A35972" w14:textId="77777777" w:rsidR="006B764A" w:rsidRPr="00C613BC" w:rsidRDefault="006B764A" w:rsidP="006200CD">
            <w:pPr>
              <w:spacing w:line="276" w:lineRule="auto"/>
              <w:rPr>
                <w:rFonts w:ascii="Times New Roman" w:eastAsia="Segoe UI" w:hAnsi="Times New Roman" w:cs="Times New Roman"/>
                <w:color w:val="242424"/>
                <w:sz w:val="22"/>
                <w:szCs w:val="22"/>
              </w:rPr>
            </w:pPr>
          </w:p>
        </w:tc>
        <w:tc>
          <w:tcPr>
            <w:tcW w:w="541" w:type="pct"/>
            <w:gridSpan w:val="2"/>
            <w:vAlign w:val="center"/>
          </w:tcPr>
          <w:p w14:paraId="76AB46CC" w14:textId="77777777" w:rsidR="006B764A" w:rsidRPr="00C613BC" w:rsidRDefault="006B764A" w:rsidP="00627E6F">
            <w:pPr>
              <w:pStyle w:val="ListParagraph"/>
              <w:numPr>
                <w:ilvl w:val="0"/>
                <w:numId w:val="31"/>
              </w:numPr>
              <w:suppressAutoHyphens w:val="0"/>
              <w:spacing w:line="276" w:lineRule="auto"/>
              <w:contextualSpacing/>
              <w:rPr>
                <w:rFonts w:ascii="Times New Roman" w:hAnsi="Times New Roman" w:cs="Times New Roman"/>
              </w:rPr>
            </w:pPr>
          </w:p>
        </w:tc>
      </w:tr>
      <w:tr w:rsidR="006B764A" w:rsidRPr="00C613BC" w14:paraId="02CCC401" w14:textId="77777777" w:rsidTr="006B764A">
        <w:trPr>
          <w:gridAfter w:val="1"/>
          <w:wAfter w:w="270" w:type="pct"/>
        </w:trPr>
        <w:tc>
          <w:tcPr>
            <w:tcW w:w="1603" w:type="pct"/>
            <w:gridSpan w:val="2"/>
          </w:tcPr>
          <w:p w14:paraId="4A8A3131" w14:textId="77777777" w:rsidR="006B764A" w:rsidRPr="00C613BC" w:rsidRDefault="006B764A" w:rsidP="006200CD">
            <w:pPr>
              <w:spacing w:line="276" w:lineRule="auto"/>
              <w:rPr>
                <w:rFonts w:ascii="Times New Roman" w:hAnsi="Times New Roman" w:cs="Times New Roman"/>
              </w:rPr>
            </w:pPr>
            <w:r w:rsidRPr="00C613BC">
              <w:rPr>
                <w:rFonts w:ascii="Times New Roman" w:eastAsia="Segoe UI" w:hAnsi="Times New Roman" w:cs="Times New Roman"/>
                <w:color w:val="242424"/>
                <w:sz w:val="22"/>
                <w:szCs w:val="22"/>
              </w:rPr>
              <w:t xml:space="preserve">WIFI AP and Station mode (  supported hardware’s ) </w:t>
            </w:r>
          </w:p>
        </w:tc>
        <w:tc>
          <w:tcPr>
            <w:tcW w:w="2587" w:type="pct"/>
            <w:gridSpan w:val="2"/>
          </w:tcPr>
          <w:p w14:paraId="328DFFC4" w14:textId="52B266EF" w:rsidR="006B764A" w:rsidRPr="00C613BC" w:rsidRDefault="006200CD" w:rsidP="006200CD">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2.4 GHz and 5GHz band AP and Station mode – based on supported hardware models</w:t>
            </w:r>
          </w:p>
        </w:tc>
        <w:tc>
          <w:tcPr>
            <w:tcW w:w="541" w:type="pct"/>
            <w:gridSpan w:val="2"/>
            <w:vAlign w:val="center"/>
          </w:tcPr>
          <w:p w14:paraId="0C99C950" w14:textId="77777777" w:rsidR="006B764A" w:rsidRPr="00C613BC" w:rsidRDefault="006B764A" w:rsidP="00627E6F">
            <w:pPr>
              <w:pStyle w:val="ListParagraph"/>
              <w:numPr>
                <w:ilvl w:val="0"/>
                <w:numId w:val="31"/>
              </w:numPr>
              <w:suppressAutoHyphens w:val="0"/>
              <w:spacing w:line="276" w:lineRule="auto"/>
              <w:contextualSpacing/>
              <w:rPr>
                <w:rFonts w:ascii="Times New Roman" w:hAnsi="Times New Roman" w:cs="Times New Roman"/>
              </w:rPr>
            </w:pPr>
          </w:p>
        </w:tc>
      </w:tr>
      <w:tr w:rsidR="006B764A" w:rsidRPr="00C613BC" w14:paraId="2F738504" w14:textId="77777777" w:rsidTr="006B764A">
        <w:trPr>
          <w:gridAfter w:val="1"/>
          <w:wAfter w:w="270" w:type="pct"/>
        </w:trPr>
        <w:tc>
          <w:tcPr>
            <w:tcW w:w="1603" w:type="pct"/>
            <w:gridSpan w:val="2"/>
          </w:tcPr>
          <w:p w14:paraId="048807D9" w14:textId="5DBD103E" w:rsidR="006B764A" w:rsidRPr="00C613BC" w:rsidRDefault="006B764A" w:rsidP="006200CD">
            <w:pPr>
              <w:spacing w:line="276" w:lineRule="auto"/>
              <w:rPr>
                <w:rFonts w:ascii="Times New Roman" w:eastAsia="Segoe UI" w:hAnsi="Times New Roman" w:cs="Times New Roman"/>
                <w:color w:val="242424"/>
                <w:sz w:val="22"/>
                <w:szCs w:val="22"/>
              </w:rPr>
            </w:pPr>
            <w:r w:rsidRPr="00C613BC">
              <w:rPr>
                <w:rFonts w:ascii="Times New Roman" w:eastAsia="Segoe UI" w:hAnsi="Times New Roman" w:cs="Times New Roman"/>
                <w:color w:val="242424"/>
                <w:sz w:val="22"/>
                <w:szCs w:val="22"/>
              </w:rPr>
              <w:t>SNMP</w:t>
            </w:r>
            <w:r w:rsidR="006200CD">
              <w:rPr>
                <w:rFonts w:ascii="Times New Roman" w:eastAsia="Segoe UI" w:hAnsi="Times New Roman" w:cs="Times New Roman"/>
                <w:color w:val="242424"/>
                <w:sz w:val="22"/>
                <w:szCs w:val="22"/>
              </w:rPr>
              <w:t xml:space="preserve">(v2 &amp; </w:t>
            </w:r>
            <w:r w:rsidRPr="00C613BC">
              <w:rPr>
                <w:rFonts w:ascii="Times New Roman" w:eastAsia="Segoe UI" w:hAnsi="Times New Roman" w:cs="Times New Roman"/>
                <w:color w:val="242424"/>
                <w:sz w:val="22"/>
                <w:szCs w:val="22"/>
              </w:rPr>
              <w:t>v3</w:t>
            </w:r>
            <w:r w:rsidR="006200CD">
              <w:rPr>
                <w:rFonts w:ascii="Times New Roman" w:eastAsia="Segoe UI" w:hAnsi="Times New Roman" w:cs="Times New Roman"/>
                <w:color w:val="242424"/>
                <w:sz w:val="22"/>
                <w:szCs w:val="22"/>
              </w:rPr>
              <w:t>)</w:t>
            </w:r>
          </w:p>
        </w:tc>
        <w:tc>
          <w:tcPr>
            <w:tcW w:w="2587" w:type="pct"/>
            <w:gridSpan w:val="2"/>
          </w:tcPr>
          <w:p w14:paraId="71A1CD1F" w14:textId="61AD18A6" w:rsidR="006B764A" w:rsidRPr="00C613BC" w:rsidRDefault="006200CD" w:rsidP="006A1027">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Basic SNMP </w:t>
            </w:r>
            <w:r w:rsidR="006A1027">
              <w:rPr>
                <w:rFonts w:ascii="Times New Roman" w:eastAsia="Times New Roman" w:hAnsi="Times New Roman" w:cs="Times New Roman"/>
                <w:sz w:val="20"/>
                <w:szCs w:val="20"/>
              </w:rPr>
              <w:t xml:space="preserve">service </w:t>
            </w:r>
            <w:r>
              <w:rPr>
                <w:rFonts w:ascii="Times New Roman" w:eastAsia="Times New Roman" w:hAnsi="Times New Roman" w:cs="Times New Roman"/>
                <w:sz w:val="20"/>
                <w:szCs w:val="20"/>
              </w:rPr>
              <w:t xml:space="preserve">and SNMP TRAP alert for </w:t>
            </w:r>
            <w:r w:rsidR="006A1027">
              <w:rPr>
                <w:rFonts w:ascii="Times New Roman" w:eastAsia="Times New Roman" w:hAnsi="Times New Roman" w:cs="Times New Roman"/>
                <w:sz w:val="20"/>
                <w:szCs w:val="20"/>
              </w:rPr>
              <w:t xml:space="preserve">critical </w:t>
            </w:r>
            <w:r>
              <w:rPr>
                <w:rFonts w:ascii="Times New Roman" w:eastAsia="Times New Roman" w:hAnsi="Times New Roman" w:cs="Times New Roman"/>
                <w:sz w:val="20"/>
                <w:szCs w:val="20"/>
              </w:rPr>
              <w:t>events</w:t>
            </w:r>
          </w:p>
        </w:tc>
        <w:tc>
          <w:tcPr>
            <w:tcW w:w="541" w:type="pct"/>
            <w:gridSpan w:val="2"/>
            <w:vAlign w:val="center"/>
          </w:tcPr>
          <w:p w14:paraId="6747256C" w14:textId="77777777" w:rsidR="006B764A" w:rsidRPr="00C613BC" w:rsidRDefault="006B764A" w:rsidP="00627E6F">
            <w:pPr>
              <w:pStyle w:val="ListParagraph"/>
              <w:numPr>
                <w:ilvl w:val="0"/>
                <w:numId w:val="31"/>
              </w:numPr>
              <w:suppressAutoHyphens w:val="0"/>
              <w:spacing w:line="276" w:lineRule="auto"/>
              <w:contextualSpacing/>
              <w:rPr>
                <w:rFonts w:ascii="Times New Roman" w:hAnsi="Times New Roman" w:cs="Times New Roman"/>
              </w:rPr>
            </w:pPr>
          </w:p>
        </w:tc>
      </w:tr>
      <w:tr w:rsidR="006B764A" w:rsidRPr="00C613BC" w14:paraId="1D6C7ED4" w14:textId="77777777" w:rsidTr="006B764A">
        <w:trPr>
          <w:gridAfter w:val="1"/>
          <w:wAfter w:w="270" w:type="pct"/>
        </w:trPr>
        <w:tc>
          <w:tcPr>
            <w:tcW w:w="1603" w:type="pct"/>
            <w:gridSpan w:val="2"/>
          </w:tcPr>
          <w:p w14:paraId="7DC2A9B0" w14:textId="77777777" w:rsidR="006B764A" w:rsidRPr="00C613BC" w:rsidRDefault="006B764A" w:rsidP="006200CD">
            <w:pPr>
              <w:spacing w:line="276" w:lineRule="auto"/>
              <w:rPr>
                <w:rFonts w:ascii="Times New Roman" w:hAnsi="Times New Roman" w:cs="Times New Roman"/>
              </w:rPr>
            </w:pPr>
            <w:r w:rsidRPr="00C613BC">
              <w:rPr>
                <w:rFonts w:ascii="Times New Roman" w:eastAsia="Segoe UI" w:hAnsi="Times New Roman" w:cs="Times New Roman"/>
                <w:color w:val="242424"/>
                <w:sz w:val="22"/>
                <w:szCs w:val="22"/>
              </w:rPr>
              <w:t>CPE configuration backup and restore</w:t>
            </w:r>
          </w:p>
          <w:p w14:paraId="2FF4D0D4" w14:textId="77777777" w:rsidR="006B764A" w:rsidRPr="00C613BC" w:rsidRDefault="006B764A" w:rsidP="006200CD">
            <w:pPr>
              <w:spacing w:line="276" w:lineRule="auto"/>
              <w:rPr>
                <w:rFonts w:ascii="Times New Roman" w:eastAsia="Segoe UI" w:hAnsi="Times New Roman" w:cs="Times New Roman"/>
                <w:color w:val="242424"/>
                <w:sz w:val="22"/>
                <w:szCs w:val="22"/>
              </w:rPr>
            </w:pPr>
          </w:p>
        </w:tc>
        <w:tc>
          <w:tcPr>
            <w:tcW w:w="2587" w:type="pct"/>
            <w:gridSpan w:val="2"/>
          </w:tcPr>
          <w:p w14:paraId="5DFC33A6" w14:textId="341C42F8" w:rsidR="006B764A" w:rsidRPr="00C613BC" w:rsidRDefault="006200CD" w:rsidP="006200CD">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Configuration backup and recovery</w:t>
            </w:r>
          </w:p>
        </w:tc>
        <w:tc>
          <w:tcPr>
            <w:tcW w:w="541" w:type="pct"/>
            <w:gridSpan w:val="2"/>
            <w:vAlign w:val="center"/>
          </w:tcPr>
          <w:p w14:paraId="2F5650F4" w14:textId="77777777" w:rsidR="006B764A" w:rsidRPr="00C613BC" w:rsidRDefault="006B764A" w:rsidP="00627E6F">
            <w:pPr>
              <w:pStyle w:val="ListParagraph"/>
              <w:numPr>
                <w:ilvl w:val="0"/>
                <w:numId w:val="31"/>
              </w:numPr>
              <w:suppressAutoHyphens w:val="0"/>
              <w:spacing w:line="276" w:lineRule="auto"/>
              <w:contextualSpacing/>
              <w:rPr>
                <w:rFonts w:ascii="Times New Roman" w:hAnsi="Times New Roman" w:cs="Times New Roman"/>
              </w:rPr>
            </w:pPr>
          </w:p>
        </w:tc>
      </w:tr>
    </w:tbl>
    <w:p w14:paraId="7183A042" w14:textId="77777777" w:rsidR="00694496" w:rsidRDefault="00694496" w:rsidP="00694496">
      <w:pPr>
        <w:pStyle w:val="tabletext0"/>
        <w:tabs>
          <w:tab w:val="left" w:pos="0"/>
        </w:tabs>
        <w:spacing w:line="360" w:lineRule="auto"/>
        <w:ind w:left="360"/>
        <w:rPr>
          <w:rFonts w:hint="eastAsia"/>
        </w:rPr>
      </w:pPr>
    </w:p>
    <w:p w14:paraId="5AB56B7F" w14:textId="23B4DE70" w:rsidR="00EA5087" w:rsidRPr="008D12EE" w:rsidRDefault="00EA5087" w:rsidP="009E0024">
      <w:pPr>
        <w:pStyle w:val="Heading1"/>
        <w:rPr>
          <w:rFonts w:asciiTheme="majorHAnsi" w:hAnsiTheme="majorHAnsi" w:cstheme="majorHAnsi"/>
          <w:b w:val="0"/>
          <w:bCs w:val="0"/>
        </w:rPr>
      </w:pPr>
      <w:bookmarkStart w:id="15" w:name="_Toc152595604"/>
      <w:r w:rsidRPr="008D12EE">
        <w:rPr>
          <w:rFonts w:asciiTheme="majorHAnsi" w:hAnsiTheme="majorHAnsi" w:cstheme="majorHAnsi"/>
          <w:b w:val="0"/>
          <w:bCs w:val="0"/>
        </w:rPr>
        <w:t>New Features / Enhancements</w:t>
      </w:r>
      <w:bookmarkEnd w:id="15"/>
    </w:p>
    <w:p w14:paraId="02D75D21" w14:textId="55BC51B6" w:rsidR="003F0D8E" w:rsidRPr="00FF5274" w:rsidRDefault="003F0D8E" w:rsidP="003F0D8E">
      <w:pPr>
        <w:rPr>
          <w:rFonts w:hint="eastAsia"/>
          <w:b/>
          <w:bCs/>
        </w:rPr>
      </w:pPr>
      <w:r w:rsidRPr="00FF5274">
        <w:rPr>
          <w:b/>
          <w:bCs/>
        </w:rPr>
        <w:t>None</w:t>
      </w:r>
    </w:p>
    <w:p w14:paraId="6706CB2F" w14:textId="597AE524" w:rsidR="008C4EE8" w:rsidRPr="008D12EE" w:rsidRDefault="008C4EE8" w:rsidP="009E0024">
      <w:pPr>
        <w:pStyle w:val="Heading1"/>
        <w:rPr>
          <w:rFonts w:asciiTheme="majorHAnsi" w:hAnsiTheme="majorHAnsi" w:cstheme="majorHAnsi"/>
          <w:b w:val="0"/>
          <w:bCs w:val="0"/>
        </w:rPr>
      </w:pPr>
      <w:bookmarkStart w:id="16" w:name="_Toc152595605"/>
      <w:r w:rsidRPr="008D12EE">
        <w:rPr>
          <w:rFonts w:asciiTheme="majorHAnsi" w:hAnsiTheme="majorHAnsi" w:cstheme="majorHAnsi"/>
          <w:b w:val="0"/>
          <w:bCs w:val="0"/>
        </w:rPr>
        <w:t>Bug Fixes</w:t>
      </w:r>
      <w:bookmarkEnd w:id="16"/>
    </w:p>
    <w:p w14:paraId="0F58937C" w14:textId="1B5902FC" w:rsidR="00694496" w:rsidRPr="000C1647" w:rsidRDefault="008D12EE" w:rsidP="008D12EE">
      <w:pPr>
        <w:ind w:left="0"/>
        <w:rPr>
          <w:rFonts w:hint="eastAsia"/>
          <w:b/>
          <w:bCs/>
          <w:u w:val="single"/>
        </w:rPr>
      </w:pPr>
      <w:r w:rsidRPr="000C1647">
        <w:rPr>
          <w:b/>
          <w:bCs/>
          <w:u w:val="single"/>
        </w:rPr>
        <w:t>Resolved Bugs list:</w:t>
      </w:r>
    </w:p>
    <w:p w14:paraId="2BFE5017" w14:textId="77777777" w:rsidR="008D12EE" w:rsidRDefault="008D12EE" w:rsidP="008D12EE">
      <w:pPr>
        <w:ind w:left="0"/>
        <w:rPr>
          <w:rFonts w:hint="eastAsia"/>
        </w:rPr>
      </w:pPr>
    </w:p>
    <w:p w14:paraId="71B1B649" w14:textId="6E8BBBB1" w:rsidR="00EE5C09" w:rsidRDefault="00000000" w:rsidP="008D12EE">
      <w:pPr>
        <w:ind w:left="0"/>
        <w:rPr>
          <w:rFonts w:hint="eastAsia"/>
        </w:rPr>
      </w:pPr>
      <w:hyperlink r:id="rId15" w:history="1">
        <w:r w:rsidR="009E200F" w:rsidRPr="00A44B88">
          <w:rPr>
            <w:rStyle w:val="Hyperlink"/>
            <w:rFonts w:hint="eastAsia"/>
          </w:rPr>
          <w:t>http://usredmine.amzetta.com:8080/redmine/projects/ux_usabilium/issues?query_id=540</w:t>
        </w:r>
      </w:hyperlink>
    </w:p>
    <w:p w14:paraId="2B549AC7" w14:textId="77777777" w:rsidR="009E200F" w:rsidRDefault="009E200F" w:rsidP="008D12EE">
      <w:pPr>
        <w:ind w:left="0"/>
        <w:rPr>
          <w:rFonts w:hint="eastAsia"/>
        </w:rPr>
      </w:pPr>
    </w:p>
    <w:p w14:paraId="075B09F2" w14:textId="1EE2692B" w:rsidR="008111A0" w:rsidRPr="00647780" w:rsidRDefault="006B6B2F" w:rsidP="00150D58">
      <w:pPr>
        <w:pStyle w:val="Heading1"/>
        <w:rPr>
          <w:rFonts w:ascii="Tahoma" w:hAnsi="Tahoma" w:cs="Tahoma"/>
          <w:b w:val="0"/>
          <w:bCs w:val="0"/>
        </w:rPr>
      </w:pPr>
      <w:bookmarkStart w:id="17" w:name="_Toc152595606"/>
      <w:r w:rsidRPr="00150D58">
        <w:rPr>
          <w:rFonts w:asciiTheme="majorHAnsi" w:hAnsiTheme="majorHAnsi" w:cstheme="majorHAnsi"/>
          <w:b w:val="0"/>
          <w:bCs w:val="0"/>
        </w:rPr>
        <w:t>Known Issues/ Limitations</w:t>
      </w:r>
      <w:bookmarkEnd w:id="17"/>
    </w:p>
    <w:p w14:paraId="79189EEB" w14:textId="77777777" w:rsidR="00150D58" w:rsidRDefault="00150D58" w:rsidP="00150D58">
      <w:pPr>
        <w:pStyle w:val="tabletext0"/>
        <w:tabs>
          <w:tab w:val="left" w:pos="0"/>
        </w:tabs>
        <w:spacing w:line="360" w:lineRule="auto"/>
        <w:rPr>
          <w:rFonts w:ascii="Tahoma" w:hAnsi="Tahoma" w:cs="Tahoma"/>
        </w:rPr>
      </w:pPr>
    </w:p>
    <w:p w14:paraId="7914D3AD" w14:textId="77777777" w:rsidR="00150D58" w:rsidRDefault="00C259F7" w:rsidP="00150D58">
      <w:pPr>
        <w:pStyle w:val="tabletext0"/>
        <w:numPr>
          <w:ilvl w:val="0"/>
          <w:numId w:val="37"/>
        </w:numPr>
        <w:tabs>
          <w:tab w:val="left" w:pos="0"/>
        </w:tabs>
        <w:spacing w:line="360" w:lineRule="auto"/>
        <w:rPr>
          <w:rFonts w:ascii="Tahoma" w:hAnsi="Tahoma" w:cs="Tahoma"/>
        </w:rPr>
      </w:pPr>
      <w:r w:rsidRPr="00150D58">
        <w:rPr>
          <w:rFonts w:ascii="Tahoma" w:hAnsi="Tahoma" w:cs="Tahoma"/>
          <w:b/>
          <w:bCs/>
        </w:rPr>
        <w:t>Patch Update:</w:t>
      </w:r>
      <w:r>
        <w:rPr>
          <w:rFonts w:ascii="Tahoma" w:hAnsi="Tahoma" w:cs="Tahoma"/>
        </w:rPr>
        <w:t xml:space="preserve"> Patch update will fail if the unit is taken for debugging and developer change the binary or script manually in the unit for the purpose of debugging.</w:t>
      </w:r>
    </w:p>
    <w:p w14:paraId="47CB20C5" w14:textId="1F962E5D" w:rsidR="00C259F7" w:rsidRDefault="00C259F7" w:rsidP="00150D58">
      <w:pPr>
        <w:pStyle w:val="tabletext0"/>
        <w:numPr>
          <w:ilvl w:val="0"/>
          <w:numId w:val="37"/>
        </w:numPr>
        <w:tabs>
          <w:tab w:val="left" w:pos="0"/>
        </w:tabs>
        <w:spacing w:line="360" w:lineRule="auto"/>
        <w:rPr>
          <w:rFonts w:ascii="Tahoma" w:hAnsi="Tahoma" w:cs="Tahoma"/>
        </w:rPr>
      </w:pPr>
      <w:r w:rsidRPr="00150D58">
        <w:rPr>
          <w:rFonts w:ascii="Tahoma" w:hAnsi="Tahoma" w:cs="Tahoma"/>
          <w:b/>
          <w:bCs/>
        </w:rPr>
        <w:t>5G support:</w:t>
      </w:r>
      <w:r w:rsidRPr="00150D58">
        <w:rPr>
          <w:rFonts w:ascii="Tahoma" w:hAnsi="Tahoma" w:cs="Tahoma"/>
        </w:rPr>
        <w:t xml:space="preserve"> CPE 1.2 does not support </w:t>
      </w:r>
      <w:r w:rsidR="00150D58" w:rsidRPr="00150D58">
        <w:rPr>
          <w:rFonts w:ascii="Tahoma" w:hAnsi="Tahoma" w:cs="Tahoma"/>
        </w:rPr>
        <w:t>5G.</w:t>
      </w:r>
      <w:r w:rsidRPr="00150D58">
        <w:rPr>
          <w:rFonts w:ascii="Tahoma" w:hAnsi="Tahoma" w:cs="Tahoma"/>
        </w:rPr>
        <w:t xml:space="preserve"> </w:t>
      </w:r>
    </w:p>
    <w:p w14:paraId="09A4E176" w14:textId="5837A40E" w:rsidR="006639FB" w:rsidRPr="00150D58" w:rsidRDefault="006639FB" w:rsidP="00150D58">
      <w:pPr>
        <w:pStyle w:val="tabletext0"/>
        <w:numPr>
          <w:ilvl w:val="0"/>
          <w:numId w:val="37"/>
        </w:numPr>
        <w:tabs>
          <w:tab w:val="left" w:pos="0"/>
        </w:tabs>
        <w:spacing w:line="360" w:lineRule="auto"/>
        <w:rPr>
          <w:rFonts w:ascii="Tahoma" w:hAnsi="Tahoma" w:cs="Tahoma"/>
        </w:rPr>
      </w:pPr>
      <w:r>
        <w:rPr>
          <w:rFonts w:ascii="Tahoma" w:hAnsi="Tahoma" w:cs="Tahoma"/>
          <w:b/>
          <w:bCs/>
        </w:rPr>
        <w:t>Director :</w:t>
      </w:r>
      <w:r>
        <w:rPr>
          <w:rFonts w:ascii="Tahoma" w:hAnsi="Tahoma" w:cs="Tahoma"/>
        </w:rPr>
        <w:t xml:space="preserve"> Use Tag 1.1.1-t20 or above</w:t>
      </w:r>
    </w:p>
    <w:p w14:paraId="2A8C689C" w14:textId="760DC806" w:rsidR="008111A0" w:rsidRPr="008D12EE" w:rsidRDefault="006B6B2F" w:rsidP="009E0024">
      <w:pPr>
        <w:pStyle w:val="Heading1"/>
        <w:rPr>
          <w:rFonts w:asciiTheme="majorHAnsi" w:hAnsiTheme="majorHAnsi" w:cstheme="majorHAnsi"/>
          <w:b w:val="0"/>
          <w:bCs w:val="0"/>
        </w:rPr>
      </w:pPr>
      <w:bookmarkStart w:id="18" w:name="_Toc152595607"/>
      <w:r w:rsidRPr="008D12EE">
        <w:rPr>
          <w:rFonts w:asciiTheme="majorHAnsi" w:hAnsiTheme="majorHAnsi" w:cstheme="majorHAnsi"/>
          <w:b w:val="0"/>
          <w:bCs w:val="0"/>
        </w:rPr>
        <w:t>Notes &amp; Recommendations</w:t>
      </w:r>
      <w:bookmarkEnd w:id="18"/>
    </w:p>
    <w:p w14:paraId="38BC81A4" w14:textId="5843724E" w:rsidR="00937BA8" w:rsidRPr="00EA5087" w:rsidRDefault="00C259F7" w:rsidP="00627E6F">
      <w:pPr>
        <w:pStyle w:val="tabletext0"/>
        <w:numPr>
          <w:ilvl w:val="0"/>
          <w:numId w:val="9"/>
        </w:numPr>
        <w:spacing w:line="360" w:lineRule="auto"/>
        <w:rPr>
          <w:rFonts w:ascii="Tahoma" w:hAnsi="Tahoma" w:cs="Tahoma"/>
        </w:rPr>
      </w:pPr>
      <w:r>
        <w:rPr>
          <w:rFonts w:ascii="Tahoma" w:hAnsi="Tahoma" w:cs="Tahoma"/>
        </w:rPr>
        <w:t xml:space="preserve">Refer </w:t>
      </w:r>
      <w:hyperlink r:id="rId16" w:history="1">
        <w:r w:rsidRPr="00150D58">
          <w:rPr>
            <w:rStyle w:val="Hyperlink"/>
            <w:rFonts w:ascii="Tahoma" w:hAnsi="Tahoma" w:cs="Tahoma"/>
          </w:rPr>
          <w:t xml:space="preserve">Installation </w:t>
        </w:r>
        <w:r w:rsidR="00150D58" w:rsidRPr="00150D58">
          <w:rPr>
            <w:rStyle w:val="Hyperlink"/>
            <w:rFonts w:ascii="Tahoma" w:hAnsi="Tahoma" w:cs="Tahoma"/>
          </w:rPr>
          <w:t>document.</w:t>
        </w:r>
      </w:hyperlink>
    </w:p>
    <w:sectPr w:rsidR="00937BA8" w:rsidRPr="00EA5087">
      <w:headerReference w:type="even" r:id="rId17"/>
      <w:headerReference w:type="default" r:id="rId18"/>
      <w:footerReference w:type="default" r:id="rId19"/>
      <w:headerReference w:type="first" r:id="rId20"/>
      <w:footerReference w:type="first" r:id="rId21"/>
      <w:pgSz w:w="12240" w:h="15840"/>
      <w:pgMar w:top="2033" w:right="1260" w:bottom="2033" w:left="1440"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9239C" w14:textId="77777777" w:rsidR="009119A7" w:rsidRDefault="009119A7">
      <w:pPr>
        <w:rPr>
          <w:rFonts w:hint="eastAsia"/>
        </w:rPr>
      </w:pPr>
      <w:r>
        <w:separator/>
      </w:r>
    </w:p>
  </w:endnote>
  <w:endnote w:type="continuationSeparator" w:id="0">
    <w:p w14:paraId="297B956B" w14:textId="77777777" w:rsidR="009119A7" w:rsidRDefault="009119A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dobe Garamond Pro">
    <w:altName w:val="Times New Roman"/>
    <w:charset w:val="00"/>
    <w:family w:val="roman"/>
    <w:pitch w:val="default"/>
  </w:font>
  <w:font w:name="PMingLiU">
    <w:altName w:val="新細明體"/>
    <w:panose1 w:val="02010601000101010101"/>
    <w:charset w:val="88"/>
    <w:family w:val="roman"/>
    <w:pitch w:val="variable"/>
    <w:sig w:usb0="A00002FF" w:usb1="28CFFCFA" w:usb2="00000016" w:usb3="00000000" w:csb0="00100001" w:csb1="00000000"/>
  </w:font>
  <w:font w:name="Adobe Garamond Pro Bold">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Lohit Hindi">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inion Pro">
    <w:altName w:val="Times New Roman"/>
    <w:charset w:val="00"/>
    <w:family w:val="roman"/>
    <w:pitch w:val="default"/>
    <w:sig w:usb0="00000000"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7315"/>
      <w:gridCol w:w="2045"/>
    </w:tblGrid>
    <w:tr w:rsidR="006200CD" w14:paraId="446D69F6" w14:textId="77777777">
      <w:tc>
        <w:tcPr>
          <w:tcW w:w="7315" w:type="dxa"/>
          <w:tcBorders>
            <w:top w:val="single" w:sz="4" w:space="0" w:color="000000"/>
          </w:tcBorders>
          <w:shd w:val="clear" w:color="auto" w:fill="auto"/>
        </w:tcPr>
        <w:p w14:paraId="043E3898" w14:textId="702BEB88" w:rsidR="006200CD" w:rsidRDefault="006200CD">
          <w:pPr>
            <w:pStyle w:val="FooterStyle"/>
            <w:ind w:right="360"/>
            <w:jc w:val="left"/>
          </w:pPr>
          <w:r>
            <w:rPr>
              <w:rStyle w:val="PageNumber"/>
              <w:rFonts w:ascii="Minion Pro" w:hAnsi="Minion Pro" w:cs="Minion Pro"/>
              <w:sz w:val="22"/>
              <w:szCs w:val="22"/>
              <w:lang w:eastAsia="en-US"/>
            </w:rPr>
            <w:t xml:space="preserve">Copyrights ©AmZetta Technologies </w:t>
          </w:r>
        </w:p>
      </w:tc>
      <w:tc>
        <w:tcPr>
          <w:tcW w:w="2045" w:type="dxa"/>
          <w:tcBorders>
            <w:top w:val="single" w:sz="4" w:space="0" w:color="000000"/>
          </w:tcBorders>
          <w:shd w:val="clear" w:color="auto" w:fill="auto"/>
        </w:tcPr>
        <w:p w14:paraId="620DBF36" w14:textId="54BFAEFC" w:rsidR="006200CD" w:rsidRDefault="006200CD">
          <w:pPr>
            <w:pStyle w:val="Footer"/>
            <w:snapToGrid w:val="0"/>
            <w:jc w:val="right"/>
            <w:rPr>
              <w:rFonts w:hint="eastAsia"/>
            </w:rPr>
          </w:pPr>
          <w:r>
            <w:rPr>
              <w:rStyle w:val="PageNumber"/>
              <w:rFonts w:eastAsia="Adobe Garamond Pro"/>
            </w:rPr>
            <w:t xml:space="preserve"> </w:t>
          </w:r>
          <w:r>
            <w:rPr>
              <w:rStyle w:val="PageNumber"/>
            </w:rPr>
            <w:fldChar w:fldCharType="begin"/>
          </w:r>
          <w:r>
            <w:rPr>
              <w:rStyle w:val="PageNumber"/>
            </w:rPr>
            <w:instrText xml:space="preserve"> PAGE </w:instrText>
          </w:r>
          <w:r>
            <w:rPr>
              <w:rStyle w:val="PageNumber"/>
            </w:rPr>
            <w:fldChar w:fldCharType="separate"/>
          </w:r>
          <w:r w:rsidR="006A1027">
            <w:rPr>
              <w:rStyle w:val="PageNumber"/>
              <w:rFonts w:hint="eastAsia"/>
              <w:noProof/>
            </w:rPr>
            <w:t>17</w:t>
          </w:r>
          <w:r>
            <w:rPr>
              <w:rStyle w:val="PageNumber"/>
            </w:rPr>
            <w:fldChar w:fldCharType="end"/>
          </w:r>
          <w:r>
            <w:rPr>
              <w:rStyle w:val="PageNumber"/>
              <w:rFonts w:eastAsia="Adobe Garamond Pro"/>
            </w:rPr>
            <w:t xml:space="preserve"> </w:t>
          </w:r>
        </w:p>
      </w:tc>
    </w:tr>
  </w:tbl>
  <w:p w14:paraId="3486D90F" w14:textId="77777777" w:rsidR="006200CD" w:rsidRDefault="006200CD">
    <w:pPr>
      <w:pStyle w:val="Footer"/>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83414" w14:textId="77777777" w:rsidR="006200CD" w:rsidRDefault="006200CD">
    <w:pPr>
      <w:pStyle w:val="TableText"/>
      <w:tabs>
        <w:tab w:val="left" w:pos="-90"/>
        <w:tab w:val="left" w:pos="90"/>
        <w:tab w:val="left" w:pos="2610"/>
      </w:tabs>
      <w:ind w:hanging="900"/>
      <w:jc w:val="both"/>
      <w:rPr>
        <w:rFonts w:hint="eastAsia"/>
      </w:rPr>
    </w:pPr>
    <w:r>
      <w:rPr>
        <w:rStyle w:val="Strong"/>
        <w:rFonts w:ascii="Times New Roman" w:eastAsia="Times New Roman" w:hAnsi="Times New Roman" w:cs="Times New Roman"/>
        <w:b w:val="0"/>
      </w:rPr>
      <w:t xml:space="preserve"> </w:t>
    </w:r>
    <w:r>
      <w:rPr>
        <w:rStyle w:val="Strong"/>
        <w:rFonts w:ascii="Times New Roman" w:hAnsi="Times New Roman" w:cs="Times New Roman"/>
        <w:b w:val="0"/>
      </w:rPr>
      <w:tab/>
    </w:r>
    <w:r>
      <w:rPr>
        <w:rStyle w:val="Strong"/>
        <w:rFonts w:ascii="Times New Roman" w:hAnsi="Times New Roman" w:cs="Times New Roman"/>
        <w:b w:val="0"/>
      </w:rPr>
      <w:tab/>
    </w:r>
    <w:r>
      <w:rPr>
        <w:rStyle w:val="Strong"/>
        <w:rFonts w:ascii="Times New Roman" w:hAnsi="Times New Roman" w:cs="Times New Roman"/>
        <w:b w:val="0"/>
      </w:rPr>
      <w:tab/>
    </w:r>
    <w:r>
      <w:rPr>
        <w:rStyle w:val="Strong"/>
        <w:rFonts w:ascii="Times New Roman" w:hAnsi="Times New Roman" w:cs="Times New Roman"/>
        <w:b w:val="0"/>
      </w:rPr>
      <w:tab/>
    </w:r>
    <w:r>
      <w:rPr>
        <w:rStyle w:val="Strong"/>
        <w:rFonts w:ascii="Times New Roman" w:hAnsi="Times New Roman" w:cs="Times New Roman"/>
        <w:b w:val="0"/>
      </w:rPr>
      <w:tab/>
    </w:r>
    <w:r>
      <w:rPr>
        <w:rStyle w:val="Strong"/>
        <w:rFonts w:ascii="Times New Roman" w:hAnsi="Times New Roman" w:cs="Times New Roman"/>
        <w:b w:val="0"/>
      </w:rPr>
      <w:tab/>
    </w:r>
    <w:r>
      <w:rPr>
        <w:rStyle w:val="Strong"/>
        <w:rFonts w:ascii="Times New Roman" w:hAnsi="Times New Roman" w:cs="Times New Roman"/>
        <w:b w:val="0"/>
      </w:rPr>
      <w:tab/>
    </w:r>
    <w:r>
      <w:rPr>
        <w:rStyle w:val="Strong"/>
        <w:rFonts w:ascii="Times New Roman" w:hAnsi="Times New Roman" w:cs="Times New Roman"/>
        <w:b w:val="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3725F" w14:textId="77777777" w:rsidR="009119A7" w:rsidRDefault="009119A7">
      <w:pPr>
        <w:spacing w:after="0"/>
        <w:rPr>
          <w:rFonts w:hint="eastAsia"/>
        </w:rPr>
      </w:pPr>
      <w:r>
        <w:separator/>
      </w:r>
    </w:p>
  </w:footnote>
  <w:footnote w:type="continuationSeparator" w:id="0">
    <w:p w14:paraId="6B153919" w14:textId="77777777" w:rsidR="009119A7" w:rsidRDefault="009119A7">
      <w:pPr>
        <w:spacing w:after="0"/>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36358" w14:textId="39F54697" w:rsidR="006200CD" w:rsidRDefault="00000000">
    <w:pPr>
      <w:pStyle w:val="Header"/>
      <w:rPr>
        <w:rFonts w:hint="eastAsia"/>
      </w:rPr>
    </w:pPr>
    <w:r>
      <w:rPr>
        <w:rFonts w:hint="eastAsia"/>
        <w:noProof/>
      </w:rPr>
      <w:pict w14:anchorId="07ED69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39141" o:spid="_x0000_s1026" type="#_x0000_t136" style="position:absolute;margin-left:0;margin-top:0;width:605.2pt;height:67.2pt;rotation:315;z-index:-251655168;mso-position-horizontal:center;mso-position-horizontal-relative:margin;mso-position-vertical:center;mso-position-vertical-relative:margin" o:allowincell="f" fillcolor="silver" stroked="f">
          <v:fill opacity=".5"/>
          <v:textpath style="font-family:&quot;Adobe Garamond Pro&quot;;font-size:1pt" string="INTERNAL USE ONL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1EA0A" w14:textId="7826BD18" w:rsidR="006200CD" w:rsidRDefault="00000000">
    <w:pPr>
      <w:ind w:left="4320" w:firstLine="720"/>
      <w:rPr>
        <w:rFonts w:hint="eastAsia"/>
      </w:rPr>
    </w:pPr>
    <w:r>
      <w:rPr>
        <w:rFonts w:hint="eastAsia"/>
        <w:noProof/>
      </w:rPr>
      <w:pict w14:anchorId="2E2D61A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39142" o:spid="_x0000_s1027" type="#_x0000_t136" style="position:absolute;left:0;text-align:left;margin-left:0;margin-top:0;width:605.2pt;height:67.2pt;rotation:315;z-index:-251653120;mso-position-horizontal:center;mso-position-horizontal-relative:margin;mso-position-vertical:center;mso-position-vertical-relative:margin" o:allowincell="f" fillcolor="silver" stroked="f">
          <v:fill opacity=".5"/>
          <v:textpath style="font-family:&quot;Adobe Garamond Pro&quot;;font-size:1pt" string="INTERNAL USE ONLY"/>
          <w10:wrap anchorx="margin" anchory="margin"/>
        </v:shape>
      </w:pict>
    </w:r>
    <w:r w:rsidR="006200CD">
      <w:rPr>
        <w:rFonts w:ascii="Times New Roman" w:hAnsi="Times New Roman" w:cs="Times New Roman"/>
        <w:b/>
        <w:i/>
        <w:sz w:val="28"/>
        <w:szCs w:val="28"/>
      </w:rPr>
      <w:t xml:space="preserve">     ZWAN 1.2 – Release Notes</w:t>
    </w:r>
  </w:p>
  <w:p w14:paraId="729C4A89" w14:textId="77777777" w:rsidR="006200CD" w:rsidRDefault="006200CD">
    <w:pPr>
      <w:pStyle w:val="Header"/>
      <w:rPr>
        <w:rFonts w:ascii="Times New Roman" w:hAnsi="Times New Roman" w:cs="Times New Roman"/>
        <w:b/>
        <w:i/>
        <w:sz w:val="28"/>
        <w:lang w:eastAsia="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E10EB" w14:textId="143C21A3" w:rsidR="006200CD" w:rsidRDefault="00000000">
    <w:pPr>
      <w:pStyle w:val="Header"/>
      <w:rPr>
        <w:rFonts w:hint="eastAsia"/>
      </w:rPr>
    </w:pPr>
    <w:r>
      <w:rPr>
        <w:rFonts w:hint="eastAsia"/>
        <w:noProof/>
      </w:rPr>
      <w:pict w14:anchorId="24A6209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39140" o:spid="_x0000_s1025" type="#_x0000_t136" style="position:absolute;margin-left:0;margin-top:0;width:605.2pt;height:67.2pt;rotation:315;z-index:-251657216;mso-position-horizontal:center;mso-position-horizontal-relative:margin;mso-position-vertical:center;mso-position-vertical-relative:margin" o:allowincell="f" fillcolor="silver" stroked="f">
          <v:fill opacity=".5"/>
          <v:textpath style="font-family:&quot;Adobe Garamond Pro&quot;;font-size:1pt" string="INTERNAL USE ONL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70A84CD8"/>
    <w:lvl w:ilvl="0">
      <w:start w:val="1"/>
      <w:numFmt w:val="decimal"/>
      <w:pStyle w:val="Heading1"/>
      <w:lvlText w:val="%1."/>
      <w:lvlJc w:val="left"/>
      <w:pPr>
        <w:tabs>
          <w:tab w:val="left" w:pos="0"/>
        </w:tabs>
        <w:ind w:left="0" w:firstLine="0"/>
      </w:pPr>
      <w:rPr>
        <w:b w:val="0"/>
        <w:bCs w:val="0"/>
      </w:rPr>
    </w:lvl>
    <w:lvl w:ilvl="1">
      <w:start w:val="1"/>
      <w:numFmt w:val="decimal"/>
      <w:pStyle w:val="Heading2"/>
      <w:lvlText w:val="%1.%2."/>
      <w:lvlJc w:val="left"/>
      <w:pPr>
        <w:tabs>
          <w:tab w:val="left" w:pos="1530"/>
        </w:tabs>
        <w:ind w:left="1530" w:firstLine="0"/>
      </w:pPr>
    </w:lvl>
    <w:lvl w:ilvl="2">
      <w:start w:val="1"/>
      <w:numFmt w:val="none"/>
      <w:suff w:val="nothing"/>
      <w:lvlText w:val=""/>
      <w:lvlJc w:val="left"/>
      <w:pPr>
        <w:tabs>
          <w:tab w:val="left" w:pos="0"/>
        </w:tabs>
        <w:ind w:left="0" w:firstLine="0"/>
      </w:pPr>
    </w:lvl>
    <w:lvl w:ilvl="3">
      <w:start w:val="1"/>
      <w:numFmt w:val="none"/>
      <w:suff w:val="nothing"/>
      <w:lvlText w:val=""/>
      <w:lvlJc w:val="left"/>
      <w:pPr>
        <w:tabs>
          <w:tab w:val="left" w:pos="0"/>
        </w:tabs>
        <w:ind w:left="0" w:firstLine="0"/>
      </w:pPr>
    </w:lvl>
    <w:lvl w:ilvl="4">
      <w:start w:val="1"/>
      <w:numFmt w:val="none"/>
      <w:suff w:val="nothing"/>
      <w:lvlText w:val=""/>
      <w:lvlJc w:val="left"/>
      <w:pPr>
        <w:tabs>
          <w:tab w:val="left" w:pos="0"/>
        </w:tabs>
        <w:ind w:left="0" w:firstLine="0"/>
      </w:pPr>
    </w:lvl>
    <w:lvl w:ilvl="5">
      <w:start w:val="1"/>
      <w:numFmt w:val="none"/>
      <w:suff w:val="nothing"/>
      <w:lvlText w:val=""/>
      <w:lvlJc w:val="left"/>
      <w:pPr>
        <w:tabs>
          <w:tab w:val="left" w:pos="0"/>
        </w:tabs>
        <w:ind w:left="0" w:firstLine="0"/>
      </w:pPr>
    </w:lvl>
    <w:lvl w:ilvl="6">
      <w:start w:val="1"/>
      <w:numFmt w:val="none"/>
      <w:suff w:val="nothing"/>
      <w:lvlText w:val=""/>
      <w:lvlJc w:val="left"/>
      <w:pPr>
        <w:tabs>
          <w:tab w:val="left" w:pos="0"/>
        </w:tabs>
        <w:ind w:left="0" w:firstLine="0"/>
      </w:pPr>
    </w:lvl>
    <w:lvl w:ilvl="7">
      <w:start w:val="1"/>
      <w:numFmt w:val="none"/>
      <w:suff w:val="nothing"/>
      <w:lvlText w:val=""/>
      <w:lvlJc w:val="left"/>
      <w:pPr>
        <w:tabs>
          <w:tab w:val="left" w:pos="0"/>
        </w:tabs>
        <w:ind w:left="0" w:firstLine="0"/>
      </w:pPr>
    </w:lvl>
    <w:lvl w:ilvl="8">
      <w:start w:val="1"/>
      <w:numFmt w:val="none"/>
      <w:suff w:val="nothing"/>
      <w:lvlText w:val=""/>
      <w:lvlJc w:val="left"/>
      <w:pPr>
        <w:tabs>
          <w:tab w:val="left" w:pos="0"/>
        </w:tabs>
        <w:ind w:left="0" w:firstLine="0"/>
      </w:pPr>
    </w:lvl>
  </w:abstractNum>
  <w:abstractNum w:abstractNumId="1" w15:restartNumberingAfterBreak="0">
    <w:nsid w:val="00000002"/>
    <w:multiLevelType w:val="multilevel"/>
    <w:tmpl w:val="00000002"/>
    <w:lvl w:ilvl="0">
      <w:start w:val="1"/>
      <w:numFmt w:val="decimal"/>
      <w:pStyle w:val="Stylelevel3"/>
      <w:lvlText w:val="%1."/>
      <w:lvlJc w:val="left"/>
      <w:pPr>
        <w:tabs>
          <w:tab w:val="left" w:pos="0"/>
        </w:tabs>
        <w:ind w:left="0" w:firstLine="0"/>
      </w:pPr>
    </w:lvl>
    <w:lvl w:ilvl="1">
      <w:start w:val="1"/>
      <w:numFmt w:val="decimal"/>
      <w:lvlText w:val="%1.%2."/>
      <w:lvlJc w:val="left"/>
      <w:pPr>
        <w:tabs>
          <w:tab w:val="left" w:pos="0"/>
        </w:tabs>
        <w:ind w:left="0" w:firstLine="0"/>
      </w:pPr>
    </w:lvl>
    <w:lvl w:ilvl="2">
      <w:start w:val="1"/>
      <w:numFmt w:val="decimal"/>
      <w:lvlText w:val="%1.%2.%3."/>
      <w:lvlJc w:val="left"/>
      <w:pPr>
        <w:tabs>
          <w:tab w:val="left" w:pos="360"/>
        </w:tabs>
        <w:ind w:left="360" w:firstLine="0"/>
      </w:pPr>
    </w:lvl>
    <w:lvl w:ilvl="3">
      <w:start w:val="1"/>
      <w:numFmt w:val="decimal"/>
      <w:lvlText w:val="%1.%2.%3.%4."/>
      <w:lvlJc w:val="left"/>
      <w:pPr>
        <w:tabs>
          <w:tab w:val="left" w:pos="4248"/>
        </w:tabs>
        <w:ind w:left="4248" w:hanging="648"/>
      </w:pPr>
    </w:lvl>
    <w:lvl w:ilvl="4">
      <w:start w:val="1"/>
      <w:numFmt w:val="decimal"/>
      <w:lvlText w:val="%1.%2.%3.%4.%5."/>
      <w:lvlJc w:val="left"/>
      <w:pPr>
        <w:tabs>
          <w:tab w:val="left" w:pos="4752"/>
        </w:tabs>
        <w:ind w:left="4752" w:hanging="792"/>
      </w:pPr>
    </w:lvl>
    <w:lvl w:ilvl="5">
      <w:start w:val="1"/>
      <w:numFmt w:val="decimal"/>
      <w:lvlText w:val="%1.%2.%3.%4.%5.%6."/>
      <w:lvlJc w:val="left"/>
      <w:pPr>
        <w:tabs>
          <w:tab w:val="left" w:pos="5256"/>
        </w:tabs>
        <w:ind w:left="5256" w:hanging="936"/>
      </w:pPr>
    </w:lvl>
    <w:lvl w:ilvl="6">
      <w:start w:val="1"/>
      <w:numFmt w:val="decimal"/>
      <w:lvlText w:val="%1.%2.%3.%4.%5.%6.%7."/>
      <w:lvlJc w:val="left"/>
      <w:pPr>
        <w:tabs>
          <w:tab w:val="left" w:pos="5760"/>
        </w:tabs>
        <w:ind w:left="5760" w:hanging="1080"/>
      </w:pPr>
    </w:lvl>
    <w:lvl w:ilvl="7">
      <w:start w:val="1"/>
      <w:numFmt w:val="decimal"/>
      <w:lvlText w:val="%1.%2.%3.%4.%5.%6.%7.%8."/>
      <w:lvlJc w:val="left"/>
      <w:pPr>
        <w:tabs>
          <w:tab w:val="left" w:pos="6264"/>
        </w:tabs>
        <w:ind w:left="6264" w:hanging="1224"/>
      </w:pPr>
    </w:lvl>
    <w:lvl w:ilvl="8">
      <w:start w:val="1"/>
      <w:numFmt w:val="decimal"/>
      <w:lvlText w:val="%1.%2.%3.%4.%5.%6.%7.%8.%9."/>
      <w:lvlJc w:val="left"/>
      <w:pPr>
        <w:tabs>
          <w:tab w:val="left" w:pos="6840"/>
        </w:tabs>
        <w:ind w:left="6840" w:hanging="1440"/>
      </w:pPr>
    </w:lvl>
  </w:abstractNum>
  <w:abstractNum w:abstractNumId="2" w15:restartNumberingAfterBreak="0">
    <w:nsid w:val="00000003"/>
    <w:multiLevelType w:val="multilevel"/>
    <w:tmpl w:val="00000003"/>
    <w:lvl w:ilvl="0">
      <w:start w:val="1"/>
      <w:numFmt w:val="decimal"/>
      <w:pStyle w:val="Heading4"/>
      <w:lvlText w:val="%1"/>
      <w:lvlJc w:val="left"/>
      <w:pPr>
        <w:tabs>
          <w:tab w:val="left" w:pos="0"/>
        </w:tabs>
        <w:ind w:left="0" w:firstLine="0"/>
      </w:pPr>
    </w:lvl>
    <w:lvl w:ilvl="1">
      <w:start w:val="1"/>
      <w:numFmt w:val="decimal"/>
      <w:lvlText w:val="%1.%2."/>
      <w:lvlJc w:val="left"/>
      <w:pPr>
        <w:tabs>
          <w:tab w:val="left" w:pos="0"/>
        </w:tabs>
        <w:ind w:left="0" w:firstLine="0"/>
      </w:pPr>
    </w:lvl>
    <w:lvl w:ilvl="2">
      <w:start w:val="1"/>
      <w:numFmt w:val="decimal"/>
      <w:lvlText w:val="%1.%2.%3."/>
      <w:lvlJc w:val="left"/>
      <w:pPr>
        <w:tabs>
          <w:tab w:val="left" w:pos="0"/>
        </w:tabs>
        <w:ind w:left="0" w:firstLine="0"/>
      </w:pPr>
    </w:lvl>
    <w:lvl w:ilvl="3">
      <w:start w:val="1"/>
      <w:numFmt w:val="decimal"/>
      <w:lvlText w:val="%1.%2.%3.%4."/>
      <w:lvlJc w:val="left"/>
      <w:pPr>
        <w:tabs>
          <w:tab w:val="left" w:pos="0"/>
        </w:tabs>
        <w:ind w:left="0" w:firstLine="0"/>
      </w:pPr>
    </w:lvl>
    <w:lvl w:ilvl="4">
      <w:start w:val="1"/>
      <w:numFmt w:val="decimal"/>
      <w:lvlText w:val="%1.%2.%3.%4.%5."/>
      <w:lvlJc w:val="left"/>
      <w:pPr>
        <w:tabs>
          <w:tab w:val="left" w:pos="4752"/>
        </w:tabs>
        <w:ind w:left="4752" w:hanging="792"/>
      </w:pPr>
    </w:lvl>
    <w:lvl w:ilvl="5">
      <w:start w:val="1"/>
      <w:numFmt w:val="decimal"/>
      <w:lvlText w:val="%1.%2.%3.%4.%5.%6."/>
      <w:lvlJc w:val="left"/>
      <w:pPr>
        <w:tabs>
          <w:tab w:val="left" w:pos="5256"/>
        </w:tabs>
        <w:ind w:left="5256" w:hanging="936"/>
      </w:pPr>
    </w:lvl>
    <w:lvl w:ilvl="6">
      <w:start w:val="1"/>
      <w:numFmt w:val="decimal"/>
      <w:lvlText w:val="%1.%2.%3.%4.%5.%6.%7."/>
      <w:lvlJc w:val="left"/>
      <w:pPr>
        <w:tabs>
          <w:tab w:val="left" w:pos="5760"/>
        </w:tabs>
        <w:ind w:left="5760" w:hanging="1080"/>
      </w:pPr>
    </w:lvl>
    <w:lvl w:ilvl="7">
      <w:start w:val="1"/>
      <w:numFmt w:val="decimal"/>
      <w:lvlText w:val="%1.%2.%3.%4.%5.%6.%7.%8."/>
      <w:lvlJc w:val="left"/>
      <w:pPr>
        <w:tabs>
          <w:tab w:val="left" w:pos="6264"/>
        </w:tabs>
        <w:ind w:left="6264" w:hanging="1224"/>
      </w:pPr>
    </w:lvl>
    <w:lvl w:ilvl="8">
      <w:start w:val="1"/>
      <w:numFmt w:val="decimal"/>
      <w:lvlText w:val="%1.%2.%3.%4.%5.%6.%7.%8.%9."/>
      <w:lvlJc w:val="left"/>
      <w:pPr>
        <w:tabs>
          <w:tab w:val="left" w:pos="6840"/>
        </w:tabs>
        <w:ind w:left="6840" w:hanging="1440"/>
      </w:pPr>
    </w:lvl>
  </w:abstractNum>
  <w:abstractNum w:abstractNumId="3" w15:restartNumberingAfterBreak="0">
    <w:nsid w:val="00000004"/>
    <w:multiLevelType w:val="singleLevel"/>
    <w:tmpl w:val="00000004"/>
    <w:lvl w:ilvl="0">
      <w:start w:val="1"/>
      <w:numFmt w:val="bullet"/>
      <w:pStyle w:val="Bullet"/>
      <w:lvlText w:val=""/>
      <w:lvlJc w:val="left"/>
      <w:pPr>
        <w:tabs>
          <w:tab w:val="left" w:pos="907"/>
        </w:tabs>
        <w:ind w:left="907" w:hanging="360"/>
      </w:pPr>
      <w:rPr>
        <w:rFonts w:ascii="Symbol" w:hAnsi="Symbol" w:cs="Symbol"/>
      </w:rPr>
    </w:lvl>
  </w:abstractNum>
  <w:abstractNum w:abstractNumId="4" w15:restartNumberingAfterBreak="0">
    <w:nsid w:val="00000005"/>
    <w:multiLevelType w:val="singleLevel"/>
    <w:tmpl w:val="00000005"/>
    <w:lvl w:ilvl="0">
      <w:start w:val="1"/>
      <w:numFmt w:val="bullet"/>
      <w:pStyle w:val="BulletedList"/>
      <w:lvlText w:val="■"/>
      <w:lvlJc w:val="left"/>
      <w:pPr>
        <w:tabs>
          <w:tab w:val="left" w:pos="2160"/>
        </w:tabs>
        <w:ind w:left="2160" w:hanging="360"/>
      </w:pPr>
      <w:rPr>
        <w:rFonts w:ascii="Times New Roman" w:hAnsi="Times New Roman" w:cs="Times New Roman"/>
        <w:color w:val="auto"/>
      </w:rPr>
    </w:lvl>
  </w:abstractNum>
  <w:abstractNum w:abstractNumId="5" w15:restartNumberingAfterBreak="0">
    <w:nsid w:val="00000006"/>
    <w:multiLevelType w:val="singleLevel"/>
    <w:tmpl w:val="00000006"/>
    <w:lvl w:ilvl="0">
      <w:start w:val="1"/>
      <w:numFmt w:val="bullet"/>
      <w:pStyle w:val="BulletedLevel1"/>
      <w:lvlText w:val=""/>
      <w:lvlJc w:val="left"/>
      <w:pPr>
        <w:tabs>
          <w:tab w:val="left" w:pos="360"/>
        </w:tabs>
        <w:ind w:left="360" w:hanging="360"/>
      </w:pPr>
      <w:rPr>
        <w:rFonts w:ascii="Symbol" w:hAnsi="Symbol" w:cs="Symbol"/>
      </w:rPr>
    </w:lvl>
  </w:abstractNum>
  <w:abstractNum w:abstractNumId="6" w15:restartNumberingAfterBreak="0">
    <w:nsid w:val="00000007"/>
    <w:multiLevelType w:val="multilevel"/>
    <w:tmpl w:val="00000007"/>
    <w:lvl w:ilvl="0">
      <w:start w:val="1"/>
      <w:numFmt w:val="decimal"/>
      <w:pStyle w:val="Style4"/>
      <w:lvlText w:val="%1.1.1.1"/>
      <w:lvlJc w:val="left"/>
      <w:pPr>
        <w:tabs>
          <w:tab w:val="left" w:pos="360"/>
        </w:tabs>
        <w:ind w:left="360" w:hanging="360"/>
      </w:pPr>
    </w:lvl>
    <w:lvl w:ilvl="1">
      <w:start w:val="1"/>
      <w:numFmt w:val="decimal"/>
      <w:lvlText w:val="%1.%2."/>
      <w:lvlJc w:val="left"/>
      <w:pPr>
        <w:tabs>
          <w:tab w:val="left" w:pos="0"/>
        </w:tabs>
        <w:ind w:left="0" w:firstLine="0"/>
      </w:pPr>
    </w:lvl>
    <w:lvl w:ilvl="2">
      <w:start w:val="1"/>
      <w:numFmt w:val="decimal"/>
      <w:lvlText w:val="%1.%2.%3."/>
      <w:lvlJc w:val="left"/>
      <w:pPr>
        <w:tabs>
          <w:tab w:val="left" w:pos="0"/>
        </w:tabs>
        <w:ind w:left="0" w:firstLine="0"/>
      </w:pPr>
    </w:lvl>
    <w:lvl w:ilvl="3">
      <w:start w:val="1"/>
      <w:numFmt w:val="decimal"/>
      <w:lvlText w:val="%1.%2.%3.%4."/>
      <w:lvlJc w:val="left"/>
      <w:pPr>
        <w:tabs>
          <w:tab w:val="left" w:pos="0"/>
        </w:tabs>
        <w:ind w:left="0" w:firstLine="0"/>
      </w:pPr>
    </w:lvl>
    <w:lvl w:ilvl="4">
      <w:start w:val="1"/>
      <w:numFmt w:val="decimal"/>
      <w:lvlText w:val="%1.%2.%3.%4.%5."/>
      <w:lvlJc w:val="left"/>
      <w:pPr>
        <w:tabs>
          <w:tab w:val="left" w:pos="4392"/>
        </w:tabs>
        <w:ind w:left="4392" w:hanging="792"/>
      </w:pPr>
    </w:lvl>
    <w:lvl w:ilvl="5">
      <w:start w:val="1"/>
      <w:numFmt w:val="decimal"/>
      <w:lvlText w:val="%1.%2.%3.%4.%5.%6."/>
      <w:lvlJc w:val="left"/>
      <w:pPr>
        <w:tabs>
          <w:tab w:val="left" w:pos="4896"/>
        </w:tabs>
        <w:ind w:left="4896" w:hanging="936"/>
      </w:pPr>
    </w:lvl>
    <w:lvl w:ilvl="6">
      <w:start w:val="1"/>
      <w:numFmt w:val="decimal"/>
      <w:lvlText w:val="%1.%2.%3.%4.%5.%6.%7."/>
      <w:lvlJc w:val="left"/>
      <w:pPr>
        <w:tabs>
          <w:tab w:val="left" w:pos="5400"/>
        </w:tabs>
        <w:ind w:left="5400" w:hanging="1080"/>
      </w:pPr>
    </w:lvl>
    <w:lvl w:ilvl="7">
      <w:start w:val="1"/>
      <w:numFmt w:val="decimal"/>
      <w:lvlText w:val="%1.%2.%3.%4.%5.%6.%7.%8."/>
      <w:lvlJc w:val="left"/>
      <w:pPr>
        <w:tabs>
          <w:tab w:val="left" w:pos="5904"/>
        </w:tabs>
        <w:ind w:left="5904" w:hanging="1224"/>
      </w:pPr>
    </w:lvl>
    <w:lvl w:ilvl="8">
      <w:start w:val="1"/>
      <w:numFmt w:val="decimal"/>
      <w:lvlText w:val="%1.%2.%3.%4.%5.%6.%7.%8.%9."/>
      <w:lvlJc w:val="left"/>
      <w:pPr>
        <w:tabs>
          <w:tab w:val="left" w:pos="6480"/>
        </w:tabs>
        <w:ind w:left="6480" w:hanging="1440"/>
      </w:pPr>
    </w:lvl>
  </w:abstractNum>
  <w:abstractNum w:abstractNumId="7" w15:restartNumberingAfterBreak="0">
    <w:nsid w:val="00000009"/>
    <w:multiLevelType w:val="multilevel"/>
    <w:tmpl w:val="5734F100"/>
    <w:lvl w:ilvl="0">
      <w:start w:val="1"/>
      <w:numFmt w:val="decimal"/>
      <w:lvlText w:val="%1."/>
      <w:lvlJc w:val="left"/>
      <w:pPr>
        <w:tabs>
          <w:tab w:val="left" w:pos="0"/>
        </w:tabs>
        <w:ind w:left="720" w:hanging="360"/>
      </w:pPr>
      <w:rPr>
        <w:rFonts w:hint="default"/>
        <w:b w:val="0"/>
        <w:bCs w:val="0"/>
      </w:rPr>
    </w:lvl>
    <w:lvl w:ilvl="1">
      <w:start w:val="1"/>
      <w:numFmt w:val="lowerLetter"/>
      <w:lvlText w:val="%2."/>
      <w:lvlJc w:val="left"/>
      <w:pPr>
        <w:tabs>
          <w:tab w:val="left" w:pos="0"/>
        </w:tabs>
        <w:ind w:left="1440" w:hanging="360"/>
      </w:pPr>
    </w:lvl>
    <w:lvl w:ilvl="2">
      <w:start w:val="1"/>
      <w:numFmt w:val="decimal"/>
      <w:lvlText w:val="%3)"/>
      <w:lvlJc w:val="left"/>
      <w:pPr>
        <w:tabs>
          <w:tab w:val="left" w:pos="0"/>
        </w:tabs>
        <w:ind w:left="2340" w:hanging="360"/>
      </w:pPr>
      <w:rPr>
        <w:rFonts w:hint="default"/>
      </w:rPr>
    </w:lvl>
    <w:lvl w:ilvl="3">
      <w:start w:val="1"/>
      <w:numFmt w:val="decimal"/>
      <w:lvlText w:val="%4."/>
      <w:lvlJc w:val="left"/>
      <w:pPr>
        <w:tabs>
          <w:tab w:val="left" w:pos="0"/>
        </w:tabs>
        <w:ind w:left="2880" w:hanging="360"/>
      </w:pPr>
    </w:lvl>
    <w:lvl w:ilvl="4">
      <w:start w:val="1"/>
      <w:numFmt w:val="lowerLetter"/>
      <w:lvlText w:val="%5."/>
      <w:lvlJc w:val="left"/>
      <w:pPr>
        <w:tabs>
          <w:tab w:val="left" w:pos="0"/>
        </w:tabs>
        <w:ind w:left="3600" w:hanging="360"/>
      </w:pPr>
    </w:lvl>
    <w:lvl w:ilvl="5">
      <w:start w:val="1"/>
      <w:numFmt w:val="lowerRoman"/>
      <w:lvlText w:val="%6."/>
      <w:lvlJc w:val="right"/>
      <w:pPr>
        <w:tabs>
          <w:tab w:val="left" w:pos="0"/>
        </w:tabs>
        <w:ind w:left="4320" w:hanging="180"/>
      </w:pPr>
    </w:lvl>
    <w:lvl w:ilvl="6">
      <w:start w:val="1"/>
      <w:numFmt w:val="decimal"/>
      <w:lvlText w:val="%7."/>
      <w:lvlJc w:val="left"/>
      <w:pPr>
        <w:tabs>
          <w:tab w:val="left" w:pos="0"/>
        </w:tabs>
        <w:ind w:left="5040" w:hanging="360"/>
      </w:pPr>
    </w:lvl>
    <w:lvl w:ilvl="7">
      <w:start w:val="1"/>
      <w:numFmt w:val="lowerLetter"/>
      <w:lvlText w:val="%8."/>
      <w:lvlJc w:val="left"/>
      <w:pPr>
        <w:tabs>
          <w:tab w:val="left" w:pos="0"/>
        </w:tabs>
        <w:ind w:left="5760" w:hanging="360"/>
      </w:pPr>
    </w:lvl>
    <w:lvl w:ilvl="8">
      <w:start w:val="1"/>
      <w:numFmt w:val="lowerRoman"/>
      <w:lvlText w:val="%9."/>
      <w:lvlJc w:val="right"/>
      <w:pPr>
        <w:tabs>
          <w:tab w:val="left" w:pos="0"/>
        </w:tabs>
        <w:ind w:left="6480" w:hanging="180"/>
      </w:pPr>
    </w:lvl>
  </w:abstractNum>
  <w:abstractNum w:abstractNumId="8" w15:restartNumberingAfterBreak="0">
    <w:nsid w:val="068C4669"/>
    <w:multiLevelType w:val="hybridMultilevel"/>
    <w:tmpl w:val="13B8E31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89A3A2F"/>
    <w:multiLevelType w:val="multilevel"/>
    <w:tmpl w:val="089A3A2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1702151"/>
    <w:multiLevelType w:val="hybridMultilevel"/>
    <w:tmpl w:val="8004B0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840B61"/>
    <w:multiLevelType w:val="hybridMultilevel"/>
    <w:tmpl w:val="5F9C5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E17D05"/>
    <w:multiLevelType w:val="hybridMultilevel"/>
    <w:tmpl w:val="FB6291B4"/>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E21168"/>
    <w:multiLevelType w:val="hybridMultilevel"/>
    <w:tmpl w:val="FFFFFFFF"/>
    <w:lvl w:ilvl="0" w:tplc="F9D4D784">
      <w:start w:val="1"/>
      <w:numFmt w:val="bullet"/>
      <w:lvlText w:val=""/>
      <w:lvlJc w:val="left"/>
      <w:pPr>
        <w:ind w:left="720" w:hanging="360"/>
      </w:pPr>
      <w:rPr>
        <w:rFonts w:ascii="Wingdings" w:hAnsi="Wingdings" w:hint="default"/>
      </w:rPr>
    </w:lvl>
    <w:lvl w:ilvl="1" w:tplc="7296580C">
      <w:start w:val="1"/>
      <w:numFmt w:val="bullet"/>
      <w:lvlText w:val="o"/>
      <w:lvlJc w:val="left"/>
      <w:pPr>
        <w:ind w:left="1440" w:hanging="360"/>
      </w:pPr>
      <w:rPr>
        <w:rFonts w:ascii="Courier New" w:hAnsi="Courier New" w:hint="default"/>
      </w:rPr>
    </w:lvl>
    <w:lvl w:ilvl="2" w:tplc="26864DE6">
      <w:start w:val="1"/>
      <w:numFmt w:val="bullet"/>
      <w:lvlText w:val=""/>
      <w:lvlJc w:val="left"/>
      <w:pPr>
        <w:ind w:left="2160" w:hanging="360"/>
      </w:pPr>
      <w:rPr>
        <w:rFonts w:ascii="Wingdings" w:hAnsi="Wingdings" w:hint="default"/>
      </w:rPr>
    </w:lvl>
    <w:lvl w:ilvl="3" w:tplc="0122AE2A">
      <w:start w:val="1"/>
      <w:numFmt w:val="bullet"/>
      <w:lvlText w:val=""/>
      <w:lvlJc w:val="left"/>
      <w:pPr>
        <w:ind w:left="2880" w:hanging="360"/>
      </w:pPr>
      <w:rPr>
        <w:rFonts w:ascii="Symbol" w:hAnsi="Symbol" w:hint="default"/>
      </w:rPr>
    </w:lvl>
    <w:lvl w:ilvl="4" w:tplc="FE522D28">
      <w:start w:val="1"/>
      <w:numFmt w:val="bullet"/>
      <w:lvlText w:val="o"/>
      <w:lvlJc w:val="left"/>
      <w:pPr>
        <w:ind w:left="3600" w:hanging="360"/>
      </w:pPr>
      <w:rPr>
        <w:rFonts w:ascii="Courier New" w:hAnsi="Courier New" w:hint="default"/>
      </w:rPr>
    </w:lvl>
    <w:lvl w:ilvl="5" w:tplc="D9E4AE14">
      <w:start w:val="1"/>
      <w:numFmt w:val="bullet"/>
      <w:lvlText w:val=""/>
      <w:lvlJc w:val="left"/>
      <w:pPr>
        <w:ind w:left="4320" w:hanging="360"/>
      </w:pPr>
      <w:rPr>
        <w:rFonts w:ascii="Wingdings" w:hAnsi="Wingdings" w:hint="default"/>
      </w:rPr>
    </w:lvl>
    <w:lvl w:ilvl="6" w:tplc="DC1CD090">
      <w:start w:val="1"/>
      <w:numFmt w:val="bullet"/>
      <w:lvlText w:val=""/>
      <w:lvlJc w:val="left"/>
      <w:pPr>
        <w:ind w:left="5040" w:hanging="360"/>
      </w:pPr>
      <w:rPr>
        <w:rFonts w:ascii="Symbol" w:hAnsi="Symbol" w:hint="default"/>
      </w:rPr>
    </w:lvl>
    <w:lvl w:ilvl="7" w:tplc="CBD41FF6">
      <w:start w:val="1"/>
      <w:numFmt w:val="bullet"/>
      <w:lvlText w:val="o"/>
      <w:lvlJc w:val="left"/>
      <w:pPr>
        <w:ind w:left="5760" w:hanging="360"/>
      </w:pPr>
      <w:rPr>
        <w:rFonts w:ascii="Courier New" w:hAnsi="Courier New" w:hint="default"/>
      </w:rPr>
    </w:lvl>
    <w:lvl w:ilvl="8" w:tplc="A6D84A80">
      <w:start w:val="1"/>
      <w:numFmt w:val="bullet"/>
      <w:lvlText w:val=""/>
      <w:lvlJc w:val="left"/>
      <w:pPr>
        <w:ind w:left="6480" w:hanging="360"/>
      </w:pPr>
      <w:rPr>
        <w:rFonts w:ascii="Wingdings" w:hAnsi="Wingdings" w:hint="default"/>
      </w:rPr>
    </w:lvl>
  </w:abstractNum>
  <w:abstractNum w:abstractNumId="14" w15:restartNumberingAfterBreak="0">
    <w:nsid w:val="291D0319"/>
    <w:multiLevelType w:val="hybridMultilevel"/>
    <w:tmpl w:val="1D7C6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8725E4"/>
    <w:multiLevelType w:val="hybridMultilevel"/>
    <w:tmpl w:val="FFFFFFFF"/>
    <w:lvl w:ilvl="0" w:tplc="85769E08">
      <w:start w:val="1"/>
      <w:numFmt w:val="bullet"/>
      <w:lvlText w:val=""/>
      <w:lvlJc w:val="left"/>
      <w:pPr>
        <w:ind w:left="720" w:hanging="360"/>
      </w:pPr>
      <w:rPr>
        <w:rFonts w:ascii="Wingdings" w:hAnsi="Wingdings" w:hint="default"/>
      </w:rPr>
    </w:lvl>
    <w:lvl w:ilvl="1" w:tplc="19F88228">
      <w:start w:val="1"/>
      <w:numFmt w:val="bullet"/>
      <w:lvlText w:val="o"/>
      <w:lvlJc w:val="left"/>
      <w:pPr>
        <w:ind w:left="1440" w:hanging="360"/>
      </w:pPr>
      <w:rPr>
        <w:rFonts w:ascii="Courier New" w:hAnsi="Courier New" w:hint="default"/>
      </w:rPr>
    </w:lvl>
    <w:lvl w:ilvl="2" w:tplc="969C8AB4">
      <w:start w:val="1"/>
      <w:numFmt w:val="bullet"/>
      <w:lvlText w:val=""/>
      <w:lvlJc w:val="left"/>
      <w:pPr>
        <w:ind w:left="2160" w:hanging="360"/>
      </w:pPr>
      <w:rPr>
        <w:rFonts w:ascii="Wingdings" w:hAnsi="Wingdings" w:hint="default"/>
      </w:rPr>
    </w:lvl>
    <w:lvl w:ilvl="3" w:tplc="97D42CE6">
      <w:start w:val="1"/>
      <w:numFmt w:val="bullet"/>
      <w:lvlText w:val=""/>
      <w:lvlJc w:val="left"/>
      <w:pPr>
        <w:ind w:left="2880" w:hanging="360"/>
      </w:pPr>
      <w:rPr>
        <w:rFonts w:ascii="Symbol" w:hAnsi="Symbol" w:hint="default"/>
      </w:rPr>
    </w:lvl>
    <w:lvl w:ilvl="4" w:tplc="01DED978">
      <w:start w:val="1"/>
      <w:numFmt w:val="bullet"/>
      <w:lvlText w:val="o"/>
      <w:lvlJc w:val="left"/>
      <w:pPr>
        <w:ind w:left="3600" w:hanging="360"/>
      </w:pPr>
      <w:rPr>
        <w:rFonts w:ascii="Courier New" w:hAnsi="Courier New" w:hint="default"/>
      </w:rPr>
    </w:lvl>
    <w:lvl w:ilvl="5" w:tplc="8BDE6500">
      <w:start w:val="1"/>
      <w:numFmt w:val="bullet"/>
      <w:lvlText w:val=""/>
      <w:lvlJc w:val="left"/>
      <w:pPr>
        <w:ind w:left="4320" w:hanging="360"/>
      </w:pPr>
      <w:rPr>
        <w:rFonts w:ascii="Wingdings" w:hAnsi="Wingdings" w:hint="default"/>
      </w:rPr>
    </w:lvl>
    <w:lvl w:ilvl="6" w:tplc="37F87482">
      <w:start w:val="1"/>
      <w:numFmt w:val="bullet"/>
      <w:lvlText w:val=""/>
      <w:lvlJc w:val="left"/>
      <w:pPr>
        <w:ind w:left="5040" w:hanging="360"/>
      </w:pPr>
      <w:rPr>
        <w:rFonts w:ascii="Symbol" w:hAnsi="Symbol" w:hint="default"/>
      </w:rPr>
    </w:lvl>
    <w:lvl w:ilvl="7" w:tplc="19AC3FA8">
      <w:start w:val="1"/>
      <w:numFmt w:val="bullet"/>
      <w:lvlText w:val="o"/>
      <w:lvlJc w:val="left"/>
      <w:pPr>
        <w:ind w:left="5760" w:hanging="360"/>
      </w:pPr>
      <w:rPr>
        <w:rFonts w:ascii="Courier New" w:hAnsi="Courier New" w:hint="default"/>
      </w:rPr>
    </w:lvl>
    <w:lvl w:ilvl="8" w:tplc="8E945CBA">
      <w:start w:val="1"/>
      <w:numFmt w:val="bullet"/>
      <w:lvlText w:val=""/>
      <w:lvlJc w:val="left"/>
      <w:pPr>
        <w:ind w:left="6480" w:hanging="360"/>
      </w:pPr>
      <w:rPr>
        <w:rFonts w:ascii="Wingdings" w:hAnsi="Wingdings" w:hint="default"/>
      </w:rPr>
    </w:lvl>
  </w:abstractNum>
  <w:abstractNum w:abstractNumId="16" w15:restartNumberingAfterBreak="0">
    <w:nsid w:val="2EFA6340"/>
    <w:multiLevelType w:val="multilevel"/>
    <w:tmpl w:val="0000000D"/>
    <w:lvl w:ilvl="0">
      <w:start w:val="1"/>
      <w:numFmt w:val="decimal"/>
      <w:lvlText w:val="%1."/>
      <w:lvlJc w:val="left"/>
      <w:pPr>
        <w:tabs>
          <w:tab w:val="left" w:pos="0"/>
        </w:tabs>
        <w:ind w:left="720" w:hanging="360"/>
      </w:pPr>
      <w:rPr>
        <w:rFonts w:hint="default"/>
      </w:rPr>
    </w:lvl>
    <w:lvl w:ilvl="1">
      <w:start w:val="1"/>
      <w:numFmt w:val="lowerLetter"/>
      <w:lvlText w:val="%2."/>
      <w:lvlJc w:val="left"/>
      <w:pPr>
        <w:tabs>
          <w:tab w:val="left" w:pos="0"/>
        </w:tabs>
        <w:ind w:left="1440" w:hanging="360"/>
      </w:pPr>
    </w:lvl>
    <w:lvl w:ilvl="2">
      <w:start w:val="1"/>
      <w:numFmt w:val="decimal"/>
      <w:lvlText w:val="%3)"/>
      <w:lvlJc w:val="left"/>
      <w:pPr>
        <w:tabs>
          <w:tab w:val="left" w:pos="0"/>
        </w:tabs>
        <w:ind w:left="2340" w:hanging="360"/>
      </w:pPr>
      <w:rPr>
        <w:rFonts w:hint="default"/>
      </w:rPr>
    </w:lvl>
    <w:lvl w:ilvl="3">
      <w:start w:val="1"/>
      <w:numFmt w:val="decimal"/>
      <w:lvlText w:val="%4."/>
      <w:lvlJc w:val="left"/>
      <w:pPr>
        <w:tabs>
          <w:tab w:val="left" w:pos="0"/>
        </w:tabs>
        <w:ind w:left="2880" w:hanging="360"/>
      </w:pPr>
    </w:lvl>
    <w:lvl w:ilvl="4">
      <w:start w:val="1"/>
      <w:numFmt w:val="lowerLetter"/>
      <w:lvlText w:val="%5."/>
      <w:lvlJc w:val="left"/>
      <w:pPr>
        <w:tabs>
          <w:tab w:val="left" w:pos="0"/>
        </w:tabs>
        <w:ind w:left="3600" w:hanging="360"/>
      </w:pPr>
    </w:lvl>
    <w:lvl w:ilvl="5">
      <w:start w:val="1"/>
      <w:numFmt w:val="lowerRoman"/>
      <w:lvlText w:val="%6."/>
      <w:lvlJc w:val="right"/>
      <w:pPr>
        <w:tabs>
          <w:tab w:val="left" w:pos="0"/>
        </w:tabs>
        <w:ind w:left="4320" w:hanging="180"/>
      </w:pPr>
    </w:lvl>
    <w:lvl w:ilvl="6">
      <w:start w:val="1"/>
      <w:numFmt w:val="decimal"/>
      <w:lvlText w:val="%7."/>
      <w:lvlJc w:val="left"/>
      <w:pPr>
        <w:tabs>
          <w:tab w:val="left" w:pos="0"/>
        </w:tabs>
        <w:ind w:left="5040" w:hanging="360"/>
      </w:pPr>
    </w:lvl>
    <w:lvl w:ilvl="7">
      <w:start w:val="1"/>
      <w:numFmt w:val="lowerLetter"/>
      <w:lvlText w:val="%8."/>
      <w:lvlJc w:val="left"/>
      <w:pPr>
        <w:tabs>
          <w:tab w:val="left" w:pos="0"/>
        </w:tabs>
        <w:ind w:left="5760" w:hanging="360"/>
      </w:pPr>
    </w:lvl>
    <w:lvl w:ilvl="8">
      <w:start w:val="1"/>
      <w:numFmt w:val="lowerRoman"/>
      <w:lvlText w:val="%9."/>
      <w:lvlJc w:val="right"/>
      <w:pPr>
        <w:tabs>
          <w:tab w:val="left" w:pos="0"/>
        </w:tabs>
        <w:ind w:left="6480" w:hanging="180"/>
      </w:pPr>
    </w:lvl>
  </w:abstractNum>
  <w:abstractNum w:abstractNumId="17" w15:restartNumberingAfterBreak="0">
    <w:nsid w:val="2FEB1036"/>
    <w:multiLevelType w:val="hybridMultilevel"/>
    <w:tmpl w:val="3CCA6910"/>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2C2BE6"/>
    <w:multiLevelType w:val="hybridMultilevel"/>
    <w:tmpl w:val="FFFFFFFF"/>
    <w:lvl w:ilvl="0" w:tplc="93ACC9E8">
      <w:start w:val="1"/>
      <w:numFmt w:val="bullet"/>
      <w:lvlText w:val=""/>
      <w:lvlJc w:val="left"/>
      <w:pPr>
        <w:ind w:left="720" w:hanging="360"/>
      </w:pPr>
      <w:rPr>
        <w:rFonts w:ascii="Wingdings" w:hAnsi="Wingdings" w:hint="default"/>
      </w:rPr>
    </w:lvl>
    <w:lvl w:ilvl="1" w:tplc="5C5E07AE">
      <w:start w:val="1"/>
      <w:numFmt w:val="bullet"/>
      <w:lvlText w:val="o"/>
      <w:lvlJc w:val="left"/>
      <w:pPr>
        <w:ind w:left="1440" w:hanging="360"/>
      </w:pPr>
      <w:rPr>
        <w:rFonts w:ascii="Courier New" w:hAnsi="Courier New" w:hint="default"/>
      </w:rPr>
    </w:lvl>
    <w:lvl w:ilvl="2" w:tplc="2350FE96">
      <w:start w:val="1"/>
      <w:numFmt w:val="bullet"/>
      <w:lvlText w:val=""/>
      <w:lvlJc w:val="left"/>
      <w:pPr>
        <w:ind w:left="2160" w:hanging="360"/>
      </w:pPr>
      <w:rPr>
        <w:rFonts w:ascii="Wingdings" w:hAnsi="Wingdings" w:hint="default"/>
      </w:rPr>
    </w:lvl>
    <w:lvl w:ilvl="3" w:tplc="744E7676">
      <w:start w:val="1"/>
      <w:numFmt w:val="bullet"/>
      <w:lvlText w:val=""/>
      <w:lvlJc w:val="left"/>
      <w:pPr>
        <w:ind w:left="2880" w:hanging="360"/>
      </w:pPr>
      <w:rPr>
        <w:rFonts w:ascii="Symbol" w:hAnsi="Symbol" w:hint="default"/>
      </w:rPr>
    </w:lvl>
    <w:lvl w:ilvl="4" w:tplc="F816ECFE">
      <w:start w:val="1"/>
      <w:numFmt w:val="bullet"/>
      <w:lvlText w:val="o"/>
      <w:lvlJc w:val="left"/>
      <w:pPr>
        <w:ind w:left="3600" w:hanging="360"/>
      </w:pPr>
      <w:rPr>
        <w:rFonts w:ascii="Courier New" w:hAnsi="Courier New" w:hint="default"/>
      </w:rPr>
    </w:lvl>
    <w:lvl w:ilvl="5" w:tplc="6878225E">
      <w:start w:val="1"/>
      <w:numFmt w:val="bullet"/>
      <w:lvlText w:val=""/>
      <w:lvlJc w:val="left"/>
      <w:pPr>
        <w:ind w:left="4320" w:hanging="360"/>
      </w:pPr>
      <w:rPr>
        <w:rFonts w:ascii="Wingdings" w:hAnsi="Wingdings" w:hint="default"/>
      </w:rPr>
    </w:lvl>
    <w:lvl w:ilvl="6" w:tplc="D772EACE">
      <w:start w:val="1"/>
      <w:numFmt w:val="bullet"/>
      <w:lvlText w:val=""/>
      <w:lvlJc w:val="left"/>
      <w:pPr>
        <w:ind w:left="5040" w:hanging="360"/>
      </w:pPr>
      <w:rPr>
        <w:rFonts w:ascii="Symbol" w:hAnsi="Symbol" w:hint="default"/>
      </w:rPr>
    </w:lvl>
    <w:lvl w:ilvl="7" w:tplc="83D2AFA4">
      <w:start w:val="1"/>
      <w:numFmt w:val="bullet"/>
      <w:lvlText w:val="o"/>
      <w:lvlJc w:val="left"/>
      <w:pPr>
        <w:ind w:left="5760" w:hanging="360"/>
      </w:pPr>
      <w:rPr>
        <w:rFonts w:ascii="Courier New" w:hAnsi="Courier New" w:hint="default"/>
      </w:rPr>
    </w:lvl>
    <w:lvl w:ilvl="8" w:tplc="AB6828AE">
      <w:start w:val="1"/>
      <w:numFmt w:val="bullet"/>
      <w:lvlText w:val=""/>
      <w:lvlJc w:val="left"/>
      <w:pPr>
        <w:ind w:left="6480" w:hanging="360"/>
      </w:pPr>
      <w:rPr>
        <w:rFonts w:ascii="Wingdings" w:hAnsi="Wingdings" w:hint="default"/>
      </w:rPr>
    </w:lvl>
  </w:abstractNum>
  <w:abstractNum w:abstractNumId="19" w15:restartNumberingAfterBreak="0">
    <w:nsid w:val="465F780C"/>
    <w:multiLevelType w:val="hybridMultilevel"/>
    <w:tmpl w:val="4C3E4B3E"/>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666183"/>
    <w:multiLevelType w:val="hybridMultilevel"/>
    <w:tmpl w:val="3BA6C7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D7B3A8B"/>
    <w:multiLevelType w:val="hybridMultilevel"/>
    <w:tmpl w:val="56D2174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A62A9C"/>
    <w:multiLevelType w:val="hybridMultilevel"/>
    <w:tmpl w:val="D68064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3537DB"/>
    <w:multiLevelType w:val="hybridMultilevel"/>
    <w:tmpl w:val="FD960372"/>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830880"/>
    <w:multiLevelType w:val="hybridMultilevel"/>
    <w:tmpl w:val="AA8434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FF08CC"/>
    <w:multiLevelType w:val="hybridMultilevel"/>
    <w:tmpl w:val="4C98C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EC192E"/>
    <w:multiLevelType w:val="hybridMultilevel"/>
    <w:tmpl w:val="2BA6F5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7C58EF"/>
    <w:multiLevelType w:val="hybridMultilevel"/>
    <w:tmpl w:val="35ECE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031E2C"/>
    <w:multiLevelType w:val="hybridMultilevel"/>
    <w:tmpl w:val="86DC4672"/>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F9537D"/>
    <w:multiLevelType w:val="hybridMultilevel"/>
    <w:tmpl w:val="FFFFFFFF"/>
    <w:lvl w:ilvl="0" w:tplc="7358990E">
      <w:start w:val="1"/>
      <w:numFmt w:val="bullet"/>
      <w:lvlText w:val=""/>
      <w:lvlJc w:val="left"/>
      <w:pPr>
        <w:ind w:left="720" w:hanging="360"/>
      </w:pPr>
      <w:rPr>
        <w:rFonts w:ascii="Wingdings" w:hAnsi="Wingdings" w:hint="default"/>
      </w:rPr>
    </w:lvl>
    <w:lvl w:ilvl="1" w:tplc="3F9E1134">
      <w:start w:val="1"/>
      <w:numFmt w:val="bullet"/>
      <w:lvlText w:val="o"/>
      <w:lvlJc w:val="left"/>
      <w:pPr>
        <w:ind w:left="1440" w:hanging="360"/>
      </w:pPr>
      <w:rPr>
        <w:rFonts w:ascii="Courier New" w:hAnsi="Courier New" w:hint="default"/>
      </w:rPr>
    </w:lvl>
    <w:lvl w:ilvl="2" w:tplc="6FE6504A">
      <w:start w:val="1"/>
      <w:numFmt w:val="bullet"/>
      <w:lvlText w:val=""/>
      <w:lvlJc w:val="left"/>
      <w:pPr>
        <w:ind w:left="2160" w:hanging="360"/>
      </w:pPr>
      <w:rPr>
        <w:rFonts w:ascii="Wingdings" w:hAnsi="Wingdings" w:hint="default"/>
      </w:rPr>
    </w:lvl>
    <w:lvl w:ilvl="3" w:tplc="75EAF6A6">
      <w:start w:val="1"/>
      <w:numFmt w:val="bullet"/>
      <w:lvlText w:val=""/>
      <w:lvlJc w:val="left"/>
      <w:pPr>
        <w:ind w:left="2880" w:hanging="360"/>
      </w:pPr>
      <w:rPr>
        <w:rFonts w:ascii="Symbol" w:hAnsi="Symbol" w:hint="default"/>
      </w:rPr>
    </w:lvl>
    <w:lvl w:ilvl="4" w:tplc="F41EC164">
      <w:start w:val="1"/>
      <w:numFmt w:val="bullet"/>
      <w:lvlText w:val="o"/>
      <w:lvlJc w:val="left"/>
      <w:pPr>
        <w:ind w:left="3600" w:hanging="360"/>
      </w:pPr>
      <w:rPr>
        <w:rFonts w:ascii="Courier New" w:hAnsi="Courier New" w:hint="default"/>
      </w:rPr>
    </w:lvl>
    <w:lvl w:ilvl="5" w:tplc="95F449BA">
      <w:start w:val="1"/>
      <w:numFmt w:val="bullet"/>
      <w:lvlText w:val=""/>
      <w:lvlJc w:val="left"/>
      <w:pPr>
        <w:ind w:left="4320" w:hanging="360"/>
      </w:pPr>
      <w:rPr>
        <w:rFonts w:ascii="Wingdings" w:hAnsi="Wingdings" w:hint="default"/>
      </w:rPr>
    </w:lvl>
    <w:lvl w:ilvl="6" w:tplc="B56EF5AC">
      <w:start w:val="1"/>
      <w:numFmt w:val="bullet"/>
      <w:lvlText w:val=""/>
      <w:lvlJc w:val="left"/>
      <w:pPr>
        <w:ind w:left="5040" w:hanging="360"/>
      </w:pPr>
      <w:rPr>
        <w:rFonts w:ascii="Symbol" w:hAnsi="Symbol" w:hint="default"/>
      </w:rPr>
    </w:lvl>
    <w:lvl w:ilvl="7" w:tplc="6846C06E">
      <w:start w:val="1"/>
      <w:numFmt w:val="bullet"/>
      <w:lvlText w:val="o"/>
      <w:lvlJc w:val="left"/>
      <w:pPr>
        <w:ind w:left="5760" w:hanging="360"/>
      </w:pPr>
      <w:rPr>
        <w:rFonts w:ascii="Courier New" w:hAnsi="Courier New" w:hint="default"/>
      </w:rPr>
    </w:lvl>
    <w:lvl w:ilvl="8" w:tplc="B4E41600">
      <w:start w:val="1"/>
      <w:numFmt w:val="bullet"/>
      <w:lvlText w:val=""/>
      <w:lvlJc w:val="left"/>
      <w:pPr>
        <w:ind w:left="6480" w:hanging="360"/>
      </w:pPr>
      <w:rPr>
        <w:rFonts w:ascii="Wingdings" w:hAnsi="Wingdings" w:hint="default"/>
      </w:rPr>
    </w:lvl>
  </w:abstractNum>
  <w:abstractNum w:abstractNumId="30" w15:restartNumberingAfterBreak="0">
    <w:nsid w:val="76114B52"/>
    <w:multiLevelType w:val="hybridMultilevel"/>
    <w:tmpl w:val="7C16E82C"/>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950FF9"/>
    <w:multiLevelType w:val="hybridMultilevel"/>
    <w:tmpl w:val="D144D92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8617C95"/>
    <w:multiLevelType w:val="hybridMultilevel"/>
    <w:tmpl w:val="FFFFFFFF"/>
    <w:lvl w:ilvl="0" w:tplc="7A707600">
      <w:start w:val="1"/>
      <w:numFmt w:val="bullet"/>
      <w:lvlText w:val=""/>
      <w:lvlJc w:val="left"/>
      <w:pPr>
        <w:ind w:left="0" w:hanging="360"/>
      </w:pPr>
      <w:rPr>
        <w:rFonts w:ascii="Symbol" w:hAnsi="Symbol" w:hint="default"/>
      </w:rPr>
    </w:lvl>
    <w:lvl w:ilvl="1" w:tplc="42121582">
      <w:start w:val="1"/>
      <w:numFmt w:val="bullet"/>
      <w:lvlText w:val="o"/>
      <w:lvlJc w:val="left"/>
      <w:pPr>
        <w:ind w:left="720" w:hanging="360"/>
      </w:pPr>
      <w:rPr>
        <w:rFonts w:ascii="Courier New" w:hAnsi="Courier New" w:hint="default"/>
      </w:rPr>
    </w:lvl>
    <w:lvl w:ilvl="2" w:tplc="6C30E2DE">
      <w:start w:val="1"/>
      <w:numFmt w:val="bullet"/>
      <w:lvlText w:val=""/>
      <w:lvlJc w:val="left"/>
      <w:pPr>
        <w:ind w:left="1440" w:hanging="360"/>
      </w:pPr>
      <w:rPr>
        <w:rFonts w:ascii="Wingdings" w:hAnsi="Wingdings" w:hint="default"/>
      </w:rPr>
    </w:lvl>
    <w:lvl w:ilvl="3" w:tplc="09428B1A">
      <w:start w:val="1"/>
      <w:numFmt w:val="bullet"/>
      <w:lvlText w:val=""/>
      <w:lvlJc w:val="left"/>
      <w:pPr>
        <w:ind w:left="2160" w:hanging="360"/>
      </w:pPr>
      <w:rPr>
        <w:rFonts w:ascii="Symbol" w:hAnsi="Symbol" w:hint="default"/>
      </w:rPr>
    </w:lvl>
    <w:lvl w:ilvl="4" w:tplc="E5B841EA">
      <w:start w:val="1"/>
      <w:numFmt w:val="bullet"/>
      <w:lvlText w:val="o"/>
      <w:lvlJc w:val="left"/>
      <w:pPr>
        <w:ind w:left="2880" w:hanging="360"/>
      </w:pPr>
      <w:rPr>
        <w:rFonts w:ascii="Courier New" w:hAnsi="Courier New" w:hint="default"/>
      </w:rPr>
    </w:lvl>
    <w:lvl w:ilvl="5" w:tplc="37E0F142">
      <w:start w:val="1"/>
      <w:numFmt w:val="bullet"/>
      <w:lvlText w:val=""/>
      <w:lvlJc w:val="left"/>
      <w:pPr>
        <w:ind w:left="3600" w:hanging="360"/>
      </w:pPr>
      <w:rPr>
        <w:rFonts w:ascii="Wingdings" w:hAnsi="Wingdings" w:hint="default"/>
      </w:rPr>
    </w:lvl>
    <w:lvl w:ilvl="6" w:tplc="28A0D048">
      <w:start w:val="1"/>
      <w:numFmt w:val="bullet"/>
      <w:lvlText w:val=""/>
      <w:lvlJc w:val="left"/>
      <w:pPr>
        <w:ind w:left="4320" w:hanging="360"/>
      </w:pPr>
      <w:rPr>
        <w:rFonts w:ascii="Symbol" w:hAnsi="Symbol" w:hint="default"/>
      </w:rPr>
    </w:lvl>
    <w:lvl w:ilvl="7" w:tplc="0C5A5A1A">
      <w:start w:val="1"/>
      <w:numFmt w:val="bullet"/>
      <w:lvlText w:val="o"/>
      <w:lvlJc w:val="left"/>
      <w:pPr>
        <w:ind w:left="5040" w:hanging="360"/>
      </w:pPr>
      <w:rPr>
        <w:rFonts w:ascii="Courier New" w:hAnsi="Courier New" w:hint="default"/>
      </w:rPr>
    </w:lvl>
    <w:lvl w:ilvl="8" w:tplc="33E669B4">
      <w:start w:val="1"/>
      <w:numFmt w:val="bullet"/>
      <w:lvlText w:val=""/>
      <w:lvlJc w:val="left"/>
      <w:pPr>
        <w:ind w:left="5760" w:hanging="360"/>
      </w:pPr>
      <w:rPr>
        <w:rFonts w:ascii="Wingdings" w:hAnsi="Wingdings" w:hint="default"/>
      </w:rPr>
    </w:lvl>
  </w:abstractNum>
  <w:abstractNum w:abstractNumId="33" w15:restartNumberingAfterBreak="0">
    <w:nsid w:val="79365F62"/>
    <w:multiLevelType w:val="hybridMultilevel"/>
    <w:tmpl w:val="44968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8F6D4B"/>
    <w:multiLevelType w:val="hybridMultilevel"/>
    <w:tmpl w:val="FFFFFFFF"/>
    <w:lvl w:ilvl="0" w:tplc="2F36B7D2">
      <w:start w:val="1"/>
      <w:numFmt w:val="bullet"/>
      <w:lvlText w:val=""/>
      <w:lvlJc w:val="left"/>
      <w:pPr>
        <w:ind w:left="720" w:hanging="360"/>
      </w:pPr>
      <w:rPr>
        <w:rFonts w:ascii="Wingdings" w:hAnsi="Wingdings" w:hint="default"/>
      </w:rPr>
    </w:lvl>
    <w:lvl w:ilvl="1" w:tplc="8E782514">
      <w:start w:val="1"/>
      <w:numFmt w:val="bullet"/>
      <w:lvlText w:val="o"/>
      <w:lvlJc w:val="left"/>
      <w:pPr>
        <w:ind w:left="1440" w:hanging="360"/>
      </w:pPr>
      <w:rPr>
        <w:rFonts w:ascii="Courier New" w:hAnsi="Courier New" w:hint="default"/>
      </w:rPr>
    </w:lvl>
    <w:lvl w:ilvl="2" w:tplc="B67410B0">
      <w:start w:val="1"/>
      <w:numFmt w:val="bullet"/>
      <w:lvlText w:val=""/>
      <w:lvlJc w:val="left"/>
      <w:pPr>
        <w:ind w:left="2160" w:hanging="360"/>
      </w:pPr>
      <w:rPr>
        <w:rFonts w:ascii="Wingdings" w:hAnsi="Wingdings" w:hint="default"/>
      </w:rPr>
    </w:lvl>
    <w:lvl w:ilvl="3" w:tplc="6FEC36D4">
      <w:start w:val="1"/>
      <w:numFmt w:val="bullet"/>
      <w:lvlText w:val=""/>
      <w:lvlJc w:val="left"/>
      <w:pPr>
        <w:ind w:left="2880" w:hanging="360"/>
      </w:pPr>
      <w:rPr>
        <w:rFonts w:ascii="Symbol" w:hAnsi="Symbol" w:hint="default"/>
      </w:rPr>
    </w:lvl>
    <w:lvl w:ilvl="4" w:tplc="C3A2C272">
      <w:start w:val="1"/>
      <w:numFmt w:val="bullet"/>
      <w:lvlText w:val="o"/>
      <w:lvlJc w:val="left"/>
      <w:pPr>
        <w:ind w:left="3600" w:hanging="360"/>
      </w:pPr>
      <w:rPr>
        <w:rFonts w:ascii="Courier New" w:hAnsi="Courier New" w:hint="default"/>
      </w:rPr>
    </w:lvl>
    <w:lvl w:ilvl="5" w:tplc="1CA43AD0">
      <w:start w:val="1"/>
      <w:numFmt w:val="bullet"/>
      <w:lvlText w:val=""/>
      <w:lvlJc w:val="left"/>
      <w:pPr>
        <w:ind w:left="4320" w:hanging="360"/>
      </w:pPr>
      <w:rPr>
        <w:rFonts w:ascii="Wingdings" w:hAnsi="Wingdings" w:hint="default"/>
      </w:rPr>
    </w:lvl>
    <w:lvl w:ilvl="6" w:tplc="91087F14">
      <w:start w:val="1"/>
      <w:numFmt w:val="bullet"/>
      <w:lvlText w:val=""/>
      <w:lvlJc w:val="left"/>
      <w:pPr>
        <w:ind w:left="5040" w:hanging="360"/>
      </w:pPr>
      <w:rPr>
        <w:rFonts w:ascii="Symbol" w:hAnsi="Symbol" w:hint="default"/>
      </w:rPr>
    </w:lvl>
    <w:lvl w:ilvl="7" w:tplc="86FE4CD2">
      <w:start w:val="1"/>
      <w:numFmt w:val="bullet"/>
      <w:lvlText w:val="o"/>
      <w:lvlJc w:val="left"/>
      <w:pPr>
        <w:ind w:left="5760" w:hanging="360"/>
      </w:pPr>
      <w:rPr>
        <w:rFonts w:ascii="Courier New" w:hAnsi="Courier New" w:hint="default"/>
      </w:rPr>
    </w:lvl>
    <w:lvl w:ilvl="8" w:tplc="97BA475E">
      <w:start w:val="1"/>
      <w:numFmt w:val="bullet"/>
      <w:lvlText w:val=""/>
      <w:lvlJc w:val="left"/>
      <w:pPr>
        <w:ind w:left="6480" w:hanging="360"/>
      </w:pPr>
      <w:rPr>
        <w:rFonts w:ascii="Wingdings" w:hAnsi="Wingdings" w:hint="default"/>
      </w:rPr>
    </w:lvl>
  </w:abstractNum>
  <w:abstractNum w:abstractNumId="35" w15:restartNumberingAfterBreak="0">
    <w:nsid w:val="7ECD5269"/>
    <w:multiLevelType w:val="hybridMultilevel"/>
    <w:tmpl w:val="FFFFFFFF"/>
    <w:lvl w:ilvl="0" w:tplc="784C8682">
      <w:start w:val="1"/>
      <w:numFmt w:val="bullet"/>
      <w:lvlText w:val=""/>
      <w:lvlJc w:val="left"/>
      <w:pPr>
        <w:ind w:left="720" w:hanging="360"/>
      </w:pPr>
      <w:rPr>
        <w:rFonts w:ascii="Wingdings" w:hAnsi="Wingdings" w:hint="default"/>
      </w:rPr>
    </w:lvl>
    <w:lvl w:ilvl="1" w:tplc="9F948D9C">
      <w:start w:val="1"/>
      <w:numFmt w:val="bullet"/>
      <w:lvlText w:val="o"/>
      <w:lvlJc w:val="left"/>
      <w:pPr>
        <w:ind w:left="1440" w:hanging="360"/>
      </w:pPr>
      <w:rPr>
        <w:rFonts w:ascii="Courier New" w:hAnsi="Courier New" w:hint="default"/>
      </w:rPr>
    </w:lvl>
    <w:lvl w:ilvl="2" w:tplc="19E48994">
      <w:start w:val="1"/>
      <w:numFmt w:val="bullet"/>
      <w:lvlText w:val=""/>
      <w:lvlJc w:val="left"/>
      <w:pPr>
        <w:ind w:left="2160" w:hanging="360"/>
      </w:pPr>
      <w:rPr>
        <w:rFonts w:ascii="Wingdings" w:hAnsi="Wingdings" w:hint="default"/>
      </w:rPr>
    </w:lvl>
    <w:lvl w:ilvl="3" w:tplc="5AFABD74">
      <w:start w:val="1"/>
      <w:numFmt w:val="bullet"/>
      <w:lvlText w:val=""/>
      <w:lvlJc w:val="left"/>
      <w:pPr>
        <w:ind w:left="2880" w:hanging="360"/>
      </w:pPr>
      <w:rPr>
        <w:rFonts w:ascii="Symbol" w:hAnsi="Symbol" w:hint="default"/>
      </w:rPr>
    </w:lvl>
    <w:lvl w:ilvl="4" w:tplc="C3D445B8">
      <w:start w:val="1"/>
      <w:numFmt w:val="bullet"/>
      <w:lvlText w:val="o"/>
      <w:lvlJc w:val="left"/>
      <w:pPr>
        <w:ind w:left="3600" w:hanging="360"/>
      </w:pPr>
      <w:rPr>
        <w:rFonts w:ascii="Courier New" w:hAnsi="Courier New" w:hint="default"/>
      </w:rPr>
    </w:lvl>
    <w:lvl w:ilvl="5" w:tplc="005ACB6E">
      <w:start w:val="1"/>
      <w:numFmt w:val="bullet"/>
      <w:lvlText w:val=""/>
      <w:lvlJc w:val="left"/>
      <w:pPr>
        <w:ind w:left="4320" w:hanging="360"/>
      </w:pPr>
      <w:rPr>
        <w:rFonts w:ascii="Wingdings" w:hAnsi="Wingdings" w:hint="default"/>
      </w:rPr>
    </w:lvl>
    <w:lvl w:ilvl="6" w:tplc="D5FEFFE8">
      <w:start w:val="1"/>
      <w:numFmt w:val="bullet"/>
      <w:lvlText w:val=""/>
      <w:lvlJc w:val="left"/>
      <w:pPr>
        <w:ind w:left="5040" w:hanging="360"/>
      </w:pPr>
      <w:rPr>
        <w:rFonts w:ascii="Symbol" w:hAnsi="Symbol" w:hint="default"/>
      </w:rPr>
    </w:lvl>
    <w:lvl w:ilvl="7" w:tplc="13D40FC4">
      <w:start w:val="1"/>
      <w:numFmt w:val="bullet"/>
      <w:lvlText w:val="o"/>
      <w:lvlJc w:val="left"/>
      <w:pPr>
        <w:ind w:left="5760" w:hanging="360"/>
      </w:pPr>
      <w:rPr>
        <w:rFonts w:ascii="Courier New" w:hAnsi="Courier New" w:hint="default"/>
      </w:rPr>
    </w:lvl>
    <w:lvl w:ilvl="8" w:tplc="1D1E49D0">
      <w:start w:val="1"/>
      <w:numFmt w:val="bullet"/>
      <w:lvlText w:val=""/>
      <w:lvlJc w:val="left"/>
      <w:pPr>
        <w:ind w:left="6480" w:hanging="360"/>
      </w:pPr>
      <w:rPr>
        <w:rFonts w:ascii="Wingdings" w:hAnsi="Wingdings" w:hint="default"/>
      </w:rPr>
    </w:lvl>
  </w:abstractNum>
  <w:num w:numId="1" w16cid:durableId="1113864027">
    <w:abstractNumId w:val="0"/>
  </w:num>
  <w:num w:numId="2" w16cid:durableId="509493615">
    <w:abstractNumId w:val="2"/>
  </w:num>
  <w:num w:numId="3" w16cid:durableId="899437159">
    <w:abstractNumId w:val="4"/>
  </w:num>
  <w:num w:numId="4" w16cid:durableId="571356046">
    <w:abstractNumId w:val="3"/>
  </w:num>
  <w:num w:numId="5" w16cid:durableId="2127191397">
    <w:abstractNumId w:val="6"/>
  </w:num>
  <w:num w:numId="6" w16cid:durableId="450788388">
    <w:abstractNumId w:val="1"/>
  </w:num>
  <w:num w:numId="7" w16cid:durableId="98187979">
    <w:abstractNumId w:val="5"/>
  </w:num>
  <w:num w:numId="8" w16cid:durableId="1590456991">
    <w:abstractNumId w:val="7"/>
  </w:num>
  <w:num w:numId="9" w16cid:durableId="623733896">
    <w:abstractNumId w:val="9"/>
  </w:num>
  <w:num w:numId="10" w16cid:durableId="1147208065">
    <w:abstractNumId w:val="33"/>
  </w:num>
  <w:num w:numId="11" w16cid:durableId="2007322862">
    <w:abstractNumId w:val="20"/>
  </w:num>
  <w:num w:numId="12" w16cid:durableId="1663004714">
    <w:abstractNumId w:val="16"/>
  </w:num>
  <w:num w:numId="13" w16cid:durableId="408160975">
    <w:abstractNumId w:val="24"/>
  </w:num>
  <w:num w:numId="14" w16cid:durableId="1050106818">
    <w:abstractNumId w:val="21"/>
  </w:num>
  <w:num w:numId="15" w16cid:durableId="1183976220">
    <w:abstractNumId w:val="23"/>
  </w:num>
  <w:num w:numId="16" w16cid:durableId="1238174121">
    <w:abstractNumId w:val="19"/>
  </w:num>
  <w:num w:numId="17" w16cid:durableId="285085023">
    <w:abstractNumId w:val="30"/>
  </w:num>
  <w:num w:numId="18" w16cid:durableId="77412633">
    <w:abstractNumId w:val="28"/>
  </w:num>
  <w:num w:numId="19" w16cid:durableId="1208566463">
    <w:abstractNumId w:val="17"/>
  </w:num>
  <w:num w:numId="20" w16cid:durableId="1348173551">
    <w:abstractNumId w:val="12"/>
  </w:num>
  <w:num w:numId="21" w16cid:durableId="332608520">
    <w:abstractNumId w:val="22"/>
  </w:num>
  <w:num w:numId="22" w16cid:durableId="1821775466">
    <w:abstractNumId w:val="26"/>
  </w:num>
  <w:num w:numId="23" w16cid:durableId="819813935">
    <w:abstractNumId w:val="34"/>
  </w:num>
  <w:num w:numId="24" w16cid:durableId="1634368355">
    <w:abstractNumId w:val="15"/>
  </w:num>
  <w:num w:numId="25" w16cid:durableId="443307114">
    <w:abstractNumId w:val="29"/>
  </w:num>
  <w:num w:numId="26" w16cid:durableId="299655081">
    <w:abstractNumId w:val="35"/>
  </w:num>
  <w:num w:numId="27" w16cid:durableId="1524202363">
    <w:abstractNumId w:val="25"/>
  </w:num>
  <w:num w:numId="28" w16cid:durableId="360936784">
    <w:abstractNumId w:val="10"/>
  </w:num>
  <w:num w:numId="29" w16cid:durableId="1058743858">
    <w:abstractNumId w:val="8"/>
  </w:num>
  <w:num w:numId="30" w16cid:durableId="528419667">
    <w:abstractNumId w:val="32"/>
  </w:num>
  <w:num w:numId="31" w16cid:durableId="1794473545">
    <w:abstractNumId w:val="13"/>
  </w:num>
  <w:num w:numId="32" w16cid:durableId="1942452658">
    <w:abstractNumId w:val="18"/>
  </w:num>
  <w:num w:numId="33" w16cid:durableId="832725842">
    <w:abstractNumId w:val="27"/>
  </w:num>
  <w:num w:numId="34" w16cid:durableId="1378434259">
    <w:abstractNumId w:val="14"/>
  </w:num>
  <w:num w:numId="35" w16cid:durableId="88699782">
    <w:abstractNumId w:val="31"/>
  </w:num>
  <w:num w:numId="36" w16cid:durableId="666254092">
    <w:abstractNumId w:val="0"/>
  </w:num>
  <w:num w:numId="37" w16cid:durableId="1460606106">
    <w:abstractNumId w:val="11"/>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oNotUseMarginsForDrawingGridOrigin/>
  <w:drawingGridHorizontalOrigin w:val="0"/>
  <w:drawingGridVerticalOrigin w:val="0"/>
  <w:noPunctuationKerning/>
  <w:characterSpacingControl w:val="doNotCompress"/>
  <w:hdrShapeDefaults>
    <o:shapedefaults v:ext="edit" spidmax="2050" fillcolor="white">
      <v:fill color="white"/>
    </o:shapedefaults>
    <o:shapelayout v:ext="edit">
      <o:idmap v:ext="edit" data="1"/>
    </o:shapelayout>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BA7B23C6"/>
    <w:rsid w:val="EFEE5084"/>
    <w:rsid w:val="F5EFB9A2"/>
    <w:rsid w:val="FE734873"/>
    <w:rsid w:val="FF3A4212"/>
    <w:rsid w:val="00002D57"/>
    <w:rsid w:val="000118A6"/>
    <w:rsid w:val="0002071E"/>
    <w:rsid w:val="00024CB0"/>
    <w:rsid w:val="0002561E"/>
    <w:rsid w:val="00027945"/>
    <w:rsid w:val="00062731"/>
    <w:rsid w:val="00063C49"/>
    <w:rsid w:val="0006728E"/>
    <w:rsid w:val="00070F97"/>
    <w:rsid w:val="00072ED4"/>
    <w:rsid w:val="00075F4C"/>
    <w:rsid w:val="00076443"/>
    <w:rsid w:val="0007775D"/>
    <w:rsid w:val="00083B20"/>
    <w:rsid w:val="00085616"/>
    <w:rsid w:val="00093C6E"/>
    <w:rsid w:val="000B7076"/>
    <w:rsid w:val="000C1647"/>
    <w:rsid w:val="000C5177"/>
    <w:rsid w:val="000D3413"/>
    <w:rsid w:val="000D3DC3"/>
    <w:rsid w:val="000E13AC"/>
    <w:rsid w:val="000F11EA"/>
    <w:rsid w:val="000F5268"/>
    <w:rsid w:val="000F7162"/>
    <w:rsid w:val="00100A3B"/>
    <w:rsid w:val="00102C20"/>
    <w:rsid w:val="00106C2D"/>
    <w:rsid w:val="00123EB8"/>
    <w:rsid w:val="001270AF"/>
    <w:rsid w:val="00131FA6"/>
    <w:rsid w:val="001418E1"/>
    <w:rsid w:val="00142F20"/>
    <w:rsid w:val="00143B70"/>
    <w:rsid w:val="00150D58"/>
    <w:rsid w:val="00154A56"/>
    <w:rsid w:val="00171F97"/>
    <w:rsid w:val="00172A27"/>
    <w:rsid w:val="001824AB"/>
    <w:rsid w:val="00185E3F"/>
    <w:rsid w:val="00195CED"/>
    <w:rsid w:val="001A05AB"/>
    <w:rsid w:val="001B33EA"/>
    <w:rsid w:val="001B4376"/>
    <w:rsid w:val="001B7348"/>
    <w:rsid w:val="001B767E"/>
    <w:rsid w:val="001D4966"/>
    <w:rsid w:val="001D58AD"/>
    <w:rsid w:val="001E443E"/>
    <w:rsid w:val="001E55F5"/>
    <w:rsid w:val="001F582A"/>
    <w:rsid w:val="00206D3A"/>
    <w:rsid w:val="00217C37"/>
    <w:rsid w:val="00225001"/>
    <w:rsid w:val="00236300"/>
    <w:rsid w:val="00236CBD"/>
    <w:rsid w:val="00240AF8"/>
    <w:rsid w:val="00242F09"/>
    <w:rsid w:val="0025130B"/>
    <w:rsid w:val="00253F62"/>
    <w:rsid w:val="00267ACC"/>
    <w:rsid w:val="00267C83"/>
    <w:rsid w:val="0027214D"/>
    <w:rsid w:val="00277EA5"/>
    <w:rsid w:val="002805E7"/>
    <w:rsid w:val="0028761D"/>
    <w:rsid w:val="002915F4"/>
    <w:rsid w:val="002C0F08"/>
    <w:rsid w:val="002D20EA"/>
    <w:rsid w:val="003107D2"/>
    <w:rsid w:val="00311BF6"/>
    <w:rsid w:val="003132FF"/>
    <w:rsid w:val="00317F7E"/>
    <w:rsid w:val="00324329"/>
    <w:rsid w:val="003427DF"/>
    <w:rsid w:val="0034796C"/>
    <w:rsid w:val="00354AAC"/>
    <w:rsid w:val="00354BAB"/>
    <w:rsid w:val="003561DE"/>
    <w:rsid w:val="003608A7"/>
    <w:rsid w:val="003676DC"/>
    <w:rsid w:val="003717F2"/>
    <w:rsid w:val="00374FC8"/>
    <w:rsid w:val="00377BB2"/>
    <w:rsid w:val="00380E5A"/>
    <w:rsid w:val="00384836"/>
    <w:rsid w:val="00384CB9"/>
    <w:rsid w:val="00386A2D"/>
    <w:rsid w:val="003A09DC"/>
    <w:rsid w:val="003B1A1C"/>
    <w:rsid w:val="003B1E9E"/>
    <w:rsid w:val="003B3BDF"/>
    <w:rsid w:val="003B3D6F"/>
    <w:rsid w:val="003B7923"/>
    <w:rsid w:val="003C2050"/>
    <w:rsid w:val="003C5630"/>
    <w:rsid w:val="003D07CA"/>
    <w:rsid w:val="003E73E1"/>
    <w:rsid w:val="003F0D8E"/>
    <w:rsid w:val="00401CBD"/>
    <w:rsid w:val="00405777"/>
    <w:rsid w:val="004137FC"/>
    <w:rsid w:val="0042194C"/>
    <w:rsid w:val="00455ED0"/>
    <w:rsid w:val="00472249"/>
    <w:rsid w:val="004735B1"/>
    <w:rsid w:val="00474AC4"/>
    <w:rsid w:val="00481241"/>
    <w:rsid w:val="0049532A"/>
    <w:rsid w:val="004A27AE"/>
    <w:rsid w:val="004D3426"/>
    <w:rsid w:val="004D35AD"/>
    <w:rsid w:val="004E10EC"/>
    <w:rsid w:val="004E3C71"/>
    <w:rsid w:val="004E3F32"/>
    <w:rsid w:val="004E7BA3"/>
    <w:rsid w:val="004F6C63"/>
    <w:rsid w:val="005053FB"/>
    <w:rsid w:val="005071BD"/>
    <w:rsid w:val="00511EF3"/>
    <w:rsid w:val="00515ADF"/>
    <w:rsid w:val="00520331"/>
    <w:rsid w:val="00535372"/>
    <w:rsid w:val="0053701F"/>
    <w:rsid w:val="00544BA3"/>
    <w:rsid w:val="00554DB7"/>
    <w:rsid w:val="00557CC5"/>
    <w:rsid w:val="00557E7F"/>
    <w:rsid w:val="0058008D"/>
    <w:rsid w:val="005954C3"/>
    <w:rsid w:val="005B66F1"/>
    <w:rsid w:val="005E023D"/>
    <w:rsid w:val="005E30B0"/>
    <w:rsid w:val="005F3C71"/>
    <w:rsid w:val="006060A1"/>
    <w:rsid w:val="006164E7"/>
    <w:rsid w:val="006200CD"/>
    <w:rsid w:val="00627E6F"/>
    <w:rsid w:val="006339F0"/>
    <w:rsid w:val="00647780"/>
    <w:rsid w:val="006639FB"/>
    <w:rsid w:val="00670A80"/>
    <w:rsid w:val="00677086"/>
    <w:rsid w:val="00680134"/>
    <w:rsid w:val="00694496"/>
    <w:rsid w:val="006A1027"/>
    <w:rsid w:val="006A7ED1"/>
    <w:rsid w:val="006B6B2F"/>
    <w:rsid w:val="006B764A"/>
    <w:rsid w:val="006C01A3"/>
    <w:rsid w:val="007020B8"/>
    <w:rsid w:val="00710819"/>
    <w:rsid w:val="00720062"/>
    <w:rsid w:val="0072749C"/>
    <w:rsid w:val="0073344E"/>
    <w:rsid w:val="007474F6"/>
    <w:rsid w:val="00754589"/>
    <w:rsid w:val="0075755A"/>
    <w:rsid w:val="00763512"/>
    <w:rsid w:val="00773889"/>
    <w:rsid w:val="00777BA3"/>
    <w:rsid w:val="00781280"/>
    <w:rsid w:val="00783F75"/>
    <w:rsid w:val="00786F24"/>
    <w:rsid w:val="00787B46"/>
    <w:rsid w:val="00792AE8"/>
    <w:rsid w:val="00793121"/>
    <w:rsid w:val="007958E0"/>
    <w:rsid w:val="007A0129"/>
    <w:rsid w:val="007A1892"/>
    <w:rsid w:val="007A2A4C"/>
    <w:rsid w:val="007A31BC"/>
    <w:rsid w:val="007B4742"/>
    <w:rsid w:val="007C14E0"/>
    <w:rsid w:val="007C4BEC"/>
    <w:rsid w:val="007C6F19"/>
    <w:rsid w:val="007D2AFF"/>
    <w:rsid w:val="007D6697"/>
    <w:rsid w:val="007E0C99"/>
    <w:rsid w:val="007E32E1"/>
    <w:rsid w:val="00800466"/>
    <w:rsid w:val="008111A0"/>
    <w:rsid w:val="00822EAD"/>
    <w:rsid w:val="00830DEB"/>
    <w:rsid w:val="00846A80"/>
    <w:rsid w:val="00850B6B"/>
    <w:rsid w:val="00864FF8"/>
    <w:rsid w:val="0087656B"/>
    <w:rsid w:val="00881188"/>
    <w:rsid w:val="00881867"/>
    <w:rsid w:val="0088489A"/>
    <w:rsid w:val="008910E4"/>
    <w:rsid w:val="008B0E38"/>
    <w:rsid w:val="008B16AE"/>
    <w:rsid w:val="008B1F71"/>
    <w:rsid w:val="008B6FE7"/>
    <w:rsid w:val="008C23A3"/>
    <w:rsid w:val="008C4EE8"/>
    <w:rsid w:val="008C599B"/>
    <w:rsid w:val="008D12EE"/>
    <w:rsid w:val="008D3D62"/>
    <w:rsid w:val="008D51FD"/>
    <w:rsid w:val="008D7B58"/>
    <w:rsid w:val="008E2C4C"/>
    <w:rsid w:val="008E3A20"/>
    <w:rsid w:val="00900D66"/>
    <w:rsid w:val="00903489"/>
    <w:rsid w:val="00905056"/>
    <w:rsid w:val="009050B0"/>
    <w:rsid w:val="0091070B"/>
    <w:rsid w:val="009119A7"/>
    <w:rsid w:val="0091659A"/>
    <w:rsid w:val="00921063"/>
    <w:rsid w:val="00923A88"/>
    <w:rsid w:val="009271E9"/>
    <w:rsid w:val="009374BA"/>
    <w:rsid w:val="00937BA8"/>
    <w:rsid w:val="00945F96"/>
    <w:rsid w:val="009477FA"/>
    <w:rsid w:val="00947F32"/>
    <w:rsid w:val="009615D9"/>
    <w:rsid w:val="00976AAB"/>
    <w:rsid w:val="0098358F"/>
    <w:rsid w:val="00986EC0"/>
    <w:rsid w:val="009A379A"/>
    <w:rsid w:val="009E0024"/>
    <w:rsid w:val="009E13EA"/>
    <w:rsid w:val="009E200F"/>
    <w:rsid w:val="009E2D7C"/>
    <w:rsid w:val="009E63FF"/>
    <w:rsid w:val="009E6B28"/>
    <w:rsid w:val="00A010B0"/>
    <w:rsid w:val="00A03D7D"/>
    <w:rsid w:val="00A061CA"/>
    <w:rsid w:val="00A0733B"/>
    <w:rsid w:val="00A10DC4"/>
    <w:rsid w:val="00A12607"/>
    <w:rsid w:val="00A14B87"/>
    <w:rsid w:val="00A17574"/>
    <w:rsid w:val="00A44829"/>
    <w:rsid w:val="00A458F9"/>
    <w:rsid w:val="00A53B04"/>
    <w:rsid w:val="00A5779A"/>
    <w:rsid w:val="00A66A58"/>
    <w:rsid w:val="00A70AC3"/>
    <w:rsid w:val="00A7132D"/>
    <w:rsid w:val="00A7562C"/>
    <w:rsid w:val="00A80F67"/>
    <w:rsid w:val="00A94A21"/>
    <w:rsid w:val="00A95B94"/>
    <w:rsid w:val="00AA4F86"/>
    <w:rsid w:val="00AB76DC"/>
    <w:rsid w:val="00AD3B76"/>
    <w:rsid w:val="00AE0BD5"/>
    <w:rsid w:val="00AE2F28"/>
    <w:rsid w:val="00AE4E5E"/>
    <w:rsid w:val="00AF2457"/>
    <w:rsid w:val="00B00E6D"/>
    <w:rsid w:val="00B11589"/>
    <w:rsid w:val="00B123B6"/>
    <w:rsid w:val="00B167E1"/>
    <w:rsid w:val="00B46710"/>
    <w:rsid w:val="00B46C86"/>
    <w:rsid w:val="00B55D95"/>
    <w:rsid w:val="00B60AE1"/>
    <w:rsid w:val="00B61246"/>
    <w:rsid w:val="00B63F72"/>
    <w:rsid w:val="00B73F63"/>
    <w:rsid w:val="00BA23FE"/>
    <w:rsid w:val="00BB1B7F"/>
    <w:rsid w:val="00BB2248"/>
    <w:rsid w:val="00BB7510"/>
    <w:rsid w:val="00BC5133"/>
    <w:rsid w:val="00BF2ACE"/>
    <w:rsid w:val="00C116AD"/>
    <w:rsid w:val="00C13208"/>
    <w:rsid w:val="00C14F82"/>
    <w:rsid w:val="00C17FC1"/>
    <w:rsid w:val="00C259F7"/>
    <w:rsid w:val="00C27D6C"/>
    <w:rsid w:val="00C31024"/>
    <w:rsid w:val="00C4037C"/>
    <w:rsid w:val="00C40D9D"/>
    <w:rsid w:val="00C44499"/>
    <w:rsid w:val="00C44912"/>
    <w:rsid w:val="00C9138E"/>
    <w:rsid w:val="00C922FB"/>
    <w:rsid w:val="00C93B3A"/>
    <w:rsid w:val="00CA25AC"/>
    <w:rsid w:val="00CA5050"/>
    <w:rsid w:val="00CD1094"/>
    <w:rsid w:val="00CF1150"/>
    <w:rsid w:val="00D03B11"/>
    <w:rsid w:val="00D04290"/>
    <w:rsid w:val="00D312A5"/>
    <w:rsid w:val="00D4220A"/>
    <w:rsid w:val="00D43B0A"/>
    <w:rsid w:val="00D446DA"/>
    <w:rsid w:val="00D450F0"/>
    <w:rsid w:val="00D72624"/>
    <w:rsid w:val="00D84B0D"/>
    <w:rsid w:val="00D86D62"/>
    <w:rsid w:val="00D87159"/>
    <w:rsid w:val="00D940F2"/>
    <w:rsid w:val="00D97EAD"/>
    <w:rsid w:val="00DA2273"/>
    <w:rsid w:val="00DA41F2"/>
    <w:rsid w:val="00DD1AAF"/>
    <w:rsid w:val="00DD2FF0"/>
    <w:rsid w:val="00DE1BE7"/>
    <w:rsid w:val="00E06AC1"/>
    <w:rsid w:val="00E10F03"/>
    <w:rsid w:val="00E116E2"/>
    <w:rsid w:val="00E17AF4"/>
    <w:rsid w:val="00E23608"/>
    <w:rsid w:val="00E24FA6"/>
    <w:rsid w:val="00E30A5D"/>
    <w:rsid w:val="00E37C3F"/>
    <w:rsid w:val="00E47E29"/>
    <w:rsid w:val="00E61FC2"/>
    <w:rsid w:val="00E63F69"/>
    <w:rsid w:val="00E67F02"/>
    <w:rsid w:val="00E67F9D"/>
    <w:rsid w:val="00E7155C"/>
    <w:rsid w:val="00E97CCC"/>
    <w:rsid w:val="00EA5087"/>
    <w:rsid w:val="00EB2CB7"/>
    <w:rsid w:val="00ED0359"/>
    <w:rsid w:val="00EE40EC"/>
    <w:rsid w:val="00EE5C09"/>
    <w:rsid w:val="00EE71FB"/>
    <w:rsid w:val="00F013E6"/>
    <w:rsid w:val="00F05477"/>
    <w:rsid w:val="00F1191B"/>
    <w:rsid w:val="00F127F5"/>
    <w:rsid w:val="00F163C4"/>
    <w:rsid w:val="00F278F1"/>
    <w:rsid w:val="00F45D2D"/>
    <w:rsid w:val="00F5556E"/>
    <w:rsid w:val="00F67A1E"/>
    <w:rsid w:val="00F74E04"/>
    <w:rsid w:val="00F76450"/>
    <w:rsid w:val="00F85968"/>
    <w:rsid w:val="00F914C4"/>
    <w:rsid w:val="00F91ECE"/>
    <w:rsid w:val="00F944FA"/>
    <w:rsid w:val="00F9610A"/>
    <w:rsid w:val="00FA0F02"/>
    <w:rsid w:val="00FB2600"/>
    <w:rsid w:val="00FB336F"/>
    <w:rsid w:val="00FB70B5"/>
    <w:rsid w:val="00FC77E5"/>
    <w:rsid w:val="00FC7B82"/>
    <w:rsid w:val="00FC7EF7"/>
    <w:rsid w:val="00FD07E3"/>
    <w:rsid w:val="00FD4A6A"/>
    <w:rsid w:val="00FD4DDF"/>
    <w:rsid w:val="00FD59EE"/>
    <w:rsid w:val="00FD7D35"/>
    <w:rsid w:val="00FE04C1"/>
    <w:rsid w:val="00FE3996"/>
    <w:rsid w:val="00FF35C8"/>
    <w:rsid w:val="00FF5274"/>
    <w:rsid w:val="00FF593C"/>
    <w:rsid w:val="00FF736F"/>
    <w:rsid w:val="01964270"/>
    <w:rsid w:val="01D803E5"/>
    <w:rsid w:val="032C32E4"/>
    <w:rsid w:val="03465D5B"/>
    <w:rsid w:val="038D318D"/>
    <w:rsid w:val="03AC5921"/>
    <w:rsid w:val="03AF786B"/>
    <w:rsid w:val="05E27BC2"/>
    <w:rsid w:val="05F41565"/>
    <w:rsid w:val="067A4E99"/>
    <w:rsid w:val="06DB0A8F"/>
    <w:rsid w:val="077946F5"/>
    <w:rsid w:val="08907C6B"/>
    <w:rsid w:val="08CA4233"/>
    <w:rsid w:val="08D74A0D"/>
    <w:rsid w:val="08E9737B"/>
    <w:rsid w:val="09324119"/>
    <w:rsid w:val="098E4889"/>
    <w:rsid w:val="0A2FF279"/>
    <w:rsid w:val="0B21104E"/>
    <w:rsid w:val="0B37068B"/>
    <w:rsid w:val="0B697B74"/>
    <w:rsid w:val="0BD75260"/>
    <w:rsid w:val="0C1F6E8B"/>
    <w:rsid w:val="0C5B0590"/>
    <w:rsid w:val="0D3706FA"/>
    <w:rsid w:val="0D4DE2C2"/>
    <w:rsid w:val="0D9216EF"/>
    <w:rsid w:val="0DBDD912"/>
    <w:rsid w:val="0DD31FA4"/>
    <w:rsid w:val="0DEB70FE"/>
    <w:rsid w:val="0E7646B5"/>
    <w:rsid w:val="0E833DCE"/>
    <w:rsid w:val="0F20F7CB"/>
    <w:rsid w:val="0F8B09C5"/>
    <w:rsid w:val="0FBC7598"/>
    <w:rsid w:val="10523A58"/>
    <w:rsid w:val="1088747A"/>
    <w:rsid w:val="10F27810"/>
    <w:rsid w:val="110F7B9B"/>
    <w:rsid w:val="115D4E51"/>
    <w:rsid w:val="133833D9"/>
    <w:rsid w:val="143E29EC"/>
    <w:rsid w:val="145854C5"/>
    <w:rsid w:val="15113EE2"/>
    <w:rsid w:val="15763D45"/>
    <w:rsid w:val="158A3C94"/>
    <w:rsid w:val="158EE70F"/>
    <w:rsid w:val="16404A0C"/>
    <w:rsid w:val="166B13D0"/>
    <w:rsid w:val="172A1791"/>
    <w:rsid w:val="174D6D27"/>
    <w:rsid w:val="1831EC9D"/>
    <w:rsid w:val="18D13219"/>
    <w:rsid w:val="19B47531"/>
    <w:rsid w:val="1A2A15A2"/>
    <w:rsid w:val="1ADD03C2"/>
    <w:rsid w:val="1B30B4B5"/>
    <w:rsid w:val="1B37C452"/>
    <w:rsid w:val="1B4D19EC"/>
    <w:rsid w:val="1B776A68"/>
    <w:rsid w:val="1C1B3898"/>
    <w:rsid w:val="1C224C26"/>
    <w:rsid w:val="1C444B9D"/>
    <w:rsid w:val="1CF3056E"/>
    <w:rsid w:val="1D261957"/>
    <w:rsid w:val="1E3173A3"/>
    <w:rsid w:val="1E79904E"/>
    <w:rsid w:val="1EB51D82"/>
    <w:rsid w:val="1F166BCD"/>
    <w:rsid w:val="1F29DAF3"/>
    <w:rsid w:val="1FA3607E"/>
    <w:rsid w:val="1FA91B15"/>
    <w:rsid w:val="208A6731"/>
    <w:rsid w:val="20C53DD2"/>
    <w:rsid w:val="20E71F9A"/>
    <w:rsid w:val="21C10A3D"/>
    <w:rsid w:val="21C35692"/>
    <w:rsid w:val="224A309D"/>
    <w:rsid w:val="23536D10"/>
    <w:rsid w:val="24A84C8A"/>
    <w:rsid w:val="257D09BB"/>
    <w:rsid w:val="259D531E"/>
    <w:rsid w:val="25B353E1"/>
    <w:rsid w:val="26CE29D6"/>
    <w:rsid w:val="27491C51"/>
    <w:rsid w:val="2762413F"/>
    <w:rsid w:val="276A728B"/>
    <w:rsid w:val="27897907"/>
    <w:rsid w:val="2843CC80"/>
    <w:rsid w:val="28D63020"/>
    <w:rsid w:val="28D6D927"/>
    <w:rsid w:val="28EB17D1"/>
    <w:rsid w:val="29067BFF"/>
    <w:rsid w:val="297E6BDB"/>
    <w:rsid w:val="298B5AE9"/>
    <w:rsid w:val="2A431C41"/>
    <w:rsid w:val="2A5B13E0"/>
    <w:rsid w:val="2AA420D9"/>
    <w:rsid w:val="2ABA427C"/>
    <w:rsid w:val="2B9A264F"/>
    <w:rsid w:val="2BAED199"/>
    <w:rsid w:val="2BBC0EB2"/>
    <w:rsid w:val="2C0699E4"/>
    <w:rsid w:val="2C2CEC70"/>
    <w:rsid w:val="2C824F3D"/>
    <w:rsid w:val="2C927C51"/>
    <w:rsid w:val="2C986C98"/>
    <w:rsid w:val="2C990A10"/>
    <w:rsid w:val="2DC80BF7"/>
    <w:rsid w:val="2E224612"/>
    <w:rsid w:val="2EB81DD5"/>
    <w:rsid w:val="2EF21577"/>
    <w:rsid w:val="2F0B779C"/>
    <w:rsid w:val="2F6B7C90"/>
    <w:rsid w:val="2F807483"/>
    <w:rsid w:val="2F890167"/>
    <w:rsid w:val="307355F9"/>
    <w:rsid w:val="308E5F8F"/>
    <w:rsid w:val="30F72992"/>
    <w:rsid w:val="30F77C41"/>
    <w:rsid w:val="3119D74F"/>
    <w:rsid w:val="313C1E8F"/>
    <w:rsid w:val="31B70C5A"/>
    <w:rsid w:val="31D30AA3"/>
    <w:rsid w:val="32317519"/>
    <w:rsid w:val="327A2C6E"/>
    <w:rsid w:val="3290B499"/>
    <w:rsid w:val="32F72511"/>
    <w:rsid w:val="33067A5B"/>
    <w:rsid w:val="33AE06F6"/>
    <w:rsid w:val="33D7B0E2"/>
    <w:rsid w:val="341847E7"/>
    <w:rsid w:val="341ED5F8"/>
    <w:rsid w:val="34390907"/>
    <w:rsid w:val="349B511E"/>
    <w:rsid w:val="34DC7FEE"/>
    <w:rsid w:val="352E657F"/>
    <w:rsid w:val="35633E8E"/>
    <w:rsid w:val="356ED1F2"/>
    <w:rsid w:val="35AB4B2E"/>
    <w:rsid w:val="35C26A14"/>
    <w:rsid w:val="35D51BD1"/>
    <w:rsid w:val="36392E40"/>
    <w:rsid w:val="3676435E"/>
    <w:rsid w:val="36D3585C"/>
    <w:rsid w:val="37184804"/>
    <w:rsid w:val="37480C56"/>
    <w:rsid w:val="3844DF94"/>
    <w:rsid w:val="389903CF"/>
    <w:rsid w:val="391130F4"/>
    <w:rsid w:val="3932702B"/>
    <w:rsid w:val="39746BB3"/>
    <w:rsid w:val="39D07185"/>
    <w:rsid w:val="3A846853"/>
    <w:rsid w:val="3A9366F9"/>
    <w:rsid w:val="3AF85078"/>
    <w:rsid w:val="3B073DC2"/>
    <w:rsid w:val="3BB32D4D"/>
    <w:rsid w:val="3BD45B3A"/>
    <w:rsid w:val="3BED9E01"/>
    <w:rsid w:val="3C553E04"/>
    <w:rsid w:val="3C924348"/>
    <w:rsid w:val="3CA14026"/>
    <w:rsid w:val="3CCF5508"/>
    <w:rsid w:val="3D0A66DE"/>
    <w:rsid w:val="3D2E2FD3"/>
    <w:rsid w:val="3E8804C1"/>
    <w:rsid w:val="3EF24F4F"/>
    <w:rsid w:val="3F142CDE"/>
    <w:rsid w:val="3F446ADE"/>
    <w:rsid w:val="3FF054E6"/>
    <w:rsid w:val="40198BC7"/>
    <w:rsid w:val="41A43866"/>
    <w:rsid w:val="43297AFA"/>
    <w:rsid w:val="433EF91B"/>
    <w:rsid w:val="444004C0"/>
    <w:rsid w:val="44D7770B"/>
    <w:rsid w:val="45031ED0"/>
    <w:rsid w:val="4603D7B3"/>
    <w:rsid w:val="46B21F99"/>
    <w:rsid w:val="47071601"/>
    <w:rsid w:val="4708B3C9"/>
    <w:rsid w:val="47631ACB"/>
    <w:rsid w:val="478A66AF"/>
    <w:rsid w:val="47C3090A"/>
    <w:rsid w:val="47D97FDF"/>
    <w:rsid w:val="48174664"/>
    <w:rsid w:val="48BB2AB6"/>
    <w:rsid w:val="48D23FBC"/>
    <w:rsid w:val="4A117F0D"/>
    <w:rsid w:val="4A1B17B1"/>
    <w:rsid w:val="4A7641C6"/>
    <w:rsid w:val="4AD10915"/>
    <w:rsid w:val="4C05BE9C"/>
    <w:rsid w:val="4C7B5746"/>
    <w:rsid w:val="4C7E1155"/>
    <w:rsid w:val="4C8257C5"/>
    <w:rsid w:val="4C8E6D13"/>
    <w:rsid w:val="4C97685F"/>
    <w:rsid w:val="4D49B096"/>
    <w:rsid w:val="4D59CDE6"/>
    <w:rsid w:val="4D5A3970"/>
    <w:rsid w:val="4D73058E"/>
    <w:rsid w:val="4D7367E0"/>
    <w:rsid w:val="4DB644DE"/>
    <w:rsid w:val="4DD74FC1"/>
    <w:rsid w:val="4E0062C6"/>
    <w:rsid w:val="4E1703EF"/>
    <w:rsid w:val="4E17520C"/>
    <w:rsid w:val="4E8174ED"/>
    <w:rsid w:val="4EFB546E"/>
    <w:rsid w:val="4F98252E"/>
    <w:rsid w:val="5058A608"/>
    <w:rsid w:val="508F50C0"/>
    <w:rsid w:val="513F7105"/>
    <w:rsid w:val="517351DE"/>
    <w:rsid w:val="51D35A9F"/>
    <w:rsid w:val="5272350A"/>
    <w:rsid w:val="52D90FAD"/>
    <w:rsid w:val="52FB3500"/>
    <w:rsid w:val="53673127"/>
    <w:rsid w:val="5389E7C1"/>
    <w:rsid w:val="54A42ED8"/>
    <w:rsid w:val="54C618EB"/>
    <w:rsid w:val="54D85C61"/>
    <w:rsid w:val="555C0F0B"/>
    <w:rsid w:val="55C01FDC"/>
    <w:rsid w:val="55F71093"/>
    <w:rsid w:val="55F80D83"/>
    <w:rsid w:val="562162D9"/>
    <w:rsid w:val="56423712"/>
    <w:rsid w:val="56835CE6"/>
    <w:rsid w:val="57304306"/>
    <w:rsid w:val="57381A36"/>
    <w:rsid w:val="579D2DD8"/>
    <w:rsid w:val="57EF2F07"/>
    <w:rsid w:val="57FB29A6"/>
    <w:rsid w:val="58027B07"/>
    <w:rsid w:val="583F1061"/>
    <w:rsid w:val="58584F50"/>
    <w:rsid w:val="588D381E"/>
    <w:rsid w:val="59F209C7"/>
    <w:rsid w:val="5A2B35D1"/>
    <w:rsid w:val="5B4A1BFB"/>
    <w:rsid w:val="5BF95F25"/>
    <w:rsid w:val="5BFFCE4C"/>
    <w:rsid w:val="5C74D3D4"/>
    <w:rsid w:val="5CF07506"/>
    <w:rsid w:val="5D700646"/>
    <w:rsid w:val="5D7E0FB5"/>
    <w:rsid w:val="5DEC32D7"/>
    <w:rsid w:val="5DF474C9"/>
    <w:rsid w:val="5E10A435"/>
    <w:rsid w:val="5E1F0755"/>
    <w:rsid w:val="5EE412EC"/>
    <w:rsid w:val="5EF64625"/>
    <w:rsid w:val="5F7408C2"/>
    <w:rsid w:val="5F944AC0"/>
    <w:rsid w:val="5FF4EE2D"/>
    <w:rsid w:val="6070584F"/>
    <w:rsid w:val="60806DF2"/>
    <w:rsid w:val="60FE756B"/>
    <w:rsid w:val="6120A81A"/>
    <w:rsid w:val="61471039"/>
    <w:rsid w:val="61762FF9"/>
    <w:rsid w:val="6197F590"/>
    <w:rsid w:val="623A0EB1"/>
    <w:rsid w:val="62D4444D"/>
    <w:rsid w:val="62F0BCA8"/>
    <w:rsid w:val="630C2BBF"/>
    <w:rsid w:val="63405EF8"/>
    <w:rsid w:val="63A7F911"/>
    <w:rsid w:val="63BC6393"/>
    <w:rsid w:val="63E91153"/>
    <w:rsid w:val="63ED2066"/>
    <w:rsid w:val="64994927"/>
    <w:rsid w:val="65150451"/>
    <w:rsid w:val="65747EA0"/>
    <w:rsid w:val="657C227E"/>
    <w:rsid w:val="659A175A"/>
    <w:rsid w:val="666F1DE3"/>
    <w:rsid w:val="66A03A58"/>
    <w:rsid w:val="675170E4"/>
    <w:rsid w:val="67BAB396"/>
    <w:rsid w:val="67DC82E7"/>
    <w:rsid w:val="681A2B6B"/>
    <w:rsid w:val="683D63B1"/>
    <w:rsid w:val="6879B60B"/>
    <w:rsid w:val="689A540D"/>
    <w:rsid w:val="69345603"/>
    <w:rsid w:val="6A5A5076"/>
    <w:rsid w:val="6A5B503C"/>
    <w:rsid w:val="6A687275"/>
    <w:rsid w:val="6B272C8C"/>
    <w:rsid w:val="6BC26987"/>
    <w:rsid w:val="6BF372C2"/>
    <w:rsid w:val="6C327B3B"/>
    <w:rsid w:val="6C4E3B06"/>
    <w:rsid w:val="6C903A88"/>
    <w:rsid w:val="6CAB169B"/>
    <w:rsid w:val="6D0F1C2A"/>
    <w:rsid w:val="6DCE3335"/>
    <w:rsid w:val="6EB011EB"/>
    <w:rsid w:val="6EB32A89"/>
    <w:rsid w:val="6EEC7FDC"/>
    <w:rsid w:val="6F375468"/>
    <w:rsid w:val="6FE01BB1"/>
    <w:rsid w:val="6FE57521"/>
    <w:rsid w:val="70524115"/>
    <w:rsid w:val="70A241BC"/>
    <w:rsid w:val="71744751"/>
    <w:rsid w:val="721B55C0"/>
    <w:rsid w:val="723E4B18"/>
    <w:rsid w:val="72A825CE"/>
    <w:rsid w:val="72B99AE7"/>
    <w:rsid w:val="734E1DE3"/>
    <w:rsid w:val="735798BD"/>
    <w:rsid w:val="739294BB"/>
    <w:rsid w:val="739B3DEB"/>
    <w:rsid w:val="739C46C1"/>
    <w:rsid w:val="73E8C9FC"/>
    <w:rsid w:val="74220EF8"/>
    <w:rsid w:val="74441C78"/>
    <w:rsid w:val="744E128A"/>
    <w:rsid w:val="74511CA8"/>
    <w:rsid w:val="74681C20"/>
    <w:rsid w:val="74EDA7A2"/>
    <w:rsid w:val="7583D557"/>
    <w:rsid w:val="759045AE"/>
    <w:rsid w:val="759211CC"/>
    <w:rsid w:val="75DB3FD7"/>
    <w:rsid w:val="764236D4"/>
    <w:rsid w:val="770F0450"/>
    <w:rsid w:val="77651E32"/>
    <w:rsid w:val="7780CDB1"/>
    <w:rsid w:val="779A3B93"/>
    <w:rsid w:val="77B3FA61"/>
    <w:rsid w:val="77D05833"/>
    <w:rsid w:val="77DE0735"/>
    <w:rsid w:val="78006D3F"/>
    <w:rsid w:val="78161D1C"/>
    <w:rsid w:val="78E4E57B"/>
    <w:rsid w:val="79A2473D"/>
    <w:rsid w:val="79EA7DE0"/>
    <w:rsid w:val="7B4038F6"/>
    <w:rsid w:val="7B473D7F"/>
    <w:rsid w:val="7B63785C"/>
    <w:rsid w:val="7BC562AD"/>
    <w:rsid w:val="7D01B7ED"/>
    <w:rsid w:val="7D83301C"/>
    <w:rsid w:val="7DC720AD"/>
    <w:rsid w:val="7E2B6BA8"/>
    <w:rsid w:val="7EFB1CA3"/>
    <w:rsid w:val="7F6089C0"/>
    <w:rsid w:val="7F7F817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oNotEmbedSmartTags/>
  <w:decimalSymbol w:val="."/>
  <w:listSeparator w:val=","/>
  <w14:docId w14:val="7AE00A49"/>
  <w15:docId w15:val="{1B6297EB-F1D2-4C48-B906-036E1DAA1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0" w:qFormat="1"/>
    <w:lsdException w:name="toc 4" w:uiPriority="0" w:qFormat="1"/>
    <w:lsdException w:name="toc 5" w:uiPriority="0" w:qFormat="1"/>
    <w:lsdException w:name="toc 6" w:uiPriority="0" w:qFormat="1"/>
    <w:lsdException w:name="toc 7" w:uiPriority="0" w:qFormat="1"/>
    <w:lsdException w:name="toc 8" w:uiPriority="0" w:qFormat="1"/>
    <w:lsdException w:name="toc 9" w:uiPriority="0" w:qFormat="1"/>
    <w:lsdException w:name="Normal Indent" w:uiPriority="0" w:qFormat="1"/>
    <w:lsdException w:name="footnote text" w:semiHidden="1" w:unhideWhenUsed="1"/>
    <w:lsdException w:name="annotation text" w:uiPriority="0" w:qFormat="1"/>
    <w:lsdException w:name="header" w:uiPriority="0" w:qFormat="1"/>
    <w:lsdException w:name="footer"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uiPriority="0"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uiPriority="0" w:qFormat="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1440"/>
    </w:pPr>
    <w:rPr>
      <w:rFonts w:ascii="Adobe Garamond Pro" w:eastAsia="PMingLiU" w:hAnsi="Adobe Garamond Pro" w:cs="Adobe Garamond Pro"/>
      <w:lang w:eastAsia="zh-CN"/>
    </w:rPr>
  </w:style>
  <w:style w:type="paragraph" w:styleId="Heading1">
    <w:name w:val="heading 1"/>
    <w:next w:val="Normal"/>
    <w:qFormat/>
    <w:pPr>
      <w:keepNext/>
      <w:numPr>
        <w:numId w:val="1"/>
      </w:numPr>
      <w:suppressAutoHyphens/>
      <w:spacing w:before="480" w:after="240" w:line="259" w:lineRule="auto"/>
      <w:outlineLvl w:val="0"/>
    </w:pPr>
    <w:rPr>
      <w:rFonts w:ascii="Adobe Garamond Pro Bold" w:eastAsia="PMingLiU" w:hAnsi="Adobe Garamond Pro Bold" w:cs="Arial"/>
      <w:b/>
      <w:bCs/>
      <w:kern w:val="2"/>
      <w:sz w:val="40"/>
      <w:szCs w:val="32"/>
      <w:lang w:eastAsia="zh-CN"/>
    </w:rPr>
  </w:style>
  <w:style w:type="paragraph" w:styleId="Heading2">
    <w:name w:val="heading 2"/>
    <w:basedOn w:val="Heading1"/>
    <w:next w:val="Normal"/>
    <w:qFormat/>
    <w:pPr>
      <w:numPr>
        <w:ilvl w:val="1"/>
      </w:numPr>
      <w:tabs>
        <w:tab w:val="left" w:pos="450"/>
      </w:tabs>
      <w:spacing w:before="240"/>
      <w:outlineLvl w:val="1"/>
    </w:pPr>
    <w:rPr>
      <w:b w:val="0"/>
      <w:bCs w:val="0"/>
      <w:iCs/>
      <w:sz w:val="28"/>
      <w:szCs w:val="28"/>
    </w:rPr>
  </w:style>
  <w:style w:type="paragraph" w:styleId="Heading3">
    <w:name w:val="heading 3"/>
    <w:basedOn w:val="Heading2"/>
    <w:next w:val="Normal"/>
    <w:qFormat/>
    <w:pPr>
      <w:numPr>
        <w:ilvl w:val="0"/>
        <w:numId w:val="0"/>
      </w:numPr>
      <w:spacing w:before="0" w:after="0"/>
      <w:outlineLvl w:val="2"/>
    </w:pPr>
    <w:rPr>
      <w:i/>
      <w:sz w:val="24"/>
    </w:rPr>
  </w:style>
  <w:style w:type="paragraph" w:styleId="Heading4">
    <w:name w:val="heading 4"/>
    <w:basedOn w:val="Heading3"/>
    <w:next w:val="Normal"/>
    <w:qFormat/>
    <w:pPr>
      <w:numPr>
        <w:numId w:val="2"/>
      </w:numPr>
      <w:spacing w:after="60"/>
      <w:outlineLvl w:val="3"/>
    </w:pPr>
    <w:rPr>
      <w:b/>
      <w:bCs/>
      <w:i w:val="0"/>
      <w:sz w:val="22"/>
    </w:rPr>
  </w:style>
  <w:style w:type="paragraph" w:styleId="Heading5">
    <w:name w:val="heading 5"/>
    <w:basedOn w:val="Normal"/>
    <w:next w:val="Normal"/>
    <w:qFormat/>
    <w:pPr>
      <w:spacing w:before="240" w:after="60"/>
      <w:ind w:left="0"/>
      <w:outlineLvl w:val="4"/>
    </w:pPr>
    <w:rPr>
      <w:b/>
      <w:bCs/>
      <w:i/>
      <w:iCs/>
      <w:sz w:val="22"/>
      <w:szCs w:val="22"/>
    </w:rPr>
  </w:style>
  <w:style w:type="paragraph" w:styleId="Heading6">
    <w:name w:val="heading 6"/>
    <w:basedOn w:val="Normal"/>
    <w:next w:val="Normal"/>
    <w:qFormat/>
    <w:pPr>
      <w:spacing w:before="240" w:after="60"/>
      <w:ind w:left="0"/>
      <w:outlineLvl w:val="5"/>
    </w:pPr>
    <w:rPr>
      <w:b/>
      <w:bCs/>
      <w:i/>
      <w:szCs w:val="22"/>
    </w:rPr>
  </w:style>
  <w:style w:type="paragraph" w:styleId="Heading7">
    <w:name w:val="heading 7"/>
    <w:basedOn w:val="Normal"/>
    <w:next w:val="Normal"/>
    <w:qFormat/>
    <w:pPr>
      <w:spacing w:before="240" w:after="60"/>
      <w:ind w:left="0"/>
      <w:outlineLvl w:val="6"/>
    </w:pPr>
    <w:rPr>
      <w:sz w:val="24"/>
    </w:rPr>
  </w:style>
  <w:style w:type="paragraph" w:styleId="Heading8">
    <w:name w:val="heading 8"/>
    <w:basedOn w:val="Normal"/>
    <w:next w:val="Normal"/>
    <w:qFormat/>
    <w:pPr>
      <w:spacing w:before="240" w:after="60"/>
      <w:ind w:left="0"/>
      <w:outlineLvl w:val="7"/>
    </w:pPr>
    <w:rPr>
      <w:i/>
      <w:iCs/>
      <w:sz w:val="24"/>
    </w:rPr>
  </w:style>
  <w:style w:type="paragraph" w:styleId="Heading9">
    <w:name w:val="heading 9"/>
    <w:basedOn w:val="Normal"/>
    <w:next w:val="Normal"/>
    <w:qFormat/>
    <w:pPr>
      <w:spacing w:before="240" w:after="6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qFormat/>
    <w:rPr>
      <w:rFonts w:ascii="Tahoma" w:hAnsi="Tahoma" w:cs="Tahoma"/>
      <w:sz w:val="16"/>
      <w:szCs w:val="16"/>
    </w:rPr>
  </w:style>
  <w:style w:type="paragraph" w:styleId="BodyText">
    <w:name w:val="Body Text"/>
    <w:basedOn w:val="WW-Default"/>
    <w:next w:val="WW-Default"/>
    <w:qFormat/>
    <w:rPr>
      <w:color w:val="auto"/>
    </w:rPr>
  </w:style>
  <w:style w:type="paragraph" w:customStyle="1" w:styleId="WW-Default">
    <w:name w:val="WW-Default"/>
    <w:qFormat/>
    <w:pPr>
      <w:suppressAutoHyphens/>
      <w:autoSpaceDE w:val="0"/>
      <w:spacing w:after="160" w:line="259" w:lineRule="auto"/>
    </w:pPr>
    <w:rPr>
      <w:rFonts w:eastAsia="Batang"/>
      <w:color w:val="000000"/>
      <w:sz w:val="24"/>
      <w:szCs w:val="24"/>
      <w:lang w:eastAsia="ko-KR"/>
    </w:rPr>
  </w:style>
  <w:style w:type="paragraph" w:styleId="Caption">
    <w:name w:val="caption"/>
    <w:basedOn w:val="Normal"/>
    <w:next w:val="Normal"/>
    <w:qFormat/>
    <w:pPr>
      <w:spacing w:before="120" w:after="120"/>
    </w:pPr>
    <w:rPr>
      <w:rFonts w:ascii="Arial" w:hAnsi="Arial" w:cs="Arial"/>
      <w:b/>
      <w:bCs/>
    </w:rPr>
  </w:style>
  <w:style w:type="character" w:styleId="CommentReference">
    <w:name w:val="annotation reference"/>
    <w:qFormat/>
    <w:rPr>
      <w:sz w:val="16"/>
      <w:szCs w:val="16"/>
    </w:rPr>
  </w:style>
  <w:style w:type="paragraph" w:styleId="CommentText">
    <w:name w:val="annotation text"/>
    <w:basedOn w:val="Normal"/>
    <w:qFormat/>
    <w:rPr>
      <w:rFonts w:cs="Times New Roman"/>
      <w:lang w:val="zh-CN"/>
    </w:rPr>
  </w:style>
  <w:style w:type="paragraph" w:styleId="CommentSubject">
    <w:name w:val="annotation subject"/>
    <w:basedOn w:val="CommentText"/>
    <w:next w:val="CommentText"/>
    <w:qFormat/>
    <w:rPr>
      <w:b/>
      <w:bCs/>
    </w:rPr>
  </w:style>
  <w:style w:type="paragraph" w:styleId="Date">
    <w:name w:val="Date"/>
    <w:basedOn w:val="Normal"/>
    <w:next w:val="Normal"/>
    <w:qFormat/>
  </w:style>
  <w:style w:type="paragraph" w:styleId="DocumentMap">
    <w:name w:val="Document Map"/>
    <w:basedOn w:val="Normal"/>
    <w:qFormat/>
    <w:pPr>
      <w:shd w:val="clear" w:color="auto" w:fill="000080"/>
    </w:pPr>
    <w:rPr>
      <w:rFonts w:ascii="Tahoma" w:hAnsi="Tahoma" w:cs="Tahoma"/>
    </w:rPr>
  </w:style>
  <w:style w:type="paragraph" w:styleId="Footer">
    <w:name w:val="footer"/>
    <w:basedOn w:val="Normal"/>
    <w:qFormat/>
    <w:pPr>
      <w:ind w:left="0"/>
    </w:pPr>
  </w:style>
  <w:style w:type="paragraph" w:styleId="Header">
    <w:name w:val="header"/>
    <w:basedOn w:val="Normal"/>
    <w:qFormat/>
    <w:pPr>
      <w:ind w:left="0"/>
    </w:p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0"/>
    </w:pPr>
    <w:rPr>
      <w:rFonts w:ascii="Courier New" w:eastAsia="Times New Roman" w:hAnsi="Courier New" w:cs="Courier New"/>
    </w:rPr>
  </w:style>
  <w:style w:type="character" w:styleId="Hyperlink">
    <w:name w:val="Hyperlink"/>
    <w:uiPriority w:val="99"/>
    <w:qFormat/>
    <w:rPr>
      <w:color w:val="0000FF"/>
      <w:u w:val="single"/>
    </w:rPr>
  </w:style>
  <w:style w:type="paragraph" w:styleId="List">
    <w:name w:val="List"/>
    <w:basedOn w:val="BodyText"/>
    <w:qFormat/>
    <w:rPr>
      <w:rFonts w:cs="Lohit Hindi"/>
    </w:rPr>
  </w:style>
  <w:style w:type="paragraph" w:styleId="ListBullet">
    <w:name w:val="List Bullet"/>
    <w:basedOn w:val="WW-Default"/>
    <w:next w:val="WW-Default"/>
    <w:qFormat/>
    <w:rPr>
      <w:color w:val="auto"/>
    </w:rPr>
  </w:style>
  <w:style w:type="paragraph" w:styleId="NormalWeb">
    <w:name w:val="Normal (Web)"/>
    <w:basedOn w:val="Normal"/>
    <w:qFormat/>
    <w:pPr>
      <w:suppressAutoHyphens w:val="0"/>
      <w:spacing w:before="280" w:after="280"/>
      <w:ind w:left="0"/>
    </w:pPr>
    <w:rPr>
      <w:rFonts w:ascii="Times New Roman" w:eastAsia="Times New Roman" w:hAnsi="Times New Roman" w:cs="Times New Roman"/>
      <w:sz w:val="24"/>
      <w:szCs w:val="24"/>
      <w:lang w:bidi="ta-IN"/>
    </w:rPr>
  </w:style>
  <w:style w:type="paragraph" w:styleId="NormalIndent">
    <w:name w:val="Normal Indent"/>
    <w:basedOn w:val="Normal"/>
    <w:qFormat/>
    <w:pPr>
      <w:ind w:left="720"/>
    </w:pPr>
  </w:style>
  <w:style w:type="character" w:styleId="PageNumber">
    <w:name w:val="page number"/>
    <w:basedOn w:val="WW-DefaultParagraphFont"/>
    <w:qFormat/>
  </w:style>
  <w:style w:type="character" w:customStyle="1" w:styleId="WW-DefaultParagraphFont">
    <w:name w:val="WW-Default Paragraph Font"/>
    <w:qFormat/>
  </w:style>
  <w:style w:type="paragraph" w:styleId="PlainText">
    <w:name w:val="Plain Text"/>
    <w:basedOn w:val="Normal"/>
    <w:qFormat/>
    <w:pPr>
      <w:suppressAutoHyphens w:val="0"/>
      <w:ind w:left="0"/>
    </w:pPr>
    <w:rPr>
      <w:rFonts w:ascii="Consolas" w:eastAsia="Calibri" w:hAnsi="Consolas" w:cs="Times New Roman"/>
      <w:sz w:val="21"/>
      <w:szCs w:val="21"/>
      <w:lang w:val="zh-CN"/>
    </w:rPr>
  </w:style>
  <w:style w:type="character" w:styleId="Strong">
    <w:name w:val="Strong"/>
    <w:uiPriority w:val="22"/>
    <w:qFormat/>
    <w:rPr>
      <w:b/>
      <w:bCs/>
    </w:rPr>
  </w:style>
  <w:style w:type="paragraph" w:styleId="Title">
    <w:name w:val="Title"/>
    <w:basedOn w:val="Normal"/>
    <w:next w:val="Normal"/>
    <w:qFormat/>
    <w:pPr>
      <w:spacing w:before="240" w:after="60"/>
      <w:jc w:val="center"/>
    </w:pPr>
    <w:rPr>
      <w:rFonts w:ascii="Cambria" w:eastAsia="Times New Roman" w:hAnsi="Cambria" w:cs="Times New Roman"/>
      <w:b/>
      <w:bCs/>
      <w:kern w:val="2"/>
      <w:sz w:val="32"/>
      <w:szCs w:val="32"/>
    </w:rPr>
  </w:style>
  <w:style w:type="paragraph" w:styleId="TOC1">
    <w:name w:val="toc 1"/>
    <w:basedOn w:val="Normal"/>
    <w:next w:val="Normal"/>
    <w:uiPriority w:val="39"/>
    <w:qFormat/>
    <w:pPr>
      <w:spacing w:before="120" w:after="120"/>
      <w:ind w:left="0"/>
    </w:pPr>
    <w:rPr>
      <w:b/>
      <w:bCs/>
    </w:rPr>
  </w:style>
  <w:style w:type="paragraph" w:styleId="TOC2">
    <w:name w:val="toc 2"/>
    <w:basedOn w:val="Normal"/>
    <w:next w:val="Normal"/>
    <w:uiPriority w:val="39"/>
    <w:qFormat/>
    <w:pPr>
      <w:ind w:left="200"/>
    </w:pPr>
  </w:style>
  <w:style w:type="paragraph" w:styleId="TOC3">
    <w:name w:val="toc 3"/>
    <w:basedOn w:val="Normal"/>
    <w:next w:val="Normal"/>
    <w:qFormat/>
    <w:pPr>
      <w:ind w:left="400"/>
    </w:pPr>
    <w:rPr>
      <w:i/>
      <w:iCs/>
    </w:rPr>
  </w:style>
  <w:style w:type="paragraph" w:styleId="TOC4">
    <w:name w:val="toc 4"/>
    <w:basedOn w:val="Normal"/>
    <w:next w:val="Normal"/>
    <w:qFormat/>
    <w:pPr>
      <w:ind w:left="600"/>
    </w:pPr>
    <w:rPr>
      <w:sz w:val="18"/>
      <w:szCs w:val="18"/>
    </w:rPr>
  </w:style>
  <w:style w:type="paragraph" w:styleId="TOC5">
    <w:name w:val="toc 5"/>
    <w:basedOn w:val="Normal"/>
    <w:next w:val="Normal"/>
    <w:qFormat/>
    <w:pPr>
      <w:ind w:left="800"/>
    </w:pPr>
    <w:rPr>
      <w:sz w:val="18"/>
      <w:szCs w:val="18"/>
    </w:rPr>
  </w:style>
  <w:style w:type="paragraph" w:styleId="TOC6">
    <w:name w:val="toc 6"/>
    <w:basedOn w:val="Normal"/>
    <w:next w:val="Normal"/>
    <w:qFormat/>
    <w:pPr>
      <w:ind w:left="1000"/>
    </w:pPr>
    <w:rPr>
      <w:sz w:val="18"/>
      <w:szCs w:val="18"/>
    </w:rPr>
  </w:style>
  <w:style w:type="paragraph" w:styleId="TOC7">
    <w:name w:val="toc 7"/>
    <w:basedOn w:val="Normal"/>
    <w:next w:val="Normal"/>
    <w:qFormat/>
    <w:pPr>
      <w:ind w:left="1200"/>
    </w:pPr>
    <w:rPr>
      <w:sz w:val="18"/>
      <w:szCs w:val="18"/>
    </w:rPr>
  </w:style>
  <w:style w:type="paragraph" w:styleId="TOC8">
    <w:name w:val="toc 8"/>
    <w:basedOn w:val="Normal"/>
    <w:next w:val="Normal"/>
    <w:qFormat/>
    <w:pPr>
      <w:ind w:left="1400"/>
    </w:pPr>
    <w:rPr>
      <w:sz w:val="18"/>
      <w:szCs w:val="18"/>
    </w:rPr>
  </w:style>
  <w:style w:type="paragraph" w:styleId="TOC9">
    <w:name w:val="toc 9"/>
    <w:basedOn w:val="Normal"/>
    <w:next w:val="Normal"/>
    <w:qFormat/>
    <w:pPr>
      <w:ind w:left="1600"/>
    </w:pPr>
    <w:rPr>
      <w:sz w:val="18"/>
      <w:szCs w:val="18"/>
    </w:rPr>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rPr>
      <w:rFonts w:ascii="Symbol" w:hAnsi="Symbol" w:cs="Symbol"/>
    </w:rPr>
  </w:style>
  <w:style w:type="character" w:customStyle="1" w:styleId="WW8Num5z0">
    <w:name w:val="WW8Num5z0"/>
    <w:qFormat/>
    <w:rPr>
      <w:rFonts w:ascii="Times New Roman" w:hAnsi="Times New Roman" w:cs="Times New Roman"/>
      <w:color w:val="auto"/>
    </w:rPr>
  </w:style>
  <w:style w:type="character" w:customStyle="1" w:styleId="WW8Num6z0">
    <w:name w:val="WW8Num6z0"/>
    <w:qFormat/>
    <w:rPr>
      <w:rFonts w:ascii="Symbol" w:hAnsi="Symbol" w:cs="Symbol"/>
    </w:rPr>
  </w:style>
  <w:style w:type="character" w:customStyle="1" w:styleId="WW8Num7z0">
    <w:name w:val="WW8Num7z0"/>
    <w:qFormat/>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rPr>
      <w:rFonts w:hint="default"/>
    </w:rPr>
  </w:style>
  <w:style w:type="character" w:customStyle="1" w:styleId="WW8Num9z0">
    <w:name w:val="WW8Num9z0"/>
    <w:qFormat/>
    <w:rPr>
      <w:rFonts w:hint="default"/>
    </w:rPr>
  </w:style>
  <w:style w:type="character" w:customStyle="1" w:styleId="WW8Num9z1">
    <w:name w:val="WW8Num9z1"/>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0z0">
    <w:name w:val="WW8Num10z0"/>
    <w:qFormat/>
    <w:rPr>
      <w:rFonts w:ascii="Times New Roman" w:hAnsi="Times New Roman" w:cs="Times New Roman" w:hint="default"/>
      <w:bCs/>
    </w:rPr>
  </w:style>
  <w:style w:type="character" w:customStyle="1" w:styleId="WW8Num11z0">
    <w:name w:val="WW8Num11z0"/>
    <w:qFormat/>
    <w:rPr>
      <w:rFonts w:hint="default"/>
    </w:rPr>
  </w:style>
  <w:style w:type="character" w:customStyle="1" w:styleId="WW8Num11z1">
    <w:name w:val="WW8Num11z1"/>
    <w:qFormat/>
  </w:style>
  <w:style w:type="character" w:customStyle="1" w:styleId="WW8Num11z3">
    <w:name w:val="WW8Num11z3"/>
    <w:qFormat/>
  </w:style>
  <w:style w:type="character" w:customStyle="1" w:styleId="WW8Num11z4">
    <w:name w:val="WW8Num11z4"/>
    <w:qFormat/>
  </w:style>
  <w:style w:type="character" w:customStyle="1" w:styleId="WW8Num11z5">
    <w:name w:val="WW8Num11z5"/>
    <w:qFormat/>
  </w:style>
  <w:style w:type="character" w:customStyle="1" w:styleId="WW8Num11z6">
    <w:name w:val="WW8Num11z6"/>
    <w:qFormat/>
  </w:style>
  <w:style w:type="character" w:customStyle="1" w:styleId="WW8Num11z7">
    <w:name w:val="WW8Num11z7"/>
    <w:qFormat/>
  </w:style>
  <w:style w:type="character" w:customStyle="1" w:styleId="WW8Num11z8">
    <w:name w:val="WW8Num11z8"/>
    <w:qFormat/>
  </w:style>
  <w:style w:type="character" w:customStyle="1" w:styleId="WW8Num12z0">
    <w:name w:val="WW8Num12z0"/>
    <w:qFormat/>
    <w:rPr>
      <w:rFonts w:hint="default"/>
      <w:vanish/>
    </w:rPr>
  </w:style>
  <w:style w:type="character" w:customStyle="1" w:styleId="WW8Num12z1">
    <w:name w:val="WW8Num12z1"/>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3z0">
    <w:name w:val="WW8Num13z0"/>
    <w:qFormat/>
    <w:rPr>
      <w:rFonts w:hint="default"/>
    </w:rPr>
  </w:style>
  <w:style w:type="character" w:customStyle="1" w:styleId="WW8Num13z1">
    <w:name w:val="WW8Num13z1"/>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11z2">
    <w:name w:val="WW8Num11z2"/>
    <w:qFormat/>
    <w:rPr>
      <w:rFonts w:ascii="Wingdings" w:hAnsi="Wingdings" w:cs="Wingdings" w:hint="default"/>
    </w:rPr>
  </w:style>
  <w:style w:type="character" w:customStyle="1" w:styleId="WW8Num12z2">
    <w:name w:val="WW8Num12z2"/>
    <w:qFormat/>
    <w:rPr>
      <w:rFonts w:hint="default"/>
    </w:rPr>
  </w:style>
  <w:style w:type="character" w:customStyle="1" w:styleId="WW8Num14z0">
    <w:name w:val="WW8Num14z0"/>
    <w:qFormat/>
    <w:rPr>
      <w:rFonts w:ascii="Courier New" w:hAnsi="Courier New" w:cs="Courier New" w:hint="default"/>
    </w:rPr>
  </w:style>
  <w:style w:type="character" w:customStyle="1" w:styleId="WW8Num14z2">
    <w:name w:val="WW8Num14z2"/>
    <w:qFormat/>
    <w:rPr>
      <w:rFonts w:ascii="Wingdings" w:hAnsi="Wingdings" w:cs="Wingdings" w:hint="default"/>
    </w:rPr>
  </w:style>
  <w:style w:type="character" w:customStyle="1" w:styleId="WW8Num14z3">
    <w:name w:val="WW8Num14z3"/>
    <w:qFormat/>
    <w:rPr>
      <w:rFonts w:ascii="Symbol" w:hAnsi="Symbol" w:cs="Symbol" w:hint="default"/>
    </w:rPr>
  </w:style>
  <w:style w:type="character" w:customStyle="1" w:styleId="WW8Num15z0">
    <w:name w:val="WW8Num15z0"/>
    <w:qFormat/>
    <w:rPr>
      <w:rFonts w:hint="default"/>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7z0">
    <w:name w:val="WW8Num17z0"/>
    <w:qFormat/>
  </w:style>
  <w:style w:type="character" w:customStyle="1" w:styleId="WW8Num17z1">
    <w:name w:val="WW8Num17z1"/>
    <w:qFormat/>
  </w:style>
  <w:style w:type="character" w:customStyle="1" w:styleId="WW8Num17z2">
    <w:name w:val="WW8Num17z2"/>
    <w:qFormat/>
  </w:style>
  <w:style w:type="character" w:customStyle="1" w:styleId="WW8Num17z3">
    <w:name w:val="WW8Num17z3"/>
    <w:qFormat/>
  </w:style>
  <w:style w:type="character" w:customStyle="1" w:styleId="WW8Num17z4">
    <w:name w:val="WW8Num17z4"/>
    <w:qFormat/>
  </w:style>
  <w:style w:type="character" w:customStyle="1" w:styleId="WW8Num17z5">
    <w:name w:val="WW8Num17z5"/>
    <w:qFormat/>
  </w:style>
  <w:style w:type="character" w:customStyle="1" w:styleId="WW8Num17z6">
    <w:name w:val="WW8Num17z6"/>
    <w:qFormat/>
  </w:style>
  <w:style w:type="character" w:customStyle="1" w:styleId="WW8Num17z7">
    <w:name w:val="WW8Num17z7"/>
    <w:qFormat/>
  </w:style>
  <w:style w:type="character" w:customStyle="1" w:styleId="WW8Num17z8">
    <w:name w:val="WW8Num17z8"/>
    <w:qFormat/>
  </w:style>
  <w:style w:type="character" w:customStyle="1" w:styleId="WW8Num18z0">
    <w:name w:val="WW8Num18z0"/>
    <w:qFormat/>
  </w:style>
  <w:style w:type="character" w:customStyle="1" w:styleId="WW8Num18z1">
    <w:name w:val="WW8Num18z1"/>
    <w:qFormat/>
  </w:style>
  <w:style w:type="character" w:customStyle="1" w:styleId="WW8Num18z2">
    <w:name w:val="WW8Num18z2"/>
    <w:qFormat/>
  </w:style>
  <w:style w:type="character" w:customStyle="1" w:styleId="WW8Num18z3">
    <w:name w:val="WW8Num18z3"/>
    <w:qFormat/>
  </w:style>
  <w:style w:type="character" w:customStyle="1" w:styleId="WW8Num18z4">
    <w:name w:val="WW8Num18z4"/>
    <w:qFormat/>
  </w:style>
  <w:style w:type="character" w:customStyle="1" w:styleId="WW8Num18z5">
    <w:name w:val="WW8Num18z5"/>
    <w:qFormat/>
  </w:style>
  <w:style w:type="character" w:customStyle="1" w:styleId="WW8Num18z6">
    <w:name w:val="WW8Num18z6"/>
    <w:qFormat/>
  </w:style>
  <w:style w:type="character" w:customStyle="1" w:styleId="WW8Num18z7">
    <w:name w:val="WW8Num18z7"/>
    <w:qFormat/>
  </w:style>
  <w:style w:type="character" w:customStyle="1" w:styleId="WW8Num18z8">
    <w:name w:val="WW8Num18z8"/>
    <w:qFormat/>
  </w:style>
  <w:style w:type="character" w:customStyle="1" w:styleId="WW8Num19z0">
    <w:name w:val="WW8Num19z0"/>
    <w:qFormat/>
    <w:rPr>
      <w:rFonts w:hint="default"/>
    </w:rPr>
  </w:style>
  <w:style w:type="character" w:customStyle="1" w:styleId="WW8Num19z1">
    <w:name w:val="WW8Num19z1"/>
    <w:qFormat/>
  </w:style>
  <w:style w:type="character" w:customStyle="1" w:styleId="WW8Num19z2">
    <w:name w:val="WW8Num19z2"/>
    <w:qFormat/>
    <w:rPr>
      <w:rFonts w:hint="default"/>
    </w:rPr>
  </w:style>
  <w:style w:type="character" w:customStyle="1" w:styleId="WW8Num19z3">
    <w:name w:val="WW8Num19z3"/>
    <w:qFormat/>
  </w:style>
  <w:style w:type="character" w:customStyle="1" w:styleId="WW8Num19z4">
    <w:name w:val="WW8Num19z4"/>
    <w:qFormat/>
  </w:style>
  <w:style w:type="character" w:customStyle="1" w:styleId="WW8Num19z5">
    <w:name w:val="WW8Num19z5"/>
    <w:qFormat/>
  </w:style>
  <w:style w:type="character" w:customStyle="1" w:styleId="WW8Num19z6">
    <w:name w:val="WW8Num19z6"/>
    <w:qFormat/>
  </w:style>
  <w:style w:type="character" w:customStyle="1" w:styleId="WW8Num19z7">
    <w:name w:val="WW8Num19z7"/>
    <w:qFormat/>
  </w:style>
  <w:style w:type="character" w:customStyle="1" w:styleId="WW8Num19z8">
    <w:name w:val="WW8Num19z8"/>
    <w:qFormat/>
  </w:style>
  <w:style w:type="character" w:customStyle="1" w:styleId="WW8Num20z0">
    <w:name w:val="WW8Num20z0"/>
    <w:qFormat/>
    <w:rPr>
      <w:rFonts w:hint="default"/>
    </w:rPr>
  </w:style>
  <w:style w:type="character" w:customStyle="1" w:styleId="WW8Num20z1">
    <w:name w:val="WW8Num20z1"/>
    <w:qFormat/>
  </w:style>
  <w:style w:type="character" w:customStyle="1" w:styleId="WW8Num20z2">
    <w:name w:val="WW8Num20z2"/>
    <w:qFormat/>
  </w:style>
  <w:style w:type="character" w:customStyle="1" w:styleId="WW8Num20z3">
    <w:name w:val="WW8Num20z3"/>
    <w:qFormat/>
  </w:style>
  <w:style w:type="character" w:customStyle="1" w:styleId="WW8Num20z4">
    <w:name w:val="WW8Num20z4"/>
    <w:qFormat/>
  </w:style>
  <w:style w:type="character" w:customStyle="1" w:styleId="WW8Num20z5">
    <w:name w:val="WW8Num20z5"/>
    <w:qFormat/>
  </w:style>
  <w:style w:type="character" w:customStyle="1" w:styleId="WW8Num20z6">
    <w:name w:val="WW8Num20z6"/>
    <w:qFormat/>
  </w:style>
  <w:style w:type="character" w:customStyle="1" w:styleId="WW8Num20z7">
    <w:name w:val="WW8Num20z7"/>
    <w:qFormat/>
  </w:style>
  <w:style w:type="character" w:customStyle="1" w:styleId="WW8Num20z8">
    <w:name w:val="WW8Num20z8"/>
    <w:qFormat/>
  </w:style>
  <w:style w:type="character" w:customStyle="1" w:styleId="WW8Num21z0">
    <w:name w:val="WW8Num21z0"/>
    <w:qFormat/>
  </w:style>
  <w:style w:type="character" w:customStyle="1" w:styleId="WW8Num21z1">
    <w:name w:val="WW8Num21z1"/>
    <w:qFormat/>
  </w:style>
  <w:style w:type="character" w:customStyle="1" w:styleId="WW8Num21z2">
    <w:name w:val="WW8Num21z2"/>
    <w:qFormat/>
  </w:style>
  <w:style w:type="character" w:customStyle="1" w:styleId="WW8Num21z3">
    <w:name w:val="WW8Num21z3"/>
    <w:qFormat/>
  </w:style>
  <w:style w:type="character" w:customStyle="1" w:styleId="WW8Num21z4">
    <w:name w:val="WW8Num21z4"/>
    <w:qFormat/>
  </w:style>
  <w:style w:type="character" w:customStyle="1" w:styleId="WW8Num21z5">
    <w:name w:val="WW8Num21z5"/>
    <w:qFormat/>
  </w:style>
  <w:style w:type="character" w:customStyle="1" w:styleId="WW8Num21z6">
    <w:name w:val="WW8Num21z6"/>
    <w:qFormat/>
  </w:style>
  <w:style w:type="character" w:customStyle="1" w:styleId="WW8Num21z7">
    <w:name w:val="WW8Num21z7"/>
    <w:qFormat/>
  </w:style>
  <w:style w:type="character" w:customStyle="1" w:styleId="WW8Num21z8">
    <w:name w:val="WW8Num21z8"/>
    <w:qFormat/>
  </w:style>
  <w:style w:type="character" w:customStyle="1" w:styleId="WW8Num22z0">
    <w:name w:val="WW8Num22z0"/>
    <w:qFormat/>
    <w:rPr>
      <w:rFonts w:hint="default"/>
    </w:rPr>
  </w:style>
  <w:style w:type="character" w:customStyle="1" w:styleId="WW8Num22z1">
    <w:name w:val="WW8Num22z1"/>
    <w:qFormat/>
  </w:style>
  <w:style w:type="character" w:customStyle="1" w:styleId="WW8Num22z2">
    <w:name w:val="WW8Num22z2"/>
    <w:qFormat/>
  </w:style>
  <w:style w:type="character" w:customStyle="1" w:styleId="WW8Num22z3">
    <w:name w:val="WW8Num22z3"/>
    <w:qFormat/>
  </w:style>
  <w:style w:type="character" w:customStyle="1" w:styleId="WW8Num22z4">
    <w:name w:val="WW8Num22z4"/>
    <w:qFormat/>
  </w:style>
  <w:style w:type="character" w:customStyle="1" w:styleId="WW8Num22z5">
    <w:name w:val="WW8Num22z5"/>
    <w:qFormat/>
  </w:style>
  <w:style w:type="character" w:customStyle="1" w:styleId="WW8Num22z6">
    <w:name w:val="WW8Num22z6"/>
    <w:qFormat/>
  </w:style>
  <w:style w:type="character" w:customStyle="1" w:styleId="WW8Num22z7">
    <w:name w:val="WW8Num22z7"/>
    <w:qFormat/>
  </w:style>
  <w:style w:type="character" w:customStyle="1" w:styleId="WW8Num22z8">
    <w:name w:val="WW8Num22z8"/>
    <w:qFormat/>
  </w:style>
  <w:style w:type="character" w:customStyle="1" w:styleId="WW8Num23z0">
    <w:name w:val="WW8Num23z0"/>
    <w:qFormat/>
    <w:rPr>
      <w:rFonts w:hint="default"/>
    </w:rPr>
  </w:style>
  <w:style w:type="character" w:customStyle="1" w:styleId="WW8Num23z1">
    <w:name w:val="WW8Num23z1"/>
    <w:qFormat/>
  </w:style>
  <w:style w:type="character" w:customStyle="1" w:styleId="WW8Num23z3">
    <w:name w:val="WW8Num23z3"/>
    <w:qFormat/>
  </w:style>
  <w:style w:type="character" w:customStyle="1" w:styleId="WW8Num23z4">
    <w:name w:val="WW8Num23z4"/>
    <w:qFormat/>
  </w:style>
  <w:style w:type="character" w:customStyle="1" w:styleId="WW8Num23z5">
    <w:name w:val="WW8Num23z5"/>
    <w:qFormat/>
  </w:style>
  <w:style w:type="character" w:customStyle="1" w:styleId="WW8Num23z6">
    <w:name w:val="WW8Num23z6"/>
    <w:qFormat/>
  </w:style>
  <w:style w:type="character" w:customStyle="1" w:styleId="WW8Num23z7">
    <w:name w:val="WW8Num23z7"/>
  </w:style>
  <w:style w:type="character" w:customStyle="1" w:styleId="WW8Num23z8">
    <w:name w:val="WW8Num23z8"/>
    <w:qFormat/>
  </w:style>
  <w:style w:type="character" w:customStyle="1" w:styleId="WW8Num24z0">
    <w:name w:val="WW8Num24z0"/>
    <w:qFormat/>
    <w:rPr>
      <w:rFonts w:hint="default"/>
    </w:rPr>
  </w:style>
  <w:style w:type="character" w:customStyle="1" w:styleId="WW8Num24z1">
    <w:name w:val="WW8Num24z1"/>
  </w:style>
  <w:style w:type="character" w:customStyle="1" w:styleId="WW8Num24z3">
    <w:name w:val="WW8Num24z3"/>
    <w:qFormat/>
  </w:style>
  <w:style w:type="character" w:customStyle="1" w:styleId="WW8Num24z4">
    <w:name w:val="WW8Num24z4"/>
    <w:qFormat/>
  </w:style>
  <w:style w:type="character" w:customStyle="1" w:styleId="WW8Num24z5">
    <w:name w:val="WW8Num24z5"/>
    <w:qFormat/>
  </w:style>
  <w:style w:type="character" w:customStyle="1" w:styleId="WW8Num24z6">
    <w:name w:val="WW8Num24z6"/>
    <w:qFormat/>
  </w:style>
  <w:style w:type="character" w:customStyle="1" w:styleId="WW8Num24z7">
    <w:name w:val="WW8Num24z7"/>
    <w:qFormat/>
  </w:style>
  <w:style w:type="character" w:customStyle="1" w:styleId="WW8Num24z8">
    <w:name w:val="WW8Num24z8"/>
    <w:qFormat/>
  </w:style>
  <w:style w:type="character" w:customStyle="1" w:styleId="WW8Num25z0">
    <w:name w:val="WW8Num25z0"/>
    <w:qFormat/>
    <w:rPr>
      <w:rFonts w:ascii="Times New Roman" w:hAnsi="Times New Roman" w:cs="Times New Roman" w:hint="default"/>
      <w:bCs/>
    </w:rPr>
  </w:style>
  <w:style w:type="character" w:customStyle="1" w:styleId="WW8Num25z1">
    <w:name w:val="WW8Num25z1"/>
    <w:qFormat/>
  </w:style>
  <w:style w:type="character" w:customStyle="1" w:styleId="WW8Num25z2">
    <w:name w:val="WW8Num25z2"/>
    <w:qFormat/>
  </w:style>
  <w:style w:type="character" w:customStyle="1" w:styleId="WW8Num25z3">
    <w:name w:val="WW8Num25z3"/>
    <w:qFormat/>
  </w:style>
  <w:style w:type="character" w:customStyle="1" w:styleId="WW8Num25z4">
    <w:name w:val="WW8Num25z4"/>
    <w:qFormat/>
  </w:style>
  <w:style w:type="character" w:customStyle="1" w:styleId="WW8Num25z5">
    <w:name w:val="WW8Num25z5"/>
    <w:qFormat/>
  </w:style>
  <w:style w:type="character" w:customStyle="1" w:styleId="WW8Num25z6">
    <w:name w:val="WW8Num25z6"/>
    <w:qFormat/>
  </w:style>
  <w:style w:type="character" w:customStyle="1" w:styleId="WW8Num25z7">
    <w:name w:val="WW8Num25z7"/>
    <w:qFormat/>
  </w:style>
  <w:style w:type="character" w:customStyle="1" w:styleId="WW8Num25z8">
    <w:name w:val="WW8Num25z8"/>
    <w:qFormat/>
  </w:style>
  <w:style w:type="character" w:customStyle="1" w:styleId="WW8Num26z0">
    <w:name w:val="WW8Num26z0"/>
    <w:qFormat/>
  </w:style>
  <w:style w:type="character" w:customStyle="1" w:styleId="WW8Num26z1">
    <w:name w:val="WW8Num26z1"/>
    <w:qFormat/>
  </w:style>
  <w:style w:type="character" w:customStyle="1" w:styleId="WW8Num26z2">
    <w:name w:val="WW8Num26z2"/>
    <w:qFormat/>
  </w:style>
  <w:style w:type="character" w:customStyle="1" w:styleId="WW8Num26z3">
    <w:name w:val="WW8Num26z3"/>
    <w:qFormat/>
  </w:style>
  <w:style w:type="character" w:customStyle="1" w:styleId="WW8Num26z4">
    <w:name w:val="WW8Num26z4"/>
    <w:qFormat/>
  </w:style>
  <w:style w:type="character" w:customStyle="1" w:styleId="WW8Num26z5">
    <w:name w:val="WW8Num26z5"/>
    <w:qFormat/>
  </w:style>
  <w:style w:type="character" w:customStyle="1" w:styleId="WW8Num26z6">
    <w:name w:val="WW8Num26z6"/>
    <w:qFormat/>
  </w:style>
  <w:style w:type="character" w:customStyle="1" w:styleId="WW8Num26z7">
    <w:name w:val="WW8Num26z7"/>
    <w:qFormat/>
  </w:style>
  <w:style w:type="character" w:customStyle="1" w:styleId="WW8Num26z8">
    <w:name w:val="WW8Num26z8"/>
    <w:qFormat/>
  </w:style>
  <w:style w:type="character" w:customStyle="1" w:styleId="WW8Num27z0">
    <w:name w:val="WW8Num27z0"/>
    <w:qFormat/>
    <w:rPr>
      <w:rFonts w:ascii="Courier New" w:hAnsi="Courier New" w:cs="Courier New" w:hint="default"/>
    </w:rPr>
  </w:style>
  <w:style w:type="character" w:customStyle="1" w:styleId="WW8Num27z2">
    <w:name w:val="WW8Num27z2"/>
    <w:qFormat/>
    <w:rPr>
      <w:rFonts w:ascii="Wingdings" w:hAnsi="Wingdings" w:cs="Wingdings" w:hint="default"/>
    </w:rPr>
  </w:style>
  <w:style w:type="character" w:customStyle="1" w:styleId="WW8Num27z3">
    <w:name w:val="WW8Num27z3"/>
    <w:qFormat/>
    <w:rPr>
      <w:rFonts w:ascii="Symbol" w:hAnsi="Symbol" w:cs="Symbol" w:hint="default"/>
    </w:rPr>
  </w:style>
  <w:style w:type="character" w:customStyle="1" w:styleId="WW8Num28z0">
    <w:name w:val="WW8Num28z0"/>
    <w:qFormat/>
    <w:rPr>
      <w:b/>
      <w:bCs/>
    </w:rPr>
  </w:style>
  <w:style w:type="character" w:customStyle="1" w:styleId="WW8Num28z1">
    <w:name w:val="WW8Num28z1"/>
    <w:qFormat/>
  </w:style>
  <w:style w:type="character" w:customStyle="1" w:styleId="WW8Num28z2">
    <w:name w:val="WW8Num28z2"/>
    <w:qFormat/>
  </w:style>
  <w:style w:type="character" w:customStyle="1" w:styleId="WW8Num28z3">
    <w:name w:val="WW8Num28z3"/>
    <w:qFormat/>
  </w:style>
  <w:style w:type="character" w:customStyle="1" w:styleId="WW8Num28z4">
    <w:name w:val="WW8Num28z4"/>
    <w:qFormat/>
  </w:style>
  <w:style w:type="character" w:customStyle="1" w:styleId="WW8Num28z5">
    <w:name w:val="WW8Num28z5"/>
    <w:qFormat/>
  </w:style>
  <w:style w:type="character" w:customStyle="1" w:styleId="WW8Num28z6">
    <w:name w:val="WW8Num28z6"/>
    <w:qFormat/>
  </w:style>
  <w:style w:type="character" w:customStyle="1" w:styleId="WW8Num28z7">
    <w:name w:val="WW8Num28z7"/>
    <w:qFormat/>
  </w:style>
  <w:style w:type="character" w:customStyle="1" w:styleId="WW8Num28z8">
    <w:name w:val="WW8Num28z8"/>
    <w:qFormat/>
  </w:style>
  <w:style w:type="character" w:customStyle="1" w:styleId="WW8Num29z0">
    <w:name w:val="WW8Num29z0"/>
    <w:qFormat/>
    <w:rPr>
      <w:rFonts w:ascii="Wingdings" w:hAnsi="Wingdings" w:cs="Wingdings" w:hint="default"/>
    </w:rPr>
  </w:style>
  <w:style w:type="character" w:customStyle="1" w:styleId="WW8Num29z1">
    <w:name w:val="WW8Num29z1"/>
    <w:qFormat/>
    <w:rPr>
      <w:rFonts w:ascii="Courier New" w:hAnsi="Courier New" w:cs="Courier New" w:hint="default"/>
    </w:rPr>
  </w:style>
  <w:style w:type="character" w:customStyle="1" w:styleId="WW8Num29z3">
    <w:name w:val="WW8Num29z3"/>
    <w:qFormat/>
    <w:rPr>
      <w:rFonts w:ascii="Symbol" w:hAnsi="Symbol" w:cs="Symbol" w:hint="default"/>
    </w:rPr>
  </w:style>
  <w:style w:type="character" w:customStyle="1" w:styleId="WW8Num30z0">
    <w:name w:val="WW8Num30z0"/>
    <w:qFormat/>
    <w:rPr>
      <w:rFonts w:hint="default"/>
    </w:rPr>
  </w:style>
  <w:style w:type="character" w:customStyle="1" w:styleId="WW8Num30z1">
    <w:name w:val="WW8Num30z1"/>
    <w:qFormat/>
  </w:style>
  <w:style w:type="character" w:customStyle="1" w:styleId="WW8Num30z3">
    <w:name w:val="WW8Num30z3"/>
    <w:qFormat/>
  </w:style>
  <w:style w:type="character" w:customStyle="1" w:styleId="WW8Num30z4">
    <w:name w:val="WW8Num30z4"/>
    <w:qFormat/>
  </w:style>
  <w:style w:type="character" w:customStyle="1" w:styleId="WW8Num30z5">
    <w:name w:val="WW8Num30z5"/>
    <w:qFormat/>
  </w:style>
  <w:style w:type="character" w:customStyle="1" w:styleId="WW8Num30z6">
    <w:name w:val="WW8Num30z6"/>
    <w:qFormat/>
  </w:style>
  <w:style w:type="character" w:customStyle="1" w:styleId="WW8Num30z7">
    <w:name w:val="WW8Num30z7"/>
    <w:qFormat/>
  </w:style>
  <w:style w:type="character" w:customStyle="1" w:styleId="WW8Num30z8">
    <w:name w:val="WW8Num30z8"/>
    <w:qFormat/>
  </w:style>
  <w:style w:type="character" w:customStyle="1" w:styleId="WW8Num31z0">
    <w:name w:val="WW8Num31z0"/>
    <w:qFormat/>
    <w:rPr>
      <w:rFonts w:hint="default"/>
    </w:rPr>
  </w:style>
  <w:style w:type="character" w:customStyle="1" w:styleId="WW8Num31z1">
    <w:name w:val="WW8Num31z1"/>
    <w:qFormat/>
  </w:style>
  <w:style w:type="character" w:customStyle="1" w:styleId="WW8Num31z2">
    <w:name w:val="WW8Num31z2"/>
    <w:qFormat/>
    <w:rPr>
      <w:rFonts w:hint="default"/>
    </w:rPr>
  </w:style>
  <w:style w:type="character" w:customStyle="1" w:styleId="WW8Num31z3">
    <w:name w:val="WW8Num31z3"/>
    <w:qFormat/>
  </w:style>
  <w:style w:type="character" w:customStyle="1" w:styleId="WW8Num31z4">
    <w:name w:val="WW8Num31z4"/>
    <w:qFormat/>
  </w:style>
  <w:style w:type="character" w:customStyle="1" w:styleId="WW8Num31z5">
    <w:name w:val="WW8Num31z5"/>
    <w:qFormat/>
  </w:style>
  <w:style w:type="character" w:customStyle="1" w:styleId="WW8Num31z6">
    <w:name w:val="WW8Num31z6"/>
    <w:qFormat/>
  </w:style>
  <w:style w:type="character" w:customStyle="1" w:styleId="WW8Num31z7">
    <w:name w:val="WW8Num31z7"/>
    <w:qFormat/>
  </w:style>
  <w:style w:type="character" w:customStyle="1" w:styleId="WW8Num31z8">
    <w:name w:val="WW8Num31z8"/>
    <w:qFormat/>
  </w:style>
  <w:style w:type="character" w:customStyle="1" w:styleId="WW8Num32z0">
    <w:name w:val="WW8Num32z0"/>
    <w:qFormat/>
  </w:style>
  <w:style w:type="character" w:customStyle="1" w:styleId="WW8Num32z1">
    <w:name w:val="WW8Num32z1"/>
    <w:qFormat/>
  </w:style>
  <w:style w:type="character" w:customStyle="1" w:styleId="WW8Num32z2">
    <w:name w:val="WW8Num32z2"/>
    <w:qFormat/>
  </w:style>
  <w:style w:type="character" w:customStyle="1" w:styleId="WW8Num32z3">
    <w:name w:val="WW8Num32z3"/>
    <w:qFormat/>
  </w:style>
  <w:style w:type="character" w:customStyle="1" w:styleId="WW8Num32z4">
    <w:name w:val="WW8Num32z4"/>
    <w:qFormat/>
  </w:style>
  <w:style w:type="character" w:customStyle="1" w:styleId="WW8Num32z5">
    <w:name w:val="WW8Num32z5"/>
    <w:qFormat/>
  </w:style>
  <w:style w:type="character" w:customStyle="1" w:styleId="WW8Num32z6">
    <w:name w:val="WW8Num32z6"/>
    <w:qFormat/>
  </w:style>
  <w:style w:type="character" w:customStyle="1" w:styleId="WW8Num32z7">
    <w:name w:val="WW8Num32z7"/>
    <w:qFormat/>
  </w:style>
  <w:style w:type="character" w:customStyle="1" w:styleId="WW8Num32z8">
    <w:name w:val="WW8Num32z8"/>
  </w:style>
  <w:style w:type="character" w:customStyle="1" w:styleId="WW8Num33z0">
    <w:name w:val="WW8Num33z0"/>
    <w:qFormat/>
    <w:rPr>
      <w:rFonts w:ascii="Courier New" w:hAnsi="Courier New" w:cs="Courier New" w:hint="default"/>
    </w:rPr>
  </w:style>
  <w:style w:type="character" w:customStyle="1" w:styleId="WW8Num33z2">
    <w:name w:val="WW8Num33z2"/>
    <w:qFormat/>
    <w:rPr>
      <w:rFonts w:ascii="Wingdings" w:hAnsi="Wingdings" w:cs="Wingdings" w:hint="default"/>
    </w:rPr>
  </w:style>
  <w:style w:type="character" w:customStyle="1" w:styleId="WW8Num33z3">
    <w:name w:val="WW8Num33z3"/>
    <w:qFormat/>
    <w:rPr>
      <w:rFonts w:ascii="Symbol" w:hAnsi="Symbol" w:cs="Symbol" w:hint="default"/>
    </w:rPr>
  </w:style>
  <w:style w:type="character" w:customStyle="1" w:styleId="WW8Num34z0">
    <w:name w:val="WW8Num34z0"/>
    <w:qFormat/>
    <w:rPr>
      <w:rFonts w:hint="default"/>
      <w:vanish/>
    </w:rPr>
  </w:style>
  <w:style w:type="character" w:customStyle="1" w:styleId="WW8Num34z1">
    <w:name w:val="WW8Num34z1"/>
  </w:style>
  <w:style w:type="character" w:customStyle="1" w:styleId="WW8Num34z3">
    <w:name w:val="WW8Num34z3"/>
  </w:style>
  <w:style w:type="character" w:customStyle="1" w:styleId="WW8Num34z4">
    <w:name w:val="WW8Num34z4"/>
  </w:style>
  <w:style w:type="character" w:customStyle="1" w:styleId="WW8Num34z5">
    <w:name w:val="WW8Num34z5"/>
  </w:style>
  <w:style w:type="character" w:customStyle="1" w:styleId="WW8Num34z6">
    <w:name w:val="WW8Num34z6"/>
    <w:qFormat/>
  </w:style>
  <w:style w:type="character" w:customStyle="1" w:styleId="WW8Num34z7">
    <w:name w:val="WW8Num34z7"/>
  </w:style>
  <w:style w:type="character" w:customStyle="1" w:styleId="WW8Num34z8">
    <w:name w:val="WW8Num34z8"/>
    <w:qFormat/>
  </w:style>
  <w:style w:type="character" w:customStyle="1" w:styleId="WW8Num35z0">
    <w:name w:val="WW8Num35z0"/>
    <w:qFormat/>
    <w:rPr>
      <w:rFonts w:hint="default"/>
    </w:rPr>
  </w:style>
  <w:style w:type="character" w:customStyle="1" w:styleId="WW8Num35z1">
    <w:name w:val="WW8Num35z1"/>
    <w:qFormat/>
  </w:style>
  <w:style w:type="character" w:customStyle="1" w:styleId="WW8Num35z2">
    <w:name w:val="WW8Num35z2"/>
    <w:qFormat/>
  </w:style>
  <w:style w:type="character" w:customStyle="1" w:styleId="WW8Num35z3">
    <w:name w:val="WW8Num35z3"/>
    <w:qFormat/>
  </w:style>
  <w:style w:type="character" w:customStyle="1" w:styleId="WW8Num35z4">
    <w:name w:val="WW8Num35z4"/>
    <w:qFormat/>
  </w:style>
  <w:style w:type="character" w:customStyle="1" w:styleId="WW8Num35z5">
    <w:name w:val="WW8Num35z5"/>
  </w:style>
  <w:style w:type="character" w:customStyle="1" w:styleId="WW8Num35z6">
    <w:name w:val="WW8Num35z6"/>
  </w:style>
  <w:style w:type="character" w:customStyle="1" w:styleId="WW8Num35z7">
    <w:name w:val="WW8Num35z7"/>
    <w:qFormat/>
  </w:style>
  <w:style w:type="character" w:customStyle="1" w:styleId="WW8Num35z8">
    <w:name w:val="WW8Num35z8"/>
    <w:qFormat/>
  </w:style>
  <w:style w:type="character" w:customStyle="1" w:styleId="WW8Num36z0">
    <w:name w:val="WW8Num36z0"/>
    <w:qFormat/>
    <w:rPr>
      <w:rFonts w:ascii="Symbol" w:hAnsi="Symbol" w:cs="Symbol" w:hint="default"/>
    </w:rPr>
  </w:style>
  <w:style w:type="character" w:customStyle="1" w:styleId="WW8Num36z1">
    <w:name w:val="WW8Num36z1"/>
    <w:rPr>
      <w:rFonts w:ascii="Courier New" w:hAnsi="Courier New" w:cs="Courier New" w:hint="default"/>
    </w:rPr>
  </w:style>
  <w:style w:type="character" w:customStyle="1" w:styleId="WW8Num36z2">
    <w:name w:val="WW8Num36z2"/>
    <w:qFormat/>
    <w:rPr>
      <w:rFonts w:ascii="Wingdings" w:hAnsi="Wingdings" w:cs="Wingdings" w:hint="default"/>
    </w:rPr>
  </w:style>
  <w:style w:type="character" w:customStyle="1" w:styleId="WW8Num37z0">
    <w:name w:val="WW8Num37z0"/>
    <w:qFormat/>
  </w:style>
  <w:style w:type="character" w:customStyle="1" w:styleId="WW8Num37z1">
    <w:name w:val="WW8Num37z1"/>
  </w:style>
  <w:style w:type="character" w:customStyle="1" w:styleId="WW8Num37z2">
    <w:name w:val="WW8Num37z2"/>
    <w:qFormat/>
  </w:style>
  <w:style w:type="character" w:customStyle="1" w:styleId="WW8Num37z3">
    <w:name w:val="WW8Num37z3"/>
    <w:qFormat/>
  </w:style>
  <w:style w:type="character" w:customStyle="1" w:styleId="WW8Num37z4">
    <w:name w:val="WW8Num37z4"/>
  </w:style>
  <w:style w:type="character" w:customStyle="1" w:styleId="WW8Num37z5">
    <w:name w:val="WW8Num37z5"/>
  </w:style>
  <w:style w:type="character" w:customStyle="1" w:styleId="WW8Num37z6">
    <w:name w:val="WW8Num37z6"/>
    <w:qFormat/>
  </w:style>
  <w:style w:type="character" w:customStyle="1" w:styleId="WW8Num37z7">
    <w:name w:val="WW8Num37z7"/>
    <w:qFormat/>
  </w:style>
  <w:style w:type="character" w:customStyle="1" w:styleId="WW8Num37z8">
    <w:name w:val="WW8Num37z8"/>
    <w:qFormat/>
  </w:style>
  <w:style w:type="character" w:customStyle="1" w:styleId="WW8Num38z0">
    <w:name w:val="WW8Num38z0"/>
    <w:rPr>
      <w:rFonts w:hint="default"/>
    </w:rPr>
  </w:style>
  <w:style w:type="character" w:customStyle="1" w:styleId="WW8Num38z1">
    <w:name w:val="WW8Num38z1"/>
    <w:qFormat/>
  </w:style>
  <w:style w:type="character" w:customStyle="1" w:styleId="WW8Num38z2">
    <w:name w:val="WW8Num38z2"/>
    <w:qFormat/>
  </w:style>
  <w:style w:type="character" w:customStyle="1" w:styleId="WW8Num38z3">
    <w:name w:val="WW8Num38z3"/>
    <w:qFormat/>
  </w:style>
  <w:style w:type="character" w:customStyle="1" w:styleId="WW8Num38z4">
    <w:name w:val="WW8Num38z4"/>
  </w:style>
  <w:style w:type="character" w:customStyle="1" w:styleId="WW8Num38z5">
    <w:name w:val="WW8Num38z5"/>
  </w:style>
  <w:style w:type="character" w:customStyle="1" w:styleId="WW8Num38z6">
    <w:name w:val="WW8Num38z6"/>
  </w:style>
  <w:style w:type="character" w:customStyle="1" w:styleId="WW8Num38z7">
    <w:name w:val="WW8Num38z7"/>
  </w:style>
  <w:style w:type="character" w:customStyle="1" w:styleId="WW8Num38z8">
    <w:name w:val="WW8Num38z8"/>
    <w:qFormat/>
  </w:style>
  <w:style w:type="character" w:customStyle="1" w:styleId="WW8Num39z0">
    <w:name w:val="WW8Num39z0"/>
    <w:qFormat/>
    <w:rPr>
      <w:rFonts w:hint="default"/>
    </w:rPr>
  </w:style>
  <w:style w:type="character" w:customStyle="1" w:styleId="WW8Num39z1">
    <w:name w:val="WW8Num39z1"/>
    <w:qFormat/>
  </w:style>
  <w:style w:type="character" w:customStyle="1" w:styleId="WW8Num39z2">
    <w:name w:val="WW8Num39z2"/>
  </w:style>
  <w:style w:type="character" w:customStyle="1" w:styleId="WW8Num39z3">
    <w:name w:val="WW8Num39z3"/>
    <w:qFormat/>
  </w:style>
  <w:style w:type="character" w:customStyle="1" w:styleId="WW8Num39z4">
    <w:name w:val="WW8Num39z4"/>
    <w:qFormat/>
  </w:style>
  <w:style w:type="character" w:customStyle="1" w:styleId="WW8Num39z5">
    <w:name w:val="WW8Num39z5"/>
  </w:style>
  <w:style w:type="character" w:customStyle="1" w:styleId="WW8Num39z6">
    <w:name w:val="WW8Num39z6"/>
    <w:qFormat/>
  </w:style>
  <w:style w:type="character" w:customStyle="1" w:styleId="WW8Num39z7">
    <w:name w:val="WW8Num39z7"/>
    <w:qFormat/>
  </w:style>
  <w:style w:type="character" w:customStyle="1" w:styleId="WW8Num39z8">
    <w:name w:val="WW8Num39z8"/>
    <w:qFormat/>
  </w:style>
  <w:style w:type="character" w:customStyle="1" w:styleId="WW8Num40z0">
    <w:name w:val="WW8Num40z0"/>
    <w:qFormat/>
  </w:style>
  <w:style w:type="character" w:customStyle="1" w:styleId="WW8Num40z1">
    <w:name w:val="WW8Num40z1"/>
  </w:style>
  <w:style w:type="character" w:customStyle="1" w:styleId="WW8Num40z2">
    <w:name w:val="WW8Num40z2"/>
    <w:qFormat/>
  </w:style>
  <w:style w:type="character" w:customStyle="1" w:styleId="WW8Num40z3">
    <w:name w:val="WW8Num40z3"/>
  </w:style>
  <w:style w:type="character" w:customStyle="1" w:styleId="WW8Num40z4">
    <w:name w:val="WW8Num40z4"/>
  </w:style>
  <w:style w:type="character" w:customStyle="1" w:styleId="WW8Num40z5">
    <w:name w:val="WW8Num40z5"/>
  </w:style>
  <w:style w:type="character" w:customStyle="1" w:styleId="WW8Num40z6">
    <w:name w:val="WW8Num40z6"/>
  </w:style>
  <w:style w:type="character" w:customStyle="1" w:styleId="WW8Num40z7">
    <w:name w:val="WW8Num40z7"/>
  </w:style>
  <w:style w:type="character" w:customStyle="1" w:styleId="WW8Num40z8">
    <w:name w:val="WW8Num40z8"/>
  </w:style>
  <w:style w:type="character" w:customStyle="1" w:styleId="WW8Num41z0">
    <w:name w:val="WW8Num41z0"/>
    <w:qFormat/>
    <w:rPr>
      <w:rFonts w:hint="default"/>
    </w:rPr>
  </w:style>
  <w:style w:type="character" w:customStyle="1" w:styleId="WW8Num41z1">
    <w:name w:val="WW8Num41z1"/>
    <w:qFormat/>
  </w:style>
  <w:style w:type="character" w:customStyle="1" w:styleId="WW8Num41z3">
    <w:name w:val="WW8Num41z3"/>
  </w:style>
  <w:style w:type="character" w:customStyle="1" w:styleId="WW8Num41z4">
    <w:name w:val="WW8Num41z4"/>
    <w:qFormat/>
  </w:style>
  <w:style w:type="character" w:customStyle="1" w:styleId="WW8Num41z5">
    <w:name w:val="WW8Num41z5"/>
    <w:qFormat/>
  </w:style>
  <w:style w:type="character" w:customStyle="1" w:styleId="WW8Num41z6">
    <w:name w:val="WW8Num41z6"/>
    <w:qFormat/>
  </w:style>
  <w:style w:type="character" w:customStyle="1" w:styleId="WW8Num41z7">
    <w:name w:val="WW8Num41z7"/>
    <w:qFormat/>
  </w:style>
  <w:style w:type="character" w:customStyle="1" w:styleId="WW8Num41z8">
    <w:name w:val="WW8Num41z8"/>
    <w:qFormat/>
  </w:style>
  <w:style w:type="character" w:customStyle="1" w:styleId="WW8Num42z0">
    <w:name w:val="WW8Num42z0"/>
    <w:qFormat/>
    <w:rPr>
      <w:rFonts w:ascii="Wingdings" w:hAnsi="Wingdings" w:cs="Wingdings" w:hint="default"/>
    </w:rPr>
  </w:style>
  <w:style w:type="character" w:customStyle="1" w:styleId="WW8Num42z1">
    <w:name w:val="WW8Num42z1"/>
    <w:qFormat/>
    <w:rPr>
      <w:rFonts w:ascii="Courier New" w:hAnsi="Courier New" w:cs="Courier New" w:hint="default"/>
    </w:rPr>
  </w:style>
  <w:style w:type="character" w:customStyle="1" w:styleId="WW8Num42z3">
    <w:name w:val="WW8Num42z3"/>
    <w:qFormat/>
    <w:rPr>
      <w:rFonts w:ascii="Symbol" w:hAnsi="Symbol" w:cs="Symbol" w:hint="default"/>
    </w:rPr>
  </w:style>
  <w:style w:type="character" w:customStyle="1" w:styleId="WW8Num43z0">
    <w:name w:val="WW8Num43z0"/>
    <w:qFormat/>
    <w:rPr>
      <w:rFonts w:ascii="Symbol" w:hAnsi="Symbol" w:cs="Symbol" w:hint="default"/>
    </w:rPr>
  </w:style>
  <w:style w:type="character" w:customStyle="1" w:styleId="WW8Num43z1">
    <w:name w:val="WW8Num43z1"/>
    <w:qFormat/>
  </w:style>
  <w:style w:type="character" w:customStyle="1" w:styleId="WW8Num43z2">
    <w:name w:val="WW8Num43z2"/>
    <w:qFormat/>
    <w:rPr>
      <w:rFonts w:hint="default"/>
    </w:rPr>
  </w:style>
  <w:style w:type="character" w:customStyle="1" w:styleId="WW8Num43z3">
    <w:name w:val="WW8Num43z3"/>
    <w:qFormat/>
  </w:style>
  <w:style w:type="character" w:customStyle="1" w:styleId="WW8Num43z4">
    <w:name w:val="WW8Num43z4"/>
    <w:qFormat/>
  </w:style>
  <w:style w:type="character" w:customStyle="1" w:styleId="WW8Num43z5">
    <w:name w:val="WW8Num43z5"/>
    <w:qFormat/>
  </w:style>
  <w:style w:type="character" w:customStyle="1" w:styleId="WW8Num43z6">
    <w:name w:val="WW8Num43z6"/>
    <w:qFormat/>
  </w:style>
  <w:style w:type="character" w:customStyle="1" w:styleId="WW8Num43z7">
    <w:name w:val="WW8Num43z7"/>
    <w:qFormat/>
  </w:style>
  <w:style w:type="character" w:customStyle="1" w:styleId="WW8Num43z8">
    <w:name w:val="WW8Num43z8"/>
    <w:qFormat/>
  </w:style>
  <w:style w:type="character" w:customStyle="1" w:styleId="WW8Num44z0">
    <w:name w:val="WW8Num44z0"/>
    <w:qFormat/>
    <w:rPr>
      <w:rFonts w:ascii="Courier New" w:hAnsi="Courier New" w:cs="Courier New" w:hint="default"/>
    </w:rPr>
  </w:style>
  <w:style w:type="character" w:customStyle="1" w:styleId="WW8Num44z2">
    <w:name w:val="WW8Num44z2"/>
    <w:qFormat/>
    <w:rPr>
      <w:rFonts w:ascii="Wingdings" w:hAnsi="Wingdings" w:cs="Wingdings" w:hint="default"/>
    </w:rPr>
  </w:style>
  <w:style w:type="character" w:customStyle="1" w:styleId="WW8Num44z3">
    <w:name w:val="WW8Num44z3"/>
    <w:qFormat/>
    <w:rPr>
      <w:rFonts w:ascii="Symbol" w:hAnsi="Symbol" w:cs="Symbol" w:hint="default"/>
    </w:rPr>
  </w:style>
  <w:style w:type="character" w:customStyle="1" w:styleId="WW8Num45z0">
    <w:name w:val="WW8Num45z0"/>
    <w:qFormat/>
  </w:style>
  <w:style w:type="character" w:customStyle="1" w:styleId="WW8Num45z1">
    <w:name w:val="WW8Num45z1"/>
    <w:qFormat/>
  </w:style>
  <w:style w:type="character" w:customStyle="1" w:styleId="WW8Num45z2">
    <w:name w:val="WW8Num45z2"/>
    <w:qFormat/>
  </w:style>
  <w:style w:type="character" w:customStyle="1" w:styleId="WW8Num45z3">
    <w:name w:val="WW8Num45z3"/>
    <w:qFormat/>
  </w:style>
  <w:style w:type="character" w:customStyle="1" w:styleId="WW8Num45z4">
    <w:name w:val="WW8Num45z4"/>
    <w:qFormat/>
  </w:style>
  <w:style w:type="character" w:customStyle="1" w:styleId="WW8Num45z5">
    <w:name w:val="WW8Num45z5"/>
    <w:qFormat/>
  </w:style>
  <w:style w:type="character" w:customStyle="1" w:styleId="WW8Num45z6">
    <w:name w:val="WW8Num45z6"/>
    <w:qFormat/>
  </w:style>
  <w:style w:type="character" w:customStyle="1" w:styleId="WW8Num45z7">
    <w:name w:val="WW8Num45z7"/>
    <w:qFormat/>
  </w:style>
  <w:style w:type="character" w:customStyle="1" w:styleId="WW8Num45z8">
    <w:name w:val="WW8Num45z8"/>
    <w:qFormat/>
  </w:style>
  <w:style w:type="character" w:customStyle="1" w:styleId="WW8Num46z0">
    <w:name w:val="WW8Num46z0"/>
    <w:qFormat/>
  </w:style>
  <w:style w:type="character" w:customStyle="1" w:styleId="WW8Num46z1">
    <w:name w:val="WW8Num46z1"/>
    <w:qFormat/>
  </w:style>
  <w:style w:type="character" w:customStyle="1" w:styleId="WW8Num46z2">
    <w:name w:val="WW8Num46z2"/>
    <w:qFormat/>
  </w:style>
  <w:style w:type="character" w:customStyle="1" w:styleId="WW8Num46z3">
    <w:name w:val="WW8Num46z3"/>
    <w:qFormat/>
  </w:style>
  <w:style w:type="character" w:customStyle="1" w:styleId="WW8Num46z4">
    <w:name w:val="WW8Num46z4"/>
    <w:qFormat/>
  </w:style>
  <w:style w:type="character" w:customStyle="1" w:styleId="WW8Num46z5">
    <w:name w:val="WW8Num46z5"/>
    <w:qFormat/>
  </w:style>
  <w:style w:type="character" w:customStyle="1" w:styleId="WW8Num46z6">
    <w:name w:val="WW8Num46z6"/>
    <w:qFormat/>
  </w:style>
  <w:style w:type="character" w:customStyle="1" w:styleId="WW8Num46z7">
    <w:name w:val="WW8Num46z7"/>
    <w:qFormat/>
  </w:style>
  <w:style w:type="character" w:customStyle="1" w:styleId="WW8Num46z8">
    <w:name w:val="WW8Num46z8"/>
    <w:qFormat/>
  </w:style>
  <w:style w:type="character" w:customStyle="1" w:styleId="DefaultParagraphFont0">
    <w:name w:val="Default Paragraph Font0"/>
    <w:qFormat/>
  </w:style>
  <w:style w:type="character" w:customStyle="1" w:styleId="Absatz-Standardschriftart">
    <w:name w:val="Absatz-Standardschriftart"/>
    <w:qFormat/>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4z3">
    <w:name w:val="WW8Num4z3"/>
    <w:qFormat/>
    <w:rPr>
      <w:rFonts w:ascii="Symbol" w:hAnsi="Symbol" w:cs="Symbol"/>
    </w:rPr>
  </w:style>
  <w:style w:type="character" w:customStyle="1" w:styleId="TitleChar">
    <w:name w:val="Title Char"/>
    <w:qFormat/>
    <w:rPr>
      <w:rFonts w:ascii="Arial" w:hAnsi="Arial" w:cs="Arial"/>
      <w:b/>
      <w:bCs/>
      <w:kern w:val="2"/>
      <w:sz w:val="32"/>
      <w:szCs w:val="32"/>
      <w:lang w:val="en-US" w:bidi="ar-SA"/>
    </w:rPr>
  </w:style>
  <w:style w:type="character" w:customStyle="1" w:styleId="BulletedListChar">
    <w:name w:val="Bulleted List Char"/>
    <w:qFormat/>
    <w:rPr>
      <w:rFonts w:ascii="Adobe Garamond Pro" w:hAnsi="Adobe Garamond Pro" w:cs="Adobe Garamond Pro"/>
    </w:rPr>
  </w:style>
  <w:style w:type="character" w:customStyle="1" w:styleId="DocumentTitleChar">
    <w:name w:val="Document Title Char"/>
    <w:qFormat/>
    <w:rPr>
      <w:rFonts w:ascii="Arial" w:hAnsi="Arial" w:cs="Arial"/>
      <w:b/>
      <w:bCs/>
      <w:i/>
      <w:kern w:val="2"/>
      <w:sz w:val="40"/>
      <w:szCs w:val="40"/>
      <w:lang w:val="en-US" w:bidi="ar-SA"/>
    </w:rPr>
  </w:style>
  <w:style w:type="character" w:customStyle="1" w:styleId="DocumentSubtitleChar">
    <w:name w:val="Document Subtitle Char"/>
    <w:qFormat/>
    <w:rPr>
      <w:rFonts w:ascii="Arial" w:hAnsi="Arial" w:cs="Arial"/>
      <w:b/>
      <w:bCs/>
      <w:i/>
      <w:kern w:val="2"/>
      <w:sz w:val="32"/>
      <w:szCs w:val="40"/>
      <w:lang w:val="en-US" w:bidi="ar-SA"/>
    </w:rPr>
  </w:style>
  <w:style w:type="character" w:customStyle="1" w:styleId="DefaultChar">
    <w:name w:val="Default Char"/>
    <w:qFormat/>
    <w:rPr>
      <w:rFonts w:eastAsia="Batang"/>
      <w:color w:val="000000"/>
      <w:sz w:val="24"/>
      <w:szCs w:val="24"/>
      <w:lang w:val="en-US" w:eastAsia="ko-KR" w:bidi="ar-SA"/>
    </w:rPr>
  </w:style>
  <w:style w:type="character" w:customStyle="1" w:styleId="BodyTextChar">
    <w:name w:val="Body Text Char"/>
    <w:basedOn w:val="DefaultChar"/>
    <w:qFormat/>
    <w:rPr>
      <w:rFonts w:eastAsia="Batang"/>
      <w:color w:val="000000"/>
      <w:sz w:val="24"/>
      <w:szCs w:val="24"/>
      <w:lang w:val="en-US" w:eastAsia="ko-KR" w:bidi="ar-SA"/>
    </w:rPr>
  </w:style>
  <w:style w:type="character" w:customStyle="1" w:styleId="Heading2Char">
    <w:name w:val="Heading 2 Char"/>
    <w:qFormat/>
    <w:rPr>
      <w:rFonts w:ascii="Adobe Garamond Pro Bold" w:hAnsi="Adobe Garamond Pro Bold" w:cs="Arial"/>
      <w:iCs/>
      <w:kern w:val="2"/>
      <w:sz w:val="28"/>
      <w:szCs w:val="28"/>
    </w:rPr>
  </w:style>
  <w:style w:type="character" w:customStyle="1" w:styleId="Heading3Char">
    <w:name w:val="Heading 3 Char"/>
    <w:qFormat/>
    <w:rPr>
      <w:rFonts w:ascii="Adobe Garamond Pro Bold" w:hAnsi="Adobe Garamond Pro Bold" w:cs="Arial"/>
      <w:i/>
      <w:iCs/>
      <w:kern w:val="2"/>
      <w:sz w:val="24"/>
      <w:szCs w:val="28"/>
    </w:rPr>
  </w:style>
  <w:style w:type="character" w:customStyle="1" w:styleId="Stylelevel3Char">
    <w:name w:val="Stylelevel3 Char"/>
    <w:qFormat/>
    <w:rPr>
      <w:rFonts w:ascii="Adobe Garamond Pro" w:hAnsi="Adobe Garamond Pro" w:cs="Adobe Garamond Pro"/>
      <w:b/>
    </w:rPr>
  </w:style>
  <w:style w:type="character" w:customStyle="1" w:styleId="PlainTextChar">
    <w:name w:val="Plain Text Char"/>
    <w:qFormat/>
    <w:rPr>
      <w:rFonts w:ascii="Consolas" w:eastAsia="Calibri" w:hAnsi="Consolas" w:cs="Consolas"/>
      <w:sz w:val="21"/>
      <w:szCs w:val="21"/>
    </w:rPr>
  </w:style>
  <w:style w:type="character" w:customStyle="1" w:styleId="apple-converted-space">
    <w:name w:val="apple-converted-space"/>
    <w:qFormat/>
  </w:style>
  <w:style w:type="character" w:customStyle="1" w:styleId="CommentTextChar">
    <w:name w:val="Comment Text Char"/>
    <w:qFormat/>
    <w:rPr>
      <w:rFonts w:ascii="Adobe Garamond Pro" w:hAnsi="Adobe Garamond Pro" w:cs="Adobe Garamond Pro"/>
      <w:lang w:eastAsia="zh-CN"/>
    </w:rPr>
  </w:style>
  <w:style w:type="character" w:customStyle="1" w:styleId="CommentSubjectChar">
    <w:name w:val="Comment Subject Char"/>
    <w:qFormat/>
    <w:rPr>
      <w:rFonts w:ascii="Adobe Garamond Pro" w:hAnsi="Adobe Garamond Pro" w:cs="Adobe Garamond Pro"/>
      <w:b/>
      <w:bCs/>
      <w:lang w:eastAsia="zh-CN"/>
    </w:rPr>
  </w:style>
  <w:style w:type="character" w:customStyle="1" w:styleId="FooterChar">
    <w:name w:val="Footer Char"/>
    <w:qFormat/>
    <w:rPr>
      <w:rFonts w:ascii="Adobe Garamond Pro" w:hAnsi="Adobe Garamond Pro" w:cs="Adobe Garamond Pro"/>
      <w:lang w:eastAsia="zh-CN"/>
    </w:rPr>
  </w:style>
  <w:style w:type="character" w:customStyle="1" w:styleId="TitleChar1">
    <w:name w:val="Title Char1"/>
    <w:qFormat/>
    <w:rPr>
      <w:rFonts w:ascii="Cambria" w:eastAsia="Times New Roman" w:hAnsi="Cambria" w:cs="Times New Roman"/>
      <w:b/>
      <w:bCs/>
      <w:kern w:val="2"/>
      <w:sz w:val="32"/>
      <w:szCs w:val="32"/>
      <w:lang w:eastAsia="zh-CN"/>
    </w:rPr>
  </w:style>
  <w:style w:type="character" w:customStyle="1" w:styleId="BookTitle1">
    <w:name w:val="Book Title1"/>
    <w:qFormat/>
    <w:rPr>
      <w:b/>
      <w:bCs/>
      <w:smallCaps/>
      <w:spacing w:val="5"/>
    </w:rPr>
  </w:style>
  <w:style w:type="character" w:customStyle="1" w:styleId="HTMLPreformattedChar">
    <w:name w:val="HTML Preformatted Char"/>
    <w:qFormat/>
    <w:rPr>
      <w:rFonts w:ascii="Courier New" w:eastAsia="Times New Roman" w:hAnsi="Courier New" w:cs="Courier New"/>
    </w:rPr>
  </w:style>
  <w:style w:type="paragraph" w:customStyle="1" w:styleId="Heading">
    <w:name w:val="Heading"/>
    <w:basedOn w:val="Normal"/>
    <w:next w:val="BodyText"/>
    <w:qFormat/>
    <w:pPr>
      <w:spacing w:before="240" w:after="60"/>
      <w:jc w:val="center"/>
    </w:pPr>
    <w:rPr>
      <w:rFonts w:ascii="Arial" w:hAnsi="Arial" w:cs="Arial"/>
      <w:b/>
      <w:bCs/>
      <w:kern w:val="2"/>
      <w:sz w:val="32"/>
      <w:szCs w:val="32"/>
    </w:rPr>
  </w:style>
  <w:style w:type="paragraph" w:customStyle="1" w:styleId="Index">
    <w:name w:val="Index"/>
    <w:basedOn w:val="Normal"/>
    <w:qFormat/>
    <w:pPr>
      <w:suppressLineNumbers/>
    </w:pPr>
    <w:rPr>
      <w:rFonts w:cs="Lohit Hindi"/>
    </w:rPr>
  </w:style>
  <w:style w:type="paragraph" w:customStyle="1" w:styleId="BulletedList">
    <w:name w:val="Bulleted List"/>
    <w:basedOn w:val="Normal"/>
    <w:qFormat/>
    <w:pPr>
      <w:numPr>
        <w:numId w:val="3"/>
      </w:numPr>
      <w:spacing w:after="180"/>
    </w:pPr>
  </w:style>
  <w:style w:type="paragraph" w:customStyle="1" w:styleId="Documenttype">
    <w:name w:val="Document type"/>
    <w:basedOn w:val="Normal"/>
    <w:qFormat/>
    <w:pPr>
      <w:shd w:val="clear" w:color="auto" w:fill="EAEAEA"/>
      <w:spacing w:before="240" w:after="240"/>
      <w:ind w:left="86"/>
    </w:pPr>
    <w:rPr>
      <w:sz w:val="48"/>
      <w:szCs w:val="48"/>
    </w:rPr>
  </w:style>
  <w:style w:type="paragraph" w:customStyle="1" w:styleId="DocumentTitle">
    <w:name w:val="Document Title"/>
    <w:basedOn w:val="Heading"/>
    <w:qFormat/>
    <w:pPr>
      <w:spacing w:after="0"/>
      <w:ind w:left="0"/>
      <w:jc w:val="left"/>
    </w:pPr>
    <w:rPr>
      <w:i/>
      <w:sz w:val="40"/>
      <w:szCs w:val="40"/>
    </w:rPr>
  </w:style>
  <w:style w:type="paragraph" w:customStyle="1" w:styleId="DocumentSubtitle">
    <w:name w:val="Document Subtitle"/>
    <w:basedOn w:val="DocumentTitle"/>
    <w:qFormat/>
    <w:pPr>
      <w:spacing w:before="0"/>
    </w:pPr>
    <w:rPr>
      <w:b w:val="0"/>
      <w:sz w:val="32"/>
    </w:rPr>
  </w:style>
  <w:style w:type="paragraph" w:customStyle="1" w:styleId="Bullet">
    <w:name w:val="Bullet"/>
    <w:basedOn w:val="Normal"/>
    <w:qFormat/>
    <w:pPr>
      <w:keepLines/>
      <w:numPr>
        <w:numId w:val="4"/>
      </w:numPr>
      <w:tabs>
        <w:tab w:val="left" w:pos="360"/>
      </w:tabs>
      <w:spacing w:before="60" w:line="260" w:lineRule="atLeast"/>
    </w:pPr>
    <w:rPr>
      <w:rFonts w:ascii="Arial" w:hAnsi="Arial" w:cs="Arial"/>
      <w:sz w:val="22"/>
    </w:rPr>
  </w:style>
  <w:style w:type="paragraph" w:customStyle="1" w:styleId="FooterStyle">
    <w:name w:val="Footer Style"/>
    <w:basedOn w:val="Footer"/>
    <w:qFormat/>
    <w:pPr>
      <w:jc w:val="right"/>
    </w:pPr>
    <w:rPr>
      <w:rFonts w:ascii="Arial" w:hAnsi="Arial" w:cs="Arial"/>
      <w:i/>
    </w:rPr>
  </w:style>
  <w:style w:type="paragraph" w:customStyle="1" w:styleId="HeaderStyle">
    <w:name w:val="Header Style"/>
    <w:basedOn w:val="Header"/>
    <w:qFormat/>
    <w:rPr>
      <w:rFonts w:ascii="Arial" w:hAnsi="Arial" w:cs="Arial"/>
      <w:b/>
      <w:i/>
    </w:rPr>
  </w:style>
  <w:style w:type="paragraph" w:customStyle="1" w:styleId="TableText">
    <w:name w:val="Table Text"/>
    <w:basedOn w:val="Normal"/>
    <w:qFormat/>
    <w:pPr>
      <w:ind w:left="0"/>
    </w:pPr>
  </w:style>
  <w:style w:type="paragraph" w:customStyle="1" w:styleId="Contents">
    <w:name w:val="Contents"/>
    <w:basedOn w:val="Normal"/>
    <w:qFormat/>
    <w:pPr>
      <w:ind w:left="0"/>
    </w:pPr>
    <w:rPr>
      <w:rFonts w:ascii="Arial" w:hAnsi="Arial" w:cs="Arial"/>
      <w:b/>
      <w:i/>
      <w:sz w:val="32"/>
    </w:rPr>
  </w:style>
  <w:style w:type="paragraph" w:customStyle="1" w:styleId="Style1">
    <w:name w:val="Style1"/>
    <w:basedOn w:val="Heading1"/>
    <w:qFormat/>
    <w:pPr>
      <w:numPr>
        <w:numId w:val="0"/>
      </w:numPr>
    </w:pPr>
    <w:rPr>
      <w:rFonts w:ascii="Arial" w:hAnsi="Arial"/>
    </w:rPr>
  </w:style>
  <w:style w:type="paragraph" w:customStyle="1" w:styleId="wfxFaxNum">
    <w:name w:val="wfxFaxNum"/>
    <w:basedOn w:val="Normal"/>
    <w:qFormat/>
    <w:pPr>
      <w:ind w:left="0"/>
    </w:pPr>
    <w:rPr>
      <w:rFonts w:ascii="Times New Roman" w:hAnsi="Times New Roman" w:cs="Times New Roman"/>
    </w:rPr>
  </w:style>
  <w:style w:type="paragraph" w:styleId="ListParagraph">
    <w:name w:val="List Paragraph"/>
    <w:basedOn w:val="Normal"/>
    <w:uiPriority w:val="34"/>
    <w:qFormat/>
    <w:pPr>
      <w:ind w:left="720"/>
    </w:pPr>
    <w:rPr>
      <w:rFonts w:ascii="Calibri" w:eastAsia="Calibri" w:hAnsi="Calibri" w:cs="Calibri"/>
      <w:sz w:val="22"/>
      <w:szCs w:val="22"/>
    </w:rPr>
  </w:style>
  <w:style w:type="paragraph" w:customStyle="1" w:styleId="Style3">
    <w:name w:val="Style3"/>
    <w:basedOn w:val="Heading3"/>
    <w:qFormat/>
  </w:style>
  <w:style w:type="paragraph" w:customStyle="1" w:styleId="Style2">
    <w:name w:val="Style2"/>
    <w:basedOn w:val="Heading3"/>
    <w:qFormat/>
    <w:pPr>
      <w:jc w:val="both"/>
    </w:pPr>
  </w:style>
  <w:style w:type="paragraph" w:customStyle="1" w:styleId="Style4">
    <w:name w:val="Style4"/>
    <w:qFormat/>
    <w:pPr>
      <w:numPr>
        <w:numId w:val="5"/>
      </w:numPr>
      <w:suppressAutoHyphens/>
      <w:spacing w:after="160" w:line="259" w:lineRule="auto"/>
    </w:pPr>
    <w:rPr>
      <w:rFonts w:ascii="Adobe Garamond Pro Bold" w:eastAsia="PMingLiU" w:hAnsi="Adobe Garamond Pro Bold" w:cs="Arial"/>
      <w:b/>
      <w:bCs/>
      <w:iCs/>
      <w:sz w:val="28"/>
      <w:szCs w:val="28"/>
      <w:lang w:eastAsia="zh-CN"/>
    </w:rPr>
  </w:style>
  <w:style w:type="paragraph" w:customStyle="1" w:styleId="Stylelevel3">
    <w:name w:val="Stylelevel3"/>
    <w:basedOn w:val="Normal"/>
    <w:qFormat/>
    <w:pPr>
      <w:numPr>
        <w:numId w:val="6"/>
      </w:numPr>
    </w:pPr>
    <w:rPr>
      <w:b/>
    </w:rPr>
  </w:style>
  <w:style w:type="paragraph" w:customStyle="1" w:styleId="BulletedLevel1">
    <w:name w:val="BulletedLevel1"/>
    <w:qFormat/>
    <w:pPr>
      <w:numPr>
        <w:numId w:val="7"/>
      </w:numPr>
      <w:suppressAutoHyphens/>
      <w:spacing w:after="160" w:line="259" w:lineRule="auto"/>
      <w:ind w:left="1800" w:firstLine="0"/>
    </w:pPr>
    <w:rPr>
      <w:rFonts w:eastAsia="PMingLiU"/>
      <w:lang w:eastAsia="zh-CN"/>
    </w:rPr>
  </w:style>
  <w:style w:type="paragraph" w:customStyle="1" w:styleId="Framecontents">
    <w:name w:val="Frame contents"/>
    <w:basedOn w:val="BodyText"/>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tabletext0">
    <w:name w:val="tabletext0"/>
    <w:basedOn w:val="Normal"/>
    <w:qFormat/>
    <w:pPr>
      <w:suppressAutoHyphens w:val="0"/>
      <w:ind w:left="0"/>
    </w:pPr>
    <w:rPr>
      <w:rFonts w:eastAsia="MS PGothic" w:cs="MS PGothic"/>
      <w:lang w:eastAsia="ja-JP"/>
    </w:rPr>
  </w:style>
  <w:style w:type="paragraph" w:customStyle="1" w:styleId="FrameContents0">
    <w:name w:val="Frame Contents"/>
    <w:basedOn w:val="Normal"/>
    <w:qFormat/>
  </w:style>
  <w:style w:type="paragraph" w:customStyle="1" w:styleId="HeaderLeft">
    <w:name w:val="Header Left"/>
    <w:basedOn w:val="Normal"/>
    <w:qFormat/>
    <w:pPr>
      <w:suppressLineNumbers/>
      <w:tabs>
        <w:tab w:val="center" w:pos="4770"/>
        <w:tab w:val="right" w:pos="9540"/>
      </w:tabs>
    </w:pPr>
  </w:style>
  <w:style w:type="paragraph" w:styleId="TOCHeading">
    <w:name w:val="TOC Heading"/>
    <w:basedOn w:val="Heading1"/>
    <w:next w:val="Normal"/>
    <w:uiPriority w:val="39"/>
    <w:unhideWhenUsed/>
    <w:qFormat/>
    <w:rsid w:val="00236300"/>
    <w:pPr>
      <w:keepLines/>
      <w:numPr>
        <w:numId w:val="0"/>
      </w:numPr>
      <w:tabs>
        <w:tab w:val="clear" w:pos="0"/>
      </w:tabs>
      <w:suppressAutoHyphens w:val="0"/>
      <w:spacing w:before="240" w:after="0"/>
      <w:outlineLvl w:val="9"/>
    </w:pPr>
    <w:rPr>
      <w:rFonts w:asciiTheme="majorHAnsi" w:eastAsiaTheme="majorEastAsia" w:hAnsiTheme="majorHAnsi" w:cstheme="majorBidi"/>
      <w:b w:val="0"/>
      <w:bCs w:val="0"/>
      <w:color w:val="2F5496" w:themeColor="accent1" w:themeShade="BF"/>
      <w:kern w:val="0"/>
      <w:sz w:val="32"/>
      <w:lang w:eastAsia="en-US"/>
    </w:rPr>
  </w:style>
  <w:style w:type="character" w:customStyle="1" w:styleId="UnresolvedMention1">
    <w:name w:val="Unresolved Mention1"/>
    <w:basedOn w:val="DefaultParagraphFont"/>
    <w:uiPriority w:val="99"/>
    <w:semiHidden/>
    <w:unhideWhenUsed/>
    <w:rsid w:val="00A12607"/>
    <w:rPr>
      <w:color w:val="605E5C"/>
      <w:shd w:val="clear" w:color="auto" w:fill="E1DFDD"/>
    </w:rPr>
  </w:style>
  <w:style w:type="character" w:styleId="FollowedHyperlink">
    <w:name w:val="FollowedHyperlink"/>
    <w:basedOn w:val="DefaultParagraphFont"/>
    <w:uiPriority w:val="99"/>
    <w:semiHidden/>
    <w:unhideWhenUsed/>
    <w:rsid w:val="00A12607"/>
    <w:rPr>
      <w:color w:val="954F72" w:themeColor="followedHyperlink"/>
      <w:u w:val="single"/>
    </w:rPr>
  </w:style>
  <w:style w:type="table" w:styleId="TableGrid">
    <w:name w:val="Table Grid"/>
    <w:basedOn w:val="TableNormal"/>
    <w:uiPriority w:val="59"/>
    <w:rsid w:val="00694496"/>
    <w:pPr>
      <w:spacing w:after="0"/>
    </w:pPr>
    <w:rPr>
      <w:rFonts w:asciiTheme="minorHAnsi" w:eastAsiaTheme="minorEastAsia"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6C01A3"/>
  </w:style>
  <w:style w:type="character" w:customStyle="1" w:styleId="UnresolvedMention2">
    <w:name w:val="Unresolved Mention2"/>
    <w:basedOn w:val="DefaultParagraphFont"/>
    <w:uiPriority w:val="99"/>
    <w:semiHidden/>
    <w:unhideWhenUsed/>
    <w:rsid w:val="006C01A3"/>
    <w:rPr>
      <w:color w:val="605E5C"/>
      <w:shd w:val="clear" w:color="auto" w:fill="E1DFDD"/>
    </w:rPr>
  </w:style>
  <w:style w:type="character" w:styleId="UnresolvedMention">
    <w:name w:val="Unresolved Mention"/>
    <w:basedOn w:val="DefaultParagraphFont"/>
    <w:uiPriority w:val="99"/>
    <w:semiHidden/>
    <w:unhideWhenUsed/>
    <w:rsid w:val="00150D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4269">
      <w:bodyDiv w:val="1"/>
      <w:marLeft w:val="0"/>
      <w:marRight w:val="0"/>
      <w:marTop w:val="0"/>
      <w:marBottom w:val="0"/>
      <w:divBdr>
        <w:top w:val="none" w:sz="0" w:space="0" w:color="auto"/>
        <w:left w:val="none" w:sz="0" w:space="0" w:color="auto"/>
        <w:bottom w:val="none" w:sz="0" w:space="0" w:color="auto"/>
        <w:right w:val="none" w:sz="0" w:space="0" w:color="auto"/>
      </w:divBdr>
    </w:div>
    <w:div w:id="241721173">
      <w:bodyDiv w:val="1"/>
      <w:marLeft w:val="0"/>
      <w:marRight w:val="0"/>
      <w:marTop w:val="0"/>
      <w:marBottom w:val="0"/>
      <w:divBdr>
        <w:top w:val="none" w:sz="0" w:space="0" w:color="auto"/>
        <w:left w:val="none" w:sz="0" w:space="0" w:color="auto"/>
        <w:bottom w:val="none" w:sz="0" w:space="0" w:color="auto"/>
        <w:right w:val="none" w:sz="0" w:space="0" w:color="auto"/>
      </w:divBdr>
    </w:div>
    <w:div w:id="755708837">
      <w:bodyDiv w:val="1"/>
      <w:marLeft w:val="0"/>
      <w:marRight w:val="0"/>
      <w:marTop w:val="0"/>
      <w:marBottom w:val="0"/>
      <w:divBdr>
        <w:top w:val="none" w:sz="0" w:space="0" w:color="auto"/>
        <w:left w:val="none" w:sz="0" w:space="0" w:color="auto"/>
        <w:bottom w:val="none" w:sz="0" w:space="0" w:color="auto"/>
        <w:right w:val="none" w:sz="0" w:space="0" w:color="auto"/>
      </w:divBdr>
    </w:div>
    <w:div w:id="835000982">
      <w:bodyDiv w:val="1"/>
      <w:marLeft w:val="0"/>
      <w:marRight w:val="0"/>
      <w:marTop w:val="0"/>
      <w:marBottom w:val="0"/>
      <w:divBdr>
        <w:top w:val="none" w:sz="0" w:space="0" w:color="auto"/>
        <w:left w:val="none" w:sz="0" w:space="0" w:color="auto"/>
        <w:bottom w:val="none" w:sz="0" w:space="0" w:color="auto"/>
        <w:right w:val="none" w:sz="0" w:space="0" w:color="auto"/>
      </w:divBdr>
    </w:div>
    <w:div w:id="894968625">
      <w:bodyDiv w:val="1"/>
      <w:marLeft w:val="0"/>
      <w:marRight w:val="0"/>
      <w:marTop w:val="0"/>
      <w:marBottom w:val="0"/>
      <w:divBdr>
        <w:top w:val="none" w:sz="0" w:space="0" w:color="auto"/>
        <w:left w:val="none" w:sz="0" w:space="0" w:color="auto"/>
        <w:bottom w:val="none" w:sz="0" w:space="0" w:color="auto"/>
        <w:right w:val="none" w:sz="0" w:space="0" w:color="auto"/>
      </w:divBdr>
    </w:div>
    <w:div w:id="1212306327">
      <w:bodyDiv w:val="1"/>
      <w:marLeft w:val="0"/>
      <w:marRight w:val="0"/>
      <w:marTop w:val="0"/>
      <w:marBottom w:val="0"/>
      <w:divBdr>
        <w:top w:val="none" w:sz="0" w:space="0" w:color="auto"/>
        <w:left w:val="none" w:sz="0" w:space="0" w:color="auto"/>
        <w:bottom w:val="none" w:sz="0" w:space="0" w:color="auto"/>
        <w:right w:val="none" w:sz="0" w:space="0" w:color="auto"/>
      </w:divBdr>
    </w:div>
    <w:div w:id="1336495600">
      <w:bodyDiv w:val="1"/>
      <w:marLeft w:val="0"/>
      <w:marRight w:val="0"/>
      <w:marTop w:val="0"/>
      <w:marBottom w:val="0"/>
      <w:divBdr>
        <w:top w:val="none" w:sz="0" w:space="0" w:color="auto"/>
        <w:left w:val="none" w:sz="0" w:space="0" w:color="auto"/>
        <w:bottom w:val="none" w:sz="0" w:space="0" w:color="auto"/>
        <w:right w:val="none" w:sz="0" w:space="0" w:color="auto"/>
      </w:divBdr>
    </w:div>
    <w:div w:id="1602568575">
      <w:bodyDiv w:val="1"/>
      <w:marLeft w:val="0"/>
      <w:marRight w:val="0"/>
      <w:marTop w:val="0"/>
      <w:marBottom w:val="0"/>
      <w:divBdr>
        <w:top w:val="none" w:sz="0" w:space="0" w:color="auto"/>
        <w:left w:val="none" w:sz="0" w:space="0" w:color="auto"/>
        <w:bottom w:val="none" w:sz="0" w:space="0" w:color="auto"/>
        <w:right w:val="none" w:sz="0" w:space="0" w:color="auto"/>
      </w:divBdr>
    </w:div>
    <w:div w:id="1760174458">
      <w:bodyDiv w:val="1"/>
      <w:marLeft w:val="0"/>
      <w:marRight w:val="0"/>
      <w:marTop w:val="0"/>
      <w:marBottom w:val="0"/>
      <w:divBdr>
        <w:top w:val="none" w:sz="0" w:space="0" w:color="auto"/>
        <w:left w:val="none" w:sz="0" w:space="0" w:color="auto"/>
        <w:bottom w:val="none" w:sz="0" w:space="0" w:color="auto"/>
        <w:right w:val="none" w:sz="0" w:space="0" w:color="auto"/>
      </w:divBdr>
    </w:div>
    <w:div w:id="1780221312">
      <w:bodyDiv w:val="1"/>
      <w:marLeft w:val="0"/>
      <w:marRight w:val="0"/>
      <w:marTop w:val="0"/>
      <w:marBottom w:val="0"/>
      <w:divBdr>
        <w:top w:val="none" w:sz="0" w:space="0" w:color="auto"/>
        <w:left w:val="none" w:sz="0" w:space="0" w:color="auto"/>
        <w:bottom w:val="none" w:sz="0" w:space="0" w:color="auto"/>
        <w:right w:val="none" w:sz="0" w:space="0" w:color="auto"/>
      </w:divBdr>
    </w:div>
    <w:div w:id="19142696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lab.amzetta.com/sdwan/zwan-doc/-/blob/master/Production%20Team/1.2/1.2-01.1023/zWAN_1.2__-_ReleaseNotes.docx" TargetMode="Externa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s://gitlab.amzetta.com/sdwan/zwan-doc/-/blob/master/Installation/zWAN_CPE_Firmware_Installation_on_different_platforms.docx"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lab.amzetta.com/sdwan/zwan-doc/-/tree/master/Installation"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lab.amzetta.com/sdwan/zwan-doc/-/blob/master/Production%20Team/1.2/1.2-01.1023/FW_HW_Matrix.xlsx"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usredmine.amzetta.com:8080/redmine/projects/ux_usabilium/issues?query_id=540" TargetMode="External"/><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emf"/><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51531A9F9CD4AB7AEF503CA1588CEF6"/>
        <w:category>
          <w:name w:val="General"/>
          <w:gallery w:val="placeholder"/>
        </w:category>
        <w:types>
          <w:type w:val="bbPlcHdr"/>
        </w:types>
        <w:behaviors>
          <w:behavior w:val="content"/>
        </w:behaviors>
        <w:guid w:val="{256DD839-65E9-4DB9-9DF4-67E63BB78ADA}"/>
      </w:docPartPr>
      <w:docPartBody>
        <w:p w:rsidR="008935C2" w:rsidRDefault="00617512" w:rsidP="00617512">
          <w:pPr>
            <w:pStyle w:val="B51531A9F9CD4AB7AEF503CA1588CEF6"/>
          </w:pPr>
          <w:r>
            <w:rPr>
              <w:rFonts w:asciiTheme="majorHAnsi" w:eastAsiaTheme="majorEastAsia" w:hAnsiTheme="majorHAnsi" w:cstheme="majorBidi"/>
              <w:b/>
              <w:color w:val="2F5496" w:themeColor="accent1" w:themeShade="BF"/>
              <w:sz w:val="48"/>
              <w:szCs w:val="4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dobe Garamond Pro">
    <w:altName w:val="Times New Roman"/>
    <w:charset w:val="00"/>
    <w:family w:val="roman"/>
    <w:pitch w:val="default"/>
  </w:font>
  <w:font w:name="PMingLiU">
    <w:altName w:val="新細明體"/>
    <w:panose1 w:val="02010601000101010101"/>
    <w:charset w:val="88"/>
    <w:family w:val="roman"/>
    <w:pitch w:val="variable"/>
    <w:sig w:usb0="A00002FF" w:usb1="28CFFCFA" w:usb2="00000016" w:usb3="00000000" w:csb0="00100001" w:csb1="00000000"/>
  </w:font>
  <w:font w:name="Adobe Garamond Pro Bold">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Lohit Hindi">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inion Pro">
    <w:altName w:val="Times New Roman"/>
    <w:charset w:val="00"/>
    <w:family w:val="roman"/>
    <w:pitch w:val="default"/>
    <w:sig w:usb0="00000000" w:usb1="00000000"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512"/>
    <w:rsid w:val="00315B3E"/>
    <w:rsid w:val="0048742D"/>
    <w:rsid w:val="004C7270"/>
    <w:rsid w:val="00556DF8"/>
    <w:rsid w:val="00617512"/>
    <w:rsid w:val="007D004D"/>
    <w:rsid w:val="008935C2"/>
    <w:rsid w:val="009C1826"/>
    <w:rsid w:val="00C55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1531A9F9CD4AB7AEF503CA1588CEF6">
    <w:name w:val="B51531A9F9CD4AB7AEF503CA1588CEF6"/>
    <w:rsid w:val="006175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A51ADF8-FF5C-4491-9CF4-33C51FCB5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603</TotalTime>
  <Pages>16</Pages>
  <Words>2046</Words>
  <Characters>11665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SDWAN – zWAN</vt:lpstr>
    </vt:vector>
  </TitlesOfParts>
  <Company/>
  <LinksUpToDate>false</LinksUpToDate>
  <CharactersWithSpaces>13684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SDWAN – zWAN</dc:title>
  <dc:creator>dhaneshr@amzetta.com</dc:creator>
  <cp:lastModifiedBy>Dhanesh R Rajathurai</cp:lastModifiedBy>
  <cp:revision>35</cp:revision>
  <cp:lastPrinted>2022-08-05T16:57:00Z</cp:lastPrinted>
  <dcterms:created xsi:type="dcterms:W3CDTF">2023-12-01T14:52:00Z</dcterms:created>
  <dcterms:modified xsi:type="dcterms:W3CDTF">2023-12-04T20:38:00Z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$Resources:CType_PWS_Document(1)</vt:lpwstr>
  </property>
  <property fmtid="{D5CDD505-2E9C-101B-9397-08002B2CF9AE}" pid="3" name="Links">
    <vt:lpwstr>&lt;?xml version="1.0" encoding="UTF-8"?&gt;&lt;Result&gt;&lt;NewXML&gt;&lt;PWSLinkDataSet xmlns="http://schemas.microsoft.com/office/project/server/webservices/PWSLinkDataSet/" /&gt;&lt;/NewXML&gt;&lt;ProjectUID&gt;00000000-0000-0000-0000-000000000000&lt;/ProjectUID&gt;&lt;OldXML&gt;&lt;PWSLinkDataSet xm</vt:lpwstr>
  </property>
  <property fmtid="{D5CDD505-2E9C-101B-9397-08002B2CF9AE}" pid="4" name="Owner">
    <vt:lpwstr/>
  </property>
  <property fmtid="{D5CDD505-2E9C-101B-9397-08002B2CF9AE}" pid="5" name="Status">
    <vt:lpwstr>Draft</vt:lpwstr>
  </property>
  <property fmtid="{D5CDD505-2E9C-101B-9397-08002B2CF9AE}" pid="6" name="display_urn:schemas-microsoft-com:office:office#Owner">
    <vt:lpwstr>Veerajothi Ramasamy</vt:lpwstr>
  </property>
  <property fmtid="{D5CDD505-2E9C-101B-9397-08002B2CF9AE}" pid="7" name="KSOProductBuildVer">
    <vt:lpwstr>1033-11.2.0.11130</vt:lpwstr>
  </property>
  <property fmtid="{D5CDD505-2E9C-101B-9397-08002B2CF9AE}" pid="8" name="ICV">
    <vt:lpwstr>F803516C451A4628905708379FE315E5</vt:lpwstr>
  </property>
</Properties>
</file>